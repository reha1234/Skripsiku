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BF33" w14:textId="2413D693" w:rsidR="001B6BC4" w:rsidRPr="00D53149" w:rsidRDefault="008853CD" w:rsidP="008853CD">
      <w:pPr>
        <w:tabs>
          <w:tab w:val="center" w:pos="4680"/>
          <w:tab w:val="right" w:pos="8640"/>
        </w:tabs>
        <w:spacing w:before="29" w:line="480" w:lineRule="auto"/>
        <w:ind w:right="20"/>
        <w:rPr>
          <w:szCs w:val="24"/>
        </w:rPr>
      </w:pPr>
      <w:r>
        <w:rPr>
          <w:b/>
          <w:szCs w:val="24"/>
        </w:rPr>
        <w:tab/>
      </w:r>
      <w:r w:rsidR="001B6BC4" w:rsidRPr="00D53149">
        <w:rPr>
          <w:b/>
          <w:szCs w:val="24"/>
        </w:rPr>
        <w:t>BAB II TAMBAHAN LA</w:t>
      </w:r>
      <w:r w:rsidR="001B6BC4" w:rsidRPr="00D53149">
        <w:rPr>
          <w:b/>
          <w:spacing w:val="-1"/>
          <w:szCs w:val="24"/>
        </w:rPr>
        <w:t>N</w:t>
      </w:r>
      <w:r w:rsidR="001B6BC4" w:rsidRPr="00D53149">
        <w:rPr>
          <w:b/>
          <w:szCs w:val="24"/>
        </w:rPr>
        <w:t>D</w:t>
      </w:r>
      <w:r w:rsidR="001B6BC4" w:rsidRPr="00D53149">
        <w:rPr>
          <w:b/>
          <w:spacing w:val="-1"/>
          <w:szCs w:val="24"/>
        </w:rPr>
        <w:t>A</w:t>
      </w:r>
      <w:r w:rsidR="001B6BC4" w:rsidRPr="00D53149">
        <w:rPr>
          <w:b/>
          <w:spacing w:val="1"/>
          <w:szCs w:val="24"/>
        </w:rPr>
        <w:t>S</w:t>
      </w:r>
      <w:r w:rsidR="001B6BC4" w:rsidRPr="00D53149">
        <w:rPr>
          <w:b/>
          <w:szCs w:val="24"/>
        </w:rPr>
        <w:t>AN</w:t>
      </w:r>
      <w:r w:rsidR="001B6BC4" w:rsidRPr="00D53149">
        <w:rPr>
          <w:b/>
          <w:spacing w:val="-1"/>
          <w:szCs w:val="24"/>
        </w:rPr>
        <w:t xml:space="preserve"> </w:t>
      </w:r>
      <w:r w:rsidR="001B6BC4" w:rsidRPr="00D53149">
        <w:rPr>
          <w:b/>
          <w:szCs w:val="24"/>
        </w:rPr>
        <w:t>TEORI</w:t>
      </w:r>
    </w:p>
    <w:p w14:paraId="0630C756" w14:textId="43E7FE2E" w:rsidR="001136BA" w:rsidRPr="008853CD" w:rsidRDefault="008853CD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r w:rsidRPr="008853CD">
        <w:rPr>
          <w:b/>
          <w:bCs/>
          <w:szCs w:val="24"/>
        </w:rPr>
        <w:t xml:space="preserve">Sensor LDR </w:t>
      </w:r>
      <w:r w:rsidRPr="008853CD">
        <w:rPr>
          <w:b/>
          <w:bCs/>
          <w:spacing w:val="-1"/>
          <w:position w:val="-1"/>
          <w:szCs w:val="24"/>
        </w:rPr>
        <w:t>(</w:t>
      </w:r>
      <w:r w:rsidRPr="008853CD">
        <w:rPr>
          <w:b/>
          <w:bCs/>
          <w:i/>
          <w:position w:val="-1"/>
          <w:szCs w:val="24"/>
        </w:rPr>
        <w:t>Lig</w:t>
      </w:r>
      <w:r w:rsidRPr="008853CD">
        <w:rPr>
          <w:b/>
          <w:bCs/>
          <w:i/>
          <w:spacing w:val="1"/>
          <w:position w:val="-1"/>
          <w:szCs w:val="24"/>
        </w:rPr>
        <w:t>h</w:t>
      </w:r>
      <w:r w:rsidRPr="008853CD">
        <w:rPr>
          <w:b/>
          <w:bCs/>
          <w:i/>
          <w:position w:val="-1"/>
          <w:szCs w:val="24"/>
        </w:rPr>
        <w:t>t</w:t>
      </w:r>
      <w:r w:rsidRPr="008853CD">
        <w:rPr>
          <w:b/>
          <w:bCs/>
          <w:i/>
          <w:spacing w:val="1"/>
          <w:position w:val="-1"/>
          <w:szCs w:val="24"/>
        </w:rPr>
        <w:t xml:space="preserve"> </w:t>
      </w:r>
      <w:r w:rsidRPr="008853CD">
        <w:rPr>
          <w:b/>
          <w:bCs/>
          <w:i/>
          <w:position w:val="-1"/>
          <w:szCs w:val="24"/>
        </w:rPr>
        <w:t>D</w:t>
      </w:r>
      <w:r w:rsidRPr="008853CD">
        <w:rPr>
          <w:b/>
          <w:bCs/>
          <w:i/>
          <w:spacing w:val="-1"/>
          <w:position w:val="-1"/>
          <w:szCs w:val="24"/>
        </w:rPr>
        <w:t>e</w:t>
      </w:r>
      <w:r w:rsidRPr="008853CD">
        <w:rPr>
          <w:b/>
          <w:bCs/>
          <w:i/>
          <w:position w:val="-1"/>
          <w:szCs w:val="24"/>
        </w:rPr>
        <w:t>p</w:t>
      </w:r>
      <w:r w:rsidRPr="008853CD">
        <w:rPr>
          <w:b/>
          <w:bCs/>
          <w:i/>
          <w:spacing w:val="-1"/>
          <w:position w:val="-1"/>
          <w:szCs w:val="24"/>
        </w:rPr>
        <w:t>e</w:t>
      </w:r>
      <w:r w:rsidRPr="008853CD">
        <w:rPr>
          <w:b/>
          <w:bCs/>
          <w:i/>
          <w:spacing w:val="1"/>
          <w:position w:val="-1"/>
          <w:szCs w:val="24"/>
        </w:rPr>
        <w:t>n</w:t>
      </w:r>
      <w:r w:rsidRPr="008853CD">
        <w:rPr>
          <w:b/>
          <w:bCs/>
          <w:i/>
          <w:position w:val="-1"/>
          <w:szCs w:val="24"/>
        </w:rPr>
        <w:t>d</w:t>
      </w:r>
      <w:r w:rsidRPr="008853CD">
        <w:rPr>
          <w:b/>
          <w:bCs/>
          <w:i/>
          <w:spacing w:val="-1"/>
          <w:position w:val="-1"/>
          <w:szCs w:val="24"/>
        </w:rPr>
        <w:t>e</w:t>
      </w:r>
      <w:r w:rsidRPr="008853CD">
        <w:rPr>
          <w:b/>
          <w:bCs/>
          <w:i/>
          <w:spacing w:val="1"/>
          <w:position w:val="-1"/>
          <w:szCs w:val="24"/>
        </w:rPr>
        <w:t>n</w:t>
      </w:r>
      <w:r w:rsidRPr="008853CD">
        <w:rPr>
          <w:b/>
          <w:bCs/>
          <w:i/>
          <w:position w:val="-1"/>
          <w:szCs w:val="24"/>
        </w:rPr>
        <w:t xml:space="preserve">t </w:t>
      </w:r>
      <w:proofErr w:type="spellStart"/>
      <w:r w:rsidRPr="008853CD">
        <w:rPr>
          <w:b/>
          <w:bCs/>
          <w:i/>
          <w:spacing w:val="1"/>
          <w:position w:val="-1"/>
          <w:szCs w:val="24"/>
        </w:rPr>
        <w:t>R</w:t>
      </w:r>
      <w:r w:rsidRPr="008853CD">
        <w:rPr>
          <w:b/>
          <w:bCs/>
          <w:i/>
          <w:spacing w:val="-1"/>
          <w:position w:val="-1"/>
          <w:szCs w:val="24"/>
        </w:rPr>
        <w:t>e</w:t>
      </w:r>
      <w:r w:rsidRPr="008853CD">
        <w:rPr>
          <w:b/>
          <w:bCs/>
          <w:i/>
          <w:position w:val="-1"/>
          <w:szCs w:val="24"/>
        </w:rPr>
        <w:t>is</w:t>
      </w:r>
      <w:r w:rsidRPr="008853CD">
        <w:rPr>
          <w:b/>
          <w:bCs/>
          <w:i/>
          <w:spacing w:val="1"/>
          <w:position w:val="-1"/>
          <w:szCs w:val="24"/>
        </w:rPr>
        <w:t>t</w:t>
      </w:r>
      <w:r w:rsidRPr="008853CD">
        <w:rPr>
          <w:b/>
          <w:bCs/>
          <w:i/>
          <w:position w:val="-1"/>
          <w:szCs w:val="24"/>
        </w:rPr>
        <w:t>o</w:t>
      </w:r>
      <w:r w:rsidRPr="008853CD">
        <w:rPr>
          <w:b/>
          <w:bCs/>
          <w:i/>
          <w:spacing w:val="2"/>
          <w:position w:val="-1"/>
          <w:szCs w:val="24"/>
        </w:rPr>
        <w:t>r</w:t>
      </w:r>
      <w:proofErr w:type="spellEnd"/>
      <w:r w:rsidRPr="008853CD">
        <w:rPr>
          <w:b/>
          <w:bCs/>
          <w:position w:val="-1"/>
          <w:szCs w:val="24"/>
        </w:rPr>
        <w:t>)</w:t>
      </w:r>
    </w:p>
    <w:p w14:paraId="797643A8" w14:textId="192A5307" w:rsidR="008853CD" w:rsidRDefault="008853CD" w:rsidP="008853CD">
      <w:pPr>
        <w:pStyle w:val="ListParagraph"/>
      </w:pPr>
      <w:r>
        <w:t xml:space="preserve">Modul </w:t>
      </w:r>
      <w:r w:rsidRPr="008853CD">
        <w:t xml:space="preserve">Resistor </w:t>
      </w:r>
      <w:proofErr w:type="spellStart"/>
      <w:r w:rsidRPr="008853CD">
        <w:t>peka</w:t>
      </w:r>
      <w:proofErr w:type="spellEnd"/>
      <w:r w:rsidRPr="008853CD">
        <w:t xml:space="preserve"> </w:t>
      </w:r>
      <w:proofErr w:type="spellStart"/>
      <w:r w:rsidRPr="008853CD">
        <w:t>cahaya</w:t>
      </w:r>
      <w:proofErr w:type="spellEnd"/>
      <w:r w:rsidRPr="008853CD">
        <w:t xml:space="preserve"> </w:t>
      </w:r>
      <w:proofErr w:type="spellStart"/>
      <w:r w:rsidRPr="008853CD">
        <w:t>atau</w:t>
      </w:r>
      <w:proofErr w:type="spellEnd"/>
      <w:r w:rsidRPr="008853CD">
        <w:t xml:space="preserve"> </w:t>
      </w:r>
      <w:proofErr w:type="spellStart"/>
      <w:r w:rsidRPr="008853CD">
        <w:t>fotoresistor</w:t>
      </w:r>
      <w:proofErr w:type="spellEnd"/>
      <w:r w:rsidRPr="008853CD">
        <w:t xml:space="preserve"> </w:t>
      </w:r>
      <w:proofErr w:type="spellStart"/>
      <w:r w:rsidRPr="008853CD">
        <w:t>adalah</w:t>
      </w:r>
      <w:proofErr w:type="spellEnd"/>
      <w:r w:rsidRPr="008853CD">
        <w:t xml:space="preserve"> </w:t>
      </w:r>
      <w:proofErr w:type="spellStart"/>
      <w:r w:rsidRPr="008853CD">
        <w:t>komponen</w:t>
      </w:r>
      <w:proofErr w:type="spellEnd"/>
      <w:r w:rsidRPr="008853CD">
        <w:t xml:space="preserve"> </w:t>
      </w:r>
      <w:proofErr w:type="spellStart"/>
      <w:r w:rsidRPr="008853CD">
        <w:t>elektronik</w:t>
      </w:r>
      <w:proofErr w:type="spellEnd"/>
      <w:r w:rsidRPr="008853CD">
        <w:t xml:space="preserve"> yang </w:t>
      </w:r>
      <w:proofErr w:type="spellStart"/>
      <w:r w:rsidRPr="008853CD">
        <w:t>resistansinya</w:t>
      </w:r>
      <w:proofErr w:type="spellEnd"/>
      <w:r w:rsidRPr="008853CD">
        <w:t xml:space="preserve"> </w:t>
      </w:r>
      <w:proofErr w:type="spellStart"/>
      <w:r w:rsidRPr="008853CD">
        <w:t>akan</w:t>
      </w:r>
      <w:proofErr w:type="spellEnd"/>
      <w:r w:rsidRPr="008853CD">
        <w:t xml:space="preserve"> </w:t>
      </w:r>
      <w:proofErr w:type="spellStart"/>
      <w:r w:rsidRPr="008853CD">
        <w:t>menurun</w:t>
      </w:r>
      <w:proofErr w:type="spellEnd"/>
      <w:r w:rsidRPr="008853CD">
        <w:t xml:space="preserve"> </w:t>
      </w:r>
      <w:proofErr w:type="spellStart"/>
      <w:r w:rsidRPr="008853CD">
        <w:t>jika</w:t>
      </w:r>
      <w:proofErr w:type="spellEnd"/>
      <w:r w:rsidRPr="008853CD">
        <w:t xml:space="preserve"> </w:t>
      </w:r>
      <w:proofErr w:type="spellStart"/>
      <w:r w:rsidRPr="008853CD">
        <w:t>ada</w:t>
      </w:r>
      <w:proofErr w:type="spellEnd"/>
      <w:r w:rsidRPr="008853CD">
        <w:t xml:space="preserve"> </w:t>
      </w:r>
      <w:proofErr w:type="spellStart"/>
      <w:r w:rsidRPr="008853CD">
        <w:t>penambahan</w:t>
      </w:r>
      <w:proofErr w:type="spellEnd"/>
      <w:r w:rsidRPr="008853CD">
        <w:t xml:space="preserve"> </w:t>
      </w:r>
      <w:proofErr w:type="spellStart"/>
      <w:r w:rsidRPr="008853CD">
        <w:t>intensitas</w:t>
      </w:r>
      <w:proofErr w:type="spellEnd"/>
      <w:r w:rsidRPr="008853CD">
        <w:t xml:space="preserve"> </w:t>
      </w:r>
      <w:proofErr w:type="spellStart"/>
      <w:r w:rsidRPr="008853CD">
        <w:t>cahaya</w:t>
      </w:r>
      <w:proofErr w:type="spellEnd"/>
      <w:r w:rsidRPr="008853CD">
        <w:t xml:space="preserve"> yang </w:t>
      </w:r>
      <w:proofErr w:type="spellStart"/>
      <w:r w:rsidRPr="008853CD">
        <w:t>mengenainya</w:t>
      </w:r>
      <w:proofErr w:type="spellEnd"/>
      <w:r w:rsidRPr="008853CD">
        <w:t xml:space="preserve">. </w:t>
      </w:r>
      <w:proofErr w:type="spellStart"/>
      <w:r w:rsidRPr="008853CD">
        <w:t>Fotoresistor</w:t>
      </w:r>
      <w:proofErr w:type="spellEnd"/>
      <w:r w:rsidRPr="008853CD">
        <w:t xml:space="preserve"> </w:t>
      </w:r>
      <w:proofErr w:type="spellStart"/>
      <w:r w:rsidRPr="008853CD">
        <w:t>dapat</w:t>
      </w:r>
      <w:proofErr w:type="spellEnd"/>
      <w:r w:rsidRPr="008853CD">
        <w:t xml:space="preserve"> </w:t>
      </w:r>
      <w:proofErr w:type="spellStart"/>
      <w:r w:rsidRPr="008853CD">
        <w:t>merujuk</w:t>
      </w:r>
      <w:proofErr w:type="spellEnd"/>
      <w:r w:rsidRPr="008853CD">
        <w:t xml:space="preserve"> pula pada light-dependent resistor (LDR), </w:t>
      </w:r>
      <w:proofErr w:type="spellStart"/>
      <w:r w:rsidRPr="008853CD">
        <w:t>atau</w:t>
      </w:r>
      <w:proofErr w:type="spellEnd"/>
      <w:r w:rsidRPr="008853CD">
        <w:t xml:space="preserve"> </w:t>
      </w:r>
      <w:proofErr w:type="spellStart"/>
      <w:r w:rsidRPr="008853CD">
        <w:t>fotokonduktor</w:t>
      </w:r>
      <w:proofErr w:type="spellEnd"/>
      <w:r w:rsidRPr="008853CD">
        <w:t xml:space="preserve">. </w:t>
      </w:r>
      <w:proofErr w:type="spellStart"/>
      <w:r w:rsidRPr="008853CD">
        <w:t>Fotoresistor</w:t>
      </w:r>
      <w:proofErr w:type="spellEnd"/>
      <w:r w:rsidRPr="008853CD">
        <w:t xml:space="preserve"> </w:t>
      </w:r>
      <w:proofErr w:type="spellStart"/>
      <w:r w:rsidRPr="008853CD">
        <w:t>dibuat</w:t>
      </w:r>
      <w:proofErr w:type="spellEnd"/>
      <w:r w:rsidRPr="008853CD">
        <w:t xml:space="preserve"> </w:t>
      </w:r>
      <w:proofErr w:type="spellStart"/>
      <w:r w:rsidRPr="008853CD">
        <w:t>dari</w:t>
      </w:r>
      <w:proofErr w:type="spellEnd"/>
      <w:r w:rsidRPr="008853CD">
        <w:t xml:space="preserve"> </w:t>
      </w:r>
      <w:proofErr w:type="spellStart"/>
      <w:r w:rsidRPr="008853CD">
        <w:t>semikonduktor</w:t>
      </w:r>
      <w:proofErr w:type="spellEnd"/>
      <w:r w:rsidRPr="008853CD">
        <w:t xml:space="preserve"> </w:t>
      </w:r>
      <w:proofErr w:type="spellStart"/>
      <w:r w:rsidRPr="008853CD">
        <w:t>beresistansi</w:t>
      </w:r>
      <w:proofErr w:type="spellEnd"/>
      <w:r w:rsidRPr="008853CD">
        <w:t xml:space="preserve"> </w:t>
      </w:r>
      <w:proofErr w:type="spellStart"/>
      <w:r w:rsidRPr="008853CD">
        <w:t>tinggi</w:t>
      </w:r>
      <w:proofErr w:type="spellEnd"/>
      <w:r w:rsidRPr="008853CD">
        <w:t xml:space="preserve"> yang </w:t>
      </w:r>
      <w:proofErr w:type="spellStart"/>
      <w:r w:rsidRPr="008853CD">
        <w:t>tidak</w:t>
      </w:r>
      <w:proofErr w:type="spellEnd"/>
      <w:r w:rsidRPr="008853CD">
        <w:t xml:space="preserve"> </w:t>
      </w:r>
      <w:proofErr w:type="spellStart"/>
      <w:r w:rsidRPr="008853CD">
        <w:t>dilindungi</w:t>
      </w:r>
      <w:proofErr w:type="spellEnd"/>
      <w:r w:rsidRPr="008853CD">
        <w:t xml:space="preserve"> </w:t>
      </w:r>
      <w:proofErr w:type="spellStart"/>
      <w:r w:rsidRPr="008853CD">
        <w:t>dari</w:t>
      </w:r>
      <w:proofErr w:type="spellEnd"/>
      <w:r w:rsidRPr="008853CD">
        <w:t xml:space="preserve"> </w:t>
      </w:r>
      <w:proofErr w:type="spellStart"/>
      <w:r w:rsidRPr="008853CD">
        <w:t>cahaya</w:t>
      </w:r>
      <w:proofErr w:type="spellEnd"/>
      <w:r w:rsidRPr="008853CD">
        <w:t xml:space="preserve">. Jika </w:t>
      </w:r>
      <w:proofErr w:type="spellStart"/>
      <w:r w:rsidRPr="008853CD">
        <w:t>cahaya</w:t>
      </w:r>
      <w:proofErr w:type="spellEnd"/>
      <w:r w:rsidRPr="008853CD">
        <w:t xml:space="preserve"> yang </w:t>
      </w:r>
      <w:proofErr w:type="spellStart"/>
      <w:r w:rsidRPr="008853CD">
        <w:t>mengenainya</w:t>
      </w:r>
      <w:proofErr w:type="spellEnd"/>
      <w:r w:rsidRPr="008853CD">
        <w:t xml:space="preserve"> </w:t>
      </w:r>
      <w:proofErr w:type="spellStart"/>
      <w:r w:rsidRPr="008853CD">
        <w:t>memiliki</w:t>
      </w:r>
      <w:proofErr w:type="spellEnd"/>
      <w:r w:rsidRPr="008853CD">
        <w:t xml:space="preserve"> </w:t>
      </w:r>
      <w:proofErr w:type="spellStart"/>
      <w:r w:rsidRPr="008853CD">
        <w:t>frekuensi</w:t>
      </w:r>
      <w:proofErr w:type="spellEnd"/>
      <w:r w:rsidRPr="008853CD">
        <w:t xml:space="preserve"> yang </w:t>
      </w:r>
      <w:proofErr w:type="spellStart"/>
      <w:r w:rsidRPr="008853CD">
        <w:t>cukup</w:t>
      </w:r>
      <w:proofErr w:type="spellEnd"/>
      <w:r w:rsidRPr="008853CD">
        <w:t xml:space="preserve"> </w:t>
      </w:r>
      <w:proofErr w:type="spellStart"/>
      <w:r w:rsidRPr="008853CD">
        <w:t>tinggi</w:t>
      </w:r>
      <w:proofErr w:type="spellEnd"/>
      <w:r w:rsidRPr="008853CD">
        <w:t xml:space="preserve">, </w:t>
      </w:r>
      <w:proofErr w:type="spellStart"/>
      <w:r w:rsidRPr="008853CD">
        <w:t>foton</w:t>
      </w:r>
      <w:proofErr w:type="spellEnd"/>
      <w:r w:rsidRPr="008853CD">
        <w:t xml:space="preserve"> yang </w:t>
      </w:r>
      <w:proofErr w:type="spellStart"/>
      <w:r w:rsidRPr="008853CD">
        <w:t>diserap</w:t>
      </w:r>
      <w:proofErr w:type="spellEnd"/>
      <w:r w:rsidRPr="008853CD">
        <w:t xml:space="preserve"> oleh </w:t>
      </w:r>
      <w:proofErr w:type="spellStart"/>
      <w:r w:rsidRPr="008853CD">
        <w:t>semikonduktor</w:t>
      </w:r>
      <w:proofErr w:type="spellEnd"/>
      <w:r w:rsidRPr="008853CD">
        <w:t xml:space="preserve"> </w:t>
      </w:r>
      <w:proofErr w:type="spellStart"/>
      <w:r w:rsidRPr="008853CD">
        <w:t>akan</w:t>
      </w:r>
      <w:proofErr w:type="spellEnd"/>
      <w:r w:rsidRPr="008853CD">
        <w:t xml:space="preserve"> </w:t>
      </w:r>
      <w:proofErr w:type="spellStart"/>
      <w:r w:rsidRPr="008853CD">
        <w:t>menyebabkan</w:t>
      </w:r>
      <w:proofErr w:type="spellEnd"/>
      <w:r w:rsidRPr="008853CD">
        <w:t xml:space="preserve"> </w:t>
      </w:r>
      <w:proofErr w:type="spellStart"/>
      <w:r w:rsidRPr="008853CD">
        <w:t>elektron</w:t>
      </w:r>
      <w:proofErr w:type="spellEnd"/>
      <w:r w:rsidRPr="008853CD">
        <w:t xml:space="preserve"> </w:t>
      </w:r>
      <w:proofErr w:type="spellStart"/>
      <w:r w:rsidRPr="008853CD">
        <w:t>memiliki</w:t>
      </w:r>
      <w:proofErr w:type="spellEnd"/>
      <w:r w:rsidRPr="008853CD">
        <w:t xml:space="preserve"> </w:t>
      </w:r>
      <w:proofErr w:type="spellStart"/>
      <w:r w:rsidRPr="008853CD">
        <w:t>energi</w:t>
      </w:r>
      <w:proofErr w:type="spellEnd"/>
      <w:r w:rsidRPr="008853CD">
        <w:t xml:space="preserve"> yang </w:t>
      </w:r>
      <w:proofErr w:type="spellStart"/>
      <w:r w:rsidRPr="008853CD">
        <w:t>cukup</w:t>
      </w:r>
      <w:proofErr w:type="spellEnd"/>
      <w:r w:rsidRPr="008853CD">
        <w:t xml:space="preserve"> </w:t>
      </w:r>
      <w:proofErr w:type="spellStart"/>
      <w:r w:rsidRPr="008853CD">
        <w:t>untuk</w:t>
      </w:r>
      <w:proofErr w:type="spellEnd"/>
      <w:r w:rsidRPr="008853CD">
        <w:t xml:space="preserve"> </w:t>
      </w:r>
      <w:proofErr w:type="spellStart"/>
      <w:r w:rsidRPr="008853CD">
        <w:t>meloncat</w:t>
      </w:r>
      <w:proofErr w:type="spellEnd"/>
      <w:r w:rsidRPr="008853CD">
        <w:t xml:space="preserve"> </w:t>
      </w:r>
      <w:proofErr w:type="spellStart"/>
      <w:r w:rsidRPr="008853CD">
        <w:t>ke</w:t>
      </w:r>
      <w:proofErr w:type="spellEnd"/>
      <w:r w:rsidRPr="008853CD">
        <w:t xml:space="preserve"> pita </w:t>
      </w:r>
      <w:proofErr w:type="spellStart"/>
      <w:r w:rsidRPr="008853CD">
        <w:t>konduksi</w:t>
      </w:r>
      <w:proofErr w:type="spellEnd"/>
      <w:r w:rsidRPr="008853CD">
        <w:t xml:space="preserve">. </w:t>
      </w:r>
      <w:proofErr w:type="spellStart"/>
      <w:r w:rsidRPr="008853CD">
        <w:t>Elektron</w:t>
      </w:r>
      <w:proofErr w:type="spellEnd"/>
      <w:r w:rsidRPr="008853CD">
        <w:t xml:space="preserve"> </w:t>
      </w:r>
      <w:proofErr w:type="spellStart"/>
      <w:r w:rsidRPr="008853CD">
        <w:t>bebas</w:t>
      </w:r>
      <w:proofErr w:type="spellEnd"/>
      <w:r w:rsidRPr="008853CD">
        <w:t xml:space="preserve"> yang </w:t>
      </w:r>
      <w:proofErr w:type="spellStart"/>
      <w:r w:rsidRPr="008853CD">
        <w:t>dihasilkan</w:t>
      </w:r>
      <w:proofErr w:type="spellEnd"/>
      <w:r w:rsidRPr="008853CD">
        <w:t xml:space="preserve"> (dan </w:t>
      </w:r>
      <w:proofErr w:type="spellStart"/>
      <w:r w:rsidRPr="008853CD">
        <w:t>pasangan</w:t>
      </w:r>
      <w:proofErr w:type="spellEnd"/>
      <w:r w:rsidRPr="008853CD">
        <w:t xml:space="preserve"> </w:t>
      </w:r>
      <w:proofErr w:type="spellStart"/>
      <w:r w:rsidRPr="008853CD">
        <w:t>lubangnya</w:t>
      </w:r>
      <w:proofErr w:type="spellEnd"/>
      <w:r w:rsidRPr="008853CD">
        <w:t xml:space="preserve">) </w:t>
      </w:r>
      <w:proofErr w:type="spellStart"/>
      <w:r w:rsidRPr="008853CD">
        <w:t>akan</w:t>
      </w:r>
      <w:proofErr w:type="spellEnd"/>
      <w:r w:rsidRPr="008853CD">
        <w:t xml:space="preserve"> </w:t>
      </w:r>
      <w:proofErr w:type="spellStart"/>
      <w:r w:rsidRPr="008853CD">
        <w:t>mengalirkan</w:t>
      </w:r>
      <w:proofErr w:type="spellEnd"/>
      <w:r w:rsidRPr="008853CD">
        <w:t xml:space="preserve"> </w:t>
      </w:r>
      <w:proofErr w:type="spellStart"/>
      <w:r w:rsidRPr="008853CD">
        <w:t>listrik</w:t>
      </w:r>
      <w:proofErr w:type="spellEnd"/>
      <w:r w:rsidRPr="008853CD">
        <w:t xml:space="preserve">, </w:t>
      </w:r>
      <w:proofErr w:type="spellStart"/>
      <w:r w:rsidRPr="008853CD">
        <w:t>sehingga</w:t>
      </w:r>
      <w:proofErr w:type="spellEnd"/>
      <w:r w:rsidRPr="008853CD">
        <w:t xml:space="preserve"> </w:t>
      </w:r>
      <w:proofErr w:type="spellStart"/>
      <w:r w:rsidRPr="008853CD">
        <w:t>menurunkan</w:t>
      </w:r>
      <w:proofErr w:type="spellEnd"/>
      <w:r w:rsidRPr="008853CD">
        <w:t xml:space="preserve"> </w:t>
      </w:r>
      <w:proofErr w:type="spellStart"/>
      <w:r w:rsidRPr="008853CD">
        <w:t>resistansinya</w:t>
      </w:r>
      <w:proofErr w:type="spellEnd"/>
      <w:r w:rsidRPr="008853CD">
        <w:t>.</w:t>
      </w:r>
    </w:p>
    <w:p w14:paraId="07BFF09D" w14:textId="697E6BEF" w:rsidR="008853CD" w:rsidRDefault="008853CD" w:rsidP="008853CD">
      <w:pPr>
        <w:pStyle w:val="ListParagraph"/>
      </w:pPr>
    </w:p>
    <w:p w14:paraId="31FF92CE" w14:textId="117C62E8" w:rsidR="008853CD" w:rsidRDefault="008853CD" w:rsidP="008853CD">
      <w:pPr>
        <w:pStyle w:val="ListParagraph"/>
        <w:jc w:val="center"/>
      </w:pPr>
      <w:r w:rsidRPr="00D53149">
        <w:rPr>
          <w:noProof/>
          <w:szCs w:val="24"/>
        </w:rPr>
        <w:drawing>
          <wp:inline distT="0" distB="0" distL="0" distR="0" wp14:anchorId="34AFC0A7" wp14:editId="52DA0C90">
            <wp:extent cx="17240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5FE5" w14:textId="77777777" w:rsidR="008853CD" w:rsidRPr="00D53149" w:rsidRDefault="008853CD" w:rsidP="008853CD">
      <w:pPr>
        <w:ind w:left="2519" w:right="1349"/>
        <w:jc w:val="center"/>
        <w:rPr>
          <w:szCs w:val="24"/>
        </w:rPr>
      </w:pPr>
      <w:r w:rsidRPr="00D53149">
        <w:rPr>
          <w:b/>
          <w:color w:val="202020"/>
          <w:spacing w:val="-2"/>
          <w:szCs w:val="24"/>
        </w:rPr>
        <w:t>G</w:t>
      </w:r>
      <w:r w:rsidRPr="00D53149">
        <w:rPr>
          <w:b/>
          <w:color w:val="202020"/>
          <w:spacing w:val="2"/>
          <w:szCs w:val="24"/>
        </w:rPr>
        <w:t>a</w:t>
      </w:r>
      <w:r w:rsidRPr="00D53149">
        <w:rPr>
          <w:b/>
          <w:color w:val="202020"/>
          <w:spacing w:val="-3"/>
          <w:szCs w:val="24"/>
        </w:rPr>
        <w:t>m</w:t>
      </w:r>
      <w:r w:rsidRPr="00D53149">
        <w:rPr>
          <w:b/>
          <w:color w:val="202020"/>
          <w:spacing w:val="1"/>
          <w:szCs w:val="24"/>
        </w:rPr>
        <w:t>b</w:t>
      </w:r>
      <w:r w:rsidRPr="00D53149">
        <w:rPr>
          <w:b/>
          <w:color w:val="202020"/>
          <w:szCs w:val="24"/>
        </w:rPr>
        <w:t>ar 2.1. L</w:t>
      </w:r>
      <w:r w:rsidRPr="00D53149">
        <w:rPr>
          <w:b/>
          <w:color w:val="202020"/>
          <w:spacing w:val="1"/>
          <w:szCs w:val="24"/>
        </w:rPr>
        <w:t>i</w:t>
      </w:r>
      <w:r w:rsidRPr="00D53149">
        <w:rPr>
          <w:b/>
          <w:color w:val="202020"/>
          <w:szCs w:val="24"/>
        </w:rPr>
        <w:t>g</w:t>
      </w:r>
      <w:r w:rsidRPr="00D53149">
        <w:rPr>
          <w:b/>
          <w:color w:val="202020"/>
          <w:spacing w:val="1"/>
          <w:szCs w:val="24"/>
        </w:rPr>
        <w:t>h</w:t>
      </w:r>
      <w:r w:rsidRPr="00D53149">
        <w:rPr>
          <w:b/>
          <w:color w:val="202020"/>
          <w:szCs w:val="24"/>
        </w:rPr>
        <w:t xml:space="preserve">t </w:t>
      </w:r>
      <w:r w:rsidRPr="00D53149">
        <w:rPr>
          <w:b/>
          <w:color w:val="202020"/>
          <w:spacing w:val="-1"/>
          <w:szCs w:val="24"/>
        </w:rPr>
        <w:t>De</w:t>
      </w:r>
      <w:r w:rsidRPr="00D53149">
        <w:rPr>
          <w:b/>
          <w:color w:val="202020"/>
          <w:spacing w:val="3"/>
          <w:szCs w:val="24"/>
        </w:rPr>
        <w:t>p</w:t>
      </w:r>
      <w:r w:rsidRPr="00D53149">
        <w:rPr>
          <w:b/>
          <w:color w:val="202020"/>
          <w:spacing w:val="-1"/>
          <w:szCs w:val="24"/>
        </w:rPr>
        <w:t>e</w:t>
      </w:r>
      <w:r w:rsidRPr="00D53149">
        <w:rPr>
          <w:b/>
          <w:color w:val="202020"/>
          <w:spacing w:val="1"/>
          <w:szCs w:val="24"/>
        </w:rPr>
        <w:t>nd</w:t>
      </w:r>
      <w:r w:rsidRPr="00D53149">
        <w:rPr>
          <w:b/>
          <w:color w:val="202020"/>
          <w:spacing w:val="-1"/>
          <w:szCs w:val="24"/>
        </w:rPr>
        <w:t>e</w:t>
      </w:r>
      <w:r w:rsidRPr="00D53149">
        <w:rPr>
          <w:b/>
          <w:color w:val="202020"/>
          <w:spacing w:val="1"/>
          <w:szCs w:val="24"/>
        </w:rPr>
        <w:t>n</w:t>
      </w:r>
      <w:r w:rsidRPr="00D53149">
        <w:rPr>
          <w:b/>
          <w:color w:val="202020"/>
          <w:szCs w:val="24"/>
        </w:rPr>
        <w:t xml:space="preserve">t </w:t>
      </w:r>
      <w:r w:rsidRPr="00D53149">
        <w:rPr>
          <w:b/>
          <w:color w:val="202020"/>
          <w:spacing w:val="-1"/>
          <w:szCs w:val="24"/>
        </w:rPr>
        <w:t>Re</w:t>
      </w:r>
      <w:r w:rsidRPr="00D53149">
        <w:rPr>
          <w:b/>
          <w:color w:val="202020"/>
          <w:szCs w:val="24"/>
        </w:rPr>
        <w:t>si</w:t>
      </w:r>
      <w:r w:rsidRPr="00D53149">
        <w:rPr>
          <w:b/>
          <w:color w:val="202020"/>
          <w:spacing w:val="1"/>
          <w:szCs w:val="24"/>
        </w:rPr>
        <w:t>s</w:t>
      </w:r>
      <w:r w:rsidRPr="00D53149">
        <w:rPr>
          <w:b/>
          <w:color w:val="202020"/>
          <w:szCs w:val="24"/>
        </w:rPr>
        <w:t>tor</w:t>
      </w:r>
      <w:r w:rsidRPr="00D53149">
        <w:rPr>
          <w:b/>
          <w:color w:val="202020"/>
          <w:spacing w:val="-2"/>
          <w:szCs w:val="24"/>
        </w:rPr>
        <w:t xml:space="preserve"> </w:t>
      </w:r>
      <w:r w:rsidRPr="00D53149">
        <w:rPr>
          <w:b/>
          <w:color w:val="202020"/>
          <w:spacing w:val="-1"/>
          <w:szCs w:val="24"/>
        </w:rPr>
        <w:t>(</w:t>
      </w:r>
      <w:r w:rsidRPr="00D53149">
        <w:rPr>
          <w:b/>
          <w:color w:val="202020"/>
          <w:szCs w:val="24"/>
        </w:rPr>
        <w:t>LD</w:t>
      </w:r>
      <w:r w:rsidRPr="00D53149">
        <w:rPr>
          <w:b/>
          <w:color w:val="202020"/>
          <w:spacing w:val="1"/>
          <w:szCs w:val="24"/>
        </w:rPr>
        <w:t>R</w:t>
      </w:r>
      <w:r w:rsidRPr="00D53149">
        <w:rPr>
          <w:b/>
          <w:color w:val="202020"/>
          <w:szCs w:val="24"/>
        </w:rPr>
        <w:t>)</w:t>
      </w:r>
    </w:p>
    <w:p w14:paraId="0BE490A9" w14:textId="77777777" w:rsidR="008853CD" w:rsidRPr="00D53149" w:rsidRDefault="008853CD" w:rsidP="008853CD">
      <w:pPr>
        <w:spacing w:before="2" w:line="120" w:lineRule="exact"/>
        <w:rPr>
          <w:szCs w:val="24"/>
        </w:rPr>
      </w:pPr>
    </w:p>
    <w:p w14:paraId="360F066D" w14:textId="652E1432" w:rsidR="008853CD" w:rsidRDefault="008853CD" w:rsidP="008853CD">
      <w:pPr>
        <w:spacing w:line="260" w:lineRule="exact"/>
        <w:ind w:left="3534" w:right="2357"/>
        <w:jc w:val="center"/>
        <w:rPr>
          <w:i/>
          <w:color w:val="202020"/>
          <w:position w:val="-1"/>
          <w:szCs w:val="24"/>
        </w:rPr>
      </w:pPr>
      <w:proofErr w:type="spellStart"/>
      <w:r w:rsidRPr="00D53149">
        <w:rPr>
          <w:i/>
          <w:color w:val="202020"/>
          <w:position w:val="-1"/>
          <w:szCs w:val="24"/>
        </w:rPr>
        <w:t>Sumb</w:t>
      </w:r>
      <w:r w:rsidRPr="00D53149">
        <w:rPr>
          <w:i/>
          <w:color w:val="202020"/>
          <w:spacing w:val="-1"/>
          <w:position w:val="-1"/>
          <w:szCs w:val="24"/>
        </w:rPr>
        <w:t>e</w:t>
      </w:r>
      <w:r w:rsidRPr="00D53149">
        <w:rPr>
          <w:i/>
          <w:color w:val="202020"/>
          <w:position w:val="-1"/>
          <w:szCs w:val="24"/>
        </w:rPr>
        <w:t>r</w:t>
      </w:r>
      <w:proofErr w:type="spellEnd"/>
      <w:r w:rsidRPr="00D53149">
        <w:rPr>
          <w:i/>
          <w:color w:val="202020"/>
          <w:spacing w:val="3"/>
          <w:position w:val="-1"/>
          <w:szCs w:val="24"/>
        </w:rPr>
        <w:t xml:space="preserve"> </w:t>
      </w:r>
      <w:r w:rsidRPr="00D53149">
        <w:rPr>
          <w:i/>
          <w:color w:val="202020"/>
          <w:spacing w:val="-3"/>
          <w:position w:val="-1"/>
          <w:szCs w:val="24"/>
        </w:rPr>
        <w:t>(</w:t>
      </w:r>
      <w:r w:rsidRPr="00D53149">
        <w:rPr>
          <w:i/>
          <w:color w:val="202020"/>
          <w:position w:val="-1"/>
          <w:szCs w:val="24"/>
        </w:rPr>
        <w:t xml:space="preserve">Sri </w:t>
      </w:r>
      <w:proofErr w:type="spellStart"/>
      <w:r w:rsidRPr="00D53149">
        <w:rPr>
          <w:i/>
          <w:color w:val="202020"/>
          <w:position w:val="-1"/>
          <w:szCs w:val="24"/>
        </w:rPr>
        <w:t>Supatmi</w:t>
      </w:r>
      <w:proofErr w:type="spellEnd"/>
      <w:r w:rsidRPr="00D53149">
        <w:rPr>
          <w:i/>
          <w:color w:val="202020"/>
          <w:position w:val="-1"/>
          <w:szCs w:val="24"/>
        </w:rPr>
        <w:t>, 201</w:t>
      </w:r>
      <w:r w:rsidRPr="00D53149">
        <w:rPr>
          <w:i/>
          <w:color w:val="202020"/>
          <w:spacing w:val="1"/>
          <w:position w:val="-1"/>
          <w:szCs w:val="24"/>
        </w:rPr>
        <w:t>1</w:t>
      </w:r>
      <w:r w:rsidRPr="00D53149">
        <w:rPr>
          <w:i/>
          <w:color w:val="202020"/>
          <w:position w:val="-1"/>
          <w:szCs w:val="24"/>
        </w:rPr>
        <w:t>)</w:t>
      </w:r>
    </w:p>
    <w:p w14:paraId="33C99FFA" w14:textId="77777777" w:rsidR="008853CD" w:rsidRPr="008853CD" w:rsidRDefault="008853CD" w:rsidP="008853CD">
      <w:pPr>
        <w:spacing w:line="260" w:lineRule="exact"/>
        <w:ind w:left="3534" w:right="2357"/>
        <w:jc w:val="center"/>
        <w:rPr>
          <w:i/>
          <w:color w:val="202020"/>
          <w:position w:val="-1"/>
          <w:szCs w:val="24"/>
        </w:rPr>
      </w:pPr>
    </w:p>
    <w:p w14:paraId="236858C8" w14:textId="7051B63A" w:rsidR="008853CD" w:rsidRDefault="008853CD" w:rsidP="008853CD">
      <w:pPr>
        <w:pStyle w:val="ListParagraph"/>
      </w:pPr>
      <w:proofErr w:type="spellStart"/>
      <w:r w:rsidRPr="008853CD">
        <w:t>Resistansi</w:t>
      </w:r>
      <w:proofErr w:type="spellEnd"/>
      <w:r w:rsidRPr="008853CD">
        <w:t xml:space="preserve"> LDR </w:t>
      </w:r>
      <w:proofErr w:type="spellStart"/>
      <w:r w:rsidRPr="008853CD">
        <w:t>akan</w:t>
      </w:r>
      <w:proofErr w:type="spellEnd"/>
      <w:r w:rsidRPr="008853CD">
        <w:t xml:space="preserve"> </w:t>
      </w:r>
      <w:proofErr w:type="spellStart"/>
      <w:r w:rsidRPr="008853CD">
        <w:t>berubah</w:t>
      </w:r>
      <w:proofErr w:type="spellEnd"/>
      <w:r w:rsidRPr="008853CD">
        <w:t xml:space="preserve"> </w:t>
      </w:r>
      <w:proofErr w:type="spellStart"/>
      <w:r w:rsidRPr="008853CD">
        <w:t>seiring</w:t>
      </w:r>
      <w:proofErr w:type="spellEnd"/>
      <w:r w:rsidRPr="008853CD">
        <w:t xml:space="preserve"> </w:t>
      </w:r>
      <w:proofErr w:type="spellStart"/>
      <w:r w:rsidRPr="008853CD">
        <w:t>dengan</w:t>
      </w:r>
      <w:proofErr w:type="spellEnd"/>
      <w:r w:rsidRPr="008853CD">
        <w:t xml:space="preserve"> </w:t>
      </w:r>
      <w:proofErr w:type="spellStart"/>
      <w:r w:rsidRPr="008853CD">
        <w:t>perubahan</w:t>
      </w:r>
      <w:proofErr w:type="spellEnd"/>
      <w:r w:rsidRPr="008853CD">
        <w:t xml:space="preserve"> </w:t>
      </w:r>
      <w:proofErr w:type="spellStart"/>
      <w:r w:rsidRPr="008853CD">
        <w:t>intensitas</w:t>
      </w:r>
      <w:proofErr w:type="spellEnd"/>
      <w:r w:rsidRPr="008853CD">
        <w:t xml:space="preserve"> </w:t>
      </w:r>
      <w:proofErr w:type="spellStart"/>
      <w:r w:rsidRPr="008853CD">
        <w:t>cahaya</w:t>
      </w:r>
      <w:proofErr w:type="spellEnd"/>
      <w:r w:rsidRPr="008853CD">
        <w:t xml:space="preserve"> yang </w:t>
      </w:r>
      <w:proofErr w:type="spellStart"/>
      <w:r w:rsidRPr="008853CD">
        <w:t>mengenainya</w:t>
      </w:r>
      <w:proofErr w:type="spellEnd"/>
      <w:r w:rsidRPr="008853CD">
        <w:t xml:space="preserve"> </w:t>
      </w:r>
      <w:proofErr w:type="spellStart"/>
      <w:r w:rsidRPr="008853CD">
        <w:t>atau</w:t>
      </w:r>
      <w:proofErr w:type="spellEnd"/>
      <w:r w:rsidRPr="008853CD">
        <w:t xml:space="preserve"> yang </w:t>
      </w:r>
      <w:proofErr w:type="spellStart"/>
      <w:r w:rsidRPr="008853CD">
        <w:t>ada</w:t>
      </w:r>
      <w:proofErr w:type="spellEnd"/>
      <w:r w:rsidRPr="008853CD">
        <w:t xml:space="preserve"> </w:t>
      </w:r>
      <w:proofErr w:type="spellStart"/>
      <w:r w:rsidRPr="008853CD">
        <w:t>disekitarnya</w:t>
      </w:r>
      <w:proofErr w:type="spellEnd"/>
      <w:r w:rsidRPr="008853CD">
        <w:t xml:space="preserve">. Dalam </w:t>
      </w:r>
      <w:proofErr w:type="spellStart"/>
      <w:r w:rsidRPr="008853CD">
        <w:t>keadaan</w:t>
      </w:r>
      <w:proofErr w:type="spellEnd"/>
      <w:r w:rsidRPr="008853CD">
        <w:t xml:space="preserve"> </w:t>
      </w:r>
      <w:proofErr w:type="spellStart"/>
      <w:r w:rsidRPr="008853CD">
        <w:t>gelap</w:t>
      </w:r>
      <w:proofErr w:type="spellEnd"/>
      <w:r w:rsidRPr="008853CD">
        <w:t xml:space="preserve"> </w:t>
      </w:r>
      <w:proofErr w:type="spellStart"/>
      <w:r w:rsidRPr="008853CD">
        <w:t>resistansi</w:t>
      </w:r>
      <w:proofErr w:type="spellEnd"/>
      <w:r w:rsidRPr="008853CD">
        <w:t xml:space="preserve"> LDR </w:t>
      </w:r>
      <w:proofErr w:type="spellStart"/>
      <w:r w:rsidRPr="008853CD">
        <w:t>sekitar</w:t>
      </w:r>
      <w:proofErr w:type="spellEnd"/>
      <w:r w:rsidRPr="008853CD">
        <w:t xml:space="preserve"> 10MΩ dan </w:t>
      </w:r>
      <w:proofErr w:type="spellStart"/>
      <w:r w:rsidRPr="008853CD">
        <w:t>dalam</w:t>
      </w:r>
      <w:proofErr w:type="spellEnd"/>
      <w:r w:rsidRPr="008853CD">
        <w:t xml:space="preserve"> </w:t>
      </w:r>
      <w:proofErr w:type="spellStart"/>
      <w:r w:rsidRPr="008853CD">
        <w:t>keadaan</w:t>
      </w:r>
      <w:proofErr w:type="spellEnd"/>
      <w:r w:rsidRPr="008853CD">
        <w:t xml:space="preserve"> </w:t>
      </w:r>
      <w:proofErr w:type="spellStart"/>
      <w:r w:rsidRPr="008853CD">
        <w:t>terang</w:t>
      </w:r>
      <w:proofErr w:type="spellEnd"/>
      <w:r w:rsidRPr="008853CD">
        <w:t xml:space="preserve"> </w:t>
      </w:r>
      <w:proofErr w:type="spellStart"/>
      <w:r w:rsidRPr="008853CD">
        <w:t>sebesar</w:t>
      </w:r>
      <w:proofErr w:type="spellEnd"/>
      <w:r w:rsidRPr="008853CD">
        <w:t xml:space="preserve"> 1KΩ </w:t>
      </w:r>
      <w:proofErr w:type="spellStart"/>
      <w:r w:rsidRPr="008853CD">
        <w:t>atau</w:t>
      </w:r>
      <w:proofErr w:type="spellEnd"/>
      <w:r w:rsidRPr="008853CD">
        <w:t xml:space="preserve"> </w:t>
      </w:r>
      <w:proofErr w:type="spellStart"/>
      <w:r w:rsidRPr="008853CD">
        <w:t>kurang</w:t>
      </w:r>
      <w:proofErr w:type="spellEnd"/>
      <w:r w:rsidRPr="008853CD">
        <w:t xml:space="preserve">. LDR </w:t>
      </w:r>
      <w:proofErr w:type="spellStart"/>
      <w:r w:rsidRPr="008853CD">
        <w:t>terbuat</w:t>
      </w:r>
      <w:proofErr w:type="spellEnd"/>
      <w:r w:rsidRPr="008853CD">
        <w:t xml:space="preserve"> </w:t>
      </w:r>
      <w:proofErr w:type="spellStart"/>
      <w:r w:rsidRPr="008853CD">
        <w:t>dari</w:t>
      </w:r>
      <w:proofErr w:type="spellEnd"/>
      <w:r w:rsidRPr="008853CD">
        <w:t xml:space="preserve"> </w:t>
      </w:r>
      <w:proofErr w:type="spellStart"/>
      <w:r w:rsidRPr="008853CD">
        <w:t>bahan</w:t>
      </w:r>
      <w:proofErr w:type="spellEnd"/>
      <w:r w:rsidRPr="008853CD">
        <w:t xml:space="preserve"> </w:t>
      </w:r>
      <w:proofErr w:type="spellStart"/>
      <w:r w:rsidRPr="008853CD">
        <w:t>semikonduktor</w:t>
      </w:r>
      <w:proofErr w:type="spellEnd"/>
      <w:r w:rsidRPr="008853CD">
        <w:t xml:space="preserve"> </w:t>
      </w:r>
      <w:proofErr w:type="spellStart"/>
      <w:r w:rsidRPr="008853CD">
        <w:t>seperti</w:t>
      </w:r>
      <w:proofErr w:type="spellEnd"/>
      <w:r w:rsidRPr="008853CD">
        <w:t xml:space="preserve"> </w:t>
      </w:r>
      <w:proofErr w:type="spellStart"/>
      <w:r w:rsidRPr="008853CD">
        <w:t>kadmium</w:t>
      </w:r>
      <w:proofErr w:type="spellEnd"/>
      <w:r w:rsidRPr="008853CD">
        <w:t xml:space="preserve"> </w:t>
      </w:r>
      <w:proofErr w:type="spellStart"/>
      <w:r w:rsidRPr="008853CD">
        <w:t>sulfida</w:t>
      </w:r>
      <w:proofErr w:type="spellEnd"/>
      <w:r w:rsidRPr="008853CD">
        <w:t xml:space="preserve">.  </w:t>
      </w:r>
      <w:proofErr w:type="spellStart"/>
      <w:r w:rsidRPr="008853CD">
        <w:t>Dengan</w:t>
      </w:r>
      <w:proofErr w:type="spellEnd"/>
      <w:r w:rsidRPr="008853CD">
        <w:t xml:space="preserve"> </w:t>
      </w:r>
      <w:proofErr w:type="spellStart"/>
      <w:r w:rsidRPr="008853CD">
        <w:t>bahan</w:t>
      </w:r>
      <w:proofErr w:type="spellEnd"/>
      <w:r w:rsidRPr="008853CD">
        <w:t xml:space="preserve"> </w:t>
      </w:r>
      <w:proofErr w:type="spellStart"/>
      <w:r w:rsidRPr="008853CD">
        <w:t>ini</w:t>
      </w:r>
      <w:proofErr w:type="spellEnd"/>
      <w:r w:rsidRPr="008853CD">
        <w:t xml:space="preserve"> </w:t>
      </w:r>
      <w:proofErr w:type="spellStart"/>
      <w:r w:rsidRPr="008853CD">
        <w:t>energi</w:t>
      </w:r>
      <w:proofErr w:type="spellEnd"/>
      <w:r w:rsidRPr="008853CD">
        <w:t xml:space="preserve"> </w:t>
      </w:r>
      <w:proofErr w:type="spellStart"/>
      <w:r w:rsidRPr="008853CD">
        <w:t>dari</w:t>
      </w:r>
      <w:proofErr w:type="spellEnd"/>
      <w:r w:rsidRPr="008853CD">
        <w:t xml:space="preserve"> </w:t>
      </w:r>
      <w:proofErr w:type="spellStart"/>
      <w:r w:rsidRPr="008853CD">
        <w:t>cahaya</w:t>
      </w:r>
      <w:proofErr w:type="spellEnd"/>
      <w:r w:rsidRPr="008853CD">
        <w:t xml:space="preserve"> yang </w:t>
      </w:r>
      <w:proofErr w:type="spellStart"/>
      <w:r w:rsidRPr="008853CD">
        <w:t>jatuh</w:t>
      </w:r>
      <w:proofErr w:type="spellEnd"/>
      <w:r w:rsidRPr="008853CD">
        <w:t xml:space="preserve"> </w:t>
      </w:r>
      <w:proofErr w:type="spellStart"/>
      <w:r w:rsidRPr="008853CD">
        <w:t>menyebabkan</w:t>
      </w:r>
      <w:proofErr w:type="spellEnd"/>
      <w:r w:rsidRPr="008853CD">
        <w:t xml:space="preserve"> </w:t>
      </w:r>
      <w:proofErr w:type="spellStart"/>
      <w:r w:rsidRPr="008853CD">
        <w:t>lebih</w:t>
      </w:r>
      <w:proofErr w:type="spellEnd"/>
      <w:r w:rsidRPr="008853CD">
        <w:t xml:space="preserve"> </w:t>
      </w:r>
      <w:proofErr w:type="spellStart"/>
      <w:r w:rsidRPr="008853CD">
        <w:t>banyak</w:t>
      </w:r>
      <w:proofErr w:type="spellEnd"/>
      <w:r w:rsidRPr="008853CD">
        <w:t xml:space="preserve"> </w:t>
      </w:r>
      <w:proofErr w:type="spellStart"/>
      <w:r w:rsidRPr="008853CD">
        <w:t>muatan</w:t>
      </w:r>
      <w:proofErr w:type="spellEnd"/>
      <w:r w:rsidRPr="008853CD">
        <w:t xml:space="preserve"> yang </w:t>
      </w:r>
      <w:proofErr w:type="spellStart"/>
      <w:r w:rsidRPr="008853CD">
        <w:t>dilepas</w:t>
      </w:r>
      <w:proofErr w:type="spellEnd"/>
      <w:r w:rsidRPr="008853CD">
        <w:t xml:space="preserve"> </w:t>
      </w:r>
      <w:proofErr w:type="spellStart"/>
      <w:r w:rsidRPr="008853CD">
        <w:t>atau</w:t>
      </w:r>
      <w:proofErr w:type="spellEnd"/>
      <w:r w:rsidRPr="008853CD">
        <w:t xml:space="preserve"> </w:t>
      </w:r>
      <w:proofErr w:type="spellStart"/>
      <w:r w:rsidRPr="008853CD">
        <w:t>arus</w:t>
      </w:r>
      <w:proofErr w:type="spellEnd"/>
      <w:r w:rsidRPr="008853CD">
        <w:t xml:space="preserve"> </w:t>
      </w:r>
      <w:proofErr w:type="spellStart"/>
      <w:r w:rsidRPr="008853CD">
        <w:t>listrik</w:t>
      </w:r>
      <w:proofErr w:type="spellEnd"/>
      <w:r w:rsidRPr="008853CD">
        <w:t xml:space="preserve"> </w:t>
      </w:r>
      <w:proofErr w:type="spellStart"/>
      <w:r w:rsidRPr="008853CD">
        <w:t>meningkat</w:t>
      </w:r>
      <w:proofErr w:type="spellEnd"/>
      <w:r w:rsidRPr="008853CD">
        <w:t xml:space="preserve">. </w:t>
      </w:r>
      <w:proofErr w:type="spellStart"/>
      <w:r w:rsidRPr="008853CD">
        <w:t>Artinya</w:t>
      </w:r>
      <w:proofErr w:type="spellEnd"/>
      <w:r w:rsidRPr="008853CD">
        <w:t xml:space="preserve"> </w:t>
      </w:r>
      <w:proofErr w:type="spellStart"/>
      <w:r w:rsidRPr="008853CD">
        <w:t>resistansi</w:t>
      </w:r>
      <w:proofErr w:type="spellEnd"/>
      <w:r w:rsidRPr="008853CD">
        <w:t xml:space="preserve"> </w:t>
      </w:r>
      <w:proofErr w:type="spellStart"/>
      <w:r w:rsidRPr="008853CD">
        <w:t>bahan</w:t>
      </w:r>
      <w:proofErr w:type="spellEnd"/>
      <w:r w:rsidRPr="008853CD">
        <w:t xml:space="preserve"> </w:t>
      </w:r>
      <w:proofErr w:type="spellStart"/>
      <w:r w:rsidRPr="008853CD">
        <w:t>telah</w:t>
      </w:r>
      <w:proofErr w:type="spellEnd"/>
      <w:r w:rsidRPr="008853CD">
        <w:t xml:space="preserve"> </w:t>
      </w:r>
      <w:proofErr w:type="spellStart"/>
      <w:r w:rsidRPr="008853CD">
        <w:t>mengalami</w:t>
      </w:r>
      <w:proofErr w:type="spellEnd"/>
      <w:r w:rsidRPr="008853CD">
        <w:t xml:space="preserve"> </w:t>
      </w:r>
      <w:proofErr w:type="spellStart"/>
      <w:r w:rsidRPr="008853CD">
        <w:t>penurunan</w:t>
      </w:r>
      <w:proofErr w:type="spellEnd"/>
      <w:r w:rsidRPr="008853CD">
        <w:t xml:space="preserve">. (Sri </w:t>
      </w:r>
      <w:proofErr w:type="spellStart"/>
      <w:r w:rsidRPr="008853CD">
        <w:t>Supatmi</w:t>
      </w:r>
      <w:proofErr w:type="spellEnd"/>
      <w:r w:rsidRPr="008853CD">
        <w:t>, 2011)</w:t>
      </w:r>
      <w:r>
        <w:t>.</w:t>
      </w:r>
    </w:p>
    <w:p w14:paraId="09C8BE91" w14:textId="77777777" w:rsidR="008853CD" w:rsidRPr="008853CD" w:rsidRDefault="008853CD" w:rsidP="008853CD">
      <w:pPr>
        <w:pStyle w:val="ListParagraph"/>
      </w:pPr>
    </w:p>
    <w:p w14:paraId="7CEFAACD" w14:textId="69B0B8F0" w:rsidR="008853CD" w:rsidRPr="008853CD" w:rsidRDefault="008853CD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r>
        <w:rPr>
          <w:b/>
          <w:bCs/>
          <w:position w:val="-1"/>
          <w:szCs w:val="24"/>
        </w:rPr>
        <w:t>A</w:t>
      </w:r>
      <w:proofErr w:type="spellStart"/>
      <w:r w:rsidRPr="00D53149">
        <w:rPr>
          <w:b/>
          <w:szCs w:val="24"/>
        </w:rPr>
        <w:t>n</w:t>
      </w:r>
      <w:r w:rsidRPr="00D53149">
        <w:rPr>
          <w:b/>
          <w:spacing w:val="1"/>
          <w:szCs w:val="24"/>
        </w:rPr>
        <w:t>d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zCs w:val="24"/>
        </w:rPr>
        <w:t>oid</w:t>
      </w:r>
      <w:proofErr w:type="spellEnd"/>
      <w:r>
        <w:rPr>
          <w:b/>
          <w:szCs w:val="24"/>
        </w:rPr>
        <w:t xml:space="preserve"> </w:t>
      </w:r>
    </w:p>
    <w:p w14:paraId="6A80D63A" w14:textId="082D70AF" w:rsidR="008853CD" w:rsidRDefault="008853CD" w:rsidP="008853CD">
      <w:pPr>
        <w:pStyle w:val="ListParagraph"/>
      </w:pPr>
      <w:r w:rsidRPr="008853CD">
        <w:t xml:space="preserve">Android </w:t>
      </w:r>
      <w:proofErr w:type="spellStart"/>
      <w:r w:rsidRPr="008853CD">
        <w:t>adalah</w:t>
      </w:r>
      <w:proofErr w:type="spellEnd"/>
      <w:r w:rsidRPr="008853CD">
        <w:t xml:space="preserve"> </w:t>
      </w:r>
      <w:proofErr w:type="spellStart"/>
      <w:r w:rsidRPr="008853CD">
        <w:t>sistem</w:t>
      </w:r>
      <w:proofErr w:type="spellEnd"/>
      <w:r w:rsidRPr="008853CD">
        <w:t xml:space="preserve"> </w:t>
      </w:r>
      <w:proofErr w:type="spellStart"/>
      <w:r w:rsidRPr="008853CD">
        <w:t>operasi</w:t>
      </w:r>
      <w:proofErr w:type="spellEnd"/>
      <w:r w:rsidRPr="008853CD">
        <w:t xml:space="preserve"> </w:t>
      </w:r>
      <w:proofErr w:type="spellStart"/>
      <w:r w:rsidRPr="008853CD">
        <w:t>untuk</w:t>
      </w:r>
      <w:proofErr w:type="spellEnd"/>
      <w:r w:rsidRPr="008853CD">
        <w:t xml:space="preserve"> </w:t>
      </w:r>
      <w:proofErr w:type="spellStart"/>
      <w:r w:rsidRPr="008853CD">
        <w:t>telepon</w:t>
      </w:r>
      <w:proofErr w:type="spellEnd"/>
      <w:r w:rsidRPr="008853CD">
        <w:t xml:space="preserve"> </w:t>
      </w:r>
      <w:proofErr w:type="spellStart"/>
      <w:r w:rsidRPr="008853CD">
        <w:t>seluler</w:t>
      </w:r>
      <w:proofErr w:type="spellEnd"/>
      <w:r w:rsidRPr="008853CD">
        <w:t xml:space="preserve"> yang </w:t>
      </w:r>
      <w:proofErr w:type="spellStart"/>
      <w:r w:rsidRPr="008853CD">
        <w:t>berbasis</w:t>
      </w:r>
      <w:proofErr w:type="spellEnd"/>
      <w:r w:rsidRPr="008853CD">
        <w:t xml:space="preserve"> Linux. Android </w:t>
      </w:r>
      <w:proofErr w:type="spellStart"/>
      <w:r w:rsidRPr="008853CD">
        <w:t>menyediakan</w:t>
      </w:r>
      <w:proofErr w:type="spellEnd"/>
      <w:r w:rsidRPr="008853CD">
        <w:t xml:space="preserve"> platform yang </w:t>
      </w:r>
      <w:proofErr w:type="spellStart"/>
      <w:r w:rsidRPr="008853CD">
        <w:t>bersifat</w:t>
      </w:r>
      <w:proofErr w:type="spellEnd"/>
      <w:r w:rsidRPr="008853CD">
        <w:t xml:space="preserve"> open source </w:t>
      </w:r>
      <w:proofErr w:type="spellStart"/>
      <w:r w:rsidRPr="008853CD">
        <w:t>bagi</w:t>
      </w:r>
      <w:proofErr w:type="spellEnd"/>
      <w:r w:rsidRPr="008853CD">
        <w:t xml:space="preserve"> para </w:t>
      </w:r>
      <w:proofErr w:type="spellStart"/>
      <w:r w:rsidRPr="008853CD">
        <w:t>pengembang</w:t>
      </w:r>
      <w:proofErr w:type="spellEnd"/>
      <w:r w:rsidRPr="008853CD">
        <w:t xml:space="preserve"> </w:t>
      </w:r>
      <w:proofErr w:type="spellStart"/>
      <w:r w:rsidRPr="008853CD">
        <w:t>untuk</w:t>
      </w:r>
      <w:proofErr w:type="spellEnd"/>
      <w:r w:rsidRPr="008853CD">
        <w:t xml:space="preserve"> </w:t>
      </w:r>
      <w:proofErr w:type="spellStart"/>
      <w:r w:rsidRPr="008853CD">
        <w:t>menciptakan</w:t>
      </w:r>
      <w:proofErr w:type="spellEnd"/>
      <w:r w:rsidRPr="008853CD">
        <w:t xml:space="preserve"> </w:t>
      </w:r>
      <w:proofErr w:type="spellStart"/>
      <w:r w:rsidRPr="008853CD">
        <w:t>sebuah</w:t>
      </w:r>
      <w:proofErr w:type="spellEnd"/>
      <w:r w:rsidRPr="008853CD">
        <w:t xml:space="preserve"> </w:t>
      </w:r>
      <w:proofErr w:type="spellStart"/>
      <w:r w:rsidRPr="008853CD">
        <w:t>aplikasi</w:t>
      </w:r>
      <w:proofErr w:type="spellEnd"/>
      <w:r w:rsidRPr="008853CD">
        <w:t xml:space="preserve">. </w:t>
      </w:r>
      <w:proofErr w:type="spellStart"/>
      <w:r w:rsidRPr="008853CD">
        <w:t>Awalnya</w:t>
      </w:r>
      <w:proofErr w:type="spellEnd"/>
      <w:r w:rsidRPr="008853CD">
        <w:t xml:space="preserve">, Google Inc. </w:t>
      </w:r>
      <w:proofErr w:type="spellStart"/>
      <w:r w:rsidRPr="008853CD">
        <w:t>mengakuisi</w:t>
      </w:r>
      <w:proofErr w:type="spellEnd"/>
      <w:r w:rsidRPr="008853CD">
        <w:t xml:space="preserve"> Android Inc.  Yang </w:t>
      </w:r>
      <w:proofErr w:type="spellStart"/>
      <w:proofErr w:type="gramStart"/>
      <w:r w:rsidRPr="008853CD">
        <w:t>mengembangkan</w:t>
      </w:r>
      <w:proofErr w:type="spellEnd"/>
      <w:r w:rsidRPr="008853CD">
        <w:t xml:space="preserve">  software</w:t>
      </w:r>
      <w:proofErr w:type="gramEnd"/>
      <w:r w:rsidRPr="008853CD">
        <w:t xml:space="preserve">  </w:t>
      </w:r>
      <w:proofErr w:type="spellStart"/>
      <w:r w:rsidRPr="008853CD">
        <w:t>untuk</w:t>
      </w:r>
      <w:proofErr w:type="spellEnd"/>
      <w:r w:rsidRPr="008853CD">
        <w:t xml:space="preserve">  </w:t>
      </w:r>
      <w:proofErr w:type="spellStart"/>
      <w:r w:rsidRPr="008853CD">
        <w:t>ponsel</w:t>
      </w:r>
      <w:proofErr w:type="spellEnd"/>
      <w:r w:rsidRPr="008853CD">
        <w:t xml:space="preserve">  yang </w:t>
      </w:r>
      <w:proofErr w:type="spellStart"/>
      <w:r w:rsidRPr="008853CD">
        <w:t>berada</w:t>
      </w:r>
      <w:proofErr w:type="spellEnd"/>
      <w:r w:rsidRPr="008853CD">
        <w:t xml:space="preserve">  di  Palo  Alto, California Amerika </w:t>
      </w:r>
      <w:proofErr w:type="spellStart"/>
      <w:r w:rsidRPr="008853CD">
        <w:t>Serikat</w:t>
      </w:r>
      <w:proofErr w:type="spellEnd"/>
      <w:r w:rsidRPr="008853CD">
        <w:t xml:space="preserve">. </w:t>
      </w:r>
      <w:proofErr w:type="spellStart"/>
      <w:r w:rsidRPr="008853CD">
        <w:t>Kemudian</w:t>
      </w:r>
      <w:proofErr w:type="spellEnd"/>
      <w:r w:rsidRPr="008853CD">
        <w:t xml:space="preserve"> </w:t>
      </w:r>
      <w:proofErr w:type="spellStart"/>
      <w:r w:rsidRPr="008853CD">
        <w:t>untuk</w:t>
      </w:r>
      <w:proofErr w:type="spellEnd"/>
      <w:r w:rsidRPr="008853CD">
        <w:t xml:space="preserve"> </w:t>
      </w:r>
      <w:proofErr w:type="spellStart"/>
      <w:r w:rsidRPr="008853CD">
        <w:t>mengembangkan</w:t>
      </w:r>
      <w:proofErr w:type="spellEnd"/>
      <w:r w:rsidRPr="008853CD">
        <w:t xml:space="preserve"> Android, </w:t>
      </w:r>
      <w:proofErr w:type="spellStart"/>
      <w:r w:rsidRPr="008853CD">
        <w:lastRenderedPageBreak/>
        <w:t>dibentuklah</w:t>
      </w:r>
      <w:proofErr w:type="spellEnd"/>
      <w:r w:rsidRPr="008853CD">
        <w:t xml:space="preserve"> Open Handset Alliance, </w:t>
      </w:r>
      <w:proofErr w:type="spellStart"/>
      <w:r w:rsidRPr="008853CD">
        <w:t>yaitu</w:t>
      </w:r>
      <w:proofErr w:type="spellEnd"/>
      <w:r w:rsidRPr="008853CD">
        <w:t xml:space="preserve"> </w:t>
      </w:r>
      <w:proofErr w:type="spellStart"/>
      <w:r w:rsidRPr="008853CD">
        <w:t>konsorsium</w:t>
      </w:r>
      <w:proofErr w:type="spellEnd"/>
      <w:r w:rsidRPr="008853CD">
        <w:t xml:space="preserve"> </w:t>
      </w:r>
      <w:proofErr w:type="spellStart"/>
      <w:r w:rsidRPr="008853CD">
        <w:t>dari</w:t>
      </w:r>
      <w:proofErr w:type="spellEnd"/>
      <w:r w:rsidRPr="008853CD">
        <w:t xml:space="preserve"> 34 </w:t>
      </w:r>
      <w:proofErr w:type="spellStart"/>
      <w:r w:rsidRPr="008853CD">
        <w:t>perusahaan</w:t>
      </w:r>
      <w:proofErr w:type="spellEnd"/>
      <w:r w:rsidRPr="008853CD">
        <w:t xml:space="preserve"> hardware, software, dan </w:t>
      </w:r>
      <w:proofErr w:type="spellStart"/>
      <w:r w:rsidRPr="008853CD">
        <w:t>telekomunikasi</w:t>
      </w:r>
      <w:proofErr w:type="spellEnd"/>
      <w:r w:rsidRPr="008853CD">
        <w:t xml:space="preserve">, </w:t>
      </w:r>
      <w:proofErr w:type="spellStart"/>
      <w:r w:rsidRPr="008853CD">
        <w:t>termasuk</w:t>
      </w:r>
      <w:proofErr w:type="spellEnd"/>
      <w:r w:rsidRPr="008853CD">
        <w:t xml:space="preserve"> Google, HTC, Intel, Motorola, Qualcomm, T-Mobile, dan Nvidia. HTC Dream yang </w:t>
      </w:r>
      <w:proofErr w:type="spellStart"/>
      <w:r w:rsidRPr="008853CD">
        <w:t>pertama</w:t>
      </w:r>
      <w:proofErr w:type="spellEnd"/>
      <w:r w:rsidRPr="008853CD">
        <w:t xml:space="preserve"> </w:t>
      </w:r>
      <w:proofErr w:type="spellStart"/>
      <w:r w:rsidRPr="008853CD">
        <w:t>memakai</w:t>
      </w:r>
      <w:proofErr w:type="spellEnd"/>
      <w:r w:rsidRPr="008853CD">
        <w:t xml:space="preserve"> </w:t>
      </w:r>
      <w:proofErr w:type="spellStart"/>
      <w:r w:rsidRPr="008853CD">
        <w:t>sistem</w:t>
      </w:r>
      <w:proofErr w:type="spellEnd"/>
      <w:r w:rsidRPr="008853CD">
        <w:t xml:space="preserve"> </w:t>
      </w:r>
      <w:proofErr w:type="spellStart"/>
      <w:r w:rsidRPr="008853CD">
        <w:t>operasi</w:t>
      </w:r>
      <w:proofErr w:type="spellEnd"/>
      <w:r w:rsidRPr="008853CD">
        <w:t xml:space="preserve"> Android.</w:t>
      </w:r>
    </w:p>
    <w:p w14:paraId="5248A930" w14:textId="4E3B96A4" w:rsidR="00C61B1D" w:rsidRDefault="00C61B1D" w:rsidP="008853CD">
      <w:pPr>
        <w:pStyle w:val="ListParagraph"/>
      </w:pPr>
      <w:r>
        <w:rPr>
          <w:szCs w:val="24"/>
        </w:rPr>
        <w:t xml:space="preserve">Dari </w:t>
      </w:r>
      <w:proofErr w:type="spellStart"/>
      <w:r>
        <w:rPr>
          <w:szCs w:val="24"/>
        </w:rPr>
        <w:t>s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zCs w:val="24"/>
        </w:rPr>
        <w:t>i</w:t>
      </w:r>
      <w:proofErr w:type="spellEnd"/>
      <w:r>
        <w:rPr>
          <w:spacing w:val="4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rsitektur</w:t>
      </w:r>
      <w:proofErr w:type="spellEnd"/>
      <w:r>
        <w:rPr>
          <w:szCs w:val="24"/>
        </w:rPr>
        <w:t xml:space="preserve"> </w:t>
      </w:r>
      <w:r>
        <w:rPr>
          <w:spacing w:val="2"/>
          <w:szCs w:val="24"/>
        </w:rPr>
        <w:t>s</w:t>
      </w:r>
      <w:r>
        <w:rPr>
          <w:spacing w:val="-5"/>
          <w:szCs w:val="24"/>
        </w:rPr>
        <w:t>y</w:t>
      </w:r>
      <w:r>
        <w:rPr>
          <w:spacing w:val="2"/>
          <w:szCs w:val="24"/>
        </w:rPr>
        <w:t>s</w:t>
      </w:r>
      <w:r>
        <w:rPr>
          <w:szCs w:val="24"/>
        </w:rPr>
        <w:t>tem</w:t>
      </w:r>
      <w:r>
        <w:rPr>
          <w:spacing w:val="1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d</w:t>
      </w:r>
      <w:r>
        <w:rPr>
          <w:szCs w:val="24"/>
        </w:rPr>
        <w:t>a</w:t>
      </w:r>
      <w:r>
        <w:rPr>
          <w:spacing w:val="2"/>
          <w:szCs w:val="24"/>
        </w:rPr>
        <w:t xml:space="preserve"> </w:t>
      </w:r>
      <w:proofErr w:type="spellStart"/>
      <w:r>
        <w:rPr>
          <w:spacing w:val="-2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m</w:t>
      </w:r>
      <w:r>
        <w:rPr>
          <w:spacing w:val="3"/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r</w:t>
      </w:r>
      <w:proofErr w:type="spellEnd"/>
      <w:r>
        <w:rPr>
          <w:szCs w:val="24"/>
        </w:rPr>
        <w:t xml:space="preserve"> </w:t>
      </w:r>
      <w:r>
        <w:rPr>
          <w:spacing w:val="2"/>
          <w:szCs w:val="24"/>
        </w:rPr>
        <w:t>2</w:t>
      </w:r>
      <w:r>
        <w:rPr>
          <w:szCs w:val="24"/>
        </w:rPr>
        <w:t>.2,</w:t>
      </w:r>
      <w:r>
        <w:rPr>
          <w:spacing w:val="1"/>
          <w:szCs w:val="24"/>
        </w:rPr>
        <w:t xml:space="preserve"> </w:t>
      </w:r>
      <w:r>
        <w:rPr>
          <w:szCs w:val="24"/>
        </w:rPr>
        <w:t>And</w:t>
      </w:r>
      <w:r>
        <w:rPr>
          <w:spacing w:val="-1"/>
          <w:szCs w:val="24"/>
        </w:rPr>
        <w:t>r</w:t>
      </w:r>
      <w:r>
        <w:rPr>
          <w:szCs w:val="24"/>
        </w:rPr>
        <w:t>oid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me</w:t>
      </w:r>
      <w:r>
        <w:rPr>
          <w:spacing w:val="-1"/>
          <w:szCs w:val="24"/>
        </w:rPr>
        <w:t>r</w:t>
      </w:r>
      <w:r>
        <w:rPr>
          <w:szCs w:val="24"/>
        </w:rPr>
        <w:t>u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kumpu</w:t>
      </w:r>
      <w:r>
        <w:rPr>
          <w:spacing w:val="1"/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3"/>
          <w:szCs w:val="24"/>
        </w:rPr>
        <w:t xml:space="preserve"> </w:t>
      </w:r>
      <w:r>
        <w:rPr>
          <w:i/>
          <w:szCs w:val="24"/>
        </w:rPr>
        <w:t>fram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work</w:t>
      </w:r>
      <w:r>
        <w:rPr>
          <w:i/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3"/>
          <w:szCs w:val="24"/>
        </w:rPr>
        <w:t xml:space="preserve"> </w:t>
      </w:r>
      <w:r>
        <w:rPr>
          <w:i/>
          <w:spacing w:val="-1"/>
          <w:szCs w:val="24"/>
        </w:rPr>
        <w:t>v</w:t>
      </w:r>
      <w:r>
        <w:rPr>
          <w:i/>
          <w:szCs w:val="24"/>
        </w:rPr>
        <w:t>ir</w:t>
      </w:r>
      <w:r>
        <w:rPr>
          <w:i/>
          <w:spacing w:val="1"/>
          <w:szCs w:val="24"/>
        </w:rPr>
        <w:t>t</w:t>
      </w:r>
      <w:r>
        <w:rPr>
          <w:i/>
          <w:szCs w:val="24"/>
        </w:rPr>
        <w:t>ual</w:t>
      </w:r>
      <w:r>
        <w:rPr>
          <w:i/>
          <w:spacing w:val="3"/>
          <w:szCs w:val="24"/>
        </w:rPr>
        <w:t xml:space="preserve"> </w:t>
      </w:r>
      <w:r>
        <w:rPr>
          <w:i/>
          <w:szCs w:val="24"/>
        </w:rPr>
        <w:t>ma</w:t>
      </w:r>
      <w:r>
        <w:rPr>
          <w:i/>
          <w:spacing w:val="-1"/>
          <w:szCs w:val="24"/>
        </w:rPr>
        <w:t>c</w:t>
      </w:r>
      <w:r>
        <w:rPr>
          <w:i/>
          <w:szCs w:val="24"/>
        </w:rPr>
        <w:t>hine</w:t>
      </w:r>
      <w:r>
        <w:rPr>
          <w:i/>
          <w:spacing w:val="6"/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2"/>
          <w:szCs w:val="24"/>
        </w:rPr>
        <w:t>j</w:t>
      </w:r>
      <w:r>
        <w:rPr>
          <w:spacing w:val="-1"/>
          <w:szCs w:val="24"/>
        </w:rPr>
        <w:t>a</w:t>
      </w:r>
      <w:r>
        <w:rPr>
          <w:szCs w:val="24"/>
        </w:rPr>
        <w:t>lan</w:t>
      </w:r>
      <w:proofErr w:type="spellEnd"/>
      <w:r>
        <w:rPr>
          <w:spacing w:val="2"/>
          <w:szCs w:val="24"/>
        </w:rPr>
        <w:t xml:space="preserve"> </w:t>
      </w:r>
      <w:r>
        <w:rPr>
          <w:szCs w:val="24"/>
        </w:rPr>
        <w:t>di</w:t>
      </w:r>
      <w:r>
        <w:rPr>
          <w:spacing w:val="3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tas</w:t>
      </w:r>
      <w:proofErr w:type="spellEnd"/>
      <w:r>
        <w:rPr>
          <w:spacing w:val="2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rn</w:t>
      </w:r>
      <w:r>
        <w:rPr>
          <w:spacing w:val="-2"/>
          <w:szCs w:val="24"/>
        </w:rPr>
        <w:t>e</w:t>
      </w:r>
      <w:r>
        <w:rPr>
          <w:szCs w:val="24"/>
        </w:rPr>
        <w:t>l</w:t>
      </w:r>
      <w:r>
        <w:rPr>
          <w:spacing w:val="8"/>
          <w:szCs w:val="24"/>
        </w:rPr>
        <w:t xml:space="preserve"> </w:t>
      </w:r>
      <w:proofErr w:type="spellStart"/>
      <w:r>
        <w:rPr>
          <w:i/>
          <w:szCs w:val="24"/>
        </w:rPr>
        <w:t>l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nu</w:t>
      </w:r>
      <w:r>
        <w:rPr>
          <w:i/>
          <w:spacing w:val="-1"/>
          <w:szCs w:val="24"/>
        </w:rPr>
        <w:t>x</w:t>
      </w:r>
      <w:proofErr w:type="spellEnd"/>
      <w:r>
        <w:rPr>
          <w:szCs w:val="24"/>
        </w:rPr>
        <w:t xml:space="preserve">. </w:t>
      </w:r>
      <w:r>
        <w:rPr>
          <w:i/>
          <w:szCs w:val="24"/>
        </w:rPr>
        <w:t>Vir</w:t>
      </w:r>
      <w:r>
        <w:rPr>
          <w:i/>
          <w:spacing w:val="1"/>
          <w:szCs w:val="24"/>
        </w:rPr>
        <w:t>t</w:t>
      </w:r>
      <w:r>
        <w:rPr>
          <w:i/>
          <w:szCs w:val="24"/>
        </w:rPr>
        <w:t>ual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ma</w:t>
      </w:r>
      <w:r>
        <w:rPr>
          <w:i/>
          <w:spacing w:val="-1"/>
          <w:szCs w:val="24"/>
        </w:rPr>
        <w:t>c</w:t>
      </w:r>
      <w:r>
        <w:rPr>
          <w:i/>
          <w:szCs w:val="24"/>
        </w:rPr>
        <w:t>hine</w:t>
      </w:r>
      <w:r>
        <w:rPr>
          <w:i/>
          <w:spacing w:val="2"/>
          <w:szCs w:val="24"/>
        </w:rPr>
        <w:t xml:space="preserve"> </w:t>
      </w:r>
      <w:r>
        <w:rPr>
          <w:i/>
          <w:szCs w:val="24"/>
        </w:rPr>
        <w:t>Android</w:t>
      </w:r>
      <w:r>
        <w:rPr>
          <w:i/>
          <w:spacing w:val="2"/>
          <w:szCs w:val="24"/>
        </w:rPr>
        <w:t xml:space="preserve"> </w:t>
      </w:r>
      <w:proofErr w:type="spell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rn</w:t>
      </w:r>
      <w:r>
        <w:rPr>
          <w:spacing w:val="-2"/>
          <w:szCs w:val="24"/>
        </w:rPr>
        <w:t>a</w:t>
      </w:r>
      <w:r>
        <w:rPr>
          <w:szCs w:val="24"/>
        </w:rPr>
        <w:t>ma</w:t>
      </w:r>
      <w:proofErr w:type="spellEnd"/>
      <w:r>
        <w:rPr>
          <w:spacing w:val="3"/>
          <w:szCs w:val="24"/>
        </w:rPr>
        <w:t xml:space="preserve"> </w:t>
      </w:r>
      <w:r>
        <w:rPr>
          <w:i/>
          <w:szCs w:val="24"/>
        </w:rPr>
        <w:t>Dal</w:t>
      </w:r>
      <w:r>
        <w:rPr>
          <w:i/>
          <w:spacing w:val="-1"/>
          <w:szCs w:val="24"/>
        </w:rPr>
        <w:t>v</w:t>
      </w:r>
      <w:r>
        <w:rPr>
          <w:i/>
          <w:szCs w:val="24"/>
        </w:rPr>
        <w:t>ik Vir</w:t>
      </w:r>
      <w:r>
        <w:rPr>
          <w:i/>
          <w:spacing w:val="1"/>
          <w:szCs w:val="24"/>
        </w:rPr>
        <w:t>t</w:t>
      </w:r>
      <w:r>
        <w:rPr>
          <w:i/>
          <w:spacing w:val="2"/>
          <w:szCs w:val="24"/>
        </w:rPr>
        <w:t>u</w:t>
      </w:r>
      <w:r>
        <w:rPr>
          <w:i/>
          <w:szCs w:val="24"/>
        </w:rPr>
        <w:t>al</w:t>
      </w:r>
      <w:r>
        <w:rPr>
          <w:i/>
          <w:spacing w:val="1"/>
          <w:szCs w:val="24"/>
        </w:rPr>
        <w:t xml:space="preserve"> </w:t>
      </w:r>
      <w:r>
        <w:rPr>
          <w:i/>
          <w:spacing w:val="-1"/>
          <w:szCs w:val="24"/>
        </w:rPr>
        <w:t>M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c</w:t>
      </w:r>
      <w:r>
        <w:rPr>
          <w:i/>
          <w:szCs w:val="24"/>
        </w:rPr>
        <w:t>hine</w:t>
      </w:r>
      <w:r>
        <w:rPr>
          <w:i/>
          <w:spacing w:val="3"/>
          <w:szCs w:val="24"/>
        </w:rPr>
        <w:t xml:space="preserve"> </w:t>
      </w:r>
      <w:r>
        <w:rPr>
          <w:i/>
          <w:spacing w:val="-3"/>
          <w:szCs w:val="24"/>
        </w:rPr>
        <w:t>(</w:t>
      </w:r>
      <w:r>
        <w:rPr>
          <w:i/>
          <w:szCs w:val="24"/>
        </w:rPr>
        <w:t>D</w:t>
      </w:r>
      <w:r>
        <w:rPr>
          <w:i/>
          <w:spacing w:val="1"/>
          <w:szCs w:val="24"/>
        </w:rPr>
        <w:t>VM</w:t>
      </w:r>
      <w:r>
        <w:rPr>
          <w:i/>
          <w:spacing w:val="-1"/>
          <w:szCs w:val="24"/>
        </w:rPr>
        <w:t>)</w:t>
      </w:r>
      <w:r>
        <w:rPr>
          <w:szCs w:val="24"/>
        </w:rPr>
        <w:t>,</w:t>
      </w:r>
      <w:r>
        <w:rPr>
          <w:spacing w:val="4"/>
          <w:szCs w:val="24"/>
        </w:rPr>
        <w:t xml:space="preserve"> </w:t>
      </w:r>
      <w:r>
        <w:rPr>
          <w:i/>
          <w:spacing w:val="-1"/>
          <w:szCs w:val="24"/>
        </w:rPr>
        <w:t>e</w:t>
      </w:r>
      <w:r>
        <w:rPr>
          <w:i/>
          <w:spacing w:val="2"/>
          <w:szCs w:val="24"/>
        </w:rPr>
        <w:t>n</w:t>
      </w:r>
      <w:r>
        <w:rPr>
          <w:i/>
          <w:szCs w:val="24"/>
        </w:rPr>
        <w:t>gine</w:t>
      </w:r>
      <w:r>
        <w:rPr>
          <w:i/>
          <w:spacing w:val="1"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1"/>
          <w:szCs w:val="24"/>
        </w:rPr>
        <w:t>f</w:t>
      </w:r>
      <w:r>
        <w:rPr>
          <w:szCs w:val="24"/>
        </w:rPr>
        <w:t>u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si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untuk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men</w:t>
      </w:r>
      <w:r>
        <w:rPr>
          <w:spacing w:val="-3"/>
          <w:szCs w:val="24"/>
        </w:rPr>
        <w:t>g</w:t>
      </w:r>
      <w:r>
        <w:rPr>
          <w:szCs w:val="24"/>
        </w:rPr>
        <w:t>i</w:t>
      </w:r>
      <w:r>
        <w:rPr>
          <w:spacing w:val="3"/>
          <w:szCs w:val="24"/>
        </w:rPr>
        <w:t>n</w:t>
      </w:r>
      <w:r>
        <w:rPr>
          <w:szCs w:val="24"/>
        </w:rPr>
        <w:t>te</w:t>
      </w:r>
      <w:r>
        <w:rPr>
          <w:spacing w:val="-1"/>
          <w:szCs w:val="24"/>
        </w:rPr>
        <w:t>r</w:t>
      </w:r>
      <w:r>
        <w:rPr>
          <w:szCs w:val="24"/>
        </w:rPr>
        <w:t>p</w:t>
      </w:r>
      <w:r>
        <w:rPr>
          <w:spacing w:val="-1"/>
          <w:szCs w:val="24"/>
        </w:rPr>
        <w:t>re</w:t>
      </w:r>
      <w:r>
        <w:rPr>
          <w:szCs w:val="24"/>
        </w:rPr>
        <w:t>tasik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 d</w:t>
      </w:r>
      <w:r>
        <w:rPr>
          <w:spacing w:val="-1"/>
          <w:szCs w:val="24"/>
        </w:rPr>
        <w:t>a</w:t>
      </w:r>
      <w:r>
        <w:rPr>
          <w:szCs w:val="24"/>
        </w:rPr>
        <w:t xml:space="preserve">n  </w:t>
      </w:r>
      <w:proofErr w:type="spellStart"/>
      <w:r>
        <w:rPr>
          <w:szCs w:val="24"/>
        </w:rPr>
        <w:t>me</w:t>
      </w:r>
      <w:r>
        <w:rPr>
          <w:spacing w:val="2"/>
          <w:szCs w:val="24"/>
        </w:rPr>
        <w:t>n</w:t>
      </w:r>
      <w:r>
        <w:rPr>
          <w:szCs w:val="24"/>
        </w:rPr>
        <w:t>ghubun</w:t>
      </w:r>
      <w:r>
        <w:rPr>
          <w:spacing w:val="-2"/>
          <w:szCs w:val="24"/>
        </w:rPr>
        <w:t>g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luruh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ko</w:t>
      </w:r>
      <w:r>
        <w:rPr>
          <w:spacing w:val="2"/>
          <w:szCs w:val="24"/>
        </w:rPr>
        <w:t>d</w:t>
      </w:r>
      <w:r>
        <w:rPr>
          <w:szCs w:val="24"/>
        </w:rPr>
        <w:t>e</w:t>
      </w:r>
      <w:proofErr w:type="spellEnd"/>
      <w:r>
        <w:rPr>
          <w:spacing w:val="59"/>
          <w:szCs w:val="24"/>
        </w:rPr>
        <w:t xml:space="preserve"> </w:t>
      </w:r>
      <w:proofErr w:type="spellStart"/>
      <w:r>
        <w:rPr>
          <w:szCs w:val="24"/>
        </w:rPr>
        <w:t>mesin</w:t>
      </w:r>
      <w:proofErr w:type="spellEnd"/>
      <w:r>
        <w:rPr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pacing w:val="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digunak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3"/>
          <w:szCs w:val="24"/>
        </w:rPr>
        <w:t xml:space="preserve"> </w:t>
      </w:r>
      <w:r>
        <w:rPr>
          <w:szCs w:val="24"/>
        </w:rPr>
        <w:t xml:space="preserve">oleh </w:t>
      </w:r>
      <w:proofErr w:type="spellStart"/>
      <w:r>
        <w:rPr>
          <w:spacing w:val="2"/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t</w:t>
      </w:r>
      <w:r>
        <w:rPr>
          <w:spacing w:val="1"/>
          <w:szCs w:val="24"/>
        </w:rPr>
        <w:t>i</w:t>
      </w:r>
      <w:r>
        <w:rPr>
          <w:spacing w:val="-1"/>
          <w:szCs w:val="24"/>
        </w:rPr>
        <w:t>a</w:t>
      </w:r>
      <w:r>
        <w:rPr>
          <w:szCs w:val="24"/>
        </w:rPr>
        <w:t>p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pl</w:t>
      </w:r>
      <w:r>
        <w:rPr>
          <w:spacing w:val="1"/>
          <w:szCs w:val="24"/>
        </w:rPr>
        <w:t>i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si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3"/>
          <w:szCs w:val="24"/>
        </w:rPr>
        <w:t xml:space="preserve"> </w:t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rn</w:t>
      </w:r>
      <w:r>
        <w:rPr>
          <w:spacing w:val="-2"/>
          <w:szCs w:val="24"/>
        </w:rPr>
        <w:t>e</w:t>
      </w:r>
      <w:r>
        <w:rPr>
          <w:szCs w:val="24"/>
        </w:rPr>
        <w:t>l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l</w:t>
      </w:r>
      <w:r>
        <w:rPr>
          <w:spacing w:val="1"/>
          <w:szCs w:val="24"/>
        </w:rPr>
        <w:t>i</w:t>
      </w:r>
      <w:r>
        <w:rPr>
          <w:szCs w:val="24"/>
        </w:rPr>
        <w:t>nu</w:t>
      </w:r>
      <w:r>
        <w:rPr>
          <w:spacing w:val="2"/>
          <w:szCs w:val="24"/>
        </w:rPr>
        <w:t>x</w:t>
      </w:r>
      <w:proofErr w:type="spellEnd"/>
      <w:r>
        <w:rPr>
          <w:szCs w:val="24"/>
        </w:rPr>
        <w:t>.</w:t>
      </w:r>
      <w:r>
        <w:rPr>
          <w:spacing w:val="1"/>
          <w:szCs w:val="24"/>
        </w:rPr>
        <w:t xml:space="preserve"> </w:t>
      </w:r>
      <w:proofErr w:type="spellStart"/>
      <w:r>
        <w:rPr>
          <w:spacing w:val="1"/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ment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fram</w:t>
      </w:r>
      <w:r>
        <w:rPr>
          <w:i/>
          <w:spacing w:val="-1"/>
          <w:szCs w:val="24"/>
        </w:rPr>
        <w:t>e</w:t>
      </w:r>
      <w:r>
        <w:rPr>
          <w:i/>
          <w:szCs w:val="24"/>
        </w:rPr>
        <w:t>work</w:t>
      </w:r>
      <w:r>
        <w:rPr>
          <w:i/>
          <w:spacing w:val="1"/>
          <w:szCs w:val="24"/>
        </w:rPr>
        <w:t xml:space="preserve"> </w:t>
      </w:r>
      <w:proofErr w:type="spellStart"/>
      <w:r>
        <w:rPr>
          <w:spacing w:val="-1"/>
          <w:szCs w:val="24"/>
        </w:rPr>
        <w:t>a</w:t>
      </w:r>
      <w:r>
        <w:rPr>
          <w:szCs w:val="24"/>
        </w:rPr>
        <w:t>pl</w:t>
      </w:r>
      <w:r>
        <w:rPr>
          <w:spacing w:val="1"/>
          <w:szCs w:val="24"/>
        </w:rPr>
        <w:t>i</w:t>
      </w:r>
      <w:r>
        <w:rPr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si</w:t>
      </w:r>
      <w:proofErr w:type="spellEnd"/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zCs w:val="24"/>
        </w:rPr>
        <w:t>ian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pacing w:val="2"/>
          <w:szCs w:val="24"/>
        </w:rPr>
        <w:t>b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-1"/>
          <w:szCs w:val="24"/>
        </w:rPr>
        <w:t>a</w:t>
      </w:r>
      <w:r>
        <w:rPr>
          <w:szCs w:val="24"/>
        </w:rPr>
        <w:t>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</w:t>
      </w:r>
      <w:r>
        <w:rPr>
          <w:spacing w:val="3"/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mba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k</w:t>
      </w:r>
      <w:r>
        <w:rPr>
          <w:spacing w:val="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1"/>
          <w:szCs w:val="24"/>
        </w:rPr>
        <w:t xml:space="preserve"> </w:t>
      </w:r>
      <w:r>
        <w:rPr>
          <w:szCs w:val="24"/>
        </w:rPr>
        <w:t>oleh</w:t>
      </w:r>
      <w:r>
        <w:rPr>
          <w:spacing w:val="1"/>
          <w:szCs w:val="24"/>
        </w:rPr>
        <w:t xml:space="preserve"> </w:t>
      </w:r>
      <w:r>
        <w:rPr>
          <w:spacing w:val="-2"/>
          <w:szCs w:val="24"/>
        </w:rPr>
        <w:t>g</w:t>
      </w:r>
      <w:r>
        <w:rPr>
          <w:szCs w:val="24"/>
        </w:rPr>
        <w:t>o</w:t>
      </w:r>
      <w:r>
        <w:rPr>
          <w:spacing w:val="2"/>
          <w:szCs w:val="24"/>
        </w:rPr>
        <w:t>o</w:t>
      </w:r>
      <w:r>
        <w:rPr>
          <w:spacing w:val="-2"/>
          <w:szCs w:val="24"/>
        </w:rPr>
        <w:t>g</w:t>
      </w:r>
      <w:r>
        <w:rPr>
          <w:spacing w:val="3"/>
          <w:szCs w:val="24"/>
        </w:rPr>
        <w:t>l</w:t>
      </w:r>
      <w:r>
        <w:rPr>
          <w:szCs w:val="24"/>
        </w:rPr>
        <w:t xml:space="preserve">e </w:t>
      </w:r>
      <w:r>
        <w:rPr>
          <w:spacing w:val="4"/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 xml:space="preserve"> </w:t>
      </w:r>
      <w:proofErr w:type="spellStart"/>
      <w:r>
        <w:rPr>
          <w:spacing w:val="2"/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b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3"/>
          <w:szCs w:val="24"/>
        </w:rPr>
        <w:t>i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pacing w:val="6"/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 xml:space="preserve">g lain </w:t>
      </w:r>
      <w:proofErr w:type="spellStart"/>
      <w:r>
        <w:rPr>
          <w:szCs w:val="24"/>
        </w:rPr>
        <w:t>dikemb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2"/>
          <w:szCs w:val="24"/>
        </w:rPr>
        <w:t>k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proofErr w:type="spellEnd"/>
      <w:r>
        <w:rPr>
          <w:szCs w:val="24"/>
        </w:rPr>
        <w:t xml:space="preserve"> oleh</w:t>
      </w:r>
      <w:r>
        <w:rPr>
          <w:spacing w:val="2"/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t</w:t>
      </w:r>
      <w:r>
        <w:rPr>
          <w:spacing w:val="1"/>
          <w:szCs w:val="24"/>
        </w:rPr>
        <w:t>i</w:t>
      </w:r>
      <w:r>
        <w:rPr>
          <w:szCs w:val="24"/>
        </w:rPr>
        <w:t>ga</w:t>
      </w:r>
      <w:proofErr w:type="spellEnd"/>
      <w:r>
        <w:rPr>
          <w:spacing w:val="-1"/>
          <w:szCs w:val="24"/>
        </w:rPr>
        <w:t xml:space="preserve"> </w:t>
      </w:r>
      <w:r>
        <w:rPr>
          <w:spacing w:val="1"/>
          <w:szCs w:val="24"/>
        </w:rPr>
        <w:t>(</w:t>
      </w:r>
      <w:r>
        <w:rPr>
          <w:i/>
          <w:szCs w:val="24"/>
        </w:rPr>
        <w:t>d</w:t>
      </w:r>
      <w:r>
        <w:rPr>
          <w:i/>
          <w:spacing w:val="1"/>
          <w:szCs w:val="24"/>
        </w:rPr>
        <w:t>e</w:t>
      </w:r>
      <w:r>
        <w:rPr>
          <w:i/>
          <w:spacing w:val="-1"/>
          <w:szCs w:val="24"/>
        </w:rPr>
        <w:t>ve</w:t>
      </w:r>
      <w:r>
        <w:rPr>
          <w:i/>
          <w:szCs w:val="24"/>
        </w:rPr>
        <w:t>loper</w:t>
      </w:r>
      <w:r>
        <w:rPr>
          <w:szCs w:val="24"/>
        </w:rPr>
        <w:t>).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(</w:t>
      </w:r>
      <w:r>
        <w:rPr>
          <w:szCs w:val="24"/>
        </w:rPr>
        <w:t>And</w:t>
      </w:r>
      <w:r>
        <w:rPr>
          <w:spacing w:val="-1"/>
          <w:szCs w:val="24"/>
        </w:rPr>
        <w:t>r</w:t>
      </w:r>
      <w:r>
        <w:rPr>
          <w:spacing w:val="4"/>
          <w:szCs w:val="24"/>
        </w:rPr>
        <w:t>e</w:t>
      </w:r>
      <w:r>
        <w:rPr>
          <w:szCs w:val="24"/>
        </w:rPr>
        <w:t>y</w:t>
      </w:r>
      <w:r>
        <w:rPr>
          <w:spacing w:val="-5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vid, 2015)</w:t>
      </w:r>
    </w:p>
    <w:p w14:paraId="03791653" w14:textId="687B6FAB" w:rsidR="008853CD" w:rsidRPr="00530965" w:rsidRDefault="00C61B1D" w:rsidP="00530965">
      <w:pPr>
        <w:pStyle w:val="ListParagraph"/>
        <w:numPr>
          <w:ilvl w:val="2"/>
          <w:numId w:val="4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pacing w:val="-2"/>
          <w:szCs w:val="24"/>
        </w:rPr>
        <w:t>K</w:t>
      </w:r>
      <w:r w:rsidRPr="00D53149">
        <w:rPr>
          <w:b/>
          <w:spacing w:val="-1"/>
          <w:szCs w:val="24"/>
        </w:rPr>
        <w:t>e</w:t>
      </w:r>
      <w:r w:rsidRPr="00D53149">
        <w:rPr>
          <w:b/>
          <w:szCs w:val="24"/>
        </w:rPr>
        <w:t>leb</w:t>
      </w:r>
      <w:r w:rsidRPr="00D53149">
        <w:rPr>
          <w:b/>
          <w:spacing w:val="1"/>
          <w:szCs w:val="24"/>
        </w:rPr>
        <w:t>ih</w:t>
      </w:r>
      <w:r w:rsidRPr="00D53149">
        <w:rPr>
          <w:b/>
          <w:szCs w:val="24"/>
        </w:rPr>
        <w:t>an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>An</w:t>
      </w:r>
      <w:r w:rsidRPr="00D53149">
        <w:rPr>
          <w:b/>
          <w:spacing w:val="1"/>
          <w:szCs w:val="24"/>
        </w:rPr>
        <w:t>d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zCs w:val="24"/>
        </w:rPr>
        <w:t>oid</w:t>
      </w:r>
    </w:p>
    <w:p w14:paraId="2CA7E0E1" w14:textId="77777777" w:rsidR="00530965" w:rsidRPr="00530965" w:rsidRDefault="00530965" w:rsidP="00530965">
      <w:pPr>
        <w:pStyle w:val="ListParagraph"/>
        <w:numPr>
          <w:ilvl w:val="1"/>
          <w:numId w:val="4"/>
        </w:numPr>
        <w:spacing w:before="29" w:line="480" w:lineRule="auto"/>
        <w:ind w:right="20"/>
        <w:rPr>
          <w:szCs w:val="24"/>
        </w:rPr>
      </w:pPr>
      <w:proofErr w:type="gramStart"/>
      <w:r w:rsidRPr="00D53149">
        <w:rPr>
          <w:i/>
          <w:szCs w:val="24"/>
        </w:rPr>
        <w:t>w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 xml:space="preserve">tching </w:t>
      </w:r>
      <w:r w:rsidRPr="00D53149">
        <w:rPr>
          <w:i/>
          <w:spacing w:val="58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58"/>
          <w:szCs w:val="24"/>
        </w:rPr>
        <w:t xml:space="preserve"> </w:t>
      </w:r>
      <w:r w:rsidRPr="00D53149">
        <w:rPr>
          <w:i/>
          <w:szCs w:val="24"/>
        </w:rPr>
        <w:t>mult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ta</w:t>
      </w:r>
      <w:r w:rsidRPr="00D53149">
        <w:rPr>
          <w:i/>
          <w:spacing w:val="-2"/>
          <w:szCs w:val="24"/>
        </w:rPr>
        <w:t>s</w:t>
      </w:r>
      <w:r w:rsidRPr="00D53149">
        <w:rPr>
          <w:i/>
          <w:spacing w:val="-1"/>
          <w:szCs w:val="24"/>
        </w:rPr>
        <w:t>k</w:t>
      </w:r>
      <w:r w:rsidRPr="00D53149">
        <w:rPr>
          <w:i/>
          <w:szCs w:val="24"/>
        </w:rPr>
        <w:t xml:space="preserve">ing  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r w:rsidRPr="00D53149">
        <w:rPr>
          <w:spacing w:val="55"/>
          <w:szCs w:val="24"/>
        </w:rPr>
        <w:t xml:space="preserve">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57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ik</w:t>
      </w:r>
      <w:proofErr w:type="spellEnd"/>
      <w:r w:rsidRPr="00D53149">
        <w:rPr>
          <w:szCs w:val="24"/>
        </w:rPr>
        <w:t xml:space="preserve">   And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 xml:space="preserve">oid </w:t>
      </w:r>
      <w:r w:rsidRPr="00D53149">
        <w:rPr>
          <w:spacing w:val="58"/>
          <w:szCs w:val="24"/>
        </w:rPr>
        <w:t xml:space="preserve"> 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t </w:t>
      </w:r>
      <w:proofErr w:type="spellStart"/>
      <w:r w:rsidRPr="00D53149">
        <w:rPr>
          <w:szCs w:val="24"/>
        </w:rPr>
        <w:t>mendukung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mult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tasking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kini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b</w:t>
      </w:r>
      <w:r w:rsidRPr="00D53149">
        <w:rPr>
          <w:szCs w:val="24"/>
        </w:rPr>
        <w:t>ut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mbali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in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tkan</w:t>
      </w:r>
      <w:proofErr w:type="spellEnd"/>
      <w:r w:rsidRPr="00D53149">
        <w:rPr>
          <w:szCs w:val="24"/>
        </w:rPr>
        <w:t>.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lam </w:t>
      </w:r>
      <w:r w:rsidRPr="00D53149">
        <w:rPr>
          <w:i/>
          <w:szCs w:val="24"/>
        </w:rPr>
        <w:t>Hon</w:t>
      </w:r>
      <w:r w:rsidRPr="00D53149">
        <w:rPr>
          <w:i/>
          <w:spacing w:val="-1"/>
          <w:szCs w:val="24"/>
        </w:rPr>
        <w:t>eyc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zCs w:val="24"/>
        </w:rPr>
        <w:t>mb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mudah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rpind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ntuh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 xml:space="preserve">icon 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-1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y</w:t>
      </w:r>
      <w:r w:rsidRPr="00D53149">
        <w:rPr>
          <w:i/>
          <w:szCs w:val="24"/>
        </w:rPr>
        <w:t>stem</w:t>
      </w:r>
      <w:r w:rsidRPr="00D53149">
        <w:rPr>
          <w:i/>
          <w:spacing w:val="-1"/>
          <w:szCs w:val="24"/>
        </w:rPr>
        <w:t xml:space="preserve"> </w:t>
      </w:r>
      <w:r w:rsidRPr="00D53149">
        <w:rPr>
          <w:i/>
          <w:szCs w:val="24"/>
        </w:rPr>
        <w:t>bar.</w:t>
      </w:r>
    </w:p>
    <w:p w14:paraId="3F6AF061" w14:textId="77777777" w:rsidR="00530965" w:rsidRPr="00530965" w:rsidRDefault="00530965" w:rsidP="00530965">
      <w:pPr>
        <w:pStyle w:val="ListParagraph"/>
        <w:numPr>
          <w:ilvl w:val="1"/>
          <w:numId w:val="4"/>
        </w:numPr>
        <w:spacing w:before="29" w:line="480" w:lineRule="auto"/>
        <w:ind w:right="81"/>
        <w:jc w:val="both"/>
        <w:rPr>
          <w:szCs w:val="24"/>
        </w:rPr>
      </w:pPr>
      <w:proofErr w:type="spellStart"/>
      <w:proofErr w:type="gramStart"/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p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si</w:t>
      </w:r>
      <w:r w:rsidRPr="00C61B1D">
        <w:rPr>
          <w:spacing w:val="1"/>
          <w:szCs w:val="24"/>
        </w:rPr>
        <w:t>t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s</w:t>
      </w:r>
      <w:proofErr w:type="spellEnd"/>
      <w:r w:rsidRPr="00C61B1D">
        <w:rPr>
          <w:szCs w:val="24"/>
        </w:rPr>
        <w:t xml:space="preserve"> </w:t>
      </w:r>
      <w:r w:rsidRPr="00C61B1D">
        <w:rPr>
          <w:spacing w:val="41"/>
          <w:szCs w:val="24"/>
        </w:rPr>
        <w:t xml:space="preserve"> </w:t>
      </w:r>
      <w:r w:rsidRPr="00C61B1D">
        <w:rPr>
          <w:spacing w:val="-5"/>
          <w:szCs w:val="24"/>
        </w:rPr>
        <w:t>y</w:t>
      </w:r>
      <w:r w:rsidRPr="00C61B1D">
        <w:rPr>
          <w:spacing w:val="1"/>
          <w:szCs w:val="24"/>
        </w:rPr>
        <w:t>a</w:t>
      </w:r>
      <w:r w:rsidRPr="00C61B1D">
        <w:rPr>
          <w:spacing w:val="2"/>
          <w:szCs w:val="24"/>
        </w:rPr>
        <w:t>n</w:t>
      </w:r>
      <w:r w:rsidRPr="00C61B1D">
        <w:rPr>
          <w:szCs w:val="24"/>
        </w:rPr>
        <w:t>g</w:t>
      </w:r>
      <w:proofErr w:type="gramEnd"/>
      <w:r w:rsidRPr="00C61B1D">
        <w:rPr>
          <w:szCs w:val="24"/>
        </w:rPr>
        <w:t xml:space="preserve"> </w:t>
      </w:r>
      <w:r w:rsidRPr="00C61B1D">
        <w:rPr>
          <w:spacing w:val="33"/>
          <w:szCs w:val="24"/>
        </w:rPr>
        <w:t xml:space="preserve"> </w:t>
      </w:r>
      <w:proofErr w:type="spellStart"/>
      <w:r w:rsidRPr="00C61B1D">
        <w:rPr>
          <w:szCs w:val="24"/>
        </w:rPr>
        <w:t>lebih</w:t>
      </w:r>
      <w:proofErr w:type="spellEnd"/>
      <w:r w:rsidRPr="00C61B1D">
        <w:rPr>
          <w:szCs w:val="24"/>
        </w:rPr>
        <w:t xml:space="preserve"> </w:t>
      </w:r>
      <w:r w:rsidRPr="00C61B1D">
        <w:rPr>
          <w:spacing w:val="38"/>
          <w:szCs w:val="24"/>
        </w:rPr>
        <w:t xml:space="preserve"> </w:t>
      </w:r>
      <w:proofErr w:type="spellStart"/>
      <w:r w:rsidRPr="00C61B1D">
        <w:rPr>
          <w:szCs w:val="24"/>
        </w:rPr>
        <w:t>b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ik</w:t>
      </w:r>
      <w:proofErr w:type="spellEnd"/>
      <w:r w:rsidRPr="00C61B1D">
        <w:rPr>
          <w:szCs w:val="24"/>
        </w:rPr>
        <w:t xml:space="preserve"> </w:t>
      </w:r>
      <w:r w:rsidRPr="00C61B1D">
        <w:rPr>
          <w:spacing w:val="36"/>
          <w:szCs w:val="24"/>
        </w:rPr>
        <w:t xml:space="preserve"> </w:t>
      </w:r>
      <w:proofErr w:type="spellStart"/>
      <w:r w:rsidRPr="00C61B1D">
        <w:rPr>
          <w:szCs w:val="24"/>
        </w:rPr>
        <w:t>untuk</w:t>
      </w:r>
      <w:proofErr w:type="spellEnd"/>
      <w:r w:rsidRPr="00C61B1D">
        <w:rPr>
          <w:szCs w:val="24"/>
        </w:rPr>
        <w:t xml:space="preserve"> </w:t>
      </w:r>
      <w:r w:rsidRPr="00C61B1D">
        <w:rPr>
          <w:spacing w:val="36"/>
          <w:szCs w:val="24"/>
        </w:rPr>
        <w:t xml:space="preserve"> </w:t>
      </w:r>
      <w:proofErr w:type="spellStart"/>
      <w:r w:rsidRPr="00C61B1D">
        <w:rPr>
          <w:szCs w:val="24"/>
        </w:rPr>
        <w:t>b</w:t>
      </w:r>
      <w:r w:rsidRPr="00C61B1D">
        <w:rPr>
          <w:spacing w:val="-1"/>
          <w:szCs w:val="24"/>
        </w:rPr>
        <w:t>e</w:t>
      </w:r>
      <w:r w:rsidRPr="00C61B1D">
        <w:rPr>
          <w:spacing w:val="1"/>
          <w:szCs w:val="24"/>
        </w:rPr>
        <w:t>ra</w:t>
      </w:r>
      <w:r w:rsidRPr="00C61B1D">
        <w:rPr>
          <w:spacing w:val="-2"/>
          <w:szCs w:val="24"/>
        </w:rPr>
        <w:t>g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m</w:t>
      </w:r>
      <w:proofErr w:type="spellEnd"/>
      <w:r w:rsidRPr="00C61B1D">
        <w:rPr>
          <w:szCs w:val="24"/>
        </w:rPr>
        <w:t xml:space="preserve"> </w:t>
      </w:r>
      <w:r w:rsidRPr="00C61B1D">
        <w:rPr>
          <w:spacing w:val="40"/>
          <w:szCs w:val="24"/>
        </w:rPr>
        <w:t xml:space="preserve"> </w:t>
      </w:r>
      <w:r w:rsidRPr="00C61B1D">
        <w:rPr>
          <w:i/>
          <w:spacing w:val="3"/>
          <w:szCs w:val="24"/>
        </w:rPr>
        <w:t>w</w:t>
      </w:r>
      <w:r w:rsidRPr="00C61B1D">
        <w:rPr>
          <w:i/>
          <w:szCs w:val="24"/>
        </w:rPr>
        <w:t xml:space="preserve">idget </w:t>
      </w:r>
      <w:r w:rsidRPr="00C61B1D">
        <w:rPr>
          <w:i/>
          <w:spacing w:val="37"/>
          <w:szCs w:val="24"/>
        </w:rPr>
        <w:t xml:space="preserve"> </w:t>
      </w:r>
      <w:proofErr w:type="spellStart"/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p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bi</w:t>
      </w:r>
      <w:r w:rsidRPr="00C61B1D">
        <w:rPr>
          <w:spacing w:val="1"/>
          <w:szCs w:val="24"/>
        </w:rPr>
        <w:t>l</w:t>
      </w:r>
      <w:r w:rsidRPr="00C61B1D">
        <w:rPr>
          <w:szCs w:val="24"/>
        </w:rPr>
        <w:t>i</w:t>
      </w:r>
      <w:r w:rsidRPr="00C61B1D">
        <w:rPr>
          <w:spacing w:val="1"/>
          <w:szCs w:val="24"/>
        </w:rPr>
        <w:t>t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s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zCs w:val="24"/>
        </w:rPr>
        <w:t>te</w:t>
      </w:r>
      <w:r w:rsidRPr="00C61B1D">
        <w:rPr>
          <w:spacing w:val="-1"/>
          <w:szCs w:val="24"/>
        </w:rPr>
        <w:t>r</w:t>
      </w:r>
      <w:r w:rsidRPr="00C61B1D">
        <w:rPr>
          <w:szCs w:val="24"/>
        </w:rPr>
        <w:t>h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d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p</w:t>
      </w:r>
      <w:proofErr w:type="spellEnd"/>
      <w:r w:rsidRPr="00C61B1D">
        <w:rPr>
          <w:spacing w:val="2"/>
          <w:szCs w:val="24"/>
        </w:rPr>
        <w:t xml:space="preserve"> </w:t>
      </w:r>
      <w:proofErr w:type="spellStart"/>
      <w:r w:rsidRPr="00C61B1D">
        <w:rPr>
          <w:szCs w:val="24"/>
        </w:rPr>
        <w:t>b</w:t>
      </w:r>
      <w:r w:rsidRPr="00C61B1D">
        <w:rPr>
          <w:spacing w:val="1"/>
          <w:szCs w:val="24"/>
        </w:rPr>
        <w:t>e</w:t>
      </w:r>
      <w:r w:rsidRPr="00C61B1D">
        <w:rPr>
          <w:szCs w:val="24"/>
        </w:rPr>
        <w:t>ra</w:t>
      </w:r>
      <w:r w:rsidRPr="00C61B1D">
        <w:rPr>
          <w:spacing w:val="-2"/>
          <w:szCs w:val="24"/>
        </w:rPr>
        <w:t>g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m</w:t>
      </w:r>
      <w:proofErr w:type="spellEnd"/>
      <w:r w:rsidRPr="00C61B1D">
        <w:rPr>
          <w:spacing w:val="4"/>
          <w:szCs w:val="24"/>
        </w:rPr>
        <w:t xml:space="preserve"> </w:t>
      </w:r>
      <w:r w:rsidRPr="00C61B1D">
        <w:rPr>
          <w:i/>
          <w:szCs w:val="24"/>
        </w:rPr>
        <w:t>widget</w:t>
      </w:r>
      <w:r w:rsidRPr="00C61B1D">
        <w:rPr>
          <w:i/>
          <w:spacing w:val="3"/>
          <w:szCs w:val="24"/>
        </w:rPr>
        <w:t xml:space="preserve"> </w:t>
      </w:r>
      <w:proofErr w:type="spellStart"/>
      <w:r w:rsidRPr="00C61B1D">
        <w:rPr>
          <w:szCs w:val="24"/>
        </w:rPr>
        <w:t>di</w:t>
      </w:r>
      <w:r w:rsidRPr="00C61B1D">
        <w:rPr>
          <w:spacing w:val="1"/>
          <w:szCs w:val="24"/>
        </w:rPr>
        <w:t>j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nj</w:t>
      </w:r>
      <w:r w:rsidRPr="00C61B1D">
        <w:rPr>
          <w:spacing w:val="1"/>
          <w:szCs w:val="24"/>
        </w:rPr>
        <w:t>i</w:t>
      </w:r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n</w:t>
      </w:r>
      <w:proofErr w:type="spellEnd"/>
      <w:r w:rsidRPr="00C61B1D">
        <w:rPr>
          <w:spacing w:val="2"/>
          <w:szCs w:val="24"/>
        </w:rPr>
        <w:t xml:space="preserve"> </w:t>
      </w:r>
      <w:proofErr w:type="spellStart"/>
      <w:r w:rsidRPr="00C61B1D">
        <w:rPr>
          <w:szCs w:val="24"/>
        </w:rPr>
        <w:t>b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l</w:t>
      </w:r>
      <w:proofErr w:type="spellEnd"/>
      <w:r w:rsidRPr="00C61B1D">
        <w:rPr>
          <w:spacing w:val="3"/>
          <w:szCs w:val="24"/>
        </w:rPr>
        <w:t xml:space="preserve"> </w:t>
      </w:r>
      <w:proofErr w:type="spellStart"/>
      <w:r w:rsidRPr="00C61B1D">
        <w:rPr>
          <w:szCs w:val="24"/>
        </w:rPr>
        <w:t>makin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zCs w:val="24"/>
        </w:rPr>
        <w:t>mem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njak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n</w:t>
      </w:r>
      <w:proofErr w:type="spellEnd"/>
      <w:r w:rsidRPr="00C61B1D">
        <w:rPr>
          <w:spacing w:val="2"/>
          <w:szCs w:val="24"/>
        </w:rPr>
        <w:t xml:space="preserve"> </w:t>
      </w:r>
      <w:r w:rsidRPr="00C61B1D">
        <w:rPr>
          <w:szCs w:val="24"/>
        </w:rPr>
        <w:t>p</w:t>
      </w:r>
      <w:r w:rsidRPr="00C61B1D">
        <w:rPr>
          <w:spacing w:val="-1"/>
          <w:szCs w:val="24"/>
        </w:rPr>
        <w:t>a</w:t>
      </w:r>
      <w:r w:rsidRPr="00C61B1D">
        <w:rPr>
          <w:spacing w:val="1"/>
          <w:szCs w:val="24"/>
        </w:rPr>
        <w:t>r</w:t>
      </w:r>
      <w:r w:rsidRPr="00C61B1D">
        <w:rPr>
          <w:szCs w:val="24"/>
        </w:rPr>
        <w:t>a</w:t>
      </w:r>
      <w:r w:rsidRPr="00C61B1D">
        <w:rPr>
          <w:spacing w:val="1"/>
          <w:szCs w:val="24"/>
        </w:rPr>
        <w:t xml:space="preserve"> </w:t>
      </w:r>
      <w:proofErr w:type="spellStart"/>
      <w:r w:rsidRPr="00C61B1D">
        <w:rPr>
          <w:szCs w:val="24"/>
        </w:rPr>
        <w:t>p</w:t>
      </w:r>
      <w:r w:rsidRPr="00C61B1D">
        <w:rPr>
          <w:spacing w:val="-1"/>
          <w:szCs w:val="24"/>
        </w:rPr>
        <w:t>e</w:t>
      </w:r>
      <w:r w:rsidRPr="00C61B1D">
        <w:rPr>
          <w:spacing w:val="2"/>
          <w:szCs w:val="24"/>
        </w:rPr>
        <w:t>n</w:t>
      </w:r>
      <w:r w:rsidRPr="00C61B1D">
        <w:rPr>
          <w:szCs w:val="24"/>
        </w:rPr>
        <w:t>ggun</w:t>
      </w:r>
      <w:r w:rsidRPr="00C61B1D">
        <w:rPr>
          <w:spacing w:val="-1"/>
          <w:szCs w:val="24"/>
        </w:rPr>
        <w:t>a</w:t>
      </w:r>
      <w:r w:rsidRPr="00C61B1D">
        <w:rPr>
          <w:spacing w:val="2"/>
          <w:szCs w:val="24"/>
        </w:rPr>
        <w:t>n</w:t>
      </w:r>
      <w:r w:rsidRPr="00C61B1D">
        <w:rPr>
          <w:spacing w:val="-5"/>
          <w:szCs w:val="24"/>
        </w:rPr>
        <w:t>y</w:t>
      </w:r>
      <w:r w:rsidRPr="00C61B1D">
        <w:rPr>
          <w:spacing w:val="1"/>
          <w:szCs w:val="24"/>
        </w:rPr>
        <w:t>a</w:t>
      </w:r>
      <w:proofErr w:type="spellEnd"/>
      <w:r w:rsidRPr="00C61B1D">
        <w:rPr>
          <w:szCs w:val="24"/>
        </w:rPr>
        <w:t xml:space="preserve">. </w:t>
      </w:r>
      <w:proofErr w:type="spellStart"/>
      <w:r w:rsidRPr="00C61B1D">
        <w:rPr>
          <w:szCs w:val="24"/>
        </w:rPr>
        <w:t>Contoh</w:t>
      </w:r>
      <w:r w:rsidRPr="00C61B1D">
        <w:rPr>
          <w:spacing w:val="3"/>
          <w:szCs w:val="24"/>
        </w:rPr>
        <w:t>n</w:t>
      </w:r>
      <w:r w:rsidRPr="00C61B1D">
        <w:rPr>
          <w:spacing w:val="-5"/>
          <w:szCs w:val="24"/>
        </w:rPr>
        <w:t>y</w:t>
      </w:r>
      <w:r w:rsidRPr="00C61B1D">
        <w:rPr>
          <w:szCs w:val="24"/>
        </w:rPr>
        <w:t>a</w:t>
      </w:r>
      <w:proofErr w:type="spellEnd"/>
      <w:r w:rsidRPr="00C61B1D">
        <w:rPr>
          <w:spacing w:val="2"/>
          <w:szCs w:val="24"/>
        </w:rPr>
        <w:t xml:space="preserve"> </w:t>
      </w:r>
      <w:r w:rsidRPr="00C61B1D">
        <w:rPr>
          <w:i/>
          <w:szCs w:val="24"/>
        </w:rPr>
        <w:t>widget</w:t>
      </w:r>
      <w:r w:rsidRPr="00C61B1D">
        <w:rPr>
          <w:i/>
          <w:spacing w:val="3"/>
          <w:szCs w:val="24"/>
        </w:rPr>
        <w:t xml:space="preserve"> </w:t>
      </w:r>
      <w:proofErr w:type="spellStart"/>
      <w:r w:rsidRPr="00C61B1D">
        <w:rPr>
          <w:szCs w:val="24"/>
        </w:rPr>
        <w:t>untuk</w:t>
      </w:r>
      <w:proofErr w:type="spellEnd"/>
      <w:r w:rsidRPr="00C61B1D">
        <w:rPr>
          <w:spacing w:val="5"/>
          <w:szCs w:val="24"/>
        </w:rPr>
        <w:t xml:space="preserve"> </w:t>
      </w:r>
      <w:r w:rsidRPr="00C61B1D">
        <w:rPr>
          <w:spacing w:val="-1"/>
          <w:szCs w:val="24"/>
        </w:rPr>
        <w:t>e</w:t>
      </w:r>
      <w:r w:rsidRPr="00C61B1D">
        <w:rPr>
          <w:szCs w:val="24"/>
        </w:rPr>
        <w:t>mail</w:t>
      </w:r>
      <w:r w:rsidRPr="00C61B1D">
        <w:rPr>
          <w:spacing w:val="3"/>
          <w:szCs w:val="24"/>
        </w:rPr>
        <w:t xml:space="preserve"> </w:t>
      </w:r>
      <w:r w:rsidRPr="00C61B1D">
        <w:rPr>
          <w:szCs w:val="24"/>
        </w:rPr>
        <w:t>Gm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il</w:t>
      </w:r>
      <w:r w:rsidRPr="00C61B1D">
        <w:rPr>
          <w:spacing w:val="8"/>
          <w:szCs w:val="24"/>
        </w:rPr>
        <w:t xml:space="preserve"> </w:t>
      </w:r>
      <w:r w:rsidRPr="00C61B1D">
        <w:rPr>
          <w:spacing w:val="-5"/>
          <w:szCs w:val="24"/>
        </w:rPr>
        <w:t>y</w:t>
      </w:r>
      <w:r w:rsidRPr="00C61B1D">
        <w:rPr>
          <w:spacing w:val="1"/>
          <w:szCs w:val="24"/>
        </w:rPr>
        <w:t>a</w:t>
      </w:r>
      <w:r w:rsidRPr="00C61B1D">
        <w:rPr>
          <w:spacing w:val="2"/>
          <w:szCs w:val="24"/>
        </w:rPr>
        <w:t>n</w:t>
      </w:r>
      <w:r w:rsidRPr="00C61B1D">
        <w:rPr>
          <w:szCs w:val="24"/>
        </w:rPr>
        <w:t xml:space="preserve">g </w:t>
      </w:r>
      <w:proofErr w:type="spellStart"/>
      <w:r w:rsidRPr="00C61B1D">
        <w:rPr>
          <w:szCs w:val="24"/>
        </w:rPr>
        <w:t>dip</w:t>
      </w:r>
      <w:r w:rsidRPr="00C61B1D">
        <w:rPr>
          <w:spacing w:val="2"/>
          <w:szCs w:val="24"/>
        </w:rPr>
        <w:t>a</w:t>
      </w:r>
      <w:r w:rsidRPr="00C61B1D">
        <w:rPr>
          <w:szCs w:val="24"/>
        </w:rPr>
        <w:t>me</w:t>
      </w:r>
      <w:r w:rsidRPr="00C61B1D">
        <w:rPr>
          <w:spacing w:val="-1"/>
          <w:szCs w:val="24"/>
        </w:rPr>
        <w:t>r</w:t>
      </w:r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n</w:t>
      </w:r>
      <w:proofErr w:type="spellEnd"/>
      <w:r w:rsidRPr="00C61B1D">
        <w:rPr>
          <w:spacing w:val="2"/>
          <w:szCs w:val="24"/>
        </w:rPr>
        <w:t xml:space="preserve"> </w:t>
      </w:r>
      <w:r w:rsidRPr="00C61B1D">
        <w:rPr>
          <w:szCs w:val="24"/>
        </w:rPr>
        <w:t>Go</w:t>
      </w:r>
      <w:r w:rsidRPr="00C61B1D">
        <w:rPr>
          <w:spacing w:val="2"/>
          <w:szCs w:val="24"/>
        </w:rPr>
        <w:t>o</w:t>
      </w:r>
      <w:r w:rsidRPr="00C61B1D">
        <w:rPr>
          <w:spacing w:val="-2"/>
          <w:szCs w:val="24"/>
        </w:rPr>
        <w:t>g</w:t>
      </w:r>
      <w:r w:rsidRPr="00C61B1D">
        <w:rPr>
          <w:spacing w:val="3"/>
          <w:szCs w:val="24"/>
        </w:rPr>
        <w:t>l</w:t>
      </w:r>
      <w:r w:rsidRPr="00C61B1D">
        <w:rPr>
          <w:spacing w:val="-1"/>
          <w:szCs w:val="24"/>
        </w:rPr>
        <w:t>e</w:t>
      </w:r>
      <w:r w:rsidRPr="00C61B1D">
        <w:rPr>
          <w:szCs w:val="24"/>
        </w:rPr>
        <w:t>,</w:t>
      </w:r>
      <w:r w:rsidRPr="00C61B1D">
        <w:rPr>
          <w:spacing w:val="2"/>
          <w:szCs w:val="24"/>
        </w:rPr>
        <w:t xml:space="preserve"> </w:t>
      </w:r>
      <w:proofErr w:type="spellStart"/>
      <w:r w:rsidRPr="00C61B1D">
        <w:rPr>
          <w:szCs w:val="24"/>
        </w:rPr>
        <w:t>p</w:t>
      </w:r>
      <w:r w:rsidRPr="00C61B1D">
        <w:rPr>
          <w:spacing w:val="-1"/>
          <w:szCs w:val="24"/>
        </w:rPr>
        <w:t>e</w:t>
      </w:r>
      <w:r w:rsidRPr="00C61B1D">
        <w:rPr>
          <w:spacing w:val="2"/>
          <w:szCs w:val="24"/>
        </w:rPr>
        <w:t>n</w:t>
      </w:r>
      <w:r w:rsidRPr="00C61B1D">
        <w:rPr>
          <w:szCs w:val="24"/>
        </w:rPr>
        <w:t>g</w:t>
      </w:r>
      <w:r w:rsidRPr="00C61B1D">
        <w:rPr>
          <w:spacing w:val="-2"/>
          <w:szCs w:val="24"/>
        </w:rPr>
        <w:t>g</w:t>
      </w:r>
      <w:r w:rsidRPr="00C61B1D">
        <w:rPr>
          <w:spacing w:val="2"/>
          <w:szCs w:val="24"/>
        </w:rPr>
        <w:t>u</w:t>
      </w:r>
      <w:r w:rsidRPr="00C61B1D">
        <w:rPr>
          <w:szCs w:val="24"/>
        </w:rPr>
        <w:t>na</w:t>
      </w:r>
      <w:proofErr w:type="spellEnd"/>
      <w:r w:rsidRPr="00C61B1D">
        <w:rPr>
          <w:spacing w:val="1"/>
          <w:szCs w:val="24"/>
        </w:rPr>
        <w:t xml:space="preserve"> </w:t>
      </w:r>
      <w:proofErr w:type="spellStart"/>
      <w:r w:rsidRPr="00C61B1D">
        <w:rPr>
          <w:szCs w:val="24"/>
        </w:rPr>
        <w:t>t</w:t>
      </w:r>
      <w:r w:rsidRPr="00C61B1D">
        <w:rPr>
          <w:spacing w:val="1"/>
          <w:szCs w:val="24"/>
        </w:rPr>
        <w:t>i</w:t>
      </w:r>
      <w:r w:rsidRPr="00C61B1D">
        <w:rPr>
          <w:szCs w:val="24"/>
        </w:rPr>
        <w:t>d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k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zCs w:val="24"/>
        </w:rPr>
        <w:t>p</w:t>
      </w:r>
      <w:r w:rsidRPr="00C61B1D">
        <w:rPr>
          <w:spacing w:val="-1"/>
          <w:szCs w:val="24"/>
        </w:rPr>
        <w:t>e</w:t>
      </w:r>
      <w:r w:rsidRPr="00C61B1D">
        <w:rPr>
          <w:szCs w:val="24"/>
        </w:rPr>
        <w:t>rlu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zCs w:val="24"/>
        </w:rPr>
        <w:t>m</w:t>
      </w:r>
      <w:r w:rsidRPr="00C61B1D">
        <w:rPr>
          <w:spacing w:val="-1"/>
          <w:szCs w:val="24"/>
        </w:rPr>
        <w:t>e</w:t>
      </w:r>
      <w:r w:rsidRPr="00C61B1D">
        <w:rPr>
          <w:szCs w:val="24"/>
        </w:rPr>
        <w:t>mbuka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pacing w:val="-1"/>
          <w:szCs w:val="24"/>
        </w:rPr>
        <w:t>a</w:t>
      </w:r>
      <w:r w:rsidRPr="00C61B1D">
        <w:rPr>
          <w:szCs w:val="24"/>
        </w:rPr>
        <w:t>pl</w:t>
      </w:r>
      <w:r w:rsidRPr="00C61B1D">
        <w:rPr>
          <w:spacing w:val="1"/>
          <w:szCs w:val="24"/>
        </w:rPr>
        <w:t>i</w:t>
      </w:r>
      <w:r w:rsidRPr="00C61B1D">
        <w:rPr>
          <w:szCs w:val="24"/>
        </w:rPr>
        <w:t>k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si</w:t>
      </w:r>
      <w:proofErr w:type="spellEnd"/>
      <w:r w:rsidRPr="00C61B1D">
        <w:rPr>
          <w:spacing w:val="3"/>
          <w:szCs w:val="24"/>
        </w:rPr>
        <w:t xml:space="preserve"> </w:t>
      </w:r>
      <w:r w:rsidRPr="00C61B1D">
        <w:rPr>
          <w:szCs w:val="24"/>
        </w:rPr>
        <w:t>Gm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il</w:t>
      </w:r>
      <w:r w:rsidRPr="00C61B1D">
        <w:rPr>
          <w:spacing w:val="1"/>
          <w:szCs w:val="24"/>
        </w:rPr>
        <w:t xml:space="preserve"> </w:t>
      </w:r>
      <w:proofErr w:type="spellStart"/>
      <w:r w:rsidRPr="00C61B1D">
        <w:rPr>
          <w:szCs w:val="24"/>
        </w:rPr>
        <w:t>untuk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pacing w:val="1"/>
          <w:szCs w:val="24"/>
        </w:rPr>
        <w:t>m</w:t>
      </w:r>
      <w:r w:rsidRPr="00C61B1D">
        <w:rPr>
          <w:spacing w:val="-1"/>
          <w:szCs w:val="24"/>
        </w:rPr>
        <w:t>e</w:t>
      </w:r>
      <w:r w:rsidRPr="00C61B1D">
        <w:rPr>
          <w:szCs w:val="24"/>
        </w:rPr>
        <w:t>l</w:t>
      </w:r>
      <w:r w:rsidRPr="00C61B1D">
        <w:rPr>
          <w:spacing w:val="1"/>
          <w:szCs w:val="24"/>
        </w:rPr>
        <w:t>i</w:t>
      </w:r>
      <w:r w:rsidRPr="00C61B1D">
        <w:rPr>
          <w:szCs w:val="24"/>
        </w:rPr>
        <w:t>h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t</w:t>
      </w:r>
      <w:proofErr w:type="spellEnd"/>
      <w:r w:rsidRPr="00C61B1D">
        <w:rPr>
          <w:szCs w:val="24"/>
        </w:rPr>
        <w:t xml:space="preserve"> </w:t>
      </w:r>
      <w:proofErr w:type="spellStart"/>
      <w:r w:rsidRPr="00C61B1D">
        <w:rPr>
          <w:spacing w:val="1"/>
          <w:szCs w:val="24"/>
        </w:rPr>
        <w:t>i</w:t>
      </w:r>
      <w:r w:rsidRPr="00C61B1D">
        <w:rPr>
          <w:szCs w:val="24"/>
        </w:rPr>
        <w:t>si</w:t>
      </w:r>
      <w:proofErr w:type="spellEnd"/>
      <w:r w:rsidRPr="00C61B1D">
        <w:rPr>
          <w:spacing w:val="3"/>
          <w:szCs w:val="24"/>
        </w:rPr>
        <w:t xml:space="preserve"> </w:t>
      </w:r>
      <w:r w:rsidRPr="00C61B1D">
        <w:rPr>
          <w:spacing w:val="-2"/>
          <w:szCs w:val="24"/>
        </w:rPr>
        <w:t>d</w:t>
      </w:r>
      <w:r w:rsidRPr="00C61B1D">
        <w:rPr>
          <w:szCs w:val="24"/>
        </w:rPr>
        <w:t xml:space="preserve">i </w:t>
      </w:r>
      <w:proofErr w:type="spellStart"/>
      <w:r w:rsidRPr="00C61B1D">
        <w:rPr>
          <w:szCs w:val="24"/>
        </w:rPr>
        <w:t>dal</w:t>
      </w:r>
      <w:r w:rsidRPr="00C61B1D">
        <w:rPr>
          <w:spacing w:val="-1"/>
          <w:szCs w:val="24"/>
        </w:rPr>
        <w:t>a</w:t>
      </w:r>
      <w:r w:rsidRPr="00C61B1D">
        <w:rPr>
          <w:szCs w:val="24"/>
        </w:rPr>
        <w:t>m</w:t>
      </w:r>
      <w:r w:rsidRPr="00C61B1D">
        <w:rPr>
          <w:spacing w:val="3"/>
          <w:szCs w:val="24"/>
        </w:rPr>
        <w:t>n</w:t>
      </w:r>
      <w:r w:rsidRPr="00C61B1D">
        <w:rPr>
          <w:spacing w:val="-5"/>
          <w:szCs w:val="24"/>
        </w:rPr>
        <w:t>y</w:t>
      </w:r>
      <w:r w:rsidRPr="00C61B1D">
        <w:rPr>
          <w:spacing w:val="1"/>
          <w:szCs w:val="24"/>
        </w:rPr>
        <w:t>a</w:t>
      </w:r>
      <w:proofErr w:type="spellEnd"/>
      <w:r w:rsidRPr="00C61B1D">
        <w:rPr>
          <w:szCs w:val="24"/>
        </w:rPr>
        <w:t>.</w:t>
      </w:r>
    </w:p>
    <w:p w14:paraId="04948E83" w14:textId="77777777" w:rsidR="00530965" w:rsidRPr="00530965" w:rsidRDefault="00530965" w:rsidP="00530965">
      <w:pPr>
        <w:pStyle w:val="ListParagraph"/>
        <w:numPr>
          <w:ilvl w:val="1"/>
          <w:numId w:val="4"/>
        </w:numPr>
        <w:spacing w:before="29" w:line="480" w:lineRule="auto"/>
        <w:ind w:right="20"/>
        <w:rPr>
          <w:szCs w:val="24"/>
        </w:rPr>
      </w:pPr>
      <w:proofErr w:type="spellStart"/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nin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tan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30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mampu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31"/>
          <w:szCs w:val="24"/>
        </w:rPr>
        <w:t xml:space="preserve"> 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op</w:t>
      </w:r>
      <w:r w:rsidRPr="00D53149">
        <w:rPr>
          <w:i/>
          <w:spacing w:val="-1"/>
          <w:szCs w:val="24"/>
        </w:rPr>
        <w:t>y-</w:t>
      </w:r>
      <w:r w:rsidRPr="00D53149">
        <w:rPr>
          <w:i/>
          <w:szCs w:val="24"/>
        </w:rPr>
        <w:t xml:space="preserve">paste  </w:t>
      </w:r>
      <w:r w:rsidRPr="00D53149">
        <w:rPr>
          <w:i/>
          <w:spacing w:val="30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8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8"/>
          <w:szCs w:val="24"/>
        </w:rPr>
        <w:t xml:space="preserve"> </w:t>
      </w:r>
      <w:r w:rsidRPr="00D53149">
        <w:rPr>
          <w:szCs w:val="24"/>
        </w:rPr>
        <w:t>An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 xml:space="preserve">roid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hulu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mem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su</w:t>
      </w:r>
      <w:r w:rsidRPr="00D53149">
        <w:rPr>
          <w:spacing w:val="2"/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7"/>
          <w:szCs w:val="24"/>
        </w:rPr>
        <w:t xml:space="preserve"> </w:t>
      </w:r>
      <w:proofErr w:type="spellStart"/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op</w:t>
      </w:r>
      <w:r w:rsidRPr="00D53149">
        <w:rPr>
          <w:i/>
          <w:spacing w:val="-1"/>
          <w:szCs w:val="24"/>
        </w:rPr>
        <w:t>y</w:t>
      </w:r>
      <w:r w:rsidRPr="00D53149">
        <w:rPr>
          <w:i/>
          <w:spacing w:val="2"/>
          <w:szCs w:val="24"/>
        </w:rPr>
        <w:t>p</w:t>
      </w:r>
      <w:r w:rsidRPr="00D53149">
        <w:rPr>
          <w:i/>
          <w:szCs w:val="24"/>
        </w:rPr>
        <w:t>aste</w:t>
      </w:r>
      <w:proofErr w:type="spellEnd"/>
      <w:r w:rsidRPr="00D53149">
        <w:rPr>
          <w:szCs w:val="24"/>
        </w:rPr>
        <w:t>,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mun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mas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teks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spacing w:val="-2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sul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>.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Kini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but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c</w:t>
      </w:r>
      <w:r w:rsidRPr="00D53149">
        <w:rPr>
          <w:szCs w:val="24"/>
        </w:rPr>
        <w:t>o</w:t>
      </w:r>
      <w:r w:rsidRPr="00D53149">
        <w:rPr>
          <w:spacing w:val="2"/>
          <w:szCs w:val="24"/>
        </w:rPr>
        <w:t>b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disel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ika</w:t>
      </w:r>
      <w:r w:rsidRPr="00D53149">
        <w:rPr>
          <w:spacing w:val="2"/>
          <w:szCs w:val="24"/>
        </w:rPr>
        <w:t>n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lain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op</w:t>
      </w:r>
      <w:r w:rsidRPr="00D53149">
        <w:rPr>
          <w:i/>
          <w:spacing w:val="-1"/>
          <w:szCs w:val="24"/>
        </w:rPr>
        <w:t>y</w:t>
      </w:r>
      <w:r w:rsidRPr="00D53149">
        <w:rPr>
          <w:i/>
          <w:szCs w:val="24"/>
        </w:rPr>
        <w:t>paste</w:t>
      </w:r>
      <w:proofErr w:type="spellEnd"/>
      <w:r w:rsidRPr="00D53149">
        <w:rPr>
          <w:i/>
          <w:spacing w:val="-1"/>
          <w:szCs w:val="24"/>
        </w:rPr>
        <w:t xml:space="preserve"> </w:t>
      </w:r>
      <w:r w:rsidRPr="00D53149">
        <w:rPr>
          <w:szCs w:val="24"/>
        </w:rPr>
        <w:t>Go</w:t>
      </w:r>
      <w:r w:rsidRPr="00D53149">
        <w:rPr>
          <w:spacing w:val="2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le j</w:t>
      </w:r>
      <w:r w:rsidRPr="00D53149">
        <w:rPr>
          <w:spacing w:val="2"/>
          <w:szCs w:val="24"/>
        </w:rPr>
        <w:t>u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m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 xml:space="preserve">share it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ks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 xml:space="preserve"> </w:t>
      </w:r>
      <w:proofErr w:type="spellStart"/>
      <w:r w:rsidRPr="00D53149">
        <w:rPr>
          <w:szCs w:val="24"/>
        </w:rPr>
        <w:t>dise</w:t>
      </w:r>
      <w:r w:rsidRPr="00D53149">
        <w:rPr>
          <w:spacing w:val="2"/>
          <w:szCs w:val="24"/>
        </w:rPr>
        <w:t>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ksi</w:t>
      </w:r>
      <w:proofErr w:type="spellEnd"/>
      <w:r w:rsidRPr="00D53149">
        <w:rPr>
          <w:szCs w:val="24"/>
        </w:rPr>
        <w:t>.</w:t>
      </w:r>
    </w:p>
    <w:p w14:paraId="522BDFD3" w14:textId="77777777" w:rsidR="00530965" w:rsidRPr="00A57A32" w:rsidRDefault="00530965" w:rsidP="00530965">
      <w:pPr>
        <w:pStyle w:val="ListParagraph"/>
        <w:numPr>
          <w:ilvl w:val="1"/>
          <w:numId w:val="4"/>
        </w:numPr>
        <w:spacing w:line="480" w:lineRule="auto"/>
        <w:ind w:right="76"/>
        <w:jc w:val="both"/>
        <w:rPr>
          <w:szCs w:val="24"/>
        </w:rPr>
      </w:pPr>
      <w:proofErr w:type="gramStart"/>
      <w:r w:rsidRPr="00A57A32">
        <w:rPr>
          <w:i/>
          <w:szCs w:val="24"/>
        </w:rPr>
        <w:t>Brows</w:t>
      </w:r>
      <w:r w:rsidRPr="00A57A32">
        <w:rPr>
          <w:i/>
          <w:spacing w:val="-1"/>
          <w:szCs w:val="24"/>
        </w:rPr>
        <w:t>e</w:t>
      </w:r>
      <w:r w:rsidRPr="00A57A32">
        <w:rPr>
          <w:i/>
          <w:szCs w:val="24"/>
        </w:rPr>
        <w:t xml:space="preserve">r </w:t>
      </w:r>
      <w:r w:rsidRPr="00A57A32">
        <w:rPr>
          <w:i/>
          <w:spacing w:val="5"/>
          <w:szCs w:val="24"/>
        </w:rPr>
        <w:t xml:space="preserve"> </w:t>
      </w:r>
      <w:r w:rsidRPr="00A57A32">
        <w:rPr>
          <w:i/>
          <w:szCs w:val="24"/>
        </w:rPr>
        <w:t>Crome</w:t>
      </w:r>
      <w:proofErr w:type="gramEnd"/>
      <w:r w:rsidRPr="00A57A32">
        <w:rPr>
          <w:i/>
          <w:szCs w:val="24"/>
        </w:rPr>
        <w:t xml:space="preserve"> </w:t>
      </w:r>
      <w:r w:rsidRPr="00A57A32">
        <w:rPr>
          <w:i/>
          <w:spacing w:val="5"/>
          <w:szCs w:val="24"/>
        </w:rPr>
        <w:t xml:space="preserve"> </w:t>
      </w:r>
      <w:proofErr w:type="spellStart"/>
      <w:r w:rsidRPr="00A57A32">
        <w:rPr>
          <w:szCs w:val="24"/>
        </w:rPr>
        <w:t>lebih</w:t>
      </w:r>
      <w:proofErr w:type="spellEnd"/>
      <w:r w:rsidRPr="00A57A32">
        <w:rPr>
          <w:szCs w:val="24"/>
        </w:rPr>
        <w:t xml:space="preserve"> </w:t>
      </w:r>
      <w:r w:rsidRPr="00A57A32">
        <w:rPr>
          <w:spacing w:val="7"/>
          <w:szCs w:val="24"/>
        </w:rPr>
        <w:t xml:space="preserve"> </w:t>
      </w:r>
      <w:proofErr w:type="spellStart"/>
      <w:r w:rsidRPr="00A57A32">
        <w:rPr>
          <w:spacing w:val="1"/>
          <w:szCs w:val="24"/>
        </w:rPr>
        <w:t>c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p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t</w:t>
      </w:r>
      <w:proofErr w:type="spellEnd"/>
      <w:r w:rsidRPr="00A57A32">
        <w:rPr>
          <w:szCs w:val="24"/>
        </w:rPr>
        <w:t xml:space="preserve">. </w:t>
      </w:r>
      <w:r w:rsidRPr="00A57A32">
        <w:rPr>
          <w:spacing w:val="5"/>
          <w:szCs w:val="24"/>
        </w:rPr>
        <w:t xml:space="preserve"> </w:t>
      </w:r>
      <w:proofErr w:type="gramStart"/>
      <w:r w:rsidRPr="00A57A32">
        <w:rPr>
          <w:szCs w:val="24"/>
        </w:rPr>
        <w:t>A</w:t>
      </w:r>
      <w:r w:rsidRPr="00A57A32">
        <w:rPr>
          <w:spacing w:val="2"/>
          <w:szCs w:val="24"/>
        </w:rPr>
        <w:t>d</w:t>
      </w:r>
      <w:r w:rsidRPr="00A57A32">
        <w:rPr>
          <w:szCs w:val="24"/>
        </w:rPr>
        <w:t xml:space="preserve">a </w:t>
      </w:r>
      <w:r w:rsidRPr="00A57A32">
        <w:rPr>
          <w:spacing w:val="4"/>
          <w:szCs w:val="24"/>
        </w:rPr>
        <w:t xml:space="preserve"> </w:t>
      </w:r>
      <w:proofErr w:type="spellStart"/>
      <w:r w:rsidRPr="00A57A32">
        <w:rPr>
          <w:szCs w:val="24"/>
        </w:rPr>
        <w:t>s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tu</w:t>
      </w:r>
      <w:proofErr w:type="spellEnd"/>
      <w:proofErr w:type="gramEnd"/>
      <w:r w:rsidRPr="00A57A32">
        <w:rPr>
          <w:szCs w:val="24"/>
        </w:rPr>
        <w:t xml:space="preserve"> </w:t>
      </w:r>
      <w:r w:rsidRPr="00A57A32">
        <w:rPr>
          <w:spacing w:val="7"/>
          <w:szCs w:val="24"/>
        </w:rPr>
        <w:t xml:space="preserve"> </w:t>
      </w:r>
      <w:proofErr w:type="spellStart"/>
      <w:r w:rsidRPr="00A57A32">
        <w:rPr>
          <w:szCs w:val="24"/>
        </w:rPr>
        <w:t>fitur</w:t>
      </w:r>
      <w:proofErr w:type="spellEnd"/>
      <w:r w:rsidRPr="00A57A32">
        <w:rPr>
          <w:szCs w:val="24"/>
        </w:rPr>
        <w:t xml:space="preserve"> </w:t>
      </w:r>
      <w:r w:rsidRPr="00A57A32">
        <w:rPr>
          <w:spacing w:val="9"/>
          <w:szCs w:val="24"/>
        </w:rPr>
        <w:t xml:space="preserve"> </w:t>
      </w:r>
      <w:r w:rsidRPr="00A57A32">
        <w:rPr>
          <w:spacing w:val="-5"/>
          <w:szCs w:val="24"/>
        </w:rPr>
        <w:t>y</w:t>
      </w:r>
      <w:r w:rsidRPr="00A57A32">
        <w:rPr>
          <w:spacing w:val="1"/>
          <w:szCs w:val="24"/>
        </w:rPr>
        <w:t>a</w:t>
      </w:r>
      <w:r w:rsidRPr="00A57A32">
        <w:rPr>
          <w:szCs w:val="24"/>
        </w:rPr>
        <w:t xml:space="preserve">ng </w:t>
      </w:r>
      <w:r w:rsidRPr="00A57A32">
        <w:rPr>
          <w:spacing w:val="2"/>
          <w:szCs w:val="24"/>
        </w:rPr>
        <w:t xml:space="preserve"> </w:t>
      </w:r>
      <w:proofErr w:type="spellStart"/>
      <w:r w:rsidRPr="00A57A32">
        <w:rPr>
          <w:szCs w:val="24"/>
        </w:rPr>
        <w:t>hi</w:t>
      </w:r>
      <w:r w:rsidRPr="00A57A32">
        <w:rPr>
          <w:spacing w:val="1"/>
          <w:szCs w:val="24"/>
        </w:rPr>
        <w:t>l</w:t>
      </w:r>
      <w:r w:rsidRPr="00A57A32">
        <w:rPr>
          <w:spacing w:val="-1"/>
          <w:szCs w:val="24"/>
        </w:rPr>
        <w:t>a</w:t>
      </w:r>
      <w:r w:rsidRPr="00A57A32">
        <w:rPr>
          <w:spacing w:val="2"/>
          <w:szCs w:val="24"/>
        </w:rPr>
        <w:t>n</w:t>
      </w:r>
      <w:r w:rsidRPr="00A57A32">
        <w:rPr>
          <w:szCs w:val="24"/>
        </w:rPr>
        <w:t>g</w:t>
      </w:r>
      <w:proofErr w:type="spellEnd"/>
      <w:r w:rsidRPr="00A57A32">
        <w:rPr>
          <w:szCs w:val="24"/>
        </w:rPr>
        <w:t xml:space="preserve"> </w:t>
      </w:r>
      <w:r w:rsidRPr="00A57A32">
        <w:rPr>
          <w:spacing w:val="5"/>
          <w:szCs w:val="24"/>
        </w:rPr>
        <w:t xml:space="preserve"> </w:t>
      </w:r>
      <w:proofErr w:type="spellStart"/>
      <w:r w:rsidRPr="00A57A32">
        <w:rPr>
          <w:szCs w:val="24"/>
        </w:rPr>
        <w:t>d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lam</w:t>
      </w:r>
      <w:proofErr w:type="spellEnd"/>
      <w:r w:rsidRPr="00A57A32">
        <w:rPr>
          <w:szCs w:val="24"/>
        </w:rPr>
        <w:t xml:space="preserve"> </w:t>
      </w:r>
      <w:r w:rsidRPr="00A57A32">
        <w:rPr>
          <w:i/>
          <w:szCs w:val="24"/>
        </w:rPr>
        <w:t>bro</w:t>
      </w:r>
      <w:r w:rsidRPr="00A57A32">
        <w:rPr>
          <w:i/>
          <w:spacing w:val="1"/>
          <w:szCs w:val="24"/>
        </w:rPr>
        <w:t>w</w:t>
      </w:r>
      <w:r w:rsidRPr="00A57A32">
        <w:rPr>
          <w:i/>
          <w:szCs w:val="24"/>
        </w:rPr>
        <w:t>s</w:t>
      </w:r>
      <w:r w:rsidRPr="00A57A32">
        <w:rPr>
          <w:i/>
          <w:spacing w:val="-1"/>
          <w:szCs w:val="24"/>
        </w:rPr>
        <w:t>e</w:t>
      </w:r>
      <w:r w:rsidRPr="00A57A32">
        <w:rPr>
          <w:i/>
          <w:szCs w:val="24"/>
        </w:rPr>
        <w:t>r</w:t>
      </w:r>
      <w:r w:rsidRPr="00A57A32">
        <w:rPr>
          <w:i/>
          <w:spacing w:val="3"/>
          <w:szCs w:val="24"/>
        </w:rPr>
        <w:t xml:space="preserve"> </w:t>
      </w:r>
      <w:r w:rsidRPr="00A57A32">
        <w:rPr>
          <w:i/>
          <w:szCs w:val="24"/>
        </w:rPr>
        <w:t>Chrome</w:t>
      </w:r>
      <w:r w:rsidRPr="00A57A32">
        <w:rPr>
          <w:i/>
          <w:spacing w:val="5"/>
          <w:szCs w:val="24"/>
        </w:rPr>
        <w:t xml:space="preserve"> </w:t>
      </w:r>
      <w:r w:rsidRPr="00A57A32">
        <w:rPr>
          <w:spacing w:val="-5"/>
          <w:szCs w:val="24"/>
        </w:rPr>
        <w:t>y</w:t>
      </w:r>
      <w:r w:rsidRPr="00A57A32">
        <w:rPr>
          <w:spacing w:val="-1"/>
          <w:szCs w:val="24"/>
        </w:rPr>
        <w:t>a</w:t>
      </w:r>
      <w:r w:rsidRPr="00A57A32">
        <w:rPr>
          <w:spacing w:val="2"/>
          <w:szCs w:val="24"/>
        </w:rPr>
        <w:t>n</w:t>
      </w:r>
      <w:r w:rsidRPr="00A57A32">
        <w:rPr>
          <w:szCs w:val="24"/>
        </w:rPr>
        <w:t xml:space="preserve">g </w:t>
      </w:r>
      <w:proofErr w:type="spellStart"/>
      <w:r w:rsidRPr="00A57A32">
        <w:rPr>
          <w:szCs w:val="24"/>
        </w:rPr>
        <w:t>di</w:t>
      </w:r>
      <w:r w:rsidRPr="00A57A32">
        <w:rPr>
          <w:spacing w:val="1"/>
          <w:szCs w:val="24"/>
        </w:rPr>
        <w:t>l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takk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n</w:t>
      </w:r>
      <w:proofErr w:type="spellEnd"/>
      <w:r w:rsidRPr="00A57A32">
        <w:rPr>
          <w:spacing w:val="3"/>
          <w:szCs w:val="24"/>
        </w:rPr>
        <w:t xml:space="preserve"> </w:t>
      </w:r>
      <w:r w:rsidRPr="00A57A32">
        <w:rPr>
          <w:szCs w:val="24"/>
        </w:rPr>
        <w:t>p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da</w:t>
      </w:r>
      <w:r w:rsidRPr="00A57A32">
        <w:rPr>
          <w:spacing w:val="2"/>
          <w:szCs w:val="24"/>
        </w:rPr>
        <w:t xml:space="preserve"> </w:t>
      </w:r>
      <w:r w:rsidRPr="00A57A32">
        <w:rPr>
          <w:szCs w:val="24"/>
        </w:rPr>
        <w:t>And</w:t>
      </w:r>
      <w:r w:rsidRPr="00A57A32">
        <w:rPr>
          <w:spacing w:val="-1"/>
          <w:szCs w:val="24"/>
        </w:rPr>
        <w:t>r</w:t>
      </w:r>
      <w:r w:rsidRPr="00A57A32">
        <w:rPr>
          <w:szCs w:val="24"/>
        </w:rPr>
        <w:t>o</w:t>
      </w:r>
      <w:r w:rsidRPr="00A57A32">
        <w:rPr>
          <w:spacing w:val="3"/>
          <w:szCs w:val="24"/>
        </w:rPr>
        <w:t>i</w:t>
      </w:r>
      <w:r w:rsidRPr="00A57A32">
        <w:rPr>
          <w:szCs w:val="24"/>
        </w:rPr>
        <w:t>d</w:t>
      </w:r>
      <w:r w:rsidRPr="00A57A32">
        <w:rPr>
          <w:spacing w:val="3"/>
          <w:szCs w:val="24"/>
        </w:rPr>
        <w:t xml:space="preserve"> </w:t>
      </w:r>
      <w:proofErr w:type="spellStart"/>
      <w:r w:rsidRPr="00A57A32">
        <w:rPr>
          <w:szCs w:val="24"/>
        </w:rPr>
        <w:t>te</w:t>
      </w:r>
      <w:r w:rsidRPr="00A57A32">
        <w:rPr>
          <w:spacing w:val="-1"/>
          <w:szCs w:val="24"/>
        </w:rPr>
        <w:t>r</w:t>
      </w:r>
      <w:r w:rsidRPr="00A57A32">
        <w:rPr>
          <w:szCs w:val="24"/>
        </w:rPr>
        <w:t>d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hulu</w:t>
      </w:r>
      <w:proofErr w:type="spellEnd"/>
      <w:r w:rsidRPr="00A57A32">
        <w:rPr>
          <w:szCs w:val="24"/>
        </w:rPr>
        <w:t>,</w:t>
      </w:r>
      <w:r w:rsidRPr="00A57A32">
        <w:rPr>
          <w:spacing w:val="3"/>
          <w:szCs w:val="24"/>
        </w:rPr>
        <w:t xml:space="preserve"> </w:t>
      </w:r>
      <w:proofErr w:type="spellStart"/>
      <w:r w:rsidRPr="00A57A32">
        <w:rPr>
          <w:szCs w:val="24"/>
        </w:rPr>
        <w:t>k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mampu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n</w:t>
      </w:r>
      <w:proofErr w:type="spellEnd"/>
      <w:r w:rsidRPr="00A57A32">
        <w:rPr>
          <w:spacing w:val="6"/>
          <w:szCs w:val="24"/>
        </w:rPr>
        <w:t xml:space="preserve"> </w:t>
      </w:r>
      <w:r w:rsidRPr="00A57A32">
        <w:rPr>
          <w:i/>
          <w:spacing w:val="1"/>
          <w:szCs w:val="24"/>
        </w:rPr>
        <w:t>T</w:t>
      </w:r>
      <w:r w:rsidRPr="00A57A32">
        <w:rPr>
          <w:i/>
          <w:szCs w:val="24"/>
        </w:rPr>
        <w:t>ab</w:t>
      </w:r>
      <w:r w:rsidRPr="00A57A32">
        <w:rPr>
          <w:szCs w:val="24"/>
        </w:rPr>
        <w:t xml:space="preserve">. </w:t>
      </w:r>
      <w:r w:rsidRPr="00A57A32">
        <w:rPr>
          <w:i/>
          <w:szCs w:val="24"/>
        </w:rPr>
        <w:t>Chrome</w:t>
      </w:r>
      <w:r w:rsidRPr="00A57A32">
        <w:rPr>
          <w:i/>
          <w:spacing w:val="4"/>
          <w:szCs w:val="24"/>
        </w:rPr>
        <w:t xml:space="preserve"> </w:t>
      </w:r>
      <w:r w:rsidRPr="00A57A32">
        <w:rPr>
          <w:spacing w:val="-5"/>
          <w:szCs w:val="24"/>
        </w:rPr>
        <w:t>y</w:t>
      </w:r>
      <w:r w:rsidRPr="00A57A32">
        <w:rPr>
          <w:spacing w:val="-1"/>
          <w:szCs w:val="24"/>
        </w:rPr>
        <w:t>a</w:t>
      </w:r>
      <w:r w:rsidRPr="00A57A32">
        <w:rPr>
          <w:spacing w:val="2"/>
          <w:szCs w:val="24"/>
        </w:rPr>
        <w:t>n</w:t>
      </w:r>
      <w:r w:rsidRPr="00A57A32">
        <w:rPr>
          <w:szCs w:val="24"/>
        </w:rPr>
        <w:t xml:space="preserve">g </w:t>
      </w:r>
      <w:proofErr w:type="spellStart"/>
      <w:r w:rsidRPr="00A57A32">
        <w:rPr>
          <w:spacing w:val="-1"/>
          <w:szCs w:val="24"/>
        </w:rPr>
        <w:t>a</w:t>
      </w:r>
      <w:r w:rsidRPr="00A57A32">
        <w:rPr>
          <w:szCs w:val="24"/>
        </w:rPr>
        <w:t>da</w:t>
      </w:r>
      <w:proofErr w:type="spellEnd"/>
      <w:r w:rsidRPr="00A57A32">
        <w:rPr>
          <w:spacing w:val="1"/>
          <w:szCs w:val="24"/>
        </w:rPr>
        <w:t xml:space="preserve"> </w:t>
      </w:r>
      <w:r w:rsidRPr="00A57A32">
        <w:rPr>
          <w:szCs w:val="24"/>
        </w:rPr>
        <w:t>di</w:t>
      </w:r>
      <w:r w:rsidRPr="00A57A32">
        <w:rPr>
          <w:spacing w:val="1"/>
          <w:szCs w:val="24"/>
        </w:rPr>
        <w:t xml:space="preserve"> </w:t>
      </w:r>
      <w:r w:rsidRPr="00A57A32">
        <w:rPr>
          <w:szCs w:val="24"/>
        </w:rPr>
        <w:t>H</w:t>
      </w:r>
      <w:r w:rsidRPr="00A57A32">
        <w:rPr>
          <w:spacing w:val="2"/>
          <w:szCs w:val="24"/>
        </w:rPr>
        <w:t>o</w:t>
      </w:r>
      <w:r w:rsidRPr="00A57A32">
        <w:rPr>
          <w:szCs w:val="24"/>
        </w:rPr>
        <w:t>n</w:t>
      </w:r>
      <w:r w:rsidRPr="00A57A32">
        <w:rPr>
          <w:spacing w:val="1"/>
          <w:szCs w:val="24"/>
        </w:rPr>
        <w:t>e</w:t>
      </w:r>
      <w:r w:rsidRPr="00A57A32">
        <w:rPr>
          <w:spacing w:val="-5"/>
          <w:szCs w:val="24"/>
        </w:rPr>
        <w:t>y</w:t>
      </w:r>
      <w:r w:rsidRPr="00A57A32">
        <w:rPr>
          <w:spacing w:val="1"/>
          <w:szCs w:val="24"/>
        </w:rPr>
        <w:t>c</w:t>
      </w:r>
      <w:r w:rsidRPr="00A57A32">
        <w:rPr>
          <w:szCs w:val="24"/>
        </w:rPr>
        <w:t>omb</w:t>
      </w:r>
      <w:r w:rsidRPr="00A57A32">
        <w:rPr>
          <w:spacing w:val="1"/>
          <w:szCs w:val="24"/>
        </w:rPr>
        <w:t xml:space="preserve"> </w:t>
      </w:r>
      <w:proofErr w:type="spellStart"/>
      <w:r w:rsidRPr="00A57A32">
        <w:rPr>
          <w:szCs w:val="24"/>
        </w:rPr>
        <w:t>kini</w:t>
      </w:r>
      <w:proofErr w:type="spellEnd"/>
      <w:r w:rsidRPr="00A57A32">
        <w:rPr>
          <w:spacing w:val="1"/>
          <w:szCs w:val="24"/>
        </w:rPr>
        <w:t xml:space="preserve"> </w:t>
      </w:r>
      <w:proofErr w:type="spellStart"/>
      <w:r w:rsidRPr="00A57A32">
        <w:rPr>
          <w:szCs w:val="24"/>
        </w:rPr>
        <w:t>d</w:t>
      </w:r>
      <w:r w:rsidRPr="00A57A32">
        <w:rPr>
          <w:spacing w:val="-1"/>
          <w:szCs w:val="24"/>
        </w:rPr>
        <w:t>a</w:t>
      </w:r>
      <w:r w:rsidRPr="00A57A32">
        <w:rPr>
          <w:spacing w:val="2"/>
          <w:szCs w:val="24"/>
        </w:rPr>
        <w:t>p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t</w:t>
      </w:r>
      <w:proofErr w:type="spellEnd"/>
      <w:r w:rsidRPr="00A57A32">
        <w:rPr>
          <w:spacing w:val="1"/>
          <w:szCs w:val="24"/>
        </w:rPr>
        <w:t xml:space="preserve"> </w:t>
      </w:r>
      <w:proofErr w:type="spellStart"/>
      <w:r w:rsidRPr="00A57A32">
        <w:rPr>
          <w:szCs w:val="24"/>
        </w:rPr>
        <w:t>me</w:t>
      </w:r>
      <w:r w:rsidRPr="00A57A32">
        <w:rPr>
          <w:spacing w:val="2"/>
          <w:szCs w:val="24"/>
        </w:rPr>
        <w:t>l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kuk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n</w:t>
      </w:r>
      <w:proofErr w:type="spellEnd"/>
      <w:r w:rsidRPr="00A57A32">
        <w:rPr>
          <w:szCs w:val="24"/>
        </w:rPr>
        <w:t xml:space="preserve"> </w:t>
      </w:r>
      <w:proofErr w:type="spellStart"/>
      <w:r w:rsidRPr="00A57A32">
        <w:rPr>
          <w:spacing w:val="2"/>
          <w:szCs w:val="24"/>
        </w:rPr>
        <w:t>h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l</w:t>
      </w:r>
      <w:proofErr w:type="spellEnd"/>
      <w:r w:rsidRPr="00A57A32">
        <w:rPr>
          <w:spacing w:val="1"/>
          <w:szCs w:val="24"/>
        </w:rPr>
        <w:t xml:space="preserve"> </w:t>
      </w:r>
      <w:proofErr w:type="spellStart"/>
      <w:r w:rsidRPr="00A57A32">
        <w:rPr>
          <w:szCs w:val="24"/>
        </w:rPr>
        <w:t>te</w:t>
      </w:r>
      <w:r w:rsidRPr="00A57A32">
        <w:rPr>
          <w:spacing w:val="-1"/>
          <w:szCs w:val="24"/>
        </w:rPr>
        <w:t>r</w:t>
      </w:r>
      <w:r w:rsidRPr="00A57A32">
        <w:rPr>
          <w:spacing w:val="2"/>
          <w:szCs w:val="24"/>
        </w:rPr>
        <w:t>s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but</w:t>
      </w:r>
      <w:proofErr w:type="spellEnd"/>
      <w:r w:rsidRPr="00A57A32">
        <w:rPr>
          <w:szCs w:val="24"/>
        </w:rPr>
        <w:t>.</w:t>
      </w:r>
      <w:r w:rsidRPr="00A57A32">
        <w:rPr>
          <w:spacing w:val="1"/>
          <w:szCs w:val="24"/>
        </w:rPr>
        <w:t xml:space="preserve"> S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 xml:space="preserve">lain </w:t>
      </w:r>
      <w:proofErr w:type="spellStart"/>
      <w:r w:rsidRPr="00A57A32">
        <w:rPr>
          <w:szCs w:val="24"/>
        </w:rPr>
        <w:t>i</w:t>
      </w:r>
      <w:r w:rsidRPr="00A57A32">
        <w:rPr>
          <w:spacing w:val="1"/>
          <w:szCs w:val="24"/>
        </w:rPr>
        <w:t>t</w:t>
      </w:r>
      <w:r w:rsidRPr="00A57A32">
        <w:rPr>
          <w:szCs w:val="24"/>
        </w:rPr>
        <w:t>u</w:t>
      </w:r>
      <w:proofErr w:type="spellEnd"/>
      <w:r w:rsidRPr="00A57A32">
        <w:rPr>
          <w:szCs w:val="24"/>
        </w:rPr>
        <w:t xml:space="preserve"> </w:t>
      </w:r>
      <w:proofErr w:type="spellStart"/>
      <w:r w:rsidRPr="00A57A32">
        <w:rPr>
          <w:szCs w:val="24"/>
        </w:rPr>
        <w:t>p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ng</w:t>
      </w:r>
      <w:r w:rsidRPr="00A57A32">
        <w:rPr>
          <w:spacing w:val="-2"/>
          <w:szCs w:val="24"/>
        </w:rPr>
        <w:t>g</w:t>
      </w:r>
      <w:r w:rsidRPr="00A57A32">
        <w:rPr>
          <w:szCs w:val="24"/>
        </w:rPr>
        <w:t>u</w:t>
      </w:r>
      <w:r w:rsidRPr="00A57A32">
        <w:rPr>
          <w:spacing w:val="2"/>
          <w:szCs w:val="24"/>
        </w:rPr>
        <w:t>n</w:t>
      </w:r>
      <w:r w:rsidRPr="00A57A32">
        <w:rPr>
          <w:szCs w:val="24"/>
        </w:rPr>
        <w:t>a</w:t>
      </w:r>
      <w:proofErr w:type="spellEnd"/>
      <w:r w:rsidRPr="00A57A32">
        <w:rPr>
          <w:spacing w:val="50"/>
          <w:szCs w:val="24"/>
        </w:rPr>
        <w:t xml:space="preserve"> </w:t>
      </w:r>
      <w:r w:rsidRPr="00A57A32">
        <w:rPr>
          <w:szCs w:val="24"/>
        </w:rPr>
        <w:t>j</w:t>
      </w:r>
      <w:r w:rsidRPr="00A57A32">
        <w:rPr>
          <w:spacing w:val="3"/>
          <w:szCs w:val="24"/>
        </w:rPr>
        <w:t>u</w:t>
      </w:r>
      <w:r w:rsidRPr="00A57A32">
        <w:rPr>
          <w:spacing w:val="-2"/>
          <w:szCs w:val="24"/>
        </w:rPr>
        <w:t>g</w:t>
      </w:r>
      <w:r w:rsidRPr="00A57A32">
        <w:rPr>
          <w:szCs w:val="24"/>
        </w:rPr>
        <w:t>a</w:t>
      </w:r>
      <w:r w:rsidRPr="00A57A32">
        <w:rPr>
          <w:spacing w:val="49"/>
          <w:szCs w:val="24"/>
        </w:rPr>
        <w:t xml:space="preserve"> </w:t>
      </w:r>
      <w:proofErr w:type="spellStart"/>
      <w:r w:rsidRPr="00A57A32">
        <w:rPr>
          <w:szCs w:val="24"/>
        </w:rPr>
        <w:t>bisa</w:t>
      </w:r>
      <w:proofErr w:type="spellEnd"/>
      <w:r w:rsidRPr="00A57A32">
        <w:rPr>
          <w:spacing w:val="50"/>
          <w:szCs w:val="24"/>
        </w:rPr>
        <w:t xml:space="preserve"> </w:t>
      </w:r>
      <w:proofErr w:type="spellStart"/>
      <w:r w:rsidRPr="00A57A32">
        <w:rPr>
          <w:szCs w:val="24"/>
        </w:rPr>
        <w:t>m</w:t>
      </w:r>
      <w:r w:rsidRPr="00A57A32">
        <w:rPr>
          <w:spacing w:val="2"/>
          <w:szCs w:val="24"/>
        </w:rPr>
        <w:t>e</w:t>
      </w:r>
      <w:r w:rsidRPr="00A57A32">
        <w:rPr>
          <w:szCs w:val="24"/>
        </w:rPr>
        <w:t>nsinkronis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si</w:t>
      </w:r>
      <w:proofErr w:type="spellEnd"/>
      <w:r w:rsidRPr="00A57A32">
        <w:rPr>
          <w:spacing w:val="51"/>
          <w:szCs w:val="24"/>
        </w:rPr>
        <w:t xml:space="preserve"> </w:t>
      </w:r>
      <w:proofErr w:type="spellStart"/>
      <w:r w:rsidRPr="00A57A32">
        <w:rPr>
          <w:spacing w:val="-1"/>
          <w:szCs w:val="24"/>
        </w:rPr>
        <w:t>a</w:t>
      </w:r>
      <w:r w:rsidRPr="00A57A32">
        <w:rPr>
          <w:szCs w:val="24"/>
        </w:rPr>
        <w:t>nta</w:t>
      </w:r>
      <w:r w:rsidRPr="00A57A32">
        <w:rPr>
          <w:spacing w:val="-1"/>
          <w:szCs w:val="24"/>
        </w:rPr>
        <w:t>r</w:t>
      </w:r>
      <w:r w:rsidRPr="00A57A32">
        <w:rPr>
          <w:szCs w:val="24"/>
        </w:rPr>
        <w:t>a</w:t>
      </w:r>
      <w:proofErr w:type="spellEnd"/>
      <w:r w:rsidRPr="00A57A32">
        <w:rPr>
          <w:spacing w:val="52"/>
          <w:szCs w:val="24"/>
        </w:rPr>
        <w:t xml:space="preserve"> </w:t>
      </w:r>
      <w:r w:rsidRPr="00A57A32">
        <w:rPr>
          <w:i/>
          <w:szCs w:val="24"/>
        </w:rPr>
        <w:t>br</w:t>
      </w:r>
      <w:r w:rsidRPr="00A57A32">
        <w:rPr>
          <w:i/>
          <w:spacing w:val="2"/>
          <w:szCs w:val="24"/>
        </w:rPr>
        <w:t>o</w:t>
      </w:r>
      <w:r w:rsidRPr="00A57A32">
        <w:rPr>
          <w:i/>
          <w:szCs w:val="24"/>
        </w:rPr>
        <w:t>ws</w:t>
      </w:r>
      <w:r w:rsidRPr="00A57A32">
        <w:rPr>
          <w:i/>
          <w:spacing w:val="-1"/>
          <w:szCs w:val="24"/>
        </w:rPr>
        <w:t>e</w:t>
      </w:r>
      <w:r w:rsidRPr="00A57A32">
        <w:rPr>
          <w:i/>
          <w:szCs w:val="24"/>
        </w:rPr>
        <w:t>r</w:t>
      </w:r>
      <w:r w:rsidRPr="00A57A32">
        <w:rPr>
          <w:i/>
          <w:spacing w:val="51"/>
          <w:szCs w:val="24"/>
        </w:rPr>
        <w:t xml:space="preserve"> </w:t>
      </w:r>
      <w:r w:rsidRPr="00A57A32">
        <w:rPr>
          <w:szCs w:val="24"/>
        </w:rPr>
        <w:t>di</w:t>
      </w:r>
      <w:r w:rsidRPr="00A57A32">
        <w:rPr>
          <w:spacing w:val="51"/>
          <w:szCs w:val="24"/>
        </w:rPr>
        <w:t xml:space="preserve"> </w:t>
      </w:r>
      <w:proofErr w:type="spellStart"/>
      <w:r w:rsidRPr="00A57A32">
        <w:rPr>
          <w:szCs w:val="24"/>
        </w:rPr>
        <w:t>pons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l</w:t>
      </w:r>
      <w:proofErr w:type="spellEnd"/>
      <w:r w:rsidRPr="00A57A32">
        <w:rPr>
          <w:spacing w:val="51"/>
          <w:szCs w:val="24"/>
        </w:rPr>
        <w:t xml:space="preserve"> </w:t>
      </w:r>
      <w:proofErr w:type="spellStart"/>
      <w:r w:rsidRPr="00A57A32">
        <w:rPr>
          <w:szCs w:val="24"/>
        </w:rPr>
        <w:t>d</w:t>
      </w:r>
      <w:r w:rsidRPr="00A57A32">
        <w:rPr>
          <w:spacing w:val="-1"/>
          <w:szCs w:val="24"/>
        </w:rPr>
        <w:t>e</w:t>
      </w:r>
      <w:r w:rsidRPr="00A57A32">
        <w:rPr>
          <w:szCs w:val="24"/>
        </w:rPr>
        <w:t>n</w:t>
      </w:r>
      <w:r w:rsidRPr="00A57A32">
        <w:rPr>
          <w:spacing w:val="-2"/>
          <w:szCs w:val="24"/>
        </w:rPr>
        <w:t>g</w:t>
      </w:r>
      <w:r w:rsidRPr="00A57A32">
        <w:rPr>
          <w:spacing w:val="-1"/>
          <w:szCs w:val="24"/>
        </w:rPr>
        <w:t>a</w:t>
      </w:r>
      <w:r w:rsidRPr="00A57A32">
        <w:rPr>
          <w:szCs w:val="24"/>
        </w:rPr>
        <w:t>n</w:t>
      </w:r>
      <w:proofErr w:type="spellEnd"/>
      <w:r w:rsidRPr="00A57A32">
        <w:rPr>
          <w:spacing w:val="54"/>
          <w:szCs w:val="24"/>
        </w:rPr>
        <w:t xml:space="preserve"> </w:t>
      </w:r>
      <w:r w:rsidRPr="00A57A32">
        <w:rPr>
          <w:i/>
          <w:spacing w:val="1"/>
          <w:szCs w:val="24"/>
        </w:rPr>
        <w:t>C</w:t>
      </w:r>
      <w:r w:rsidRPr="00A57A32">
        <w:rPr>
          <w:i/>
          <w:szCs w:val="24"/>
        </w:rPr>
        <w:t xml:space="preserve">hrome </w:t>
      </w:r>
      <w:r w:rsidRPr="00A57A32">
        <w:rPr>
          <w:spacing w:val="-5"/>
          <w:szCs w:val="24"/>
        </w:rPr>
        <w:t>y</w:t>
      </w:r>
      <w:r w:rsidRPr="00A57A32">
        <w:rPr>
          <w:spacing w:val="1"/>
          <w:szCs w:val="24"/>
        </w:rPr>
        <w:t>a</w:t>
      </w:r>
      <w:r w:rsidRPr="00A57A32">
        <w:rPr>
          <w:spacing w:val="2"/>
          <w:szCs w:val="24"/>
        </w:rPr>
        <w:t>n</w:t>
      </w:r>
      <w:r w:rsidRPr="00A57A32">
        <w:rPr>
          <w:szCs w:val="24"/>
        </w:rPr>
        <w:t xml:space="preserve">g </w:t>
      </w:r>
      <w:proofErr w:type="spellStart"/>
      <w:r w:rsidRPr="00A57A32">
        <w:rPr>
          <w:spacing w:val="-1"/>
          <w:szCs w:val="24"/>
        </w:rPr>
        <w:t>a</w:t>
      </w:r>
      <w:r w:rsidRPr="00A57A32">
        <w:rPr>
          <w:szCs w:val="24"/>
        </w:rPr>
        <w:t>da</w:t>
      </w:r>
      <w:proofErr w:type="spellEnd"/>
      <w:r w:rsidRPr="00A57A32">
        <w:rPr>
          <w:spacing w:val="-1"/>
          <w:szCs w:val="24"/>
        </w:rPr>
        <w:t xml:space="preserve"> </w:t>
      </w:r>
      <w:r w:rsidRPr="00A57A32">
        <w:rPr>
          <w:szCs w:val="24"/>
        </w:rPr>
        <w:t xml:space="preserve">di </w:t>
      </w:r>
      <w:proofErr w:type="spellStart"/>
      <w:r w:rsidRPr="00A57A32">
        <w:rPr>
          <w:szCs w:val="24"/>
        </w:rPr>
        <w:t>ko</w:t>
      </w:r>
      <w:r w:rsidRPr="00A57A32">
        <w:rPr>
          <w:spacing w:val="1"/>
          <w:szCs w:val="24"/>
        </w:rPr>
        <w:t>m</w:t>
      </w:r>
      <w:r w:rsidRPr="00A57A32">
        <w:rPr>
          <w:szCs w:val="24"/>
        </w:rPr>
        <w:t>pute</w:t>
      </w:r>
      <w:r w:rsidRPr="00A57A32">
        <w:rPr>
          <w:spacing w:val="-1"/>
          <w:szCs w:val="24"/>
        </w:rPr>
        <w:t>r</w:t>
      </w:r>
      <w:proofErr w:type="spellEnd"/>
      <w:r w:rsidRPr="00A57A32">
        <w:rPr>
          <w:szCs w:val="24"/>
        </w:rPr>
        <w:t>.</w:t>
      </w:r>
    </w:p>
    <w:p w14:paraId="7836903E" w14:textId="77777777" w:rsidR="00530965" w:rsidRDefault="00530965" w:rsidP="00530965">
      <w:pPr>
        <w:pStyle w:val="ListParagraph"/>
        <w:numPr>
          <w:ilvl w:val="1"/>
          <w:numId w:val="4"/>
        </w:numPr>
        <w:spacing w:before="29" w:line="480" w:lineRule="auto"/>
        <w:ind w:right="20"/>
        <w:rPr>
          <w:szCs w:val="24"/>
        </w:rPr>
      </w:pPr>
      <w:proofErr w:type="spellStart"/>
      <w:r w:rsidRPr="00D53149">
        <w:rPr>
          <w:szCs w:val="24"/>
        </w:rPr>
        <w:lastRenderedPageBreak/>
        <w:t>Notifik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20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Mudah</w:t>
      </w:r>
      <w:proofErr w:type="spellEnd"/>
      <w:r w:rsidRPr="00D53149">
        <w:rPr>
          <w:spacing w:val="16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rd</w:t>
      </w:r>
      <w:r w:rsidRPr="00D53149">
        <w:rPr>
          <w:spacing w:val="-2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.</w:t>
      </w:r>
      <w:r w:rsidRPr="00D53149">
        <w:rPr>
          <w:spacing w:val="16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7"/>
          <w:szCs w:val="24"/>
        </w:rPr>
        <w:t xml:space="preserve"> </w:t>
      </w:r>
      <w:proofErr w:type="spellStart"/>
      <w:r w:rsidRPr="00D53149">
        <w:rPr>
          <w:szCs w:val="24"/>
        </w:rPr>
        <w:t>l</w:t>
      </w:r>
      <w:r w:rsidRPr="00D53149">
        <w:rPr>
          <w:spacing w:val="4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pacing w:val="20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pacing w:val="17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oto</w:t>
      </w:r>
      <w:r w:rsidRPr="00D53149">
        <w:rPr>
          <w:spacing w:val="1"/>
          <w:szCs w:val="24"/>
        </w:rPr>
        <w:t>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s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Goo</w:t>
      </w:r>
      <w:r w:rsidRPr="00D53149">
        <w:rPr>
          <w:spacing w:val="-2"/>
          <w:szCs w:val="24"/>
        </w:rPr>
        <w:t>g</w:t>
      </w:r>
      <w:r w:rsidRPr="00D53149">
        <w:rPr>
          <w:spacing w:val="3"/>
          <w:szCs w:val="24"/>
        </w:rPr>
        <w:t>l</w:t>
      </w:r>
      <w:r w:rsidRPr="00D53149">
        <w:rPr>
          <w:szCs w:val="24"/>
        </w:rPr>
        <w:t>e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lelu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mpa</w:t>
      </w:r>
      <w:r w:rsidRPr="00D53149">
        <w:rPr>
          <w:spacing w:val="2"/>
          <w:szCs w:val="24"/>
        </w:rPr>
        <w:t>t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not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pada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l</w:t>
      </w:r>
      <w:r w:rsidRPr="00D53149">
        <w:rPr>
          <w:spacing w:val="4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.</w:t>
      </w:r>
    </w:p>
    <w:p w14:paraId="60489E9F" w14:textId="77777777" w:rsidR="00530965" w:rsidRDefault="00530965" w:rsidP="00530965">
      <w:pPr>
        <w:pStyle w:val="ListParagraph"/>
        <w:numPr>
          <w:ilvl w:val="1"/>
          <w:numId w:val="4"/>
        </w:numPr>
        <w:spacing w:before="29" w:line="480" w:lineRule="auto"/>
        <w:ind w:right="20"/>
        <w:rPr>
          <w:szCs w:val="24"/>
        </w:rPr>
      </w:pPr>
      <w:proofErr w:type="spellStart"/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nin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tan</w:t>
      </w:r>
      <w:proofErr w:type="spellEnd"/>
      <w:r w:rsidRPr="00D53149">
        <w:rPr>
          <w:spacing w:val="39"/>
          <w:szCs w:val="24"/>
        </w:rPr>
        <w:t xml:space="preserve"> </w:t>
      </w:r>
      <w:r w:rsidRPr="00D53149">
        <w:rPr>
          <w:i/>
          <w:szCs w:val="24"/>
        </w:rPr>
        <w:t>Drag</w:t>
      </w:r>
      <w:r w:rsidRPr="00D53149">
        <w:rPr>
          <w:i/>
          <w:spacing w:val="38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</w:t>
      </w:r>
      <w:r w:rsidRPr="00D53149">
        <w:rPr>
          <w:spacing w:val="41"/>
          <w:szCs w:val="24"/>
        </w:rPr>
        <w:t xml:space="preserve"> </w:t>
      </w:r>
      <w:r w:rsidRPr="00D53149">
        <w:rPr>
          <w:i/>
          <w:szCs w:val="24"/>
        </w:rPr>
        <w:t>Drop</w:t>
      </w:r>
      <w:r w:rsidRPr="00D53149">
        <w:rPr>
          <w:i/>
          <w:spacing w:val="39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rta</w:t>
      </w:r>
      <w:proofErr w:type="spellEnd"/>
      <w:r w:rsidRPr="00D53149">
        <w:rPr>
          <w:spacing w:val="37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ul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ou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</w:t>
      </w:r>
      <w:r w:rsidRPr="00D53149">
        <w:rPr>
          <w:i/>
          <w:spacing w:val="36"/>
          <w:szCs w:val="24"/>
        </w:rPr>
        <w:t xml:space="preserve"> </w:t>
      </w:r>
      <w:proofErr w:type="spellStart"/>
      <w:r w:rsidRPr="00D53149">
        <w:rPr>
          <w:szCs w:val="24"/>
        </w:rPr>
        <w:t>Uku</w:t>
      </w:r>
      <w:r w:rsidRPr="00D53149">
        <w:rPr>
          <w:spacing w:val="-1"/>
          <w:szCs w:val="24"/>
        </w:rPr>
        <w:t>ra</w:t>
      </w:r>
      <w:r w:rsidRPr="00D53149">
        <w:rPr>
          <w:szCs w:val="24"/>
        </w:rPr>
        <w:t>n</w:t>
      </w:r>
      <w:proofErr w:type="spellEnd"/>
      <w:r w:rsidRPr="00D53149">
        <w:rPr>
          <w:spacing w:val="38"/>
          <w:szCs w:val="24"/>
        </w:rPr>
        <w:t xml:space="preserve"> </w:t>
      </w:r>
      <w:proofErr w:type="spellStart"/>
      <w:r w:rsidRPr="00D53149">
        <w:rPr>
          <w:szCs w:val="24"/>
        </w:rPr>
        <w:t>l</w:t>
      </w:r>
      <w:r w:rsidRPr="00D53149">
        <w:rPr>
          <w:spacing w:val="4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pacing w:val="42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,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menuntut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Goo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le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meni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tkan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mampu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mult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touch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szCs w:val="24"/>
        </w:rPr>
        <w:t xml:space="preserve">di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And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oid,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tak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pacing w:val="2"/>
          <w:szCs w:val="24"/>
        </w:rPr>
        <w:t>k</w:t>
      </w:r>
      <w:r w:rsidRPr="00D53149">
        <w:rPr>
          <w:spacing w:val="1"/>
          <w:szCs w:val="24"/>
        </w:rPr>
        <w:t>e</w:t>
      </w:r>
      <w:r w:rsidRPr="00D53149">
        <w:rPr>
          <w:spacing w:val="-1"/>
          <w:szCs w:val="24"/>
        </w:rPr>
        <w:t>c</w:t>
      </w:r>
      <w:r w:rsidRPr="00D53149">
        <w:rPr>
          <w:szCs w:val="24"/>
        </w:rPr>
        <w:t>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fitur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drag</w:t>
      </w:r>
      <w:r w:rsidRPr="00D53149">
        <w:rPr>
          <w:i/>
          <w:spacing w:val="5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dro</w:t>
      </w:r>
      <w:r w:rsidRPr="00D53149">
        <w:rPr>
          <w:i/>
          <w:spacing w:val="3"/>
          <w:szCs w:val="24"/>
        </w:rPr>
        <w:t>p</w:t>
      </w:r>
      <w:r w:rsidRPr="00D53149">
        <w:rPr>
          <w:szCs w:val="24"/>
        </w:rPr>
        <w:t>.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mo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pacing w:val="4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drag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</w:t>
      </w:r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drop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memindahk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mail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Gm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.</w:t>
      </w:r>
    </w:p>
    <w:p w14:paraId="6277E563" w14:textId="77777777" w:rsidR="00530965" w:rsidRPr="00530965" w:rsidRDefault="00530965" w:rsidP="00530965">
      <w:pPr>
        <w:pStyle w:val="ListParagraph"/>
        <w:spacing w:before="29" w:line="480" w:lineRule="auto"/>
        <w:ind w:left="1440" w:right="20"/>
        <w:rPr>
          <w:b/>
          <w:bCs/>
          <w:szCs w:val="24"/>
        </w:rPr>
      </w:pPr>
    </w:p>
    <w:p w14:paraId="64AD3084" w14:textId="0A1B8A5E" w:rsidR="00530965" w:rsidRPr="00530965" w:rsidRDefault="00530965" w:rsidP="00530965">
      <w:pPr>
        <w:pStyle w:val="ListParagraph"/>
        <w:numPr>
          <w:ilvl w:val="2"/>
          <w:numId w:val="4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Kekurangan</w:t>
      </w:r>
      <w:proofErr w:type="spellEnd"/>
      <w:r>
        <w:rPr>
          <w:b/>
          <w:szCs w:val="24"/>
        </w:rPr>
        <w:t xml:space="preserve"> Android</w:t>
      </w:r>
    </w:p>
    <w:p w14:paraId="223FA025" w14:textId="77777777" w:rsidR="00530965" w:rsidRDefault="00530965" w:rsidP="00530965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szCs w:val="24"/>
        </w:rPr>
      </w:pPr>
      <w:proofErr w:type="spellStart"/>
      <w:r>
        <w:rPr>
          <w:szCs w:val="24"/>
        </w:rPr>
        <w:t>Skdhfks</w:t>
      </w:r>
      <w:proofErr w:type="spellEnd"/>
    </w:p>
    <w:p w14:paraId="4C59F9FE" w14:textId="77777777" w:rsidR="00530965" w:rsidRPr="00530965" w:rsidRDefault="00530965" w:rsidP="00530965">
      <w:pPr>
        <w:pStyle w:val="ListParagraph"/>
        <w:spacing w:before="29" w:line="480" w:lineRule="auto"/>
        <w:ind w:right="20"/>
        <w:rPr>
          <w:b/>
          <w:bCs/>
          <w:szCs w:val="24"/>
        </w:rPr>
      </w:pPr>
    </w:p>
    <w:p w14:paraId="633FE1FB" w14:textId="6B3A9762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Kekuraa</w:t>
      </w:r>
      <w:proofErr w:type="spellEnd"/>
    </w:p>
    <w:p w14:paraId="41CE730D" w14:textId="70FF4254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Sdkufhs</w:t>
      </w:r>
      <w:proofErr w:type="spellEnd"/>
    </w:p>
    <w:p w14:paraId="2B4A0427" w14:textId="5C66A69A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Ksudf</w:t>
      </w:r>
      <w:proofErr w:type="spellEnd"/>
    </w:p>
    <w:p w14:paraId="41F04780" w14:textId="3B81A2C8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Jgsdf</w:t>
      </w:r>
      <w:proofErr w:type="spellEnd"/>
    </w:p>
    <w:p w14:paraId="7DE77F26" w14:textId="7F319372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Ksjdhf</w:t>
      </w:r>
      <w:proofErr w:type="spellEnd"/>
    </w:p>
    <w:p w14:paraId="5D6769A1" w14:textId="0DF5AB09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Jsdhfk</w:t>
      </w:r>
      <w:proofErr w:type="spellEnd"/>
    </w:p>
    <w:p w14:paraId="4AD911DF" w14:textId="0A9A2761" w:rsidR="00530965" w:rsidRPr="00530965" w:rsidRDefault="00530965" w:rsidP="008853CD">
      <w:pPr>
        <w:pStyle w:val="ListParagraph"/>
        <w:numPr>
          <w:ilvl w:val="0"/>
          <w:numId w:val="2"/>
        </w:numPr>
        <w:spacing w:before="29" w:line="480" w:lineRule="auto"/>
        <w:ind w:right="20"/>
        <w:rPr>
          <w:b/>
          <w:bCs/>
          <w:szCs w:val="24"/>
        </w:rPr>
      </w:pPr>
      <w:proofErr w:type="spellStart"/>
      <w:r>
        <w:rPr>
          <w:b/>
          <w:szCs w:val="24"/>
        </w:rPr>
        <w:t>Ksdgf</w:t>
      </w:r>
      <w:proofErr w:type="spellEnd"/>
    </w:p>
    <w:p w14:paraId="5E68F307" w14:textId="77777777" w:rsidR="001136BA" w:rsidRPr="00D53149" w:rsidRDefault="001136BA">
      <w:pPr>
        <w:spacing w:before="17" w:line="200" w:lineRule="exact"/>
        <w:rPr>
          <w:szCs w:val="24"/>
        </w:rPr>
      </w:pPr>
    </w:p>
    <w:p w14:paraId="7B403121" w14:textId="77777777" w:rsidR="001136BA" w:rsidRPr="00D53149" w:rsidRDefault="00000000">
      <w:pPr>
        <w:ind w:left="588"/>
        <w:rPr>
          <w:szCs w:val="24"/>
        </w:rPr>
      </w:pPr>
      <w:r w:rsidRPr="00D53149">
        <w:rPr>
          <w:b/>
          <w:szCs w:val="24"/>
        </w:rPr>
        <w:t>2.3       A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1"/>
          <w:szCs w:val="24"/>
        </w:rPr>
        <w:t>du</w:t>
      </w:r>
      <w:r w:rsidRPr="00D53149">
        <w:rPr>
          <w:b/>
          <w:szCs w:val="24"/>
        </w:rPr>
        <w:t>i</w:t>
      </w:r>
      <w:r w:rsidRPr="00D53149">
        <w:rPr>
          <w:b/>
          <w:spacing w:val="1"/>
          <w:szCs w:val="24"/>
        </w:rPr>
        <w:t>n</w:t>
      </w:r>
      <w:r w:rsidRPr="00D53149">
        <w:rPr>
          <w:b/>
          <w:szCs w:val="24"/>
        </w:rPr>
        <w:t>o Uno</w:t>
      </w:r>
    </w:p>
    <w:p w14:paraId="68A9AACF" w14:textId="77777777" w:rsidR="001136BA" w:rsidRPr="00D53149" w:rsidRDefault="001136BA">
      <w:pPr>
        <w:spacing w:before="9" w:line="260" w:lineRule="exact"/>
        <w:rPr>
          <w:szCs w:val="24"/>
        </w:rPr>
      </w:pPr>
    </w:p>
    <w:p w14:paraId="500AAFB9" w14:textId="77777777" w:rsidR="001136BA" w:rsidRPr="00D53149" w:rsidRDefault="00000000">
      <w:pPr>
        <w:spacing w:line="480" w:lineRule="auto"/>
        <w:ind w:left="588" w:right="80" w:firstLine="720"/>
        <w:jc w:val="both"/>
        <w:rPr>
          <w:szCs w:val="24"/>
        </w:rPr>
      </w:pPr>
      <w:proofErr w:type="gramStart"/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 xml:space="preserve">duino 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Uno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6"/>
          <w:szCs w:val="24"/>
        </w:rPr>
        <w:t xml:space="preserve"> </w:t>
      </w:r>
      <w:proofErr w:type="spellStart"/>
      <w:r w:rsidRPr="00D53149">
        <w:rPr>
          <w:szCs w:val="24"/>
        </w:rPr>
        <w:t>jenis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suatu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6"/>
          <w:szCs w:val="24"/>
        </w:rPr>
        <w:t xml:space="preserve"> </w:t>
      </w:r>
      <w:r w:rsidRPr="00D53149">
        <w:rPr>
          <w:spacing w:val="-1"/>
          <w:szCs w:val="24"/>
        </w:rPr>
        <w:t>(</w:t>
      </w:r>
      <w:r w:rsidRPr="00D53149">
        <w:rPr>
          <w:i/>
          <w:szCs w:val="24"/>
        </w:rPr>
        <w:t>board</w:t>
      </w:r>
      <w:r w:rsidRPr="00D53149">
        <w:rPr>
          <w:szCs w:val="24"/>
        </w:rPr>
        <w:t xml:space="preserve">) 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 </w:t>
      </w:r>
      <w:proofErr w:type="spellStart"/>
      <w:r w:rsidRPr="00D53149">
        <w:rPr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risi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okontroll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.</w:t>
      </w:r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6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lain</w:t>
      </w:r>
      <w:proofErr w:type="spellEnd"/>
      <w:r w:rsidRPr="00D53149">
        <w:rPr>
          <w:szCs w:val="24"/>
        </w:rPr>
        <w:t>,</w:t>
      </w:r>
      <w:r w:rsidRPr="00D53149">
        <w:rPr>
          <w:spacing w:val="24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o</w:t>
      </w:r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disebut</w:t>
      </w:r>
      <w:proofErr w:type="spellEnd"/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okontroll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. </w:t>
      </w:r>
      <w:proofErr w:type="gramStart"/>
      <w:r w:rsidRPr="00D53149">
        <w:rPr>
          <w:szCs w:val="24"/>
        </w:rPr>
        <w:t>(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Abdul</w:t>
      </w:r>
      <w:proofErr w:type="gramEnd"/>
      <w:r w:rsidRPr="00D53149">
        <w:rPr>
          <w:szCs w:val="24"/>
        </w:rPr>
        <w:t xml:space="preserve"> 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dir, 2014 : 17)</w:t>
      </w:r>
    </w:p>
    <w:p w14:paraId="450434F5" w14:textId="77777777" w:rsidR="001136BA" w:rsidRPr="00D53149" w:rsidRDefault="001136BA">
      <w:pPr>
        <w:spacing w:before="1" w:line="160" w:lineRule="exact"/>
        <w:rPr>
          <w:szCs w:val="24"/>
        </w:rPr>
      </w:pPr>
    </w:p>
    <w:p w14:paraId="6DDD9889" w14:textId="1D5FE86F" w:rsidR="001136BA" w:rsidRPr="00D53149" w:rsidRDefault="00000000" w:rsidP="00530965">
      <w:pPr>
        <w:spacing w:line="480" w:lineRule="auto"/>
        <w:ind w:left="588" w:right="80" w:firstLine="720"/>
        <w:jc w:val="both"/>
        <w:rPr>
          <w:szCs w:val="24"/>
        </w:rPr>
      </w:pPr>
      <w:proofErr w:type="spellStart"/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njel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3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ian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</w:t>
      </w:r>
      <w:r w:rsidRPr="00D53149">
        <w:rPr>
          <w:spacing w:val="1"/>
          <w:szCs w:val="24"/>
        </w:rPr>
        <w:t>i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di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</w:t>
      </w:r>
      <w:r w:rsidRPr="00D53149">
        <w:rPr>
          <w:spacing w:val="8"/>
          <w:szCs w:val="24"/>
        </w:rPr>
        <w:t xml:space="preserve"> </w:t>
      </w:r>
      <w:r w:rsidRPr="00D53149">
        <w:rPr>
          <w:szCs w:val="24"/>
        </w:rPr>
        <w:t>Uno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rikut</w:t>
      </w:r>
      <w:proofErr w:type="spellEnd"/>
      <w:r w:rsidRPr="00D53149">
        <w:rPr>
          <w:szCs w:val="24"/>
        </w:rPr>
        <w:t>:</w:t>
      </w:r>
      <w:r w:rsidR="00530965" w:rsidRPr="00D53149">
        <w:rPr>
          <w:szCs w:val="24"/>
        </w:rPr>
        <w:t xml:space="preserve"> </w:t>
      </w:r>
    </w:p>
    <w:p w14:paraId="6931B22F" w14:textId="77777777" w:rsidR="001136BA" w:rsidRPr="00D53149" w:rsidRDefault="001136BA">
      <w:pPr>
        <w:spacing w:line="200" w:lineRule="exact"/>
        <w:rPr>
          <w:szCs w:val="24"/>
        </w:rPr>
      </w:pPr>
    </w:p>
    <w:p w14:paraId="328D9D00" w14:textId="77777777" w:rsidR="001136BA" w:rsidRPr="00D53149" w:rsidRDefault="001136BA">
      <w:pPr>
        <w:spacing w:line="200" w:lineRule="exact"/>
        <w:rPr>
          <w:szCs w:val="24"/>
        </w:rPr>
      </w:pPr>
    </w:p>
    <w:p w14:paraId="7DCCE05D" w14:textId="77777777" w:rsidR="001136BA" w:rsidRPr="00D53149" w:rsidRDefault="001136BA">
      <w:pPr>
        <w:spacing w:line="200" w:lineRule="exact"/>
        <w:rPr>
          <w:szCs w:val="24"/>
        </w:rPr>
      </w:pPr>
    </w:p>
    <w:p w14:paraId="37C8480C" w14:textId="77777777" w:rsidR="001136BA" w:rsidRPr="00D53149" w:rsidRDefault="001136BA">
      <w:pPr>
        <w:spacing w:line="200" w:lineRule="exact"/>
        <w:rPr>
          <w:szCs w:val="24"/>
        </w:rPr>
      </w:pPr>
    </w:p>
    <w:p w14:paraId="1980BC5E" w14:textId="77777777" w:rsidR="001136BA" w:rsidRPr="00D53149" w:rsidRDefault="001136BA">
      <w:pPr>
        <w:spacing w:before="1" w:line="260" w:lineRule="exact"/>
        <w:rPr>
          <w:szCs w:val="24"/>
        </w:rPr>
      </w:pPr>
    </w:p>
    <w:p w14:paraId="7AC72AFA" w14:textId="77777777" w:rsidR="001136BA" w:rsidRPr="00D53149" w:rsidRDefault="00530965">
      <w:pPr>
        <w:ind w:left="2018"/>
        <w:rPr>
          <w:szCs w:val="24"/>
        </w:rPr>
      </w:pPr>
      <w:r>
        <w:rPr>
          <w:szCs w:val="24"/>
        </w:rPr>
        <w:lastRenderedPageBreak/>
        <w:pict w14:anchorId="2DB16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58.75pt;height:170.25pt">
            <v:imagedata r:id="rId8" o:title=""/>
          </v:shape>
        </w:pict>
      </w:r>
    </w:p>
    <w:p w14:paraId="45C8A7F0" w14:textId="77777777" w:rsidR="001136BA" w:rsidRPr="00D53149" w:rsidRDefault="001136BA">
      <w:pPr>
        <w:spacing w:line="200" w:lineRule="exact"/>
        <w:rPr>
          <w:szCs w:val="24"/>
        </w:rPr>
      </w:pPr>
    </w:p>
    <w:p w14:paraId="3DDF8A6A" w14:textId="77777777" w:rsidR="001136BA" w:rsidRPr="00D53149" w:rsidRDefault="001136BA">
      <w:pPr>
        <w:spacing w:before="1" w:line="240" w:lineRule="exact"/>
        <w:rPr>
          <w:szCs w:val="24"/>
        </w:rPr>
      </w:pPr>
    </w:p>
    <w:p w14:paraId="43CDD162" w14:textId="77777777" w:rsidR="001136BA" w:rsidRPr="00D53149" w:rsidRDefault="00000000">
      <w:pPr>
        <w:spacing w:before="29"/>
        <w:ind w:left="2831" w:right="2363"/>
        <w:jc w:val="center"/>
        <w:rPr>
          <w:szCs w:val="24"/>
        </w:rPr>
      </w:pPr>
      <w:r w:rsidRPr="00D53149">
        <w:rPr>
          <w:b/>
          <w:spacing w:val="-2"/>
          <w:szCs w:val="24"/>
        </w:rPr>
        <w:t>G</w:t>
      </w:r>
      <w:r w:rsidRPr="00D53149">
        <w:rPr>
          <w:b/>
          <w:spacing w:val="2"/>
          <w:szCs w:val="24"/>
        </w:rPr>
        <w:t>a</w:t>
      </w:r>
      <w:r w:rsidRPr="00D53149">
        <w:rPr>
          <w:b/>
          <w:spacing w:val="-3"/>
          <w:szCs w:val="24"/>
        </w:rPr>
        <w:t>m</w:t>
      </w:r>
      <w:r w:rsidRPr="00D53149">
        <w:rPr>
          <w:b/>
          <w:spacing w:val="1"/>
          <w:szCs w:val="24"/>
        </w:rPr>
        <w:t>b</w:t>
      </w:r>
      <w:r w:rsidRPr="00D53149">
        <w:rPr>
          <w:b/>
          <w:szCs w:val="24"/>
        </w:rPr>
        <w:t xml:space="preserve">ar 2.3. </w:t>
      </w:r>
      <w:r w:rsidRPr="00D53149">
        <w:rPr>
          <w:b/>
          <w:i/>
          <w:szCs w:val="24"/>
        </w:rPr>
        <w:t>Board</w:t>
      </w:r>
      <w:r w:rsidRPr="00D53149">
        <w:rPr>
          <w:b/>
          <w:i/>
          <w:spacing w:val="1"/>
          <w:szCs w:val="24"/>
        </w:rPr>
        <w:t xml:space="preserve"> </w:t>
      </w:r>
      <w:r w:rsidRPr="00D53149">
        <w:rPr>
          <w:b/>
          <w:szCs w:val="24"/>
        </w:rPr>
        <w:t>A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3"/>
          <w:szCs w:val="24"/>
        </w:rPr>
        <w:t>d</w:t>
      </w:r>
      <w:r w:rsidRPr="00D53149">
        <w:rPr>
          <w:b/>
          <w:spacing w:val="1"/>
          <w:szCs w:val="24"/>
        </w:rPr>
        <w:t>u</w:t>
      </w:r>
      <w:r w:rsidRPr="00D53149">
        <w:rPr>
          <w:b/>
          <w:szCs w:val="24"/>
        </w:rPr>
        <w:t>i</w:t>
      </w:r>
      <w:r w:rsidRPr="00D53149">
        <w:rPr>
          <w:b/>
          <w:spacing w:val="1"/>
          <w:szCs w:val="24"/>
        </w:rPr>
        <w:t>n</w:t>
      </w:r>
      <w:r w:rsidRPr="00D53149">
        <w:rPr>
          <w:b/>
          <w:szCs w:val="24"/>
        </w:rPr>
        <w:t>o Uno</w:t>
      </w:r>
    </w:p>
    <w:p w14:paraId="49E68461" w14:textId="77777777" w:rsidR="001136BA" w:rsidRPr="00D53149" w:rsidRDefault="00000000">
      <w:pPr>
        <w:spacing w:before="37"/>
        <w:ind w:left="3300" w:right="2829"/>
        <w:jc w:val="center"/>
        <w:rPr>
          <w:szCs w:val="24"/>
        </w:r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proofErr w:type="spellStart"/>
      <w:r w:rsidRPr="00D53149">
        <w:rPr>
          <w:i/>
          <w:spacing w:val="-1"/>
          <w:szCs w:val="24"/>
        </w:rPr>
        <w:t>N</w:t>
      </w:r>
      <w:r w:rsidRPr="00D53149">
        <w:rPr>
          <w:i/>
          <w:szCs w:val="24"/>
        </w:rPr>
        <w:t>e</w:t>
      </w:r>
      <w:r w:rsidRPr="00D53149">
        <w:rPr>
          <w:i/>
          <w:spacing w:val="1"/>
          <w:szCs w:val="24"/>
        </w:rPr>
        <w:t>e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pacing w:val="1"/>
          <w:szCs w:val="24"/>
        </w:rPr>
        <w:t>pa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zCs w:val="24"/>
        </w:rPr>
        <w:t>j</w:t>
      </w:r>
      <w:proofErr w:type="spellEnd"/>
      <w:r w:rsidRPr="00D53149">
        <w:rPr>
          <w:i/>
          <w:spacing w:val="-9"/>
          <w:szCs w:val="24"/>
        </w:rPr>
        <w:t xml:space="preserve"> </w:t>
      </w:r>
      <w:r w:rsidRPr="00D53149">
        <w:rPr>
          <w:i/>
          <w:spacing w:val="1"/>
          <w:szCs w:val="24"/>
        </w:rPr>
        <w:t>Ra</w:t>
      </w:r>
      <w:r w:rsidRPr="00D53149">
        <w:rPr>
          <w:i/>
          <w:szCs w:val="24"/>
        </w:rPr>
        <w:t>i,</w:t>
      </w:r>
      <w:r w:rsidRPr="00D53149">
        <w:rPr>
          <w:i/>
          <w:spacing w:val="-2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</w:t>
      </w:r>
      <w:r w:rsidRPr="00D53149">
        <w:rPr>
          <w:i/>
          <w:spacing w:val="3"/>
          <w:w w:val="99"/>
          <w:szCs w:val="24"/>
        </w:rPr>
        <w:t>3</w:t>
      </w:r>
      <w:r w:rsidRPr="00D53149">
        <w:rPr>
          <w:i/>
          <w:w w:val="99"/>
          <w:szCs w:val="24"/>
        </w:rPr>
        <w:t>)</w:t>
      </w:r>
    </w:p>
    <w:p w14:paraId="2B7146AB" w14:textId="77777777" w:rsidR="001136BA" w:rsidRPr="00D53149" w:rsidRDefault="001136BA">
      <w:pPr>
        <w:spacing w:line="200" w:lineRule="exact"/>
        <w:rPr>
          <w:szCs w:val="24"/>
        </w:rPr>
      </w:pPr>
    </w:p>
    <w:p w14:paraId="33B0E843" w14:textId="77777777" w:rsidR="001136BA" w:rsidRPr="00D53149" w:rsidRDefault="001136BA">
      <w:pPr>
        <w:spacing w:line="200" w:lineRule="exact"/>
        <w:rPr>
          <w:szCs w:val="24"/>
        </w:rPr>
      </w:pPr>
    </w:p>
    <w:p w14:paraId="24CB1986" w14:textId="77777777" w:rsidR="001136BA" w:rsidRPr="00D53149" w:rsidRDefault="001136BA">
      <w:pPr>
        <w:spacing w:line="200" w:lineRule="exact"/>
        <w:rPr>
          <w:szCs w:val="24"/>
        </w:rPr>
      </w:pPr>
    </w:p>
    <w:p w14:paraId="1E9EF296" w14:textId="77777777" w:rsidR="001136BA" w:rsidRPr="00D53149" w:rsidRDefault="001136BA">
      <w:pPr>
        <w:spacing w:before="10" w:line="280" w:lineRule="exact"/>
        <w:rPr>
          <w:szCs w:val="24"/>
        </w:rPr>
      </w:pPr>
    </w:p>
    <w:p w14:paraId="52CD3437" w14:textId="77777777" w:rsidR="001136BA" w:rsidRPr="00D53149" w:rsidRDefault="00000000">
      <w:pPr>
        <w:spacing w:line="480" w:lineRule="auto"/>
        <w:ind w:left="588" w:right="81" w:firstLine="708"/>
        <w:jc w:val="both"/>
        <w:rPr>
          <w:szCs w:val="24"/>
        </w:rPr>
      </w:pPr>
      <w:r w:rsidRPr="00D53149">
        <w:rPr>
          <w:szCs w:val="24"/>
        </w:rPr>
        <w:t xml:space="preserve">•         </w:t>
      </w:r>
      <w:r w:rsidRPr="00D53149">
        <w:rPr>
          <w:spacing w:val="27"/>
          <w:szCs w:val="24"/>
        </w:rPr>
        <w:t xml:space="preserve"> </w:t>
      </w:r>
      <w:proofErr w:type="spellStart"/>
      <w:r w:rsidRPr="00D53149">
        <w:rPr>
          <w:szCs w:val="24"/>
        </w:rPr>
        <w:t>Mik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okontrol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Atm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328  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proofErr w:type="gramStart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-1"/>
          <w:szCs w:val="24"/>
        </w:rPr>
        <w:t>“</w:t>
      </w:r>
      <w:proofErr w:type="spellStart"/>
      <w:proofErr w:type="gramEnd"/>
      <w:r w:rsidRPr="00D53149">
        <w:rPr>
          <w:szCs w:val="24"/>
        </w:rPr>
        <w:t>otak</w:t>
      </w:r>
      <w:proofErr w:type="spellEnd"/>
      <w:r w:rsidRPr="00D53149">
        <w:rPr>
          <w:szCs w:val="24"/>
        </w:rPr>
        <w:t xml:space="preserve">” 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 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 xml:space="preserve">duino. </w:t>
      </w:r>
      <w:proofErr w:type="spellStart"/>
      <w:r w:rsidRPr="00D53149">
        <w:rPr>
          <w:szCs w:val="24"/>
        </w:rPr>
        <w:t>Kompon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b</w:t>
      </w:r>
      <w:r w:rsidRPr="00D53149">
        <w:rPr>
          <w:szCs w:val="24"/>
        </w:rPr>
        <w:t>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>C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2"/>
          <w:szCs w:val="24"/>
        </w:rPr>
        <w:t>(</w:t>
      </w:r>
      <w:r w:rsidRPr="00D53149">
        <w:rPr>
          <w:i/>
          <w:szCs w:val="24"/>
        </w:rPr>
        <w:t>Int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grat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d</w:t>
      </w:r>
      <w:r w:rsidRPr="00D53149">
        <w:rPr>
          <w:i/>
          <w:spacing w:val="4"/>
          <w:szCs w:val="24"/>
        </w:rPr>
        <w:t xml:space="preserve"> </w:t>
      </w:r>
      <w:r w:rsidRPr="00D53149">
        <w:rPr>
          <w:i/>
          <w:szCs w:val="24"/>
        </w:rPr>
        <w:t>Circui</w:t>
      </w:r>
      <w:r w:rsidRPr="00D53149">
        <w:rPr>
          <w:i/>
          <w:spacing w:val="2"/>
          <w:szCs w:val="24"/>
        </w:rPr>
        <w:t>t</w:t>
      </w:r>
      <w:r w:rsidRPr="00D53149">
        <w:rPr>
          <w:szCs w:val="24"/>
        </w:rPr>
        <w:t>),</w:t>
      </w:r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zCs w:val="24"/>
        </w:rPr>
        <w:t>e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h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ad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r soc</w:t>
      </w:r>
      <w:r w:rsidRPr="00D53149">
        <w:rPr>
          <w:i/>
          <w:spacing w:val="-2"/>
          <w:szCs w:val="24"/>
        </w:rPr>
        <w:t>k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t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hi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mungk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nk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lep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proofErr w:type="spellEnd"/>
      <w:r w:rsidRPr="00D53149">
        <w:rPr>
          <w:szCs w:val="24"/>
        </w:rPr>
        <w:t>.</w:t>
      </w:r>
    </w:p>
    <w:p w14:paraId="25590603" w14:textId="77777777" w:rsidR="001136BA" w:rsidRPr="00D53149" w:rsidRDefault="001136BA">
      <w:pPr>
        <w:spacing w:before="9" w:line="160" w:lineRule="exact"/>
        <w:rPr>
          <w:szCs w:val="24"/>
        </w:rPr>
      </w:pPr>
    </w:p>
    <w:p w14:paraId="6348675F" w14:textId="77777777" w:rsidR="001136BA" w:rsidRPr="00D53149" w:rsidRDefault="00000000">
      <w:pPr>
        <w:spacing w:line="480" w:lineRule="auto"/>
        <w:ind w:left="588" w:right="83" w:firstLine="708"/>
        <w:jc w:val="both"/>
        <w:rPr>
          <w:szCs w:val="24"/>
        </w:rPr>
      </w:pPr>
      <w:r w:rsidRPr="00D53149">
        <w:rPr>
          <w:szCs w:val="24"/>
        </w:rPr>
        <w:t xml:space="preserve">•       </w:t>
      </w:r>
      <w:r w:rsidRPr="00D53149">
        <w:rPr>
          <w:spacing w:val="48"/>
          <w:szCs w:val="24"/>
        </w:rPr>
        <w:t xml:space="preserve"> </w:t>
      </w:r>
      <w:proofErr w:type="spellStart"/>
      <w:proofErr w:type="gram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U</w:t>
      </w:r>
      <w:r w:rsidRPr="00D53149">
        <w:rPr>
          <w:spacing w:val="3"/>
          <w:szCs w:val="24"/>
        </w:rPr>
        <w:t>S</w:t>
      </w:r>
      <w:r w:rsidRPr="00D53149">
        <w:rPr>
          <w:szCs w:val="24"/>
        </w:rPr>
        <w:t>B</w:t>
      </w:r>
      <w:proofErr w:type="gram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>(</w:t>
      </w:r>
      <w:r w:rsidRPr="00D53149">
        <w:rPr>
          <w:i/>
          <w:szCs w:val="24"/>
        </w:rPr>
        <w:t>Uni</w:t>
      </w:r>
      <w:r w:rsidRPr="00D53149">
        <w:rPr>
          <w:i/>
          <w:spacing w:val="1"/>
          <w:szCs w:val="24"/>
        </w:rPr>
        <w:t>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rsal 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rial 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i/>
          <w:szCs w:val="24"/>
        </w:rPr>
        <w:t>Bu</w:t>
      </w:r>
      <w:r w:rsidRPr="00D53149">
        <w:rPr>
          <w:i/>
          <w:spacing w:val="2"/>
          <w:szCs w:val="24"/>
        </w:rPr>
        <w:t>s</w:t>
      </w:r>
      <w:r w:rsidRPr="00D53149">
        <w:rPr>
          <w:szCs w:val="24"/>
        </w:rPr>
        <w:t xml:space="preserve">)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1"/>
          <w:szCs w:val="24"/>
        </w:rPr>
        <w:t>f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hubu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zCs w:val="24"/>
        </w:rPr>
        <w:t>e</w:t>
      </w:r>
      <w:proofErr w:type="spellEnd"/>
      <w:r w:rsidRPr="00D53149">
        <w:rPr>
          <w:spacing w:val="1"/>
          <w:szCs w:val="24"/>
        </w:rPr>
        <w:t xml:space="preserve"> P</w:t>
      </w:r>
      <w:r w:rsidRPr="00D53149">
        <w:rPr>
          <w:szCs w:val="24"/>
        </w:rPr>
        <w:t>C.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us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1"/>
          <w:szCs w:val="24"/>
        </w:rPr>
        <w:t>f</w:t>
      </w:r>
      <w:r w:rsidRPr="00D53149">
        <w:rPr>
          <w:spacing w:val="2"/>
          <w:szCs w:val="24"/>
        </w:rPr>
        <w:t>u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masok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3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A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duino.</w:t>
      </w:r>
    </w:p>
    <w:p w14:paraId="6BB28FE2" w14:textId="77777777" w:rsidR="001136BA" w:rsidRPr="00D53149" w:rsidRDefault="001136BA">
      <w:pPr>
        <w:spacing w:before="2" w:line="160" w:lineRule="exact"/>
        <w:rPr>
          <w:szCs w:val="24"/>
        </w:rPr>
      </w:pPr>
    </w:p>
    <w:p w14:paraId="3C46D247" w14:textId="77777777" w:rsidR="001136BA" w:rsidRPr="00D53149" w:rsidRDefault="00000000">
      <w:pPr>
        <w:spacing w:line="480" w:lineRule="auto"/>
        <w:ind w:left="588" w:right="81" w:firstLine="708"/>
        <w:jc w:val="both"/>
        <w:rPr>
          <w:szCs w:val="24"/>
        </w:rPr>
      </w:pPr>
      <w:r w:rsidRPr="00D53149">
        <w:rPr>
          <w:szCs w:val="24"/>
        </w:rPr>
        <w:t xml:space="preserve">•         </w:t>
      </w:r>
      <w:r w:rsidRPr="00D53149">
        <w:rPr>
          <w:spacing w:val="29"/>
          <w:szCs w:val="24"/>
        </w:rPr>
        <w:t xml:space="preserve"> </w:t>
      </w:r>
      <w:proofErr w:type="spellStart"/>
      <w:proofErr w:type="gram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4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1"/>
          <w:szCs w:val="24"/>
        </w:rPr>
        <w:t>f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h</w:t>
      </w:r>
      <w:r w:rsidRPr="00D53149">
        <w:rPr>
          <w:spacing w:val="2"/>
          <w:szCs w:val="24"/>
        </w:rPr>
        <w:t>u</w:t>
      </w:r>
      <w:r w:rsidRPr="00D53149">
        <w:rPr>
          <w:szCs w:val="24"/>
        </w:rPr>
        <w:t>bung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sumb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teg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e</w:t>
      </w:r>
      <w:r w:rsidRPr="00D53149">
        <w:rPr>
          <w:szCs w:val="24"/>
        </w:rPr>
        <w:t>kst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rn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dipe</w:t>
      </w:r>
      <w:r w:rsidRPr="00D53149">
        <w:rPr>
          <w:spacing w:val="-1"/>
          <w:szCs w:val="24"/>
        </w:rPr>
        <w:t>r</w:t>
      </w:r>
      <w:r w:rsidRPr="00D53149">
        <w:rPr>
          <w:spacing w:val="3"/>
          <w:szCs w:val="24"/>
        </w:rPr>
        <w:t>l</w:t>
      </w:r>
      <w:r w:rsidRPr="00D53149">
        <w:rPr>
          <w:szCs w:val="24"/>
        </w:rPr>
        <w:t>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kir</w:t>
      </w:r>
      <w:r w:rsidRPr="00D53149">
        <w:rPr>
          <w:spacing w:val="-1"/>
          <w:szCs w:val="24"/>
        </w:rPr>
        <w:t>a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szCs w:val="24"/>
        </w:rPr>
        <w:t xml:space="preserve">USB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dihubun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>C. Ad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ptor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AC</w:t>
      </w:r>
      <w:r w:rsidRPr="00D53149">
        <w:rPr>
          <w:spacing w:val="-1"/>
          <w:szCs w:val="24"/>
        </w:rPr>
        <w:t>-</w:t>
      </w:r>
      <w:proofErr w:type="spellStart"/>
      <w:r w:rsidRPr="00D53149">
        <w:rPr>
          <w:szCs w:val="24"/>
        </w:rPr>
        <w:t>k</w:t>
      </w:r>
      <w:r w:rsidRPr="00D53149">
        <w:rPr>
          <w:spacing w:val="1"/>
          <w:szCs w:val="24"/>
        </w:rPr>
        <w:t>e</w:t>
      </w:r>
      <w:proofErr w:type="spellEnd"/>
      <w:r w:rsidRPr="00D53149">
        <w:rPr>
          <w:spacing w:val="-1"/>
          <w:szCs w:val="24"/>
        </w:rPr>
        <w:t>-</w:t>
      </w:r>
      <w:r w:rsidRPr="00D53149">
        <w:rPr>
          <w:szCs w:val="24"/>
        </w:rPr>
        <w:t>DC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te</w:t>
      </w:r>
      <w:r w:rsidRPr="00D53149">
        <w:rPr>
          <w:spacing w:val="-1"/>
          <w:szCs w:val="24"/>
        </w:rPr>
        <w:t>ra</w:t>
      </w:r>
      <w:r w:rsidRPr="00D53149">
        <w:rPr>
          <w:szCs w:val="24"/>
        </w:rPr>
        <w:t>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dihubun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>.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k</w:t>
      </w:r>
      <w:r w:rsidRPr="00D53149">
        <w:rPr>
          <w:szCs w:val="24"/>
        </w:rPr>
        <w:t>tor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rima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t</w:t>
      </w:r>
      <w:r w:rsidRPr="00D53149">
        <w:rPr>
          <w:spacing w:val="1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-1"/>
          <w:szCs w:val="24"/>
        </w:rPr>
        <w:t>+</w:t>
      </w:r>
      <w:r w:rsidRPr="00D53149">
        <w:rPr>
          <w:szCs w:val="24"/>
        </w:rPr>
        <w:t xml:space="preserve">7 </w:t>
      </w:r>
      <w:proofErr w:type="spellStart"/>
      <w:r w:rsidRPr="00D53149">
        <w:rPr>
          <w:szCs w:val="24"/>
        </w:rPr>
        <w:t>hi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12V.</w:t>
      </w:r>
    </w:p>
    <w:p w14:paraId="03FDCD55" w14:textId="77777777" w:rsidR="001136BA" w:rsidRPr="00D53149" w:rsidRDefault="00000000">
      <w:pPr>
        <w:spacing w:before="10" w:line="480" w:lineRule="auto"/>
        <w:ind w:left="588" w:right="78" w:firstLine="708"/>
        <w:jc w:val="both"/>
        <w:rPr>
          <w:szCs w:val="24"/>
        </w:rPr>
        <w:sectPr w:rsidR="001136BA" w:rsidRPr="00D53149">
          <w:headerReference w:type="default" r:id="rId9"/>
          <w:pgSz w:w="11920" w:h="16840"/>
          <w:pgMar w:top="1380" w:right="1580" w:bottom="280" w:left="1680" w:header="1174" w:footer="0" w:gutter="0"/>
          <w:cols w:space="720"/>
        </w:sectPr>
      </w:pPr>
      <w:r w:rsidRPr="00D53149">
        <w:rPr>
          <w:szCs w:val="24"/>
        </w:rPr>
        <w:t xml:space="preserve">•         </w:t>
      </w:r>
      <w:r w:rsidRPr="00D53149">
        <w:rPr>
          <w:spacing w:val="12"/>
          <w:szCs w:val="24"/>
        </w:rPr>
        <w:t xml:space="preserve"> </w:t>
      </w:r>
      <w:proofErr w:type="gramStart"/>
      <w:r w:rsidRPr="00D53149">
        <w:rPr>
          <w:spacing w:val="1"/>
          <w:szCs w:val="24"/>
        </w:rPr>
        <w:t>P</w:t>
      </w:r>
      <w:r w:rsidRPr="00D53149">
        <w:rPr>
          <w:szCs w:val="24"/>
        </w:rPr>
        <w:t xml:space="preserve">in 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pin 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rima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4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irim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48"/>
          <w:szCs w:val="24"/>
        </w:rPr>
        <w:t xml:space="preserve"> </w:t>
      </w:r>
      <w:proofErr w:type="spellStart"/>
      <w:r w:rsidRPr="00D53149">
        <w:rPr>
          <w:szCs w:val="24"/>
        </w:rPr>
        <w:t>i</w:t>
      </w:r>
      <w:r w:rsidRPr="00D53149">
        <w:rPr>
          <w:spacing w:val="5"/>
          <w:szCs w:val="24"/>
        </w:rPr>
        <w:t>s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48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 xml:space="preserve">tal.  </w:t>
      </w:r>
      <w:r w:rsidRPr="00D53149">
        <w:rPr>
          <w:spacing w:val="50"/>
          <w:szCs w:val="24"/>
        </w:rPr>
        <w:t xml:space="preserve"> </w:t>
      </w:r>
      <w:proofErr w:type="spellStart"/>
      <w:r w:rsidRPr="00D53149">
        <w:rPr>
          <w:spacing w:val="-6"/>
          <w:szCs w:val="24"/>
        </w:rPr>
        <w:t>I</w:t>
      </w:r>
      <w:r w:rsidRPr="00D53149">
        <w:rPr>
          <w:spacing w:val="5"/>
          <w:szCs w:val="24"/>
        </w:rPr>
        <w:t>s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48"/>
          <w:szCs w:val="24"/>
        </w:rPr>
        <w:t xml:space="preserve"> </w:t>
      </w:r>
      <w:r w:rsidRPr="00D53149">
        <w:rPr>
          <w:szCs w:val="24"/>
        </w:rPr>
        <w:t>1</w:t>
      </w:r>
      <w:proofErr w:type="gramStart"/>
      <w:r w:rsidRPr="00D53149">
        <w:rPr>
          <w:szCs w:val="24"/>
        </w:rPr>
        <w:t xml:space="preserve">  </w:t>
      </w:r>
      <w:r w:rsidRPr="00D53149">
        <w:rPr>
          <w:spacing w:val="50"/>
          <w:szCs w:val="24"/>
        </w:rPr>
        <w:t xml:space="preserve"> </w:t>
      </w:r>
      <w:r w:rsidRPr="00D53149">
        <w:rPr>
          <w:szCs w:val="24"/>
        </w:rPr>
        <w:t>(</w:t>
      </w:r>
      <w:proofErr w:type="spellStart"/>
      <w:proofErr w:type="gramEnd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48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48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56"/>
          <w:szCs w:val="24"/>
        </w:rPr>
        <w:t xml:space="preserve"> </w:t>
      </w:r>
      <w:r w:rsidRPr="00D53149">
        <w:rPr>
          <w:i/>
          <w:szCs w:val="24"/>
        </w:rPr>
        <w:t>H</w:t>
      </w:r>
      <w:r w:rsidRPr="00D53149">
        <w:rPr>
          <w:i/>
          <w:spacing w:val="-1"/>
          <w:szCs w:val="24"/>
        </w:rPr>
        <w:t>I</w:t>
      </w:r>
      <w:r w:rsidRPr="00D53149">
        <w:rPr>
          <w:i/>
          <w:szCs w:val="24"/>
        </w:rPr>
        <w:t>G</w:t>
      </w:r>
      <w:r w:rsidRPr="00D53149">
        <w:rPr>
          <w:i/>
          <w:spacing w:val="1"/>
          <w:szCs w:val="24"/>
        </w:rPr>
        <w:t>H</w:t>
      </w:r>
      <w:r w:rsidRPr="00D53149">
        <w:rPr>
          <w:i/>
          <w:szCs w:val="24"/>
        </w:rPr>
        <w:t>)</w:t>
      </w:r>
    </w:p>
    <w:p w14:paraId="3ABAD9B2" w14:textId="77777777" w:rsidR="001136BA" w:rsidRPr="00D53149" w:rsidRDefault="001136BA">
      <w:pPr>
        <w:spacing w:line="200" w:lineRule="exact"/>
        <w:rPr>
          <w:szCs w:val="24"/>
        </w:rPr>
      </w:pPr>
    </w:p>
    <w:p w14:paraId="2D3E54C3" w14:textId="77777777" w:rsidR="001136BA" w:rsidRPr="00D53149" w:rsidRDefault="001136BA">
      <w:pPr>
        <w:spacing w:line="200" w:lineRule="exact"/>
        <w:rPr>
          <w:szCs w:val="24"/>
        </w:rPr>
      </w:pPr>
    </w:p>
    <w:p w14:paraId="4B46812D" w14:textId="77777777" w:rsidR="001136BA" w:rsidRPr="00D53149" w:rsidRDefault="001136BA">
      <w:pPr>
        <w:spacing w:line="200" w:lineRule="exact"/>
        <w:rPr>
          <w:szCs w:val="24"/>
        </w:rPr>
      </w:pPr>
    </w:p>
    <w:p w14:paraId="6AD667FF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3E609ADF" w14:textId="77777777" w:rsidR="001136BA" w:rsidRPr="00D53149" w:rsidRDefault="00000000">
      <w:pPr>
        <w:spacing w:before="29" w:line="480" w:lineRule="auto"/>
        <w:ind w:left="588" w:right="81"/>
        <w:jc w:val="both"/>
        <w:rPr>
          <w:szCs w:val="24"/>
        </w:rPr>
      </w:pPr>
      <w:proofErr w:type="spellStart"/>
      <w:r w:rsidRPr="00D53149">
        <w:rPr>
          <w:szCs w:val="24"/>
        </w:rPr>
        <w:t>dir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3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sikan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ntuk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5V</w:t>
      </w:r>
      <w:r w:rsidRPr="00D53149">
        <w:rPr>
          <w:spacing w:val="1"/>
          <w:szCs w:val="24"/>
        </w:rPr>
        <w:t xml:space="preserve"> 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i</w:t>
      </w:r>
      <w:r w:rsidRPr="00D53149">
        <w:rPr>
          <w:spacing w:val="3"/>
          <w:szCs w:val="24"/>
        </w:rPr>
        <w:t>s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0 (</w:t>
      </w:r>
      <w:proofErr w:type="spellStart"/>
      <w:r w:rsidRPr="00D53149">
        <w:rPr>
          <w:spacing w:val="1"/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p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din</w:t>
      </w:r>
      <w:r w:rsidRPr="00D53149">
        <w:rPr>
          <w:spacing w:val="-4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3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pacing w:val="-3"/>
          <w:szCs w:val="24"/>
        </w:rPr>
        <w:t>W</w:t>
      </w:r>
      <w:r w:rsidRPr="00D53149">
        <w:rPr>
          <w:szCs w:val="24"/>
        </w:rPr>
        <w:t>)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diwujud</w:t>
      </w:r>
      <w:r w:rsidRPr="00D53149">
        <w:rPr>
          <w:spacing w:val="3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0V. </w:t>
      </w:r>
      <w:proofErr w:type="spellStart"/>
      <w:r w:rsidRPr="00D53149">
        <w:rPr>
          <w:szCs w:val="24"/>
        </w:rPr>
        <w:t>Nomor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l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rupa</w:t>
      </w:r>
      <w:proofErr w:type="spellEnd"/>
      <w:r w:rsidRPr="00D53149">
        <w:rPr>
          <w:szCs w:val="24"/>
        </w:rPr>
        <w:t xml:space="preserve"> 0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hingga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13.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pacing w:val="1"/>
          <w:szCs w:val="24"/>
        </w:rPr>
        <w:t>g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l,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dina</w:t>
      </w:r>
      <w:r w:rsidRPr="00D53149">
        <w:rPr>
          <w:spacing w:val="2"/>
          <w:szCs w:val="24"/>
        </w:rPr>
        <w:t>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1"/>
          <w:szCs w:val="24"/>
        </w:rPr>
        <w:t>PW</w:t>
      </w:r>
      <w:r w:rsidRPr="00D53149">
        <w:rPr>
          <w:szCs w:val="24"/>
        </w:rPr>
        <w:t>M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se</w:t>
      </w:r>
      <w:r w:rsidRPr="00D53149">
        <w:rPr>
          <w:spacing w:val="-1"/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kelu</w:t>
      </w:r>
      <w:r w:rsidRPr="00D53149">
        <w:rPr>
          <w:spacing w:val="1"/>
          <w:szCs w:val="24"/>
        </w:rPr>
        <w:t>ar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3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 xml:space="preserve">.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 xml:space="preserve">in </w:t>
      </w:r>
      <w:r w:rsidRPr="00D53149">
        <w:rPr>
          <w:spacing w:val="1"/>
          <w:szCs w:val="24"/>
        </w:rPr>
        <w:t>PW</w:t>
      </w:r>
      <w:r w:rsidRPr="00D53149">
        <w:rPr>
          <w:szCs w:val="24"/>
        </w:rPr>
        <w:t xml:space="preserve">M </w:t>
      </w:r>
      <w:proofErr w:type="spellStart"/>
      <w:r w:rsidRPr="00D53149">
        <w:rPr>
          <w:szCs w:val="24"/>
        </w:rPr>
        <w:t>ditand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simbo</w:t>
      </w:r>
      <w:r w:rsidRPr="00D53149">
        <w:rPr>
          <w:spacing w:val="1"/>
          <w:szCs w:val="24"/>
        </w:rPr>
        <w:t>l</w:t>
      </w:r>
      <w:proofErr w:type="spellEnd"/>
      <w:r w:rsidRPr="00D53149">
        <w:rPr>
          <w:szCs w:val="24"/>
        </w:rPr>
        <w:t xml:space="preserve">~. 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 xml:space="preserve">6 pin </w:t>
      </w:r>
      <w:r w:rsidRPr="00D53149">
        <w:rPr>
          <w:spacing w:val="1"/>
          <w:szCs w:val="24"/>
        </w:rPr>
        <w:t>PW</w:t>
      </w:r>
      <w:r w:rsidRPr="00D53149">
        <w:rPr>
          <w:szCs w:val="24"/>
        </w:rPr>
        <w:t>M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7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</w:t>
      </w:r>
      <w:proofErr w:type="spellEnd"/>
      <w:r w:rsidRPr="00D53149">
        <w:rPr>
          <w:szCs w:val="24"/>
        </w:rPr>
        <w:t xml:space="preserve"> 2,5,6,9,10, 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 11.</w:t>
      </w:r>
    </w:p>
    <w:p w14:paraId="1B2232F5" w14:textId="77777777" w:rsidR="001136BA" w:rsidRPr="00D53149" w:rsidRDefault="00000000">
      <w:pPr>
        <w:spacing w:before="11" w:line="480" w:lineRule="auto"/>
        <w:ind w:left="588" w:right="81" w:firstLine="708"/>
        <w:jc w:val="both"/>
        <w:rPr>
          <w:szCs w:val="24"/>
        </w:rPr>
      </w:pPr>
      <w:r w:rsidRPr="00D53149">
        <w:rPr>
          <w:szCs w:val="24"/>
        </w:rPr>
        <w:t xml:space="preserve">•         </w:t>
      </w:r>
      <w:r w:rsidRPr="00D53149">
        <w:rPr>
          <w:spacing w:val="22"/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>in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log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8"/>
          <w:szCs w:val="24"/>
        </w:rPr>
        <w:t xml:space="preserve"> </w:t>
      </w:r>
      <w:r w:rsidRPr="00D53149">
        <w:rPr>
          <w:spacing w:val="-2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ng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rima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ni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3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 xml:space="preserve">. </w:t>
      </w:r>
      <w:r w:rsidRPr="00D53149">
        <w:rPr>
          <w:spacing w:val="2"/>
          <w:szCs w:val="24"/>
        </w:rPr>
        <w:t>J</w:t>
      </w:r>
      <w:r w:rsidRPr="00D53149">
        <w:rPr>
          <w:szCs w:val="24"/>
        </w:rPr>
        <w:t>ika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n</w:t>
      </w:r>
      <w:r w:rsidRPr="00D53149">
        <w:rPr>
          <w:spacing w:val="-7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3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ni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log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4"/>
          <w:szCs w:val="24"/>
        </w:rPr>
        <w:t>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rkis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nta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0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hingga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5V.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Di pin an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ni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se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1</w:t>
      </w:r>
      <w:r w:rsidRPr="00D53149">
        <w:rPr>
          <w:szCs w:val="24"/>
        </w:rPr>
        <w:t xml:space="preserve">,0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zCs w:val="24"/>
        </w:rPr>
        <w:t xml:space="preserve"> 2.5 </w:t>
      </w:r>
      <w:proofErr w:type="spellStart"/>
      <w:r w:rsidRPr="00D53149">
        <w:rPr>
          <w:szCs w:val="24"/>
        </w:rPr>
        <w:t>dimun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kinka</w:t>
      </w:r>
      <w:r w:rsidRPr="00D53149">
        <w:rPr>
          <w:spacing w:val="2"/>
          <w:szCs w:val="24"/>
        </w:rPr>
        <w:t>n</w:t>
      </w:r>
      <w:proofErr w:type="spellEnd"/>
      <w:r w:rsidRPr="00D53149">
        <w:rPr>
          <w:szCs w:val="24"/>
        </w:rPr>
        <w:t>.</w:t>
      </w:r>
    </w:p>
    <w:p w14:paraId="0A09A199" w14:textId="77777777" w:rsidR="001136BA" w:rsidRPr="00D53149" w:rsidRDefault="00000000">
      <w:pPr>
        <w:spacing w:before="10" w:line="480" w:lineRule="auto"/>
        <w:ind w:left="588" w:right="87" w:firstLine="708"/>
        <w:jc w:val="both"/>
        <w:rPr>
          <w:szCs w:val="24"/>
        </w:rPr>
      </w:pPr>
      <w:r w:rsidRPr="00D53149">
        <w:rPr>
          <w:szCs w:val="24"/>
        </w:rPr>
        <w:t xml:space="preserve">•         </w:t>
      </w:r>
      <w:r w:rsidRPr="00D53149">
        <w:rPr>
          <w:spacing w:val="24"/>
          <w:szCs w:val="24"/>
        </w:rPr>
        <w:t xml:space="preserve"> </w:t>
      </w:r>
      <w:proofErr w:type="gramStart"/>
      <w:r w:rsidRPr="00D53149">
        <w:rPr>
          <w:spacing w:val="1"/>
          <w:szCs w:val="24"/>
        </w:rPr>
        <w:t>P</w:t>
      </w:r>
      <w:r w:rsidRPr="00D53149">
        <w:rPr>
          <w:szCs w:val="24"/>
        </w:rPr>
        <w:t xml:space="preserve">in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sumb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3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pin 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 </w:t>
      </w:r>
      <w:proofErr w:type="spellStart"/>
      <w:r w:rsidRPr="00D53149">
        <w:rPr>
          <w:szCs w:val="24"/>
        </w:rPr>
        <w:t>memb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 xml:space="preserve">pin 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in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membutuhkan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proofErr w:type="spellEnd"/>
      <w:r w:rsidRPr="00D53149">
        <w:rPr>
          <w:szCs w:val="24"/>
        </w:rPr>
        <w:t>.</w:t>
      </w:r>
    </w:p>
    <w:p w14:paraId="2E890DBA" w14:textId="77777777" w:rsidR="001136BA" w:rsidRPr="00D53149" w:rsidRDefault="00000000">
      <w:pPr>
        <w:spacing w:before="10" w:line="480" w:lineRule="auto"/>
        <w:ind w:left="588" w:right="82" w:firstLine="1440"/>
        <w:rPr>
          <w:szCs w:val="24"/>
        </w:rPr>
      </w:pPr>
      <w:r w:rsidRPr="00D53149">
        <w:rPr>
          <w:szCs w:val="24"/>
        </w:rPr>
        <w:t xml:space="preserve">1.   </w:t>
      </w:r>
      <w:r w:rsidRPr="00D53149">
        <w:rPr>
          <w:spacing w:val="20"/>
          <w:szCs w:val="24"/>
        </w:rPr>
        <w:t xml:space="preserve"> </w:t>
      </w:r>
      <w:proofErr w:type="gramStart"/>
      <w:r w:rsidRPr="00D53149">
        <w:rPr>
          <w:szCs w:val="24"/>
        </w:rPr>
        <w:t xml:space="preserve">Vin, 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10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0"/>
          <w:szCs w:val="24"/>
        </w:rPr>
        <w:t xml:space="preserve"> </w:t>
      </w:r>
      <w:r w:rsidRPr="00D53149">
        <w:rPr>
          <w:i/>
          <w:spacing w:val="1"/>
          <w:szCs w:val="24"/>
        </w:rPr>
        <w:t>v</w:t>
      </w:r>
      <w:r w:rsidRPr="00D53149">
        <w:rPr>
          <w:i/>
          <w:szCs w:val="24"/>
        </w:rPr>
        <w:t>ol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 xml:space="preserve">age </w:t>
      </w:r>
      <w:r w:rsidRPr="00D53149">
        <w:rPr>
          <w:i/>
          <w:spacing w:val="8"/>
          <w:szCs w:val="24"/>
        </w:rPr>
        <w:t xml:space="preserve"> </w:t>
      </w:r>
      <w:r w:rsidRPr="00D53149">
        <w:rPr>
          <w:i/>
          <w:szCs w:val="24"/>
        </w:rPr>
        <w:t>i</w:t>
      </w:r>
      <w:r w:rsidRPr="00D53149">
        <w:rPr>
          <w:i/>
          <w:spacing w:val="2"/>
          <w:szCs w:val="24"/>
        </w:rPr>
        <w:t>n</w:t>
      </w:r>
      <w:r w:rsidRPr="00D53149">
        <w:rPr>
          <w:szCs w:val="24"/>
        </w:rPr>
        <w:t xml:space="preserve">, 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9"/>
          <w:szCs w:val="24"/>
        </w:rPr>
        <w:t xml:space="preserve"> </w:t>
      </w:r>
      <w:r w:rsidRPr="00D53149">
        <w:rPr>
          <w:szCs w:val="24"/>
        </w:rPr>
        <w:t xml:space="preserve">pin </w:t>
      </w:r>
      <w:r w:rsidRPr="00D53149">
        <w:rPr>
          <w:spacing w:val="12"/>
          <w:szCs w:val="24"/>
        </w:rPr>
        <w:t xml:space="preserve"> </w:t>
      </w:r>
      <w:r w:rsidRPr="00D53149">
        <w:rPr>
          <w:spacing w:val="-2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ng </w:t>
      </w:r>
      <w:r w:rsidRPr="00D53149">
        <w:rPr>
          <w:spacing w:val="7"/>
          <w:szCs w:val="24"/>
        </w:rPr>
        <w:t xml:space="preserve"> </w:t>
      </w:r>
      <w:proofErr w:type="spellStart"/>
      <w:r w:rsidRPr="00D53149">
        <w:rPr>
          <w:szCs w:val="24"/>
        </w:rPr>
        <w:t>mem</w:t>
      </w:r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teg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sama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luar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 xml:space="preserve"> </w:t>
      </w:r>
      <w:proofErr w:type="spellStart"/>
      <w:r w:rsidRPr="00D53149">
        <w:rPr>
          <w:szCs w:val="24"/>
        </w:rPr>
        <w:t>dibe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</w:t>
      </w:r>
      <w:r w:rsidRPr="00D53149">
        <w:rPr>
          <w:spacing w:val="3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duino.</w:t>
      </w:r>
    </w:p>
    <w:p w14:paraId="5AE05350" w14:textId="77777777" w:rsidR="001136BA" w:rsidRPr="00D53149" w:rsidRDefault="00000000">
      <w:pPr>
        <w:spacing w:before="9" w:line="480" w:lineRule="auto"/>
        <w:ind w:left="588" w:right="79" w:firstLine="1440"/>
        <w:rPr>
          <w:szCs w:val="24"/>
        </w:rPr>
      </w:pPr>
      <w:r w:rsidRPr="00D53149">
        <w:rPr>
          <w:szCs w:val="24"/>
        </w:rPr>
        <w:t xml:space="preserve">2. </w:t>
      </w:r>
      <w:r w:rsidRPr="00D53149">
        <w:rPr>
          <w:spacing w:val="15"/>
          <w:szCs w:val="24"/>
        </w:rPr>
        <w:t xml:space="preserve"> 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N</w:t>
      </w:r>
      <w:r w:rsidRPr="00D53149">
        <w:rPr>
          <w:szCs w:val="24"/>
        </w:rPr>
        <w:t>D,</w:t>
      </w:r>
      <w:r w:rsidRPr="00D53149">
        <w:rPr>
          <w:spacing w:val="6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7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pacing w:val="8"/>
          <w:szCs w:val="24"/>
        </w:rPr>
        <w:t xml:space="preserve"> </w:t>
      </w:r>
      <w:r w:rsidRPr="00D53149">
        <w:rPr>
          <w:i/>
          <w:szCs w:val="24"/>
        </w:rPr>
        <w:t>g</w:t>
      </w:r>
      <w:r w:rsidRPr="00D53149">
        <w:rPr>
          <w:i/>
          <w:spacing w:val="2"/>
          <w:szCs w:val="24"/>
        </w:rPr>
        <w:t>r</w:t>
      </w:r>
      <w:r w:rsidRPr="00D53149">
        <w:rPr>
          <w:i/>
          <w:szCs w:val="24"/>
        </w:rPr>
        <w:t>oun</w:t>
      </w:r>
      <w:r w:rsidRPr="00D53149">
        <w:rPr>
          <w:i/>
          <w:spacing w:val="1"/>
          <w:szCs w:val="24"/>
        </w:rPr>
        <w:t>d</w:t>
      </w:r>
      <w:r w:rsidRPr="00D53149">
        <w:rPr>
          <w:szCs w:val="24"/>
        </w:rPr>
        <w:t>.</w:t>
      </w:r>
      <w:r w:rsidRPr="00D53149">
        <w:rPr>
          <w:spacing w:val="7"/>
          <w:szCs w:val="24"/>
        </w:rPr>
        <w:t xml:space="preserve"> </w:t>
      </w:r>
      <w:r w:rsidRPr="00D53149">
        <w:rPr>
          <w:szCs w:val="24"/>
        </w:rPr>
        <w:t>Tot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7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7"/>
          <w:szCs w:val="24"/>
        </w:rPr>
        <w:t xml:space="preserve"> 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N</w:t>
      </w:r>
      <w:r w:rsidRPr="00D53149">
        <w:rPr>
          <w:szCs w:val="24"/>
        </w:rPr>
        <w:t>D</w:t>
      </w:r>
      <w:r w:rsidRPr="00D53149">
        <w:rPr>
          <w:spacing w:val="6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szCs w:val="24"/>
        </w:rPr>
        <w:t>3.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1"/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r w:rsidRPr="00D53149">
        <w:rPr>
          <w:spacing w:val="7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7"/>
          <w:szCs w:val="24"/>
        </w:rPr>
        <w:t xml:space="preserve"> </w:t>
      </w:r>
      <w:r w:rsidRPr="00D53149">
        <w:rPr>
          <w:szCs w:val="24"/>
        </w:rPr>
        <w:t xml:space="preserve">pin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let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zCs w:val="24"/>
        </w:rPr>
        <w:t xml:space="preserve"> di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lah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pin d</w:t>
      </w:r>
      <w:r w:rsidRPr="00D53149">
        <w:rPr>
          <w:spacing w:val="1"/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 13.</w:t>
      </w:r>
    </w:p>
    <w:p w14:paraId="6AE90D7C" w14:textId="77777777" w:rsidR="001136BA" w:rsidRPr="00D53149" w:rsidRDefault="00000000">
      <w:pPr>
        <w:spacing w:before="10"/>
        <w:ind w:left="2028"/>
        <w:rPr>
          <w:szCs w:val="24"/>
        </w:rPr>
      </w:pPr>
      <w:r w:rsidRPr="00D53149">
        <w:rPr>
          <w:szCs w:val="24"/>
        </w:rPr>
        <w:t xml:space="preserve">3. 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5V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te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5</w:t>
      </w:r>
      <w:r w:rsidRPr="00D53149">
        <w:rPr>
          <w:szCs w:val="24"/>
        </w:rPr>
        <w:t>V.</w:t>
      </w:r>
    </w:p>
    <w:p w14:paraId="09B73DB2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55C67BA7" w14:textId="77777777" w:rsidR="001136BA" w:rsidRPr="00D53149" w:rsidRDefault="00000000">
      <w:pPr>
        <w:ind w:left="2028"/>
        <w:rPr>
          <w:szCs w:val="24"/>
        </w:rPr>
      </w:pPr>
      <w:r w:rsidRPr="00D53149">
        <w:rPr>
          <w:szCs w:val="24"/>
        </w:rPr>
        <w:t xml:space="preserve">4.  3.3V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te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3,3V.</w:t>
      </w:r>
    </w:p>
    <w:p w14:paraId="3A829307" w14:textId="77777777" w:rsidR="001136BA" w:rsidRPr="00D53149" w:rsidRDefault="001136BA">
      <w:pPr>
        <w:spacing w:line="200" w:lineRule="exact"/>
        <w:rPr>
          <w:szCs w:val="24"/>
        </w:rPr>
      </w:pPr>
    </w:p>
    <w:p w14:paraId="3E4F59D2" w14:textId="77777777" w:rsidR="001136BA" w:rsidRPr="00D53149" w:rsidRDefault="001136BA">
      <w:pPr>
        <w:spacing w:before="15" w:line="220" w:lineRule="exact"/>
        <w:rPr>
          <w:szCs w:val="24"/>
        </w:rPr>
      </w:pPr>
    </w:p>
    <w:p w14:paraId="0535A4CF" w14:textId="77777777" w:rsidR="001136BA" w:rsidRPr="00D53149" w:rsidRDefault="00000000">
      <w:pPr>
        <w:spacing w:line="480" w:lineRule="auto"/>
        <w:ind w:left="588" w:right="81" w:firstLine="720"/>
        <w:jc w:val="both"/>
        <w:rPr>
          <w:szCs w:val="24"/>
        </w:rPr>
      </w:pPr>
      <w:r w:rsidRPr="00D53149">
        <w:rPr>
          <w:b/>
          <w:szCs w:val="24"/>
        </w:rPr>
        <w:t xml:space="preserve">•         </w:t>
      </w:r>
      <w:r w:rsidRPr="00D53149">
        <w:rPr>
          <w:b/>
          <w:spacing w:val="27"/>
          <w:szCs w:val="24"/>
        </w:rPr>
        <w:t xml:space="preserve"> </w:t>
      </w:r>
      <w:proofErr w:type="gramStart"/>
      <w:r w:rsidRPr="00D53149">
        <w:rPr>
          <w:spacing w:val="-3"/>
          <w:szCs w:val="24"/>
        </w:rPr>
        <w:t>L</w:t>
      </w:r>
      <w:r w:rsidRPr="00D53149">
        <w:rPr>
          <w:szCs w:val="24"/>
        </w:rPr>
        <w:t xml:space="preserve">ED 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gram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dia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2"/>
          <w:szCs w:val="24"/>
        </w:rPr>
        <w:t>j</w:t>
      </w:r>
      <w:r w:rsidRPr="00D53149">
        <w:rPr>
          <w:szCs w:val="24"/>
        </w:rPr>
        <w:t>um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6"/>
          <w:szCs w:val="24"/>
        </w:rPr>
        <w:t xml:space="preserve"> </w:t>
      </w:r>
      <w:r w:rsidRPr="00D53149">
        <w:rPr>
          <w:szCs w:val="24"/>
        </w:rPr>
        <w:t xml:space="preserve">4. </w:t>
      </w:r>
      <w:r w:rsidRPr="00D53149">
        <w:rPr>
          <w:spacing w:val="3"/>
          <w:szCs w:val="24"/>
        </w:rPr>
        <w:t xml:space="preserve"> </w:t>
      </w:r>
      <w:proofErr w:type="spellStart"/>
      <w:proofErr w:type="gramStart"/>
      <w:r w:rsidRPr="00D53149">
        <w:rPr>
          <w:spacing w:val="-1"/>
          <w:szCs w:val="24"/>
        </w:rPr>
        <w:t>F</w:t>
      </w:r>
      <w:r w:rsidRPr="00D53149">
        <w:rPr>
          <w:szCs w:val="24"/>
        </w:rPr>
        <w:t>un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masin</w:t>
      </w:r>
      <w:r w:rsidRPr="00D53149">
        <w:rPr>
          <w:spacing w:val="-2"/>
          <w:szCs w:val="24"/>
        </w:rPr>
        <w:t>g</w:t>
      </w:r>
      <w:proofErr w:type="gramEnd"/>
      <w:r w:rsidRPr="00D53149">
        <w:rPr>
          <w:spacing w:val="-1"/>
          <w:szCs w:val="24"/>
        </w:rPr>
        <w:t>-</w:t>
      </w:r>
      <w:r w:rsidRPr="00D53149">
        <w:rPr>
          <w:szCs w:val="24"/>
        </w:rPr>
        <w:t>masi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rikut</w:t>
      </w:r>
      <w:proofErr w:type="spellEnd"/>
      <w:r w:rsidRPr="00D53149">
        <w:rPr>
          <w:szCs w:val="24"/>
        </w:rPr>
        <w:t>:</w:t>
      </w:r>
    </w:p>
    <w:p w14:paraId="760052AB" w14:textId="77777777" w:rsidR="001136BA" w:rsidRPr="00D53149" w:rsidRDefault="00000000">
      <w:pPr>
        <w:spacing w:before="10" w:line="480" w:lineRule="auto"/>
        <w:ind w:left="588" w:right="82" w:firstLine="1418"/>
        <w:rPr>
          <w:szCs w:val="24"/>
        </w:rPr>
      </w:pPr>
      <w:r w:rsidRPr="00D53149">
        <w:rPr>
          <w:szCs w:val="24"/>
        </w:rPr>
        <w:t xml:space="preserve">1.   </w:t>
      </w:r>
      <w:r w:rsidRPr="00D53149">
        <w:rPr>
          <w:spacing w:val="25"/>
          <w:szCs w:val="24"/>
        </w:rPr>
        <w:t xml:space="preserve"> </w:t>
      </w:r>
      <w:proofErr w:type="gramStart"/>
      <w:r w:rsidRPr="00D53149">
        <w:rPr>
          <w:i/>
          <w:szCs w:val="24"/>
        </w:rPr>
        <w:t xml:space="preserve">ON </w:t>
      </w:r>
      <w:r w:rsidRPr="00D53149">
        <w:rPr>
          <w:i/>
          <w:spacing w:val="1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proofErr w:type="gramEnd"/>
      <w:r w:rsidRPr="00D53149">
        <w:rPr>
          <w:szCs w:val="24"/>
        </w:rPr>
        <w:t xml:space="preserve">   </w:t>
      </w:r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la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3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lau</w:t>
      </w:r>
      <w:proofErr w:type="spellEnd"/>
      <w:r w:rsidRPr="00D53149">
        <w:rPr>
          <w:szCs w:val="24"/>
        </w:rPr>
        <w:t xml:space="preserve">   </w:t>
      </w:r>
      <w:r w:rsidRPr="00D53149">
        <w:rPr>
          <w:spacing w:val="2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 </w:t>
      </w:r>
      <w:r w:rsidRPr="00D53149">
        <w:rPr>
          <w:spacing w:val="24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 xml:space="preserve">o </w:t>
      </w:r>
      <w:r w:rsidRPr="00D53149">
        <w:rPr>
          <w:spacing w:val="12"/>
          <w:szCs w:val="24"/>
        </w:rPr>
        <w:t xml:space="preserve"> </w:t>
      </w:r>
      <w:proofErr w:type="spellStart"/>
      <w:r w:rsidRPr="00D53149">
        <w:rPr>
          <w:szCs w:val="24"/>
        </w:rPr>
        <w:t>dibe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2"/>
          <w:szCs w:val="24"/>
        </w:rPr>
        <w:t xml:space="preserve"> </w:t>
      </w:r>
      <w:proofErr w:type="spellStart"/>
      <w:r w:rsidRPr="00D53149">
        <w:rPr>
          <w:szCs w:val="24"/>
        </w:rPr>
        <w:t>sumb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teg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>.</w:t>
      </w:r>
    </w:p>
    <w:p w14:paraId="0570502D" w14:textId="77777777" w:rsidR="001136BA" w:rsidRPr="00D53149" w:rsidRDefault="00000000">
      <w:pPr>
        <w:spacing w:before="10" w:line="480" w:lineRule="auto"/>
        <w:ind w:left="588" w:right="84" w:firstLine="1418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r w:rsidRPr="00D53149">
        <w:rPr>
          <w:szCs w:val="24"/>
        </w:rPr>
        <w:t xml:space="preserve">2. </w:t>
      </w:r>
      <w:r w:rsidRPr="00D53149">
        <w:rPr>
          <w:spacing w:val="33"/>
          <w:szCs w:val="24"/>
        </w:rPr>
        <w:t xml:space="preserve"> </w:t>
      </w:r>
      <w:r w:rsidRPr="00D53149">
        <w:rPr>
          <w:szCs w:val="24"/>
        </w:rPr>
        <w:t>RX</w:t>
      </w:r>
      <w:r w:rsidRPr="00D53149">
        <w:rPr>
          <w:spacing w:val="16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7"/>
          <w:szCs w:val="24"/>
        </w:rPr>
        <w:t xml:space="preserve"> </w:t>
      </w:r>
      <w:r w:rsidRPr="00D53149">
        <w:rPr>
          <w:szCs w:val="24"/>
        </w:rPr>
        <w:t>TX</w:t>
      </w:r>
      <w:r w:rsidRPr="00D53149">
        <w:rPr>
          <w:spacing w:val="16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4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7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16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dik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rim</w:t>
      </w:r>
      <w:proofErr w:type="spellEnd"/>
      <w:r w:rsidRPr="00D53149">
        <w:rPr>
          <w:spacing w:val="19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7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rima</w:t>
      </w:r>
      <w:proofErr w:type="spellEnd"/>
      <w:r w:rsidRPr="00D53149">
        <w:rPr>
          <w:spacing w:val="16"/>
          <w:szCs w:val="24"/>
        </w:rPr>
        <w:t xml:space="preserve"> </w:t>
      </w:r>
      <w:r w:rsidRPr="00D53149">
        <w:rPr>
          <w:szCs w:val="24"/>
        </w:rPr>
        <w:t xml:space="preserve">oleh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duino.</w:t>
      </w:r>
    </w:p>
    <w:p w14:paraId="40C0911C" w14:textId="77777777" w:rsidR="001136BA" w:rsidRPr="00D53149" w:rsidRDefault="001136BA">
      <w:pPr>
        <w:spacing w:line="200" w:lineRule="exact"/>
        <w:rPr>
          <w:szCs w:val="24"/>
        </w:rPr>
      </w:pPr>
    </w:p>
    <w:p w14:paraId="368BB2F1" w14:textId="77777777" w:rsidR="001136BA" w:rsidRPr="00D53149" w:rsidRDefault="001136BA">
      <w:pPr>
        <w:spacing w:line="200" w:lineRule="exact"/>
        <w:rPr>
          <w:szCs w:val="24"/>
        </w:rPr>
      </w:pPr>
    </w:p>
    <w:p w14:paraId="285CA43D" w14:textId="77777777" w:rsidR="001136BA" w:rsidRPr="00D53149" w:rsidRDefault="001136BA">
      <w:pPr>
        <w:spacing w:line="200" w:lineRule="exact"/>
        <w:rPr>
          <w:szCs w:val="24"/>
        </w:rPr>
      </w:pPr>
    </w:p>
    <w:p w14:paraId="05158617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25C5D03D" w14:textId="77777777" w:rsidR="001136BA" w:rsidRPr="00D53149" w:rsidRDefault="00000000">
      <w:pPr>
        <w:spacing w:before="29"/>
        <w:ind w:left="2007"/>
        <w:rPr>
          <w:szCs w:val="24"/>
        </w:rPr>
      </w:pPr>
      <w:r w:rsidRPr="00D53149">
        <w:rPr>
          <w:szCs w:val="24"/>
        </w:rPr>
        <w:t xml:space="preserve">3.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L</w:t>
      </w:r>
      <w:r w:rsidRPr="00D53149">
        <w:rPr>
          <w:spacing w:val="-5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pacing w:val="-3"/>
          <w:szCs w:val="24"/>
        </w:rPr>
        <w:t>L</w:t>
      </w:r>
      <w:r w:rsidRPr="00D53149">
        <w:rPr>
          <w:szCs w:val="24"/>
        </w:rPr>
        <w:t>ED</w:t>
      </w:r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rhub</w:t>
      </w:r>
      <w:r w:rsidRPr="00D53149">
        <w:rPr>
          <w:spacing w:val="-1"/>
          <w:szCs w:val="24"/>
        </w:rPr>
        <w:t>u</w:t>
      </w:r>
      <w:r w:rsidRPr="00D53149">
        <w:rPr>
          <w:szCs w:val="24"/>
        </w:rPr>
        <w:t>ng</w:t>
      </w:r>
      <w:proofErr w:type="spellEnd"/>
      <w:r w:rsidRPr="00D53149">
        <w:rPr>
          <w:spacing w:val="-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zCs w:val="24"/>
        </w:rPr>
        <w:t>e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pin 13.</w:t>
      </w:r>
    </w:p>
    <w:p w14:paraId="30D26A42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1343455D" w14:textId="77777777" w:rsidR="001136BA" w:rsidRPr="00D53149" w:rsidRDefault="00000000">
      <w:pPr>
        <w:spacing w:line="480" w:lineRule="auto"/>
        <w:ind w:left="588" w:right="78" w:firstLine="1418"/>
        <w:jc w:val="both"/>
        <w:rPr>
          <w:szCs w:val="24"/>
        </w:rPr>
      </w:pPr>
      <w:r w:rsidRPr="00D53149">
        <w:rPr>
          <w:szCs w:val="24"/>
        </w:rPr>
        <w:t xml:space="preserve">4.   </w:t>
      </w:r>
      <w:proofErr w:type="spellStart"/>
      <w:r w:rsidRPr="00D53149">
        <w:rPr>
          <w:szCs w:val="24"/>
        </w:rPr>
        <w:t>Tombol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r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t  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ke</w:t>
      </w:r>
      <w:r w:rsidRPr="00D53149">
        <w:rPr>
          <w:i/>
          <w:szCs w:val="24"/>
        </w:rPr>
        <w:t xml:space="preserve">tch  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j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lank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ulan</w:t>
      </w:r>
      <w:r w:rsidRPr="00D53149">
        <w:rPr>
          <w:spacing w:val="-3"/>
          <w:szCs w:val="24"/>
        </w:rPr>
        <w:t>g</w:t>
      </w:r>
      <w:proofErr w:type="spellEnd"/>
      <w:r w:rsidRPr="00D53149">
        <w:rPr>
          <w:szCs w:val="24"/>
        </w:rPr>
        <w:t xml:space="preserve">.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proofErr w:type="spellEnd"/>
      <w:r w:rsidRPr="00D53149">
        <w:rPr>
          <w:szCs w:val="24"/>
        </w:rPr>
        <w:t>,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ins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ruksi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ng </w:t>
      </w:r>
      <w:proofErr w:type="spellStart"/>
      <w:r w:rsidRPr="00D53149">
        <w:rPr>
          <w:szCs w:val="24"/>
        </w:rPr>
        <w:t>dib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menimbu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7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zCs w:val="24"/>
        </w:rPr>
        <w:t xml:space="preserve"> norm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l.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s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</w:t>
      </w:r>
      <w:proofErr w:type="spellEnd"/>
      <w:r w:rsidRPr="00D53149">
        <w:rPr>
          <w:szCs w:val="24"/>
        </w:rPr>
        <w:t>,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to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bol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i/>
          <w:szCs w:val="24"/>
        </w:rPr>
        <w:t>r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</w:t>
      </w:r>
      <w:r w:rsidRPr="00D53149">
        <w:rPr>
          <w:i/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 xml:space="preserve">ng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tem</w:t>
      </w:r>
      <w:proofErr w:type="spellEnd"/>
      <w:r w:rsidRPr="00D53149">
        <w:rPr>
          <w:szCs w:val="24"/>
        </w:rPr>
        <w:t xml:space="preserve"> di</w:t>
      </w:r>
      <w:r w:rsidRPr="00D53149">
        <w:rPr>
          <w:spacing w:val="-1"/>
          <w:szCs w:val="24"/>
        </w:rPr>
        <w:t>-</w:t>
      </w:r>
      <w:r w:rsidRPr="00D53149">
        <w:rPr>
          <w:i/>
          <w:szCs w:val="24"/>
        </w:rPr>
        <w:t>r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t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mud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mbali</w:t>
      </w:r>
      <w:proofErr w:type="spellEnd"/>
      <w:r w:rsidRPr="00D53149">
        <w:rPr>
          <w:szCs w:val="24"/>
        </w:rPr>
        <w:t>. (Abdul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dir, </w:t>
      </w:r>
      <w:proofErr w:type="gramStart"/>
      <w:r w:rsidRPr="00D53149">
        <w:rPr>
          <w:szCs w:val="24"/>
        </w:rPr>
        <w:t>2014 :</w:t>
      </w:r>
      <w:proofErr w:type="gramEnd"/>
      <w:r w:rsidRPr="00D53149">
        <w:rPr>
          <w:szCs w:val="24"/>
        </w:rPr>
        <w:t xml:space="preserve"> 20)</w:t>
      </w:r>
    </w:p>
    <w:p w14:paraId="16C8BD08" w14:textId="77777777" w:rsidR="001136BA" w:rsidRPr="00D53149" w:rsidRDefault="001136BA">
      <w:pPr>
        <w:spacing w:before="17" w:line="200" w:lineRule="exact"/>
        <w:rPr>
          <w:szCs w:val="24"/>
        </w:rPr>
      </w:pPr>
    </w:p>
    <w:p w14:paraId="2E0890E2" w14:textId="77777777" w:rsidR="001136BA" w:rsidRPr="00D53149" w:rsidRDefault="00000000">
      <w:pPr>
        <w:ind w:left="588"/>
        <w:rPr>
          <w:szCs w:val="24"/>
        </w:rPr>
      </w:pPr>
      <w:r w:rsidRPr="00D53149">
        <w:rPr>
          <w:b/>
          <w:szCs w:val="24"/>
        </w:rPr>
        <w:t xml:space="preserve">2.3.1    </w:t>
      </w:r>
      <w:proofErr w:type="spellStart"/>
      <w:r w:rsidRPr="00D53149">
        <w:rPr>
          <w:b/>
          <w:spacing w:val="-2"/>
          <w:szCs w:val="24"/>
        </w:rPr>
        <w:t>K</w:t>
      </w:r>
      <w:r w:rsidRPr="00D53149">
        <w:rPr>
          <w:b/>
          <w:spacing w:val="2"/>
          <w:szCs w:val="24"/>
        </w:rPr>
        <w:t>o</w:t>
      </w:r>
      <w:r w:rsidRPr="00D53149">
        <w:rPr>
          <w:b/>
          <w:spacing w:val="-3"/>
          <w:szCs w:val="24"/>
        </w:rPr>
        <w:t>m</w:t>
      </w:r>
      <w:r w:rsidRPr="00D53149">
        <w:rPr>
          <w:b/>
          <w:spacing w:val="1"/>
          <w:szCs w:val="24"/>
        </w:rPr>
        <w:t>un</w:t>
      </w:r>
      <w:r w:rsidRPr="00D53149">
        <w:rPr>
          <w:b/>
          <w:szCs w:val="24"/>
        </w:rPr>
        <w:t>i</w:t>
      </w:r>
      <w:r w:rsidRPr="00D53149">
        <w:rPr>
          <w:b/>
          <w:spacing w:val="1"/>
          <w:szCs w:val="24"/>
        </w:rPr>
        <w:t>k</w:t>
      </w:r>
      <w:r w:rsidRPr="00D53149">
        <w:rPr>
          <w:b/>
          <w:szCs w:val="24"/>
        </w:rPr>
        <w:t>asi</w:t>
      </w:r>
      <w:proofErr w:type="spellEnd"/>
      <w:r w:rsidRPr="00D53149">
        <w:rPr>
          <w:b/>
          <w:szCs w:val="24"/>
        </w:rPr>
        <w:t xml:space="preserve"> A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1"/>
          <w:szCs w:val="24"/>
        </w:rPr>
        <w:t>du</w:t>
      </w:r>
      <w:r w:rsidRPr="00D53149">
        <w:rPr>
          <w:b/>
          <w:szCs w:val="24"/>
        </w:rPr>
        <w:t>i</w:t>
      </w:r>
      <w:r w:rsidRPr="00D53149">
        <w:rPr>
          <w:b/>
          <w:spacing w:val="1"/>
          <w:szCs w:val="24"/>
        </w:rPr>
        <w:t>n</w:t>
      </w:r>
      <w:r w:rsidRPr="00D53149">
        <w:rPr>
          <w:b/>
          <w:szCs w:val="24"/>
        </w:rPr>
        <w:t>o</w:t>
      </w:r>
    </w:p>
    <w:p w14:paraId="19AAF1B1" w14:textId="77777777" w:rsidR="001136BA" w:rsidRPr="00D53149" w:rsidRDefault="001136BA">
      <w:pPr>
        <w:spacing w:before="2" w:line="160" w:lineRule="exact"/>
        <w:rPr>
          <w:szCs w:val="24"/>
        </w:rPr>
      </w:pPr>
    </w:p>
    <w:p w14:paraId="4E06C0A2" w14:textId="77777777" w:rsidR="001136BA" w:rsidRPr="00D53149" w:rsidRDefault="001136BA">
      <w:pPr>
        <w:spacing w:line="200" w:lineRule="exact"/>
        <w:rPr>
          <w:szCs w:val="24"/>
        </w:rPr>
      </w:pPr>
    </w:p>
    <w:p w14:paraId="7418DC91" w14:textId="77777777" w:rsidR="001136BA" w:rsidRPr="00D53149" w:rsidRDefault="00000000">
      <w:pPr>
        <w:spacing w:line="480" w:lineRule="auto"/>
        <w:ind w:left="588" w:right="78" w:firstLine="720"/>
        <w:jc w:val="both"/>
        <w:rPr>
          <w:szCs w:val="24"/>
        </w:rPr>
      </w:pPr>
      <w:r w:rsidRPr="00D53149">
        <w:rPr>
          <w:szCs w:val="24"/>
        </w:rPr>
        <w:t>Uno 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memi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iki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ju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f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rkomunik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kompu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, 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lain,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okontrol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in</w:t>
      </w:r>
      <w:proofErr w:type="spellEnd"/>
      <w:r w:rsidRPr="00D53149">
        <w:rPr>
          <w:szCs w:val="24"/>
        </w:rPr>
        <w:t>.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ATm</w:t>
      </w:r>
      <w:r w:rsidRPr="00D53149">
        <w:rPr>
          <w:spacing w:val="1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328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4"/>
          <w:szCs w:val="24"/>
        </w:rPr>
        <w:t>n</w:t>
      </w:r>
      <w:r w:rsidRPr="00D53149">
        <w:rPr>
          <w:spacing w:val="-2"/>
          <w:szCs w:val="24"/>
        </w:rPr>
        <w:t>y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diak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RT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T</w:t>
      </w:r>
      <w:r w:rsidRPr="00D53149">
        <w:rPr>
          <w:spacing w:val="2"/>
          <w:szCs w:val="24"/>
        </w:rPr>
        <w:t>T</w:t>
      </w:r>
      <w:r w:rsidRPr="00D53149">
        <w:rPr>
          <w:szCs w:val="24"/>
        </w:rPr>
        <w:t>L (5</w:t>
      </w:r>
      <w:r w:rsidRPr="00D53149">
        <w:rPr>
          <w:spacing w:val="-1"/>
          <w:szCs w:val="24"/>
        </w:rPr>
        <w:t>V</w:t>
      </w:r>
      <w:r w:rsidRPr="00D53149">
        <w:rPr>
          <w:szCs w:val="24"/>
        </w:rPr>
        <w:t>)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komu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ikasi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l,</w:t>
      </w:r>
      <w:r w:rsidRPr="00D53149">
        <w:rPr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a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pin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0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(R</w:t>
      </w:r>
      <w:r w:rsidRPr="00D53149">
        <w:rPr>
          <w:spacing w:val="2"/>
          <w:szCs w:val="24"/>
        </w:rPr>
        <w:t>X</w:t>
      </w:r>
      <w:r w:rsidRPr="00D53149">
        <w:rPr>
          <w:szCs w:val="24"/>
        </w:rPr>
        <w:t>)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1 (</w:t>
      </w:r>
      <w:r w:rsidRPr="00D53149">
        <w:rPr>
          <w:spacing w:val="-1"/>
          <w:szCs w:val="24"/>
        </w:rPr>
        <w:t>T</w:t>
      </w:r>
      <w:r w:rsidRPr="00D53149">
        <w:rPr>
          <w:szCs w:val="24"/>
        </w:rPr>
        <w:t>X</w:t>
      </w:r>
      <w:r w:rsidRPr="00D53149">
        <w:rPr>
          <w:spacing w:val="-1"/>
          <w:szCs w:val="24"/>
        </w:rPr>
        <w:t>)</w:t>
      </w:r>
      <w:r w:rsidRPr="00D53149">
        <w:rPr>
          <w:szCs w:val="24"/>
        </w:rPr>
        <w:t xml:space="preserve">.  </w:t>
      </w:r>
      <w:r w:rsidRPr="00D53149">
        <w:rPr>
          <w:i/>
          <w:szCs w:val="24"/>
        </w:rPr>
        <w:t xml:space="preserve">Firmware </w:t>
      </w:r>
      <w:proofErr w:type="gramStart"/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 xml:space="preserve">o </w:t>
      </w:r>
      <w:r w:rsidRPr="00D53149">
        <w:rPr>
          <w:spacing w:val="43"/>
          <w:szCs w:val="24"/>
        </w:rPr>
        <w:t xml:space="preserve"> </w:t>
      </w:r>
      <w:proofErr w:type="spellStart"/>
      <w:r w:rsidRPr="00D53149">
        <w:rPr>
          <w:szCs w:val="24"/>
        </w:rPr>
        <w:t>meng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43"/>
          <w:szCs w:val="24"/>
        </w:rPr>
        <w:t xml:space="preserve"> </w:t>
      </w:r>
      <w:r w:rsidRPr="00D53149">
        <w:rPr>
          <w:szCs w:val="24"/>
        </w:rPr>
        <w:t xml:space="preserve">USB </w:t>
      </w:r>
      <w:r w:rsidRPr="00D53149">
        <w:rPr>
          <w:i/>
          <w:spacing w:val="2"/>
          <w:szCs w:val="24"/>
        </w:rPr>
        <w:t>d</w:t>
      </w:r>
      <w:r w:rsidRPr="00D53149">
        <w:rPr>
          <w:i/>
          <w:szCs w:val="24"/>
        </w:rPr>
        <w:t>riv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r </w:t>
      </w:r>
      <w:proofErr w:type="spellStart"/>
      <w:r w:rsidRPr="00D53149">
        <w:rPr>
          <w:szCs w:val="24"/>
        </w:rPr>
        <w:t>stand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42"/>
          <w:szCs w:val="24"/>
        </w:rPr>
        <w:t xml:space="preserve"> </w:t>
      </w:r>
      <w:r w:rsidRPr="00D53149">
        <w:rPr>
          <w:szCs w:val="24"/>
        </w:rPr>
        <w:t xml:space="preserve">COM, </w:t>
      </w:r>
      <w:r w:rsidRPr="00D53149">
        <w:rPr>
          <w:spacing w:val="43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 xml:space="preserve">n </w:t>
      </w:r>
      <w:r w:rsidRPr="00D53149">
        <w:rPr>
          <w:spacing w:val="43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i/>
          <w:szCs w:val="24"/>
        </w:rPr>
        <w:t>driv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r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e</w:t>
      </w:r>
      <w:r w:rsidRPr="00D53149">
        <w:rPr>
          <w:szCs w:val="24"/>
        </w:rPr>
        <w:t>kste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1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zCs w:val="24"/>
        </w:rPr>
        <w:t>dibu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uhk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>.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mun</w:t>
      </w:r>
      <w:proofErr w:type="spellEnd"/>
      <w:r w:rsidRPr="00D53149">
        <w:rPr>
          <w:szCs w:val="24"/>
        </w:rPr>
        <w:t>,</w:t>
      </w:r>
      <w:r w:rsidRPr="00D53149">
        <w:rPr>
          <w:spacing w:val="10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8"/>
          <w:szCs w:val="24"/>
        </w:rPr>
        <w:t xml:space="preserve"> </w:t>
      </w:r>
      <w:r w:rsidRPr="00D53149">
        <w:rPr>
          <w:spacing w:val="1"/>
          <w:szCs w:val="24"/>
        </w:rPr>
        <w:t>W</w:t>
      </w:r>
      <w:r w:rsidRPr="00D53149">
        <w:rPr>
          <w:szCs w:val="24"/>
        </w:rPr>
        <w:t>indows,</w:t>
      </w:r>
      <w:r w:rsidRPr="00D53149">
        <w:rPr>
          <w:spacing w:val="13"/>
          <w:szCs w:val="24"/>
        </w:rPr>
        <w:t xml:space="preserve"> </w:t>
      </w:r>
      <w:r w:rsidRPr="00D53149">
        <w:rPr>
          <w:szCs w:val="24"/>
        </w:rPr>
        <w:t>file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i</w:t>
      </w:r>
      <w:r w:rsidRPr="00D53149">
        <w:rPr>
          <w:szCs w:val="24"/>
        </w:rPr>
        <w:t>ni</w:t>
      </w:r>
      <w:proofErr w:type="spellEnd"/>
      <w:r w:rsidRPr="00D53149">
        <w:rPr>
          <w:spacing w:val="10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rluk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. </w:t>
      </w:r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lunak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o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masuk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mon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tor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s</w:t>
      </w:r>
      <w:r w:rsidRPr="00D53149">
        <w:rPr>
          <w:spacing w:val="-3"/>
          <w:szCs w:val="24"/>
        </w:rPr>
        <w:t>e</w:t>
      </w:r>
      <w:r w:rsidRPr="00D53149">
        <w:rPr>
          <w:szCs w:val="24"/>
        </w:rPr>
        <w:t>ri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memu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kink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ta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rh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a</w:t>
      </w:r>
      <w:proofErr w:type="spellEnd"/>
      <w:r w:rsidRPr="00D53149">
        <w:rPr>
          <w:spacing w:val="30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24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6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k</w:t>
      </w:r>
      <w:r w:rsidRPr="00D53149">
        <w:rPr>
          <w:szCs w:val="24"/>
        </w:rPr>
        <w:t>irim</w:t>
      </w:r>
      <w:proofErr w:type="spellEnd"/>
      <w:r w:rsidRPr="00D53149">
        <w:rPr>
          <w:spacing w:val="27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 xml:space="preserve">board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no.</w:t>
      </w:r>
      <w:r w:rsidRPr="00D53149">
        <w:rPr>
          <w:spacing w:val="26"/>
          <w:szCs w:val="24"/>
        </w:rPr>
        <w:t xml:space="preserve"> </w:t>
      </w:r>
      <w:r w:rsidRPr="00D53149">
        <w:rPr>
          <w:szCs w:val="24"/>
        </w:rPr>
        <w:t>RX</w:t>
      </w:r>
      <w:r w:rsidRPr="00D53149">
        <w:rPr>
          <w:spacing w:val="26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6"/>
          <w:szCs w:val="24"/>
        </w:rPr>
        <w:t xml:space="preserve"> </w:t>
      </w:r>
      <w:r w:rsidRPr="00D53149">
        <w:rPr>
          <w:szCs w:val="24"/>
        </w:rPr>
        <w:t>TX</w:t>
      </w:r>
      <w:r w:rsidRPr="00D53149">
        <w:rPr>
          <w:spacing w:val="28"/>
          <w:szCs w:val="24"/>
        </w:rPr>
        <w:t xml:space="preserve"> </w:t>
      </w:r>
      <w:r w:rsidRPr="00D53149">
        <w:rPr>
          <w:spacing w:val="-5"/>
          <w:szCs w:val="24"/>
        </w:rPr>
        <w:t>L</w:t>
      </w:r>
      <w:r w:rsidRPr="00D53149">
        <w:rPr>
          <w:szCs w:val="24"/>
        </w:rPr>
        <w:t>ED</w:t>
      </w:r>
      <w:r w:rsidRPr="00D53149">
        <w:rPr>
          <w:spacing w:val="25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bo</w:t>
      </w:r>
      <w:r w:rsidRPr="00D53149">
        <w:rPr>
          <w:i/>
          <w:spacing w:val="2"/>
          <w:szCs w:val="24"/>
        </w:rPr>
        <w:t>a</w:t>
      </w:r>
      <w:r w:rsidRPr="00D53149">
        <w:rPr>
          <w:i/>
          <w:szCs w:val="24"/>
        </w:rPr>
        <w:t xml:space="preserve">rd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rk</w:t>
      </w:r>
      <w:r w:rsidRPr="00D53149">
        <w:rPr>
          <w:spacing w:val="-2"/>
          <w:szCs w:val="24"/>
        </w:rPr>
        <w:t>e</w:t>
      </w:r>
      <w:r w:rsidRPr="00D53149">
        <w:rPr>
          <w:szCs w:val="24"/>
        </w:rPr>
        <w:t>dip</w:t>
      </w:r>
      <w:proofErr w:type="spellEnd"/>
      <w:r w:rsidRPr="00D53149">
        <w:rPr>
          <w:spacing w:val="12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ka</w:t>
      </w:r>
      <w:proofErr w:type="spellEnd"/>
      <w:r w:rsidRPr="00D53149">
        <w:rPr>
          <w:spacing w:val="1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1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ng</w:t>
      </w:r>
      <w:proofErr w:type="spellEnd"/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zCs w:val="24"/>
        </w:rPr>
        <w:t>dik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rim</w:t>
      </w:r>
      <w:proofErr w:type="spellEnd"/>
      <w:r w:rsidRPr="00D53149">
        <w:rPr>
          <w:spacing w:val="12"/>
          <w:szCs w:val="24"/>
        </w:rPr>
        <w:t xml:space="preserve"> </w:t>
      </w:r>
      <w:proofErr w:type="spellStart"/>
      <w:r w:rsidRPr="00D53149">
        <w:rPr>
          <w:szCs w:val="24"/>
        </w:rPr>
        <w:t>mel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lui</w:t>
      </w:r>
      <w:proofErr w:type="spellEnd"/>
      <w:r w:rsidRPr="00D53149">
        <w:rPr>
          <w:spacing w:val="12"/>
          <w:szCs w:val="24"/>
        </w:rPr>
        <w:t xml:space="preserve"> </w:t>
      </w:r>
      <w:r w:rsidRPr="00D53149">
        <w:rPr>
          <w:spacing w:val="-1"/>
          <w:szCs w:val="24"/>
        </w:rPr>
        <w:t>c</w:t>
      </w:r>
      <w:r w:rsidRPr="00D53149">
        <w:rPr>
          <w:szCs w:val="24"/>
        </w:rPr>
        <w:t>hip</w:t>
      </w:r>
      <w:r w:rsidRPr="00D53149">
        <w:rPr>
          <w:spacing w:val="12"/>
          <w:szCs w:val="24"/>
        </w:rPr>
        <w:t xml:space="preserve"> </w:t>
      </w:r>
      <w:r w:rsidRPr="00D53149">
        <w:rPr>
          <w:szCs w:val="24"/>
        </w:rPr>
        <w:t>US</w:t>
      </w:r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to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2"/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ksi</w:t>
      </w:r>
      <w:proofErr w:type="spellEnd"/>
      <w:r w:rsidRPr="00D53149">
        <w:rPr>
          <w:spacing w:val="12"/>
          <w:szCs w:val="24"/>
        </w:rPr>
        <w:t xml:space="preserve"> </w:t>
      </w:r>
      <w:r w:rsidRPr="00D53149">
        <w:rPr>
          <w:szCs w:val="24"/>
        </w:rPr>
        <w:t>USB</w:t>
      </w:r>
    </w:p>
    <w:p w14:paraId="78D29F15" w14:textId="77777777" w:rsidR="001136BA" w:rsidRPr="00D53149" w:rsidRDefault="00000000">
      <w:pPr>
        <w:spacing w:before="10" w:line="260" w:lineRule="exact"/>
        <w:ind w:left="588"/>
        <w:rPr>
          <w:szCs w:val="24"/>
        </w:rPr>
      </w:pPr>
      <w:proofErr w:type="spellStart"/>
      <w:r w:rsidRPr="00D53149">
        <w:rPr>
          <w:position w:val="-1"/>
          <w:szCs w:val="24"/>
        </w:rPr>
        <w:t>ke</w:t>
      </w:r>
      <w:proofErr w:type="spellEnd"/>
      <w:r w:rsidRPr="00D53149">
        <w:rPr>
          <w:spacing w:val="-1"/>
          <w:position w:val="-1"/>
          <w:szCs w:val="24"/>
        </w:rPr>
        <w:t xml:space="preserve"> </w:t>
      </w:r>
      <w:proofErr w:type="spellStart"/>
      <w:r w:rsidRPr="00D53149">
        <w:rPr>
          <w:position w:val="-1"/>
          <w:szCs w:val="24"/>
        </w:rPr>
        <w:t>kompu</w:t>
      </w:r>
      <w:r w:rsidRPr="00D53149">
        <w:rPr>
          <w:spacing w:val="1"/>
          <w:position w:val="-1"/>
          <w:szCs w:val="24"/>
        </w:rPr>
        <w:t>t</w:t>
      </w:r>
      <w:r w:rsidRPr="00D53149">
        <w:rPr>
          <w:spacing w:val="-1"/>
          <w:position w:val="-1"/>
          <w:szCs w:val="24"/>
        </w:rPr>
        <w:t>e</w:t>
      </w:r>
      <w:r w:rsidRPr="00D53149">
        <w:rPr>
          <w:position w:val="-1"/>
          <w:szCs w:val="24"/>
        </w:rPr>
        <w:t>r</w:t>
      </w:r>
      <w:proofErr w:type="spellEnd"/>
      <w:r w:rsidRPr="00D53149">
        <w:rPr>
          <w:position w:val="-1"/>
          <w:szCs w:val="24"/>
        </w:rPr>
        <w:t xml:space="preserve">. </w:t>
      </w:r>
      <w:r w:rsidRPr="00D53149">
        <w:rPr>
          <w:spacing w:val="-1"/>
          <w:position w:val="-1"/>
          <w:szCs w:val="24"/>
        </w:rPr>
        <w:t>(</w:t>
      </w:r>
      <w:hyperlink r:id="rId10">
        <w:r w:rsidRPr="00D53149">
          <w:rPr>
            <w:color w:val="0000FF"/>
            <w:position w:val="-1"/>
            <w:szCs w:val="24"/>
            <w:u w:val="single" w:color="0000FF"/>
          </w:rPr>
          <w:t>P</w:t>
        </w:r>
        <w:r w:rsidRPr="00D53149">
          <w:rPr>
            <w:color w:val="0000FF"/>
            <w:spacing w:val="1"/>
            <w:position w:val="-1"/>
            <w:szCs w:val="24"/>
            <w:u w:val="single" w:color="0000FF"/>
          </w:rPr>
          <w:t xml:space="preserve"> </w:t>
        </w:r>
        <w:proofErr w:type="spellStart"/>
        <w:r w:rsidRPr="00D53149">
          <w:rPr>
            <w:color w:val="0000FF"/>
            <w:spacing w:val="1"/>
            <w:position w:val="-1"/>
            <w:szCs w:val="24"/>
            <w:u w:val="single" w:color="0000FF"/>
          </w:rPr>
          <w:t>S</w:t>
        </w:r>
      </w:hyperlink>
      <w:r w:rsidRPr="00D53149">
        <w:rPr>
          <w:color w:val="0000FF"/>
          <w:position w:val="-1"/>
          <w:szCs w:val="24"/>
          <w:u w:val="single" w:color="0000FF"/>
        </w:rPr>
        <w:t>iho</w:t>
      </w:r>
      <w:r w:rsidRPr="00D53149">
        <w:rPr>
          <w:color w:val="0000FF"/>
          <w:spacing w:val="1"/>
          <w:position w:val="-1"/>
          <w:szCs w:val="24"/>
          <w:u w:val="single" w:color="0000FF"/>
        </w:rPr>
        <w:t>m</w:t>
      </w:r>
      <w:r w:rsidRPr="00D53149">
        <w:rPr>
          <w:color w:val="0000FF"/>
          <w:position w:val="-1"/>
          <w:szCs w:val="24"/>
          <w:u w:val="single" w:color="0000FF"/>
        </w:rPr>
        <w:t>bin</w:t>
      </w:r>
      <w:r w:rsidRPr="00D53149">
        <w:rPr>
          <w:color w:val="0000FF"/>
          <w:spacing w:val="-2"/>
          <w:position w:val="-1"/>
          <w:szCs w:val="24"/>
          <w:u w:val="single" w:color="0000FF"/>
        </w:rPr>
        <w:t>g</w:t>
      </w:r>
      <w:proofErr w:type="spellEnd"/>
      <w:r w:rsidRPr="00D53149">
        <w:rPr>
          <w:color w:val="0000FF"/>
          <w:position w:val="-1"/>
          <w:szCs w:val="24"/>
          <w:u w:val="single" w:color="0000FF"/>
        </w:rPr>
        <w:t>, 201</w:t>
      </w:r>
      <w:r w:rsidRPr="00D53149">
        <w:rPr>
          <w:color w:val="0000FF"/>
          <w:spacing w:val="1"/>
          <w:position w:val="-1"/>
          <w:szCs w:val="24"/>
          <w:u w:val="single" w:color="0000FF"/>
        </w:rPr>
        <w:t>7</w:t>
      </w:r>
      <w:r w:rsidRPr="00D53149">
        <w:rPr>
          <w:color w:val="000000"/>
          <w:position w:val="-1"/>
          <w:szCs w:val="24"/>
        </w:rPr>
        <w:t>)</w:t>
      </w:r>
    </w:p>
    <w:p w14:paraId="432DE4EF" w14:textId="77777777" w:rsidR="001136BA" w:rsidRPr="00D53149" w:rsidRDefault="001136BA">
      <w:pPr>
        <w:spacing w:line="200" w:lineRule="exact"/>
        <w:rPr>
          <w:szCs w:val="24"/>
        </w:rPr>
      </w:pPr>
    </w:p>
    <w:p w14:paraId="52B48BDA" w14:textId="77777777" w:rsidR="001136BA" w:rsidRPr="00D53149" w:rsidRDefault="001136BA">
      <w:pPr>
        <w:spacing w:before="18" w:line="240" w:lineRule="exact"/>
        <w:rPr>
          <w:szCs w:val="24"/>
        </w:rPr>
      </w:pPr>
    </w:p>
    <w:p w14:paraId="7365FAAA" w14:textId="77777777" w:rsidR="001136BA" w:rsidRPr="00D53149" w:rsidRDefault="00000000">
      <w:pPr>
        <w:spacing w:before="29"/>
        <w:ind w:left="588"/>
        <w:rPr>
          <w:szCs w:val="24"/>
        </w:rPr>
      </w:pPr>
      <w:r w:rsidRPr="00D53149">
        <w:rPr>
          <w:b/>
          <w:szCs w:val="24"/>
        </w:rPr>
        <w:t xml:space="preserve">2.3.2    </w:t>
      </w:r>
      <w:r w:rsidRPr="00D53149">
        <w:rPr>
          <w:b/>
          <w:i/>
          <w:spacing w:val="1"/>
          <w:szCs w:val="24"/>
        </w:rPr>
        <w:t>S</w:t>
      </w:r>
      <w:r w:rsidRPr="00D53149">
        <w:rPr>
          <w:b/>
          <w:i/>
          <w:szCs w:val="24"/>
        </w:rPr>
        <w:t>o</w:t>
      </w:r>
      <w:r w:rsidRPr="00D53149">
        <w:rPr>
          <w:b/>
          <w:i/>
          <w:spacing w:val="-1"/>
          <w:szCs w:val="24"/>
        </w:rPr>
        <w:t>f</w:t>
      </w:r>
      <w:r w:rsidRPr="00D53149">
        <w:rPr>
          <w:b/>
          <w:i/>
          <w:szCs w:val="24"/>
        </w:rPr>
        <w:t>t</w:t>
      </w:r>
      <w:r w:rsidRPr="00D53149">
        <w:rPr>
          <w:b/>
          <w:i/>
          <w:spacing w:val="1"/>
          <w:szCs w:val="24"/>
        </w:rPr>
        <w:t>w</w:t>
      </w:r>
      <w:r w:rsidRPr="00D53149">
        <w:rPr>
          <w:b/>
          <w:i/>
          <w:szCs w:val="24"/>
        </w:rPr>
        <w:t xml:space="preserve">are </w:t>
      </w:r>
      <w:r w:rsidRPr="00D53149">
        <w:rPr>
          <w:b/>
          <w:szCs w:val="24"/>
        </w:rPr>
        <w:t>A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1"/>
          <w:szCs w:val="24"/>
        </w:rPr>
        <w:t>du</w:t>
      </w:r>
      <w:r w:rsidRPr="00D53149">
        <w:rPr>
          <w:b/>
          <w:szCs w:val="24"/>
        </w:rPr>
        <w:t>i</w:t>
      </w:r>
      <w:r w:rsidRPr="00D53149">
        <w:rPr>
          <w:b/>
          <w:spacing w:val="1"/>
          <w:szCs w:val="24"/>
        </w:rPr>
        <w:t>n</w:t>
      </w:r>
      <w:r w:rsidRPr="00D53149">
        <w:rPr>
          <w:b/>
          <w:szCs w:val="24"/>
        </w:rPr>
        <w:t>o IDE</w:t>
      </w:r>
    </w:p>
    <w:p w14:paraId="2A4E4F1C" w14:textId="77777777" w:rsidR="001136BA" w:rsidRPr="00D53149" w:rsidRDefault="001136BA">
      <w:pPr>
        <w:spacing w:before="9" w:line="260" w:lineRule="exact"/>
        <w:rPr>
          <w:szCs w:val="24"/>
        </w:rPr>
      </w:pPr>
    </w:p>
    <w:p w14:paraId="193DA8AF" w14:textId="77777777" w:rsidR="001136BA" w:rsidRPr="00D53149" w:rsidRDefault="00000000">
      <w:pPr>
        <w:spacing w:line="480" w:lineRule="auto"/>
        <w:ind w:left="588" w:right="79" w:firstLine="720"/>
        <w:jc w:val="both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</w:t>
      </w:r>
      <w:r w:rsidRPr="00D53149">
        <w:rPr>
          <w:spacing w:val="24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DE</w:t>
      </w:r>
      <w:r w:rsidRPr="00D53149">
        <w:rPr>
          <w:spacing w:val="2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  </w:t>
      </w:r>
      <w:r w:rsidRPr="00D53149">
        <w:rPr>
          <w:i/>
          <w:szCs w:val="24"/>
        </w:rPr>
        <w:t>s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zCs w:val="24"/>
        </w:rPr>
        <w:t>f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ware</w:t>
      </w:r>
      <w:r w:rsidRPr="00D53149">
        <w:rPr>
          <w:i/>
          <w:spacing w:val="23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21"/>
          <w:szCs w:val="24"/>
        </w:rPr>
        <w:t xml:space="preserve"> </w:t>
      </w:r>
      <w:proofErr w:type="spellStart"/>
      <w:r w:rsidRPr="00D53149">
        <w:rPr>
          <w:szCs w:val="24"/>
        </w:rPr>
        <w:t>disedia</w:t>
      </w:r>
      <w:r w:rsidRPr="00D53149">
        <w:rPr>
          <w:spacing w:val="1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3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21"/>
          <w:szCs w:val="24"/>
        </w:rPr>
        <w:t xml:space="preserve"> </w:t>
      </w:r>
      <w:r w:rsidRPr="00D53149">
        <w:rPr>
          <w:szCs w:val="24"/>
        </w:rPr>
        <w:t>si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us</w:t>
      </w:r>
      <w:r w:rsidRPr="00D53149">
        <w:rPr>
          <w:spacing w:val="21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rduino.</w:t>
      </w:r>
      <w:r w:rsidRPr="00D53149">
        <w:rPr>
          <w:spacing w:val="-1"/>
          <w:szCs w:val="24"/>
        </w:rPr>
        <w:t>c</w:t>
      </w:r>
      <w:r w:rsidRPr="00D53149">
        <w:rPr>
          <w:szCs w:val="24"/>
        </w:rPr>
        <w:t>c</w:t>
      </w:r>
      <w:r w:rsidRPr="00D53149">
        <w:rPr>
          <w:spacing w:val="2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ujukan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1"/>
          <w:szCs w:val="24"/>
        </w:rPr>
        <w:t>ke</w:t>
      </w:r>
      <w:r w:rsidRPr="00D53149">
        <w:rPr>
          <w:i/>
          <w:szCs w:val="24"/>
        </w:rPr>
        <w:t xml:space="preserve">tch  </w:t>
      </w:r>
      <w:r w:rsidRPr="00D53149">
        <w:rPr>
          <w:i/>
          <w:spacing w:val="2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ogr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 xml:space="preserve">m di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no.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DE</w:t>
      </w:r>
      <w:r w:rsidRPr="00D53149">
        <w:rPr>
          <w:spacing w:val="1"/>
          <w:szCs w:val="24"/>
        </w:rPr>
        <w:t xml:space="preserve"> </w:t>
      </w:r>
      <w:r w:rsidRPr="00D53149">
        <w:rPr>
          <w:spacing w:val="2"/>
          <w:szCs w:val="24"/>
        </w:rPr>
        <w:t>(</w:t>
      </w:r>
      <w:r w:rsidRPr="00D53149">
        <w:rPr>
          <w:i/>
          <w:szCs w:val="24"/>
        </w:rPr>
        <w:t>Int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grat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d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D</w:t>
      </w:r>
      <w:r w:rsidRPr="00D53149">
        <w:rPr>
          <w:i/>
          <w:spacing w:val="1"/>
          <w:szCs w:val="24"/>
        </w:rPr>
        <w:t>e</w:t>
      </w:r>
      <w:r w:rsidRPr="00D53149">
        <w:rPr>
          <w:i/>
          <w:spacing w:val="-1"/>
          <w:szCs w:val="24"/>
        </w:rPr>
        <w:t>ve</w:t>
      </w:r>
      <w:r w:rsidRPr="00D53149">
        <w:rPr>
          <w:i/>
          <w:szCs w:val="24"/>
        </w:rPr>
        <w:t>lopm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nt E</w:t>
      </w:r>
      <w:r w:rsidRPr="00D53149">
        <w:rPr>
          <w:i/>
          <w:spacing w:val="2"/>
          <w:szCs w:val="24"/>
        </w:rPr>
        <w:t>n</w:t>
      </w:r>
      <w:r w:rsidRPr="00D53149">
        <w:rPr>
          <w:i/>
          <w:spacing w:val="-1"/>
          <w:szCs w:val="24"/>
        </w:rPr>
        <w:t>v</w:t>
      </w:r>
      <w:r w:rsidRPr="00D53149">
        <w:rPr>
          <w:i/>
          <w:szCs w:val="24"/>
        </w:rPr>
        <w:t>ironm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</w:t>
      </w:r>
      <w:r w:rsidRPr="00D53149">
        <w:rPr>
          <w:i/>
          <w:spacing w:val="3"/>
          <w:szCs w:val="24"/>
        </w:rPr>
        <w:t>t</w:t>
      </w:r>
      <w:r w:rsidRPr="00D53149">
        <w:rPr>
          <w:szCs w:val="24"/>
        </w:rPr>
        <w:t>)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rarti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ntuk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lat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pacing w:val="2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in</w:t>
      </w:r>
      <w:r w:rsidRPr="00D53149">
        <w:rPr>
          <w:spacing w:val="1"/>
          <w:szCs w:val="24"/>
        </w:rPr>
        <w:t>te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ra</w:t>
      </w:r>
      <w:r w:rsidRPr="00D53149">
        <w:rPr>
          <w:szCs w:val="24"/>
        </w:rPr>
        <w:t>si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hi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rba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rlu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disediak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nt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rmuka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rb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menu.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meng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1"/>
          <w:szCs w:val="24"/>
        </w:rPr>
        <w:t xml:space="preserve"> 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rduino</w:t>
      </w:r>
      <w:r w:rsidRPr="00D53149">
        <w:rPr>
          <w:spacing w:val="24"/>
          <w:szCs w:val="24"/>
        </w:rPr>
        <w:t xml:space="preserve"> </w:t>
      </w:r>
      <w:r w:rsidRPr="00D53149">
        <w:rPr>
          <w:szCs w:val="24"/>
        </w:rPr>
        <w:t>I</w:t>
      </w:r>
      <w:r w:rsidRPr="00D53149">
        <w:rPr>
          <w:spacing w:val="-1"/>
          <w:szCs w:val="24"/>
        </w:rPr>
        <w:t>D</w:t>
      </w:r>
      <w:r w:rsidRPr="00D53149">
        <w:rPr>
          <w:szCs w:val="24"/>
        </w:rPr>
        <w:t>E,</w:t>
      </w:r>
      <w:r w:rsidRPr="00D53149">
        <w:rPr>
          <w:spacing w:val="2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nda</w:t>
      </w:r>
      <w:proofErr w:type="spellEnd"/>
      <w:r w:rsidRPr="00D53149">
        <w:rPr>
          <w:spacing w:val="23"/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pacing w:val="21"/>
          <w:szCs w:val="24"/>
        </w:rPr>
        <w:t xml:space="preserve"> </w:t>
      </w:r>
      <w:proofErr w:type="spellStart"/>
      <w:r w:rsidRPr="00D53149">
        <w:rPr>
          <w:szCs w:val="24"/>
        </w:rPr>
        <w:t>menulis</w:t>
      </w:r>
      <w:proofErr w:type="spellEnd"/>
      <w:r w:rsidRPr="00D53149">
        <w:rPr>
          <w:spacing w:val="25"/>
          <w:szCs w:val="24"/>
        </w:rPr>
        <w:t xml:space="preserve"> </w:t>
      </w:r>
      <w:r w:rsidRPr="00D53149">
        <w:rPr>
          <w:i/>
          <w:spacing w:val="2"/>
          <w:szCs w:val="24"/>
        </w:rPr>
        <w:t>s</w:t>
      </w:r>
      <w:r w:rsidRPr="00D53149">
        <w:rPr>
          <w:i/>
          <w:spacing w:val="-1"/>
          <w:szCs w:val="24"/>
        </w:rPr>
        <w:t>ke</w:t>
      </w:r>
      <w:r w:rsidRPr="00D53149">
        <w:rPr>
          <w:i/>
          <w:szCs w:val="24"/>
        </w:rPr>
        <w:t>tch</w:t>
      </w:r>
      <w:r w:rsidRPr="00D53149">
        <w:rPr>
          <w:szCs w:val="24"/>
        </w:rPr>
        <w:t>,</w:t>
      </w:r>
      <w:r w:rsidRPr="00D53149">
        <w:rPr>
          <w:spacing w:val="21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riksa</w:t>
      </w:r>
      <w:proofErr w:type="spellEnd"/>
      <w:r w:rsidRPr="00D53149">
        <w:rPr>
          <w:spacing w:val="2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proofErr w:type="spellEnd"/>
      <w:r w:rsidRPr="00D53149">
        <w:rPr>
          <w:spacing w:val="20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</w:p>
    <w:p w14:paraId="6D7D0E4C" w14:textId="77777777" w:rsidR="001136BA" w:rsidRPr="00D53149" w:rsidRDefault="001136BA">
      <w:pPr>
        <w:spacing w:line="200" w:lineRule="exact"/>
        <w:rPr>
          <w:szCs w:val="24"/>
        </w:rPr>
      </w:pPr>
    </w:p>
    <w:p w14:paraId="719A79CF" w14:textId="77777777" w:rsidR="001136BA" w:rsidRPr="00D53149" w:rsidRDefault="001136BA">
      <w:pPr>
        <w:spacing w:line="200" w:lineRule="exact"/>
        <w:rPr>
          <w:szCs w:val="24"/>
        </w:rPr>
      </w:pPr>
    </w:p>
    <w:p w14:paraId="4E3FF24F" w14:textId="77777777" w:rsidR="001136BA" w:rsidRPr="00D53149" w:rsidRDefault="001136BA">
      <w:pPr>
        <w:spacing w:line="200" w:lineRule="exact"/>
        <w:rPr>
          <w:szCs w:val="24"/>
        </w:rPr>
      </w:pPr>
    </w:p>
    <w:p w14:paraId="063FA123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5215666C" w14:textId="77777777" w:rsidR="001136BA" w:rsidRPr="00D53149" w:rsidRDefault="00000000">
      <w:pPr>
        <w:spacing w:before="29" w:line="480" w:lineRule="auto"/>
        <w:ind w:left="588" w:right="78"/>
        <w:jc w:val="both"/>
        <w:rPr>
          <w:szCs w:val="24"/>
        </w:rPr>
      </w:pP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4"/>
          <w:szCs w:val="24"/>
        </w:rPr>
        <w:t xml:space="preserve"> </w:t>
      </w:r>
      <w:proofErr w:type="gramStart"/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ke</w:t>
      </w:r>
      <w:r w:rsidRPr="00D53149">
        <w:rPr>
          <w:i/>
          <w:szCs w:val="24"/>
        </w:rPr>
        <w:t>tch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zCs w:val="24"/>
        </w:rPr>
        <w:t>,</w:t>
      </w:r>
      <w:proofErr w:type="gram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mud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ke</w:t>
      </w:r>
      <w:r w:rsidRPr="00D53149">
        <w:rPr>
          <w:i/>
          <w:szCs w:val="24"/>
        </w:rPr>
        <w:t>tch</w:t>
      </w:r>
      <w:r w:rsidRPr="00D53149">
        <w:rPr>
          <w:i/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sudah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komp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duino.</w:t>
      </w:r>
      <w:r w:rsidRPr="00D53149">
        <w:rPr>
          <w:spacing w:val="5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-1"/>
          <w:szCs w:val="24"/>
        </w:rPr>
        <w:t>r</w:t>
      </w:r>
      <w:r w:rsidRPr="00D53149">
        <w:rPr>
          <w:spacing w:val="2"/>
          <w:szCs w:val="24"/>
        </w:rPr>
        <w:t>du</w:t>
      </w:r>
      <w:r w:rsidRPr="00D53149">
        <w:rPr>
          <w:szCs w:val="24"/>
        </w:rPr>
        <w:t>ino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DE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dia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i/>
          <w:szCs w:val="24"/>
        </w:rPr>
        <w:t>pla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form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1"/>
          <w:szCs w:val="24"/>
        </w:rPr>
        <w:t>W</w:t>
      </w:r>
      <w:r w:rsidRPr="00D53149">
        <w:rPr>
          <w:szCs w:val="24"/>
        </w:rPr>
        <w:t>indows,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Mac OS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X, </w:t>
      </w:r>
      <w:proofErr w:type="spellStart"/>
      <w:r w:rsidRPr="00D53149">
        <w:rPr>
          <w:szCs w:val="24"/>
        </w:rPr>
        <w:t>maupun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pacing w:val="-5"/>
          <w:szCs w:val="24"/>
        </w:rPr>
        <w:t>L</w:t>
      </w:r>
      <w:r w:rsidRPr="00D53149">
        <w:rPr>
          <w:szCs w:val="24"/>
        </w:rPr>
        <w:t>inu</w:t>
      </w:r>
      <w:r w:rsidRPr="00D53149">
        <w:rPr>
          <w:spacing w:val="3"/>
          <w:szCs w:val="24"/>
        </w:rPr>
        <w:t>x</w:t>
      </w:r>
      <w:r w:rsidRPr="00D53149">
        <w:rPr>
          <w:szCs w:val="24"/>
        </w:rPr>
        <w:t xml:space="preserve">. </w:t>
      </w:r>
      <w:r w:rsidRPr="00D53149">
        <w:rPr>
          <w:spacing w:val="-1"/>
          <w:szCs w:val="24"/>
        </w:rPr>
        <w:t>(</w:t>
      </w:r>
      <w:r w:rsidRPr="00D53149">
        <w:rPr>
          <w:szCs w:val="24"/>
        </w:rPr>
        <w:t xml:space="preserve">Abdul 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dir, </w:t>
      </w:r>
      <w:proofErr w:type="gramStart"/>
      <w:r w:rsidRPr="00D53149">
        <w:rPr>
          <w:szCs w:val="24"/>
        </w:rPr>
        <w:t>2014 :</w:t>
      </w:r>
      <w:proofErr w:type="gramEnd"/>
      <w:r w:rsidRPr="00D53149">
        <w:rPr>
          <w:szCs w:val="24"/>
        </w:rPr>
        <w:t xml:space="preserve"> 26)</w:t>
      </w:r>
    </w:p>
    <w:p w14:paraId="1A072B9B" w14:textId="77777777" w:rsidR="001136BA" w:rsidRPr="00D53149" w:rsidRDefault="001136BA">
      <w:pPr>
        <w:spacing w:before="9" w:line="280" w:lineRule="exact"/>
        <w:rPr>
          <w:szCs w:val="24"/>
        </w:rPr>
      </w:pPr>
    </w:p>
    <w:p w14:paraId="2020A224" w14:textId="77777777" w:rsidR="001136BA" w:rsidRPr="00D53149" w:rsidRDefault="00530965">
      <w:pPr>
        <w:ind w:left="1075"/>
        <w:rPr>
          <w:szCs w:val="24"/>
        </w:rPr>
      </w:pPr>
      <w:r>
        <w:rPr>
          <w:szCs w:val="24"/>
        </w:rPr>
        <w:pict w14:anchorId="09D81410">
          <v:shape id="_x0000_i1067" type="#_x0000_t75" style="width:345.75pt;height:282.75pt">
            <v:imagedata r:id="rId11" o:title=""/>
          </v:shape>
        </w:pict>
      </w:r>
    </w:p>
    <w:p w14:paraId="1EF907D6" w14:textId="77777777" w:rsidR="001136BA" w:rsidRPr="00D53149" w:rsidRDefault="001136BA">
      <w:pPr>
        <w:spacing w:before="10" w:line="120" w:lineRule="exact"/>
        <w:rPr>
          <w:szCs w:val="24"/>
        </w:rPr>
      </w:pPr>
    </w:p>
    <w:p w14:paraId="52AE5E87" w14:textId="77777777" w:rsidR="001136BA" w:rsidRPr="00D53149" w:rsidRDefault="001136BA">
      <w:pPr>
        <w:spacing w:line="200" w:lineRule="exact"/>
        <w:rPr>
          <w:szCs w:val="24"/>
        </w:rPr>
      </w:pPr>
    </w:p>
    <w:p w14:paraId="066D4D51" w14:textId="77777777" w:rsidR="001136BA" w:rsidRPr="00D53149" w:rsidRDefault="001136BA">
      <w:pPr>
        <w:spacing w:line="200" w:lineRule="exact"/>
        <w:rPr>
          <w:szCs w:val="24"/>
        </w:rPr>
      </w:pPr>
    </w:p>
    <w:p w14:paraId="2A3BE1F6" w14:textId="77777777" w:rsidR="001136BA" w:rsidRPr="00D53149" w:rsidRDefault="001136BA">
      <w:pPr>
        <w:spacing w:line="200" w:lineRule="exact"/>
        <w:rPr>
          <w:szCs w:val="24"/>
        </w:rPr>
      </w:pPr>
    </w:p>
    <w:p w14:paraId="5658636C" w14:textId="77777777" w:rsidR="001136BA" w:rsidRPr="00D53149" w:rsidRDefault="001136BA">
      <w:pPr>
        <w:spacing w:line="200" w:lineRule="exact"/>
        <w:rPr>
          <w:szCs w:val="24"/>
        </w:rPr>
      </w:pPr>
    </w:p>
    <w:p w14:paraId="17EB03E6" w14:textId="77777777" w:rsidR="001136BA" w:rsidRPr="00D53149" w:rsidRDefault="001136BA">
      <w:pPr>
        <w:spacing w:line="200" w:lineRule="exact"/>
        <w:rPr>
          <w:szCs w:val="24"/>
        </w:rPr>
      </w:pPr>
    </w:p>
    <w:p w14:paraId="2E0143FB" w14:textId="77777777" w:rsidR="001136BA" w:rsidRPr="00D53149" w:rsidRDefault="001136BA">
      <w:pPr>
        <w:spacing w:line="200" w:lineRule="exact"/>
        <w:rPr>
          <w:szCs w:val="24"/>
        </w:rPr>
      </w:pPr>
    </w:p>
    <w:p w14:paraId="0199BB38" w14:textId="77777777" w:rsidR="001136BA" w:rsidRPr="00D53149" w:rsidRDefault="00000000">
      <w:pPr>
        <w:ind w:left="1308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</w:t>
      </w:r>
      <w:r w:rsidRPr="00D53149">
        <w:rPr>
          <w:b/>
          <w:spacing w:val="1"/>
          <w:szCs w:val="24"/>
        </w:rPr>
        <w:t>.</w:t>
      </w:r>
      <w:r w:rsidRPr="00D53149">
        <w:rPr>
          <w:b/>
          <w:spacing w:val="-2"/>
          <w:szCs w:val="24"/>
        </w:rPr>
        <w:t>4</w:t>
      </w:r>
      <w:r w:rsidRPr="00D53149">
        <w:rPr>
          <w:b/>
          <w:szCs w:val="24"/>
        </w:rPr>
        <w:t xml:space="preserve">. </w:t>
      </w:r>
      <w:proofErr w:type="spellStart"/>
      <w:r w:rsidRPr="00D53149">
        <w:rPr>
          <w:b/>
          <w:spacing w:val="-1"/>
          <w:szCs w:val="24"/>
        </w:rPr>
        <w:t>T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pacing w:val="-3"/>
          <w:szCs w:val="24"/>
        </w:rPr>
        <w:t>p</w:t>
      </w:r>
      <w:r w:rsidRPr="00D53149">
        <w:rPr>
          <w:b/>
          <w:spacing w:val="1"/>
          <w:szCs w:val="24"/>
        </w:rPr>
        <w:t>i</w:t>
      </w:r>
      <w:r w:rsidRPr="00D53149">
        <w:rPr>
          <w:b/>
          <w:spacing w:val="-1"/>
          <w:szCs w:val="24"/>
        </w:rPr>
        <w:t>l</w:t>
      </w:r>
      <w:r w:rsidRPr="00D53149">
        <w:rPr>
          <w:b/>
          <w:szCs w:val="24"/>
        </w:rPr>
        <w:t>an</w:t>
      </w:r>
      <w:proofErr w:type="spellEnd"/>
      <w:r w:rsidRPr="00D53149">
        <w:rPr>
          <w:b/>
          <w:szCs w:val="24"/>
        </w:rPr>
        <w:t xml:space="preserve"> I</w:t>
      </w:r>
      <w:r w:rsidRPr="00D53149">
        <w:rPr>
          <w:b/>
          <w:spacing w:val="-3"/>
          <w:szCs w:val="24"/>
        </w:rPr>
        <w:t>D</w:t>
      </w:r>
      <w:r w:rsidRPr="00D53149">
        <w:rPr>
          <w:b/>
          <w:szCs w:val="24"/>
        </w:rPr>
        <w:t>E</w:t>
      </w:r>
      <w:r w:rsidRPr="00D53149">
        <w:rPr>
          <w:b/>
          <w:spacing w:val="-1"/>
          <w:szCs w:val="24"/>
        </w:rPr>
        <w:t xml:space="preserve"> A</w:t>
      </w:r>
      <w:r w:rsidRPr="00D53149">
        <w:rPr>
          <w:b/>
          <w:szCs w:val="24"/>
        </w:rPr>
        <w:t>rduino</w:t>
      </w:r>
      <w:r w:rsidRPr="00D53149">
        <w:rPr>
          <w:b/>
          <w:spacing w:val="1"/>
          <w:szCs w:val="24"/>
        </w:rPr>
        <w:t xml:space="preserve"> </w:t>
      </w:r>
      <w:proofErr w:type="spellStart"/>
      <w:r w:rsidRPr="00D53149">
        <w:rPr>
          <w:b/>
          <w:szCs w:val="24"/>
        </w:rPr>
        <w:t>den</w:t>
      </w:r>
      <w:r w:rsidRPr="00D53149">
        <w:rPr>
          <w:b/>
          <w:spacing w:val="-2"/>
          <w:szCs w:val="24"/>
        </w:rPr>
        <w:t>g</w:t>
      </w:r>
      <w:r w:rsidRPr="00D53149">
        <w:rPr>
          <w:b/>
          <w:szCs w:val="24"/>
        </w:rPr>
        <w:t>an</w:t>
      </w:r>
      <w:proofErr w:type="spellEnd"/>
      <w:r w:rsidRPr="00D53149">
        <w:rPr>
          <w:b/>
          <w:szCs w:val="24"/>
        </w:rPr>
        <w:t xml:space="preserve"> </w:t>
      </w:r>
      <w:proofErr w:type="spellStart"/>
      <w:r w:rsidRPr="00D53149">
        <w:rPr>
          <w:b/>
          <w:szCs w:val="24"/>
        </w:rPr>
        <w:t>Sebu</w:t>
      </w:r>
      <w:r w:rsidRPr="00D53149">
        <w:rPr>
          <w:b/>
          <w:spacing w:val="-3"/>
          <w:szCs w:val="24"/>
        </w:rPr>
        <w:t>a</w:t>
      </w:r>
      <w:r w:rsidRPr="00D53149">
        <w:rPr>
          <w:b/>
          <w:szCs w:val="24"/>
        </w:rPr>
        <w:t>h</w:t>
      </w:r>
      <w:proofErr w:type="spellEnd"/>
      <w:r w:rsidRPr="00D53149">
        <w:rPr>
          <w:b/>
          <w:szCs w:val="24"/>
        </w:rPr>
        <w:t xml:space="preserve"> </w:t>
      </w:r>
      <w:r w:rsidRPr="00D53149">
        <w:rPr>
          <w:b/>
          <w:i/>
          <w:szCs w:val="24"/>
        </w:rPr>
        <w:t>Ske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ch</w:t>
      </w:r>
    </w:p>
    <w:p w14:paraId="01B00E51" w14:textId="77777777" w:rsidR="001136BA" w:rsidRPr="00D53149" w:rsidRDefault="001136BA">
      <w:pPr>
        <w:spacing w:before="5" w:line="180" w:lineRule="exact"/>
        <w:rPr>
          <w:szCs w:val="24"/>
        </w:rPr>
      </w:pPr>
    </w:p>
    <w:p w14:paraId="5A21EB07" w14:textId="77777777" w:rsidR="001136BA" w:rsidRPr="00D53149" w:rsidRDefault="00000000">
      <w:pPr>
        <w:ind w:left="3260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hyperlink r:id="rId12">
        <w:r w:rsidRPr="00D53149">
          <w:rPr>
            <w:i/>
            <w:spacing w:val="-1"/>
            <w:szCs w:val="24"/>
          </w:rPr>
          <w:t>(</w:t>
        </w:r>
        <w:r w:rsidRPr="00D53149">
          <w:rPr>
            <w:color w:val="0000FF"/>
            <w:spacing w:val="-1"/>
            <w:szCs w:val="24"/>
            <w:u w:val="single" w:color="0000FF"/>
          </w:rPr>
          <w:t>h</w:t>
        </w:r>
        <w:r w:rsidRPr="00D53149">
          <w:rPr>
            <w:color w:val="0000FF"/>
            <w:szCs w:val="24"/>
            <w:u w:val="single" w:color="0000FF"/>
          </w:rPr>
          <w:t>tt</w:t>
        </w:r>
        <w:r w:rsidRPr="00D53149">
          <w:rPr>
            <w:color w:val="0000FF"/>
            <w:spacing w:val="1"/>
            <w:szCs w:val="24"/>
            <w:u w:val="single" w:color="0000FF"/>
          </w:rPr>
          <w:t>p</w:t>
        </w:r>
        <w:r w:rsidRPr="00D53149">
          <w:rPr>
            <w:color w:val="0000FF"/>
            <w:szCs w:val="24"/>
            <w:u w:val="single" w:color="0000FF"/>
          </w:rPr>
          <w:t>:/</w:t>
        </w:r>
        <w:r w:rsidRPr="00D53149">
          <w:rPr>
            <w:color w:val="0000FF"/>
            <w:spacing w:val="4"/>
            <w:szCs w:val="24"/>
            <w:u w:val="single" w:color="0000FF"/>
          </w:rPr>
          <w:t>/</w:t>
        </w:r>
        <w:r w:rsidRPr="00D53149">
          <w:rPr>
            <w:color w:val="0000FF"/>
            <w:szCs w:val="24"/>
            <w:u w:val="single" w:color="0000FF"/>
          </w:rPr>
          <w:t>ww</w:t>
        </w:r>
        <w:r w:rsidRPr="00D53149">
          <w:rPr>
            <w:color w:val="0000FF"/>
            <w:spacing w:val="-2"/>
            <w:szCs w:val="24"/>
            <w:u w:val="single" w:color="0000FF"/>
          </w:rPr>
          <w:t>w</w:t>
        </w:r>
        <w:r w:rsidRPr="00D53149">
          <w:rPr>
            <w:color w:val="0000FF"/>
            <w:szCs w:val="24"/>
            <w:u w:val="single" w:color="0000FF"/>
          </w:rPr>
          <w:t>.a</w:t>
        </w:r>
        <w:r w:rsidRPr="00D53149">
          <w:rPr>
            <w:color w:val="0000FF"/>
            <w:spacing w:val="1"/>
            <w:szCs w:val="24"/>
            <w:u w:val="single" w:color="0000FF"/>
          </w:rPr>
          <w:t>rd</w:t>
        </w:r>
        <w:r w:rsidRPr="00D53149">
          <w:rPr>
            <w:color w:val="0000FF"/>
            <w:spacing w:val="-1"/>
            <w:szCs w:val="24"/>
            <w:u w:val="single" w:color="0000FF"/>
          </w:rPr>
          <w:t>u</w:t>
        </w:r>
        <w:r w:rsidRPr="00D53149">
          <w:rPr>
            <w:color w:val="0000FF"/>
            <w:spacing w:val="2"/>
            <w:szCs w:val="24"/>
            <w:u w:val="single" w:color="0000FF"/>
          </w:rPr>
          <w:t>i</w:t>
        </w:r>
        <w:r w:rsidRPr="00D53149">
          <w:rPr>
            <w:color w:val="0000FF"/>
            <w:spacing w:val="-1"/>
            <w:szCs w:val="24"/>
            <w:u w:val="single" w:color="0000FF"/>
          </w:rPr>
          <w:t>n</w:t>
        </w:r>
        <w:r w:rsidRPr="00D53149">
          <w:rPr>
            <w:color w:val="0000FF"/>
            <w:spacing w:val="1"/>
            <w:szCs w:val="24"/>
            <w:u w:val="single" w:color="0000FF"/>
          </w:rPr>
          <w:t>o</w:t>
        </w:r>
        <w:r w:rsidRPr="00D53149">
          <w:rPr>
            <w:color w:val="0000FF"/>
            <w:szCs w:val="24"/>
            <w:u w:val="single" w:color="0000FF"/>
          </w:rPr>
          <w:t>.c</w:t>
        </w:r>
      </w:hyperlink>
      <w:r w:rsidRPr="00D53149">
        <w:rPr>
          <w:color w:val="0000FF"/>
          <w:spacing w:val="1"/>
          <w:szCs w:val="24"/>
          <w:u w:val="single" w:color="0000FF"/>
        </w:rPr>
        <w:t>c</w:t>
      </w:r>
      <w:r w:rsidRPr="00D53149">
        <w:rPr>
          <w:color w:val="0000FF"/>
          <w:szCs w:val="24"/>
          <w:u w:val="single" w:color="0000FF"/>
        </w:rPr>
        <w:t>)</w:t>
      </w:r>
    </w:p>
    <w:p w14:paraId="62425A52" w14:textId="77777777" w:rsidR="001136BA" w:rsidRPr="00D53149" w:rsidRDefault="001136BA">
      <w:pPr>
        <w:spacing w:line="200" w:lineRule="exact"/>
        <w:rPr>
          <w:szCs w:val="24"/>
        </w:rPr>
      </w:pPr>
    </w:p>
    <w:p w14:paraId="268FE72A" w14:textId="77777777" w:rsidR="001136BA" w:rsidRPr="00D53149" w:rsidRDefault="001136BA">
      <w:pPr>
        <w:spacing w:line="200" w:lineRule="exact"/>
        <w:rPr>
          <w:szCs w:val="24"/>
        </w:rPr>
      </w:pPr>
    </w:p>
    <w:p w14:paraId="79A3F4E5" w14:textId="77777777" w:rsidR="001136BA" w:rsidRPr="00D53149" w:rsidRDefault="001136BA">
      <w:pPr>
        <w:spacing w:line="200" w:lineRule="exact"/>
        <w:rPr>
          <w:szCs w:val="24"/>
        </w:rPr>
      </w:pPr>
    </w:p>
    <w:p w14:paraId="21F6EFB4" w14:textId="77777777" w:rsidR="001136BA" w:rsidRPr="00D53149" w:rsidRDefault="001136BA">
      <w:pPr>
        <w:spacing w:before="2" w:line="240" w:lineRule="exact"/>
        <w:rPr>
          <w:szCs w:val="24"/>
        </w:rPr>
      </w:pPr>
    </w:p>
    <w:p w14:paraId="19567F45" w14:textId="77777777" w:rsidR="001136BA" w:rsidRPr="00D53149" w:rsidRDefault="00000000">
      <w:pPr>
        <w:spacing w:before="29"/>
        <w:ind w:left="588"/>
        <w:rPr>
          <w:szCs w:val="24"/>
        </w:rPr>
      </w:pPr>
      <w:r w:rsidRPr="00D53149">
        <w:rPr>
          <w:b/>
          <w:szCs w:val="24"/>
        </w:rPr>
        <w:t xml:space="preserve">2.4       </w:t>
      </w:r>
      <w:r w:rsidRPr="00D53149">
        <w:rPr>
          <w:b/>
          <w:i/>
          <w:szCs w:val="24"/>
        </w:rPr>
        <w:t>Mod</w:t>
      </w:r>
      <w:r w:rsidRPr="00D53149">
        <w:rPr>
          <w:b/>
          <w:i/>
          <w:spacing w:val="1"/>
          <w:szCs w:val="24"/>
        </w:rPr>
        <w:t>u</w:t>
      </w:r>
      <w:r w:rsidRPr="00D53149">
        <w:rPr>
          <w:b/>
          <w:i/>
          <w:szCs w:val="24"/>
        </w:rPr>
        <w:t>le Bl</w:t>
      </w:r>
      <w:r w:rsidRPr="00D53149">
        <w:rPr>
          <w:b/>
          <w:i/>
          <w:spacing w:val="1"/>
          <w:szCs w:val="24"/>
        </w:rPr>
        <w:t>u</w:t>
      </w:r>
      <w:r w:rsidRPr="00D53149">
        <w:rPr>
          <w:b/>
          <w:i/>
          <w:spacing w:val="-1"/>
          <w:szCs w:val="24"/>
        </w:rPr>
        <w:t>e</w:t>
      </w:r>
      <w:r w:rsidRPr="00D53149">
        <w:rPr>
          <w:b/>
          <w:i/>
          <w:szCs w:val="24"/>
        </w:rPr>
        <w:t>too</w:t>
      </w:r>
      <w:r w:rsidRPr="00D53149">
        <w:rPr>
          <w:b/>
          <w:i/>
          <w:spacing w:val="-1"/>
          <w:szCs w:val="24"/>
        </w:rPr>
        <w:t>t</w:t>
      </w:r>
      <w:r w:rsidRPr="00D53149">
        <w:rPr>
          <w:b/>
          <w:i/>
          <w:szCs w:val="24"/>
        </w:rPr>
        <w:t>h</w:t>
      </w:r>
      <w:r w:rsidRPr="00D53149">
        <w:rPr>
          <w:b/>
          <w:i/>
          <w:spacing w:val="2"/>
          <w:szCs w:val="24"/>
        </w:rPr>
        <w:t xml:space="preserve"> </w:t>
      </w:r>
      <w:r w:rsidRPr="00D53149">
        <w:rPr>
          <w:b/>
          <w:szCs w:val="24"/>
        </w:rPr>
        <w:t>HC</w:t>
      </w:r>
      <w:r w:rsidRPr="00D53149">
        <w:rPr>
          <w:b/>
          <w:spacing w:val="-1"/>
          <w:szCs w:val="24"/>
        </w:rPr>
        <w:t>-</w:t>
      </w:r>
      <w:r w:rsidRPr="00D53149">
        <w:rPr>
          <w:b/>
          <w:szCs w:val="24"/>
        </w:rPr>
        <w:t>05</w:t>
      </w:r>
    </w:p>
    <w:p w14:paraId="265D3A5B" w14:textId="77777777" w:rsidR="001136BA" w:rsidRPr="00D53149" w:rsidRDefault="001136BA">
      <w:pPr>
        <w:spacing w:before="11" w:line="260" w:lineRule="exact"/>
        <w:rPr>
          <w:szCs w:val="24"/>
        </w:rPr>
      </w:pPr>
    </w:p>
    <w:p w14:paraId="6194890D" w14:textId="77777777" w:rsidR="001136BA" w:rsidRPr="00D53149" w:rsidRDefault="00000000">
      <w:pPr>
        <w:spacing w:line="480" w:lineRule="auto"/>
        <w:ind w:left="588" w:right="76" w:firstLine="576"/>
        <w:jc w:val="both"/>
        <w:rPr>
          <w:szCs w:val="24"/>
        </w:rPr>
      </w:pPr>
      <w:proofErr w:type="gramStart"/>
      <w:r w:rsidRPr="00D53149">
        <w:rPr>
          <w:szCs w:val="24"/>
        </w:rPr>
        <w:t xml:space="preserve">Modul </w:t>
      </w:r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Bluetooth</w:t>
      </w:r>
      <w:proofErr w:type="gramEnd"/>
      <w:r w:rsidRPr="00D53149">
        <w:rPr>
          <w:i/>
          <w:szCs w:val="24"/>
        </w:rPr>
        <w:t xml:space="preserve"> 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 xml:space="preserve">05  </w:t>
      </w:r>
      <w:r w:rsidRPr="00D53149">
        <w:rPr>
          <w:spacing w:val="-2"/>
          <w:szCs w:val="24"/>
        </w:rPr>
        <w:t>B</w:t>
      </w:r>
      <w:r w:rsidRPr="00D53149">
        <w:rPr>
          <w:szCs w:val="24"/>
        </w:rPr>
        <w:t xml:space="preserve">luetooth 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</w:t>
      </w:r>
      <w:r w:rsidRPr="00D53149">
        <w:rPr>
          <w:spacing w:val="3"/>
          <w:szCs w:val="24"/>
        </w:rPr>
        <w:t>t</w:t>
      </w:r>
      <w:r w:rsidRPr="00D53149">
        <w:rPr>
          <w:szCs w:val="24"/>
        </w:rPr>
        <w:t>okol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komun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wirel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ss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rja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f</w:t>
      </w:r>
      <w:r w:rsidRPr="00D53149">
        <w:rPr>
          <w:spacing w:val="-1"/>
          <w:szCs w:val="24"/>
        </w:rPr>
        <w:t>re</w:t>
      </w:r>
      <w:r w:rsidRPr="00D53149">
        <w:rPr>
          <w:szCs w:val="24"/>
        </w:rPr>
        <w:t>k</w:t>
      </w:r>
      <w:r w:rsidRPr="00D53149">
        <w:rPr>
          <w:spacing w:val="2"/>
          <w:szCs w:val="24"/>
        </w:rPr>
        <w:t>u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nsi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dio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2.4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H</w:t>
      </w:r>
      <w:r w:rsidRPr="00D53149">
        <w:rPr>
          <w:szCs w:val="24"/>
        </w:rPr>
        <w:t>z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rtuk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 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 xml:space="preserve">a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rti</w:t>
      </w:r>
      <w:proofErr w:type="spellEnd"/>
      <w:r w:rsidRPr="00D53149">
        <w:rPr>
          <w:spacing w:val="1"/>
          <w:szCs w:val="24"/>
        </w:rPr>
        <w:t xml:space="preserve"> P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l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ptop,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HP,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lai</w:t>
      </w:r>
      <w:r w:rsidRPr="00D53149">
        <w:rPr>
          <w:spacing w:val="4"/>
          <w:szCs w:val="24"/>
        </w:rPr>
        <w:t>n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lain1.</w:t>
      </w:r>
      <w:r w:rsidRPr="00D53149">
        <w:rPr>
          <w:spacing w:val="1"/>
          <w:szCs w:val="24"/>
        </w:rPr>
        <w:t xml:space="preserve"> 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lah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sil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c</w:t>
      </w:r>
      <w:r w:rsidRPr="00D53149">
        <w:rPr>
          <w:szCs w:val="24"/>
        </w:rPr>
        <w:t>ontoh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modul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53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50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48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pacing w:val="50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0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4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52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pe</w:t>
      </w:r>
      <w:proofErr w:type="spellEnd"/>
      <w:r w:rsidRPr="00D53149">
        <w:rPr>
          <w:spacing w:val="49"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05.</w:t>
      </w:r>
      <w:r w:rsidRPr="00D53149">
        <w:rPr>
          <w:spacing w:val="50"/>
          <w:szCs w:val="24"/>
        </w:rPr>
        <w:t xml:space="preserve"> </w:t>
      </w:r>
      <w:proofErr w:type="spellStart"/>
      <w:r w:rsidRPr="00D53149">
        <w:rPr>
          <w:szCs w:val="24"/>
        </w:rPr>
        <w:t>modul</w:t>
      </w:r>
      <w:proofErr w:type="spellEnd"/>
      <w:r w:rsidRPr="00D53149">
        <w:rPr>
          <w:spacing w:val="52"/>
          <w:szCs w:val="24"/>
        </w:rPr>
        <w:t xml:space="preserve"> </w:t>
      </w:r>
      <w:r w:rsidRPr="00D53149">
        <w:rPr>
          <w:i/>
          <w:szCs w:val="24"/>
        </w:rPr>
        <w:t>B</w:t>
      </w:r>
      <w:r w:rsidRPr="00D53149">
        <w:rPr>
          <w:i/>
          <w:spacing w:val="2"/>
          <w:szCs w:val="24"/>
        </w:rPr>
        <w:t>l</w:t>
      </w:r>
      <w:r w:rsidRPr="00D53149">
        <w:rPr>
          <w:i/>
          <w:szCs w:val="24"/>
        </w:rPr>
        <w:t>u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too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 xml:space="preserve">h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modul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6"/>
          <w:szCs w:val="24"/>
        </w:rPr>
        <w:t xml:space="preserve"> </w:t>
      </w:r>
      <w:r w:rsidRPr="00D53149">
        <w:rPr>
          <w:spacing w:val="-2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mukan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r</w:t>
      </w:r>
      <w:r w:rsidRPr="00D53149">
        <w:rPr>
          <w:spacing w:val="-2"/>
          <w:szCs w:val="24"/>
        </w:rPr>
        <w:t>e</w:t>
      </w:r>
      <w:r w:rsidRPr="00D53149">
        <w:rPr>
          <w:spacing w:val="3"/>
          <w:szCs w:val="24"/>
        </w:rPr>
        <w:t>l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mur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>.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Modul</w:t>
      </w:r>
      <w:r w:rsidRPr="00D53149">
        <w:rPr>
          <w:spacing w:val="8"/>
          <w:szCs w:val="24"/>
        </w:rPr>
        <w:t xml:space="preserve"> </w:t>
      </w:r>
      <w:r w:rsidRPr="00D53149">
        <w:rPr>
          <w:i/>
          <w:szCs w:val="24"/>
        </w:rPr>
        <w:t>Blue</w:t>
      </w:r>
      <w:r w:rsidRPr="00D53149">
        <w:rPr>
          <w:i/>
          <w:spacing w:val="2"/>
          <w:szCs w:val="24"/>
        </w:rPr>
        <w:t>t</w:t>
      </w:r>
      <w:r w:rsidRPr="00D53149">
        <w:rPr>
          <w:i/>
          <w:szCs w:val="24"/>
        </w:rPr>
        <w:t>ooth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6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pin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zCs w:val="24"/>
        </w:rPr>
        <w:t>,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ktor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memi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iki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fun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pacing w:val="8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rb</w:t>
      </w:r>
      <w:r w:rsidRPr="00D53149">
        <w:rPr>
          <w:spacing w:val="-2"/>
          <w:szCs w:val="24"/>
        </w:rPr>
        <w:t>e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>a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szCs w:val="24"/>
        </w:rPr>
        <w:t>-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proofErr w:type="spellEnd"/>
      <w:r w:rsidRPr="00D53149">
        <w:rPr>
          <w:szCs w:val="24"/>
        </w:rPr>
        <w:t>.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module</w:t>
      </w:r>
      <w:r w:rsidRPr="00D53149">
        <w:rPr>
          <w:i/>
          <w:spacing w:val="-1"/>
          <w:szCs w:val="24"/>
        </w:rPr>
        <w:t xml:space="preserve"> </w:t>
      </w:r>
      <w:proofErr w:type="spellStart"/>
      <w:r w:rsidRPr="00D53149">
        <w:rPr>
          <w:i/>
          <w:szCs w:val="24"/>
        </w:rPr>
        <w:t>bluetooth</w:t>
      </w:r>
      <w:proofErr w:type="spellEnd"/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pada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2.5.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diba</w:t>
      </w:r>
      <w:r w:rsidRPr="00D53149">
        <w:rPr>
          <w:spacing w:val="-1"/>
          <w:szCs w:val="24"/>
        </w:rPr>
        <w:t>w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>:</w:t>
      </w:r>
    </w:p>
    <w:p w14:paraId="1A5AA951" w14:textId="77777777" w:rsidR="001136BA" w:rsidRPr="00D53149" w:rsidRDefault="001136BA">
      <w:pPr>
        <w:spacing w:before="7" w:line="160" w:lineRule="exact"/>
        <w:rPr>
          <w:szCs w:val="24"/>
        </w:rPr>
      </w:pPr>
    </w:p>
    <w:p w14:paraId="231E49FD" w14:textId="77777777" w:rsidR="001136BA" w:rsidRPr="00D53149" w:rsidRDefault="00530965">
      <w:pPr>
        <w:ind w:left="2347"/>
        <w:rPr>
          <w:szCs w:val="24"/>
        </w:rPr>
      </w:pPr>
      <w:r>
        <w:rPr>
          <w:szCs w:val="24"/>
        </w:rPr>
        <w:pict w14:anchorId="41866E26">
          <v:shape id="_x0000_i1068" type="#_x0000_t75" style="width:221.25pt;height:264.75pt">
            <v:imagedata r:id="rId13" o:title=""/>
          </v:shape>
        </w:pict>
      </w:r>
    </w:p>
    <w:p w14:paraId="5C094646" w14:textId="77777777" w:rsidR="001136BA" w:rsidRPr="00D53149" w:rsidRDefault="001136BA">
      <w:pPr>
        <w:spacing w:line="200" w:lineRule="exact"/>
        <w:rPr>
          <w:szCs w:val="24"/>
        </w:rPr>
      </w:pPr>
    </w:p>
    <w:p w14:paraId="6AD9E3B0" w14:textId="77777777" w:rsidR="001136BA" w:rsidRPr="00D53149" w:rsidRDefault="001136BA">
      <w:pPr>
        <w:spacing w:line="200" w:lineRule="exact"/>
        <w:rPr>
          <w:szCs w:val="24"/>
        </w:rPr>
      </w:pPr>
    </w:p>
    <w:p w14:paraId="4400C53B" w14:textId="77777777" w:rsidR="001136BA" w:rsidRPr="00D53149" w:rsidRDefault="001136BA">
      <w:pPr>
        <w:spacing w:line="200" w:lineRule="exact"/>
        <w:rPr>
          <w:szCs w:val="24"/>
        </w:rPr>
      </w:pPr>
    </w:p>
    <w:p w14:paraId="6C9B50A8" w14:textId="77777777" w:rsidR="001136BA" w:rsidRPr="00D53149" w:rsidRDefault="001136BA">
      <w:pPr>
        <w:spacing w:before="3" w:line="260" w:lineRule="exact"/>
        <w:rPr>
          <w:szCs w:val="24"/>
        </w:rPr>
      </w:pPr>
    </w:p>
    <w:p w14:paraId="1D723046" w14:textId="77777777" w:rsidR="001136BA" w:rsidRPr="00D53149" w:rsidRDefault="00000000">
      <w:pPr>
        <w:ind w:left="2777" w:right="2308"/>
        <w:jc w:val="center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5</w:t>
      </w:r>
      <w:r w:rsidRPr="00D53149">
        <w:rPr>
          <w:b/>
          <w:szCs w:val="24"/>
        </w:rPr>
        <w:t>. Mod</w:t>
      </w:r>
      <w:r w:rsidRPr="00D53149">
        <w:rPr>
          <w:b/>
          <w:spacing w:val="-3"/>
          <w:szCs w:val="24"/>
        </w:rPr>
        <w:t>u</w:t>
      </w:r>
      <w:r w:rsidRPr="00D53149">
        <w:rPr>
          <w:b/>
          <w:szCs w:val="24"/>
        </w:rPr>
        <w:t>l</w:t>
      </w:r>
      <w:r w:rsidRPr="00D53149">
        <w:rPr>
          <w:b/>
          <w:spacing w:val="2"/>
          <w:szCs w:val="24"/>
        </w:rPr>
        <w:t xml:space="preserve"> </w:t>
      </w:r>
      <w:r w:rsidRPr="00D53149">
        <w:rPr>
          <w:b/>
          <w:i/>
          <w:spacing w:val="-1"/>
          <w:szCs w:val="24"/>
        </w:rPr>
        <w:t>B</w:t>
      </w:r>
      <w:r w:rsidRPr="00D53149">
        <w:rPr>
          <w:b/>
          <w:i/>
          <w:spacing w:val="1"/>
          <w:szCs w:val="24"/>
        </w:rPr>
        <w:t>l</w:t>
      </w:r>
      <w:r w:rsidRPr="00D53149">
        <w:rPr>
          <w:b/>
          <w:i/>
          <w:spacing w:val="-3"/>
          <w:szCs w:val="24"/>
        </w:rPr>
        <w:t>u</w:t>
      </w:r>
      <w:r w:rsidRPr="00D53149">
        <w:rPr>
          <w:b/>
          <w:i/>
          <w:szCs w:val="24"/>
        </w:rPr>
        <w:t>e</w:t>
      </w:r>
      <w:r w:rsidRPr="00D53149">
        <w:rPr>
          <w:b/>
          <w:i/>
          <w:spacing w:val="-1"/>
          <w:szCs w:val="24"/>
        </w:rPr>
        <w:t>t</w:t>
      </w:r>
      <w:r w:rsidRPr="00D53149">
        <w:rPr>
          <w:b/>
          <w:i/>
          <w:szCs w:val="24"/>
        </w:rPr>
        <w:t>oo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h</w:t>
      </w:r>
      <w:r w:rsidRPr="00D53149">
        <w:rPr>
          <w:b/>
          <w:i/>
          <w:spacing w:val="-2"/>
          <w:szCs w:val="24"/>
        </w:rPr>
        <w:t xml:space="preserve"> </w:t>
      </w:r>
      <w:r w:rsidRPr="00D53149">
        <w:rPr>
          <w:b/>
          <w:spacing w:val="1"/>
          <w:szCs w:val="24"/>
        </w:rPr>
        <w:t>H</w:t>
      </w:r>
      <w:r w:rsidRPr="00D53149">
        <w:rPr>
          <w:b/>
          <w:spacing w:val="-1"/>
          <w:szCs w:val="24"/>
        </w:rPr>
        <w:t>C</w:t>
      </w:r>
      <w:r w:rsidRPr="00D53149">
        <w:rPr>
          <w:b/>
          <w:spacing w:val="1"/>
          <w:szCs w:val="24"/>
        </w:rPr>
        <w:t>-</w:t>
      </w:r>
      <w:r w:rsidRPr="00D53149">
        <w:rPr>
          <w:b/>
          <w:szCs w:val="24"/>
        </w:rPr>
        <w:t>05</w:t>
      </w:r>
    </w:p>
    <w:p w14:paraId="40B2AEFE" w14:textId="77777777" w:rsidR="001136BA" w:rsidRPr="00D53149" w:rsidRDefault="001136BA">
      <w:pPr>
        <w:spacing w:before="5" w:line="180" w:lineRule="exact"/>
        <w:rPr>
          <w:szCs w:val="24"/>
        </w:rPr>
      </w:pPr>
    </w:p>
    <w:p w14:paraId="21F01DA4" w14:textId="77777777" w:rsidR="001136BA" w:rsidRPr="00D53149" w:rsidRDefault="00000000">
      <w:pPr>
        <w:ind w:left="3597" w:right="3129"/>
        <w:jc w:val="center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proofErr w:type="spellStart"/>
      <w:r w:rsidRPr="00D53149">
        <w:rPr>
          <w:i/>
          <w:szCs w:val="24"/>
        </w:rPr>
        <w:t>Lin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zCs w:val="24"/>
        </w:rPr>
        <w:t>ti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7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2014</w:t>
      </w:r>
      <w:r w:rsidRPr="00D53149">
        <w:rPr>
          <w:i/>
          <w:w w:val="99"/>
          <w:szCs w:val="24"/>
        </w:rPr>
        <w:t>)</w:t>
      </w:r>
    </w:p>
    <w:p w14:paraId="13ADEE7A" w14:textId="77777777" w:rsidR="001136BA" w:rsidRPr="00D53149" w:rsidRDefault="001136BA">
      <w:pPr>
        <w:spacing w:line="200" w:lineRule="exact"/>
        <w:rPr>
          <w:szCs w:val="24"/>
        </w:rPr>
      </w:pPr>
    </w:p>
    <w:p w14:paraId="12A28641" w14:textId="77777777" w:rsidR="001136BA" w:rsidRPr="00D53149" w:rsidRDefault="001136BA">
      <w:pPr>
        <w:spacing w:line="200" w:lineRule="exact"/>
        <w:rPr>
          <w:szCs w:val="24"/>
        </w:rPr>
      </w:pPr>
    </w:p>
    <w:p w14:paraId="00052D7B" w14:textId="77777777" w:rsidR="001136BA" w:rsidRPr="00D53149" w:rsidRDefault="001136BA">
      <w:pPr>
        <w:spacing w:line="200" w:lineRule="exact"/>
        <w:rPr>
          <w:szCs w:val="24"/>
        </w:rPr>
      </w:pPr>
    </w:p>
    <w:p w14:paraId="61AE6E32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7BC65BF0" w14:textId="77777777" w:rsidR="001136BA" w:rsidRPr="00D53149" w:rsidRDefault="00000000">
      <w:pPr>
        <w:spacing w:before="29" w:line="480" w:lineRule="auto"/>
        <w:ind w:left="588" w:right="77" w:firstLine="720"/>
        <w:jc w:val="both"/>
        <w:rPr>
          <w:szCs w:val="24"/>
        </w:rPr>
      </w:pPr>
      <w:r w:rsidRPr="00D53149">
        <w:rPr>
          <w:szCs w:val="24"/>
        </w:rPr>
        <w:t>Modul</w:t>
      </w:r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supply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3,3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V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zCs w:val="24"/>
        </w:rPr>
        <w:t xml:space="preserve"> pin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12 </w:t>
      </w:r>
      <w:proofErr w:type="spellStart"/>
      <w:r w:rsidRPr="00D53149">
        <w:rPr>
          <w:szCs w:val="24"/>
        </w:rPr>
        <w:t>modul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1"/>
          <w:szCs w:val="24"/>
        </w:rPr>
        <w:t xml:space="preserve"> </w:t>
      </w:r>
      <w:proofErr w:type="spellStart"/>
      <w:proofErr w:type="gram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1"/>
          <w:szCs w:val="24"/>
        </w:rPr>
        <w:t xml:space="preserve"> </w:t>
      </w:r>
      <w:r w:rsidRPr="00D53149">
        <w:rPr>
          <w:szCs w:val="24"/>
        </w:rPr>
        <w:t>VC</w:t>
      </w:r>
      <w:r w:rsidRPr="00D53149">
        <w:rPr>
          <w:spacing w:val="1"/>
          <w:szCs w:val="24"/>
        </w:rPr>
        <w:t>C</w:t>
      </w:r>
      <w:proofErr w:type="gramEnd"/>
      <w:r w:rsidRPr="00D53149">
        <w:rPr>
          <w:szCs w:val="24"/>
        </w:rPr>
        <w:t xml:space="preserve">.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>in 1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mo</w:t>
      </w:r>
      <w:r w:rsidRPr="00D53149">
        <w:rPr>
          <w:spacing w:val="-2"/>
          <w:szCs w:val="24"/>
        </w:rPr>
        <w:t>d</w:t>
      </w:r>
      <w:r w:rsidRPr="00D53149">
        <w:rPr>
          <w:szCs w:val="24"/>
        </w:rPr>
        <w:t>ul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tr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sm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 xml:space="preserve">r.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mud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pin 2 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B</w:t>
      </w:r>
      <w:r w:rsidRPr="00D53149">
        <w:rPr>
          <w:i/>
          <w:spacing w:val="-2"/>
          <w:szCs w:val="24"/>
        </w:rPr>
        <w:t>l</w:t>
      </w:r>
      <w:r w:rsidRPr="00D53149">
        <w:rPr>
          <w:i/>
          <w:szCs w:val="24"/>
        </w:rPr>
        <w:t>u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too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 xml:space="preserve">h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r</w:t>
      </w:r>
      <w:r w:rsidRPr="00D53149">
        <w:rPr>
          <w:spacing w:val="-2"/>
          <w:szCs w:val="24"/>
        </w:rPr>
        <w:t>e</w:t>
      </w:r>
      <w:r w:rsidRPr="00D53149">
        <w:rPr>
          <w:spacing w:val="-1"/>
          <w:szCs w:val="24"/>
        </w:rPr>
        <w:t>ce</w:t>
      </w:r>
      <w:r w:rsidRPr="00D53149">
        <w:rPr>
          <w:szCs w:val="24"/>
        </w:rPr>
        <w:t>i</w:t>
      </w:r>
      <w:r w:rsidRPr="00D53149">
        <w:rPr>
          <w:spacing w:val="3"/>
          <w:szCs w:val="24"/>
        </w:rPr>
        <w:t>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r.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rikut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fi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pin </w:t>
      </w:r>
      <w:proofErr w:type="spellStart"/>
      <w:r w:rsidRPr="00D53149">
        <w:rPr>
          <w:i/>
          <w:szCs w:val="24"/>
        </w:rPr>
        <w:t>bluetoooth</w:t>
      </w:r>
      <w:proofErr w:type="spellEnd"/>
      <w:r w:rsidRPr="00D53149">
        <w:rPr>
          <w:i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 xml:space="preserve">05 </w:t>
      </w:r>
      <w:proofErr w:type="spellStart"/>
      <w:r w:rsidRPr="00D53149">
        <w:rPr>
          <w:szCs w:val="24"/>
        </w:rPr>
        <w:t>di</w:t>
      </w:r>
      <w:r w:rsidRPr="00D53149">
        <w:rPr>
          <w:spacing w:val="-1"/>
          <w:szCs w:val="24"/>
        </w:rPr>
        <w:t>t</w:t>
      </w:r>
      <w:r w:rsidRPr="00D53149">
        <w:rPr>
          <w:szCs w:val="24"/>
        </w:rPr>
        <w:t>unjukkan</w:t>
      </w:r>
      <w:proofErr w:type="spellEnd"/>
      <w:r w:rsidRPr="00D53149">
        <w:rPr>
          <w:szCs w:val="24"/>
        </w:rPr>
        <w:t xml:space="preserve"> 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2</w:t>
      </w:r>
      <w:r w:rsidRPr="00D53149">
        <w:rPr>
          <w:spacing w:val="1"/>
          <w:szCs w:val="24"/>
        </w:rPr>
        <w:t>.</w:t>
      </w:r>
      <w:r w:rsidRPr="00D53149">
        <w:rPr>
          <w:szCs w:val="24"/>
        </w:rPr>
        <w:t xml:space="preserve">6. </w:t>
      </w:r>
      <w:proofErr w:type="spellStart"/>
      <w:r w:rsidRPr="00D53149">
        <w:rPr>
          <w:szCs w:val="24"/>
        </w:rPr>
        <w:t>diba</w:t>
      </w:r>
      <w:r w:rsidRPr="00D53149">
        <w:rPr>
          <w:spacing w:val="-1"/>
          <w:szCs w:val="24"/>
        </w:rPr>
        <w:t>wa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>:</w:t>
      </w:r>
    </w:p>
    <w:p w14:paraId="03C203D9" w14:textId="77777777" w:rsidR="001136BA" w:rsidRPr="00D53149" w:rsidRDefault="001136BA">
      <w:pPr>
        <w:spacing w:before="8" w:line="160" w:lineRule="exact"/>
        <w:rPr>
          <w:szCs w:val="24"/>
        </w:rPr>
      </w:pPr>
    </w:p>
    <w:p w14:paraId="451A4079" w14:textId="77777777" w:rsidR="001136BA" w:rsidRPr="00D53149" w:rsidRDefault="00530965">
      <w:pPr>
        <w:ind w:left="2507" w:right="2039"/>
        <w:jc w:val="center"/>
        <w:rPr>
          <w:rFonts w:eastAsia="Calibri"/>
          <w:szCs w:val="24"/>
        </w:rPr>
      </w:pPr>
      <w:r>
        <w:rPr>
          <w:szCs w:val="24"/>
        </w:rPr>
        <w:pict w14:anchorId="5D3C7474">
          <v:shape id="_x0000_i1069" type="#_x0000_t75" style="width:177pt;height:131.25pt">
            <v:imagedata r:id="rId14" o:title=""/>
          </v:shape>
        </w:pict>
      </w:r>
      <w:r w:rsidR="00B35CEB" w:rsidRPr="00D53149">
        <w:rPr>
          <w:rFonts w:eastAsia="Calibri"/>
          <w:szCs w:val="24"/>
        </w:rPr>
        <w:t>1</w:t>
      </w:r>
    </w:p>
    <w:p w14:paraId="1B2834FB" w14:textId="77777777" w:rsidR="001136BA" w:rsidRPr="00D53149" w:rsidRDefault="001136BA">
      <w:pPr>
        <w:spacing w:before="1" w:line="200" w:lineRule="exact"/>
        <w:rPr>
          <w:szCs w:val="24"/>
        </w:rPr>
      </w:pPr>
    </w:p>
    <w:p w14:paraId="70853E8C" w14:textId="77777777" w:rsidR="001136BA" w:rsidRPr="00D53149" w:rsidRDefault="00000000">
      <w:pPr>
        <w:ind w:left="2816" w:right="2344"/>
        <w:jc w:val="center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6</w:t>
      </w:r>
      <w:r w:rsidRPr="00D53149">
        <w:rPr>
          <w:b/>
          <w:szCs w:val="24"/>
        </w:rPr>
        <w:t xml:space="preserve">. </w:t>
      </w:r>
      <w:proofErr w:type="spellStart"/>
      <w:r w:rsidRPr="00D53149">
        <w:rPr>
          <w:b/>
          <w:spacing w:val="1"/>
          <w:szCs w:val="24"/>
        </w:rPr>
        <w:t>K</w:t>
      </w:r>
      <w:r w:rsidRPr="00D53149">
        <w:rPr>
          <w:b/>
          <w:spacing w:val="-2"/>
          <w:szCs w:val="24"/>
        </w:rPr>
        <w:t>o</w:t>
      </w:r>
      <w:r w:rsidRPr="00D53149">
        <w:rPr>
          <w:b/>
          <w:spacing w:val="-3"/>
          <w:szCs w:val="24"/>
        </w:rPr>
        <w:t>n</w:t>
      </w:r>
      <w:r w:rsidRPr="00D53149">
        <w:rPr>
          <w:b/>
          <w:spacing w:val="1"/>
          <w:szCs w:val="24"/>
        </w:rPr>
        <w:t>fi</w:t>
      </w:r>
      <w:r w:rsidRPr="00D53149">
        <w:rPr>
          <w:b/>
          <w:szCs w:val="24"/>
        </w:rPr>
        <w:t>gura</w:t>
      </w:r>
      <w:r w:rsidRPr="00D53149">
        <w:rPr>
          <w:b/>
          <w:spacing w:val="-2"/>
          <w:szCs w:val="24"/>
        </w:rPr>
        <w:t>s</w:t>
      </w:r>
      <w:r w:rsidRPr="00D53149">
        <w:rPr>
          <w:b/>
          <w:szCs w:val="24"/>
        </w:rPr>
        <w:t>i</w:t>
      </w:r>
      <w:proofErr w:type="spellEnd"/>
      <w:r w:rsidRPr="00D53149">
        <w:rPr>
          <w:b/>
          <w:spacing w:val="-1"/>
          <w:szCs w:val="24"/>
        </w:rPr>
        <w:t xml:space="preserve"> </w:t>
      </w:r>
      <w:r w:rsidRPr="00D53149">
        <w:rPr>
          <w:b/>
          <w:szCs w:val="24"/>
        </w:rPr>
        <w:t xml:space="preserve">Pin </w:t>
      </w:r>
      <w:r w:rsidRPr="00D53149">
        <w:rPr>
          <w:b/>
          <w:spacing w:val="1"/>
          <w:szCs w:val="24"/>
        </w:rPr>
        <w:t>H</w:t>
      </w:r>
      <w:r w:rsidRPr="00D53149">
        <w:rPr>
          <w:b/>
          <w:spacing w:val="-2"/>
          <w:szCs w:val="24"/>
        </w:rPr>
        <w:t>C</w:t>
      </w:r>
      <w:r w:rsidRPr="00D53149">
        <w:rPr>
          <w:b/>
          <w:spacing w:val="1"/>
          <w:szCs w:val="24"/>
        </w:rPr>
        <w:t>-</w:t>
      </w:r>
      <w:r w:rsidRPr="00D53149">
        <w:rPr>
          <w:b/>
          <w:szCs w:val="24"/>
        </w:rPr>
        <w:t>05</w:t>
      </w:r>
    </w:p>
    <w:p w14:paraId="42BD77FF" w14:textId="77777777" w:rsidR="001136BA" w:rsidRPr="00D53149" w:rsidRDefault="001136BA">
      <w:pPr>
        <w:spacing w:before="6" w:line="180" w:lineRule="exact"/>
        <w:rPr>
          <w:szCs w:val="24"/>
        </w:rPr>
      </w:pPr>
    </w:p>
    <w:p w14:paraId="79B14448" w14:textId="77777777" w:rsidR="001136BA" w:rsidRPr="00D53149" w:rsidRDefault="00000000">
      <w:pPr>
        <w:ind w:left="3597" w:right="3129"/>
        <w:jc w:val="center"/>
        <w:rPr>
          <w:szCs w:val="24"/>
        </w:r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proofErr w:type="spellStart"/>
      <w:r w:rsidRPr="00D53149">
        <w:rPr>
          <w:i/>
          <w:szCs w:val="24"/>
        </w:rPr>
        <w:t>Lin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zCs w:val="24"/>
        </w:rPr>
        <w:t>ti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7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2014</w:t>
      </w:r>
      <w:r w:rsidRPr="00D53149">
        <w:rPr>
          <w:i/>
          <w:w w:val="99"/>
          <w:szCs w:val="24"/>
        </w:rPr>
        <w:t>)</w:t>
      </w:r>
    </w:p>
    <w:p w14:paraId="20956569" w14:textId="77777777" w:rsidR="001136BA" w:rsidRPr="00D53149" w:rsidRDefault="001136BA">
      <w:pPr>
        <w:spacing w:before="8" w:line="180" w:lineRule="exact"/>
        <w:rPr>
          <w:szCs w:val="24"/>
        </w:rPr>
      </w:pPr>
    </w:p>
    <w:p w14:paraId="1E602C50" w14:textId="77777777" w:rsidR="001136BA" w:rsidRPr="00D53149" w:rsidRDefault="001136BA">
      <w:pPr>
        <w:spacing w:line="200" w:lineRule="exact"/>
        <w:rPr>
          <w:szCs w:val="24"/>
        </w:rPr>
      </w:pPr>
    </w:p>
    <w:p w14:paraId="6A90B142" w14:textId="77777777" w:rsidR="001136BA" w:rsidRPr="00D53149" w:rsidRDefault="00000000">
      <w:pPr>
        <w:ind w:left="550" w:right="86"/>
        <w:jc w:val="center"/>
        <w:rPr>
          <w:szCs w:val="24"/>
        </w:rPr>
      </w:pPr>
      <w:proofErr w:type="spellStart"/>
      <w:r w:rsidRPr="00D53149">
        <w:rPr>
          <w:spacing w:val="-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rikut</w:t>
      </w:r>
      <w:proofErr w:type="spellEnd"/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rup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6"/>
          <w:szCs w:val="24"/>
        </w:rPr>
        <w:t xml:space="preserve"> </w:t>
      </w:r>
      <w:r w:rsidRPr="00D53149">
        <w:rPr>
          <w:i/>
          <w:szCs w:val="24"/>
        </w:rPr>
        <w:t>Blue</w:t>
      </w:r>
      <w:r w:rsidRPr="00D53149">
        <w:rPr>
          <w:i/>
          <w:spacing w:val="2"/>
          <w:szCs w:val="24"/>
        </w:rPr>
        <w:t>t</w:t>
      </w:r>
      <w:r w:rsidRPr="00D53149">
        <w:rPr>
          <w:i/>
          <w:szCs w:val="24"/>
        </w:rPr>
        <w:t>oot</w:t>
      </w:r>
      <w:r w:rsidRPr="00D53149">
        <w:rPr>
          <w:i/>
          <w:spacing w:val="1"/>
          <w:szCs w:val="24"/>
        </w:rPr>
        <w:t>h</w:t>
      </w:r>
      <w:r w:rsidRPr="00D53149">
        <w:rPr>
          <w:i/>
          <w:spacing w:val="-1"/>
          <w:szCs w:val="24"/>
        </w:rPr>
        <w:t>-</w:t>
      </w:r>
      <w:r w:rsidRPr="00D53149">
        <w:rPr>
          <w:i/>
          <w:szCs w:val="24"/>
        </w:rPr>
        <w:t>to</w:t>
      </w:r>
      <w:r w:rsidRPr="00D53149">
        <w:rPr>
          <w:i/>
          <w:spacing w:val="-1"/>
          <w:szCs w:val="24"/>
        </w:rPr>
        <w:t>-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ria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pacing w:val="-1"/>
          <w:szCs w:val="24"/>
        </w:rPr>
        <w:t>-M</w:t>
      </w:r>
      <w:r w:rsidRPr="00D53149">
        <w:rPr>
          <w:i/>
          <w:szCs w:val="24"/>
        </w:rPr>
        <w:t>odule</w:t>
      </w:r>
      <w:r w:rsidRPr="00D53149">
        <w:rPr>
          <w:i/>
          <w:spacing w:val="14"/>
          <w:szCs w:val="24"/>
        </w:rPr>
        <w:t xml:space="preserve"> </w:t>
      </w:r>
      <w:r w:rsidRPr="00D53149">
        <w:rPr>
          <w:spacing w:val="2"/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</w:t>
      </w:r>
      <w:r w:rsidRPr="00D53149">
        <w:rPr>
          <w:spacing w:val="1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5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ihat</w:t>
      </w:r>
      <w:proofErr w:type="spellEnd"/>
      <w:r w:rsidRPr="00D53149">
        <w:rPr>
          <w:spacing w:val="14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>a</w:t>
      </w:r>
      <w:r w:rsidRPr="00D53149">
        <w:rPr>
          <w:spacing w:val="16"/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</w:p>
    <w:p w14:paraId="4BED13A8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6117F656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2.7. </w:t>
      </w:r>
      <w:proofErr w:type="spellStart"/>
      <w:r w:rsidRPr="00D53149">
        <w:rPr>
          <w:szCs w:val="24"/>
        </w:rPr>
        <w:t>diba</w:t>
      </w:r>
      <w:r w:rsidRPr="00D53149">
        <w:rPr>
          <w:spacing w:val="-1"/>
          <w:szCs w:val="24"/>
        </w:rPr>
        <w:t>wa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>:</w:t>
      </w:r>
    </w:p>
    <w:p w14:paraId="6F522711" w14:textId="77777777" w:rsidR="001136BA" w:rsidRPr="00D53149" w:rsidRDefault="001136BA">
      <w:pPr>
        <w:spacing w:line="200" w:lineRule="exact"/>
        <w:rPr>
          <w:szCs w:val="24"/>
        </w:rPr>
      </w:pPr>
    </w:p>
    <w:p w14:paraId="3DB1B19C" w14:textId="77777777" w:rsidR="001136BA" w:rsidRPr="00D53149" w:rsidRDefault="001136BA">
      <w:pPr>
        <w:spacing w:before="3" w:line="240" w:lineRule="exact"/>
        <w:rPr>
          <w:szCs w:val="24"/>
        </w:rPr>
      </w:pPr>
    </w:p>
    <w:p w14:paraId="64F78004" w14:textId="77777777" w:rsidR="001136BA" w:rsidRPr="00D53149" w:rsidRDefault="00530965">
      <w:pPr>
        <w:ind w:left="2711"/>
        <w:rPr>
          <w:szCs w:val="24"/>
        </w:rPr>
      </w:pPr>
      <w:r>
        <w:rPr>
          <w:szCs w:val="24"/>
        </w:rPr>
        <w:pict w14:anchorId="734C7F5F">
          <v:shape id="_x0000_i1070" type="#_x0000_t75" style="width:183.75pt;height:180pt">
            <v:imagedata r:id="rId15" o:title=""/>
          </v:shape>
        </w:pict>
      </w:r>
    </w:p>
    <w:p w14:paraId="05F70B33" w14:textId="77777777" w:rsidR="001136BA" w:rsidRPr="00D53149" w:rsidRDefault="001136BA">
      <w:pPr>
        <w:spacing w:line="200" w:lineRule="exact"/>
        <w:rPr>
          <w:szCs w:val="24"/>
        </w:rPr>
      </w:pPr>
    </w:p>
    <w:p w14:paraId="71754CA9" w14:textId="77777777" w:rsidR="001136BA" w:rsidRPr="00D53149" w:rsidRDefault="001136BA">
      <w:pPr>
        <w:spacing w:before="8" w:line="220" w:lineRule="exact"/>
        <w:rPr>
          <w:szCs w:val="24"/>
        </w:rPr>
      </w:pPr>
    </w:p>
    <w:p w14:paraId="3C0AE4E2" w14:textId="77777777" w:rsidR="001136BA" w:rsidRPr="00D53149" w:rsidRDefault="00000000">
      <w:pPr>
        <w:ind w:left="2304" w:right="1833"/>
        <w:jc w:val="center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7</w:t>
      </w:r>
      <w:r w:rsidRPr="00D53149">
        <w:rPr>
          <w:b/>
          <w:szCs w:val="24"/>
        </w:rPr>
        <w:t xml:space="preserve">. </w:t>
      </w:r>
      <w:r w:rsidRPr="00D53149">
        <w:rPr>
          <w:b/>
          <w:i/>
          <w:spacing w:val="-1"/>
          <w:szCs w:val="24"/>
        </w:rPr>
        <w:t>B</w:t>
      </w:r>
      <w:r w:rsidRPr="00D53149">
        <w:rPr>
          <w:b/>
          <w:i/>
          <w:spacing w:val="1"/>
          <w:szCs w:val="24"/>
        </w:rPr>
        <w:t>l</w:t>
      </w:r>
      <w:r w:rsidRPr="00D53149">
        <w:rPr>
          <w:b/>
          <w:i/>
          <w:szCs w:val="24"/>
        </w:rPr>
        <w:t>u</w:t>
      </w:r>
      <w:r w:rsidRPr="00D53149">
        <w:rPr>
          <w:b/>
          <w:i/>
          <w:spacing w:val="-2"/>
          <w:szCs w:val="24"/>
        </w:rPr>
        <w:t>e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o</w:t>
      </w:r>
      <w:r w:rsidRPr="00D53149">
        <w:rPr>
          <w:b/>
          <w:i/>
          <w:spacing w:val="-2"/>
          <w:szCs w:val="24"/>
        </w:rPr>
        <w:t>o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h</w:t>
      </w:r>
      <w:r w:rsidRPr="00D53149">
        <w:rPr>
          <w:b/>
          <w:i/>
          <w:spacing w:val="-2"/>
          <w:szCs w:val="24"/>
        </w:rPr>
        <w:t>-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o</w:t>
      </w:r>
      <w:r w:rsidRPr="00D53149">
        <w:rPr>
          <w:b/>
          <w:i/>
          <w:spacing w:val="-1"/>
          <w:szCs w:val="24"/>
        </w:rPr>
        <w:t>-</w:t>
      </w:r>
      <w:r w:rsidRPr="00D53149">
        <w:rPr>
          <w:b/>
          <w:i/>
          <w:szCs w:val="24"/>
        </w:rPr>
        <w:t>Ser</w:t>
      </w:r>
      <w:r w:rsidRPr="00D53149">
        <w:rPr>
          <w:b/>
          <w:i/>
          <w:spacing w:val="1"/>
          <w:szCs w:val="24"/>
        </w:rPr>
        <w:t>i</w:t>
      </w:r>
      <w:r w:rsidRPr="00D53149">
        <w:rPr>
          <w:b/>
          <w:i/>
          <w:spacing w:val="-2"/>
          <w:szCs w:val="24"/>
        </w:rPr>
        <w:t>a</w:t>
      </w:r>
      <w:r w:rsidRPr="00D53149">
        <w:rPr>
          <w:b/>
          <w:i/>
          <w:spacing w:val="1"/>
          <w:szCs w:val="24"/>
        </w:rPr>
        <w:t>l</w:t>
      </w:r>
      <w:r w:rsidRPr="00D53149">
        <w:rPr>
          <w:b/>
          <w:i/>
          <w:spacing w:val="-2"/>
          <w:szCs w:val="24"/>
        </w:rPr>
        <w:t>-</w:t>
      </w:r>
      <w:r w:rsidRPr="00D53149">
        <w:rPr>
          <w:b/>
          <w:i/>
          <w:szCs w:val="24"/>
        </w:rPr>
        <w:t>Mod</w:t>
      </w:r>
      <w:r w:rsidRPr="00D53149">
        <w:rPr>
          <w:b/>
          <w:i/>
          <w:spacing w:val="-2"/>
          <w:szCs w:val="24"/>
        </w:rPr>
        <w:t>u</w:t>
      </w:r>
      <w:r w:rsidRPr="00D53149">
        <w:rPr>
          <w:b/>
          <w:i/>
          <w:spacing w:val="1"/>
          <w:szCs w:val="24"/>
        </w:rPr>
        <w:t>l</w:t>
      </w:r>
      <w:r w:rsidRPr="00D53149">
        <w:rPr>
          <w:b/>
          <w:i/>
          <w:szCs w:val="24"/>
        </w:rPr>
        <w:t>e</w:t>
      </w:r>
      <w:r w:rsidRPr="00D53149">
        <w:rPr>
          <w:b/>
          <w:i/>
          <w:spacing w:val="-2"/>
          <w:szCs w:val="24"/>
        </w:rPr>
        <w:t xml:space="preserve"> </w:t>
      </w:r>
      <w:r w:rsidRPr="00D53149">
        <w:rPr>
          <w:b/>
          <w:spacing w:val="1"/>
          <w:szCs w:val="24"/>
        </w:rPr>
        <w:t>H</w:t>
      </w:r>
      <w:r w:rsidRPr="00D53149">
        <w:rPr>
          <w:b/>
          <w:spacing w:val="-1"/>
          <w:szCs w:val="24"/>
        </w:rPr>
        <w:t>C</w:t>
      </w:r>
      <w:r w:rsidRPr="00D53149">
        <w:rPr>
          <w:b/>
          <w:spacing w:val="1"/>
          <w:szCs w:val="24"/>
        </w:rPr>
        <w:t>-</w:t>
      </w:r>
      <w:r w:rsidRPr="00D53149">
        <w:rPr>
          <w:b/>
          <w:szCs w:val="24"/>
        </w:rPr>
        <w:t>05</w:t>
      </w:r>
    </w:p>
    <w:p w14:paraId="08FB84C0" w14:textId="77777777" w:rsidR="001136BA" w:rsidRPr="00D53149" w:rsidRDefault="001136BA">
      <w:pPr>
        <w:spacing w:before="3" w:line="180" w:lineRule="exact"/>
        <w:rPr>
          <w:szCs w:val="24"/>
        </w:rPr>
      </w:pPr>
    </w:p>
    <w:p w14:paraId="34207AA4" w14:textId="77777777" w:rsidR="001136BA" w:rsidRPr="00D53149" w:rsidRDefault="00000000">
      <w:pPr>
        <w:ind w:left="3571" w:right="3105"/>
        <w:jc w:val="center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proofErr w:type="gramStart"/>
      <w:r w:rsidRPr="00D53149">
        <w:rPr>
          <w:i/>
          <w:szCs w:val="24"/>
        </w:rPr>
        <w:t>(</w:t>
      </w:r>
      <w:r w:rsidRPr="00D53149">
        <w:rPr>
          <w:i/>
          <w:spacing w:val="-2"/>
          <w:szCs w:val="24"/>
        </w:rPr>
        <w:t xml:space="preserve"> </w:t>
      </w:r>
      <w:proofErr w:type="spellStart"/>
      <w:r w:rsidRPr="00D53149">
        <w:rPr>
          <w:i/>
          <w:szCs w:val="24"/>
        </w:rPr>
        <w:t>Lin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zCs w:val="24"/>
        </w:rPr>
        <w:t>ti</w:t>
      </w:r>
      <w:proofErr w:type="spellEnd"/>
      <w:proofErr w:type="gramEnd"/>
      <w:r w:rsidRPr="00D53149">
        <w:rPr>
          <w:i/>
          <w:szCs w:val="24"/>
        </w:rPr>
        <w:t>,</w:t>
      </w:r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2014</w:t>
      </w:r>
      <w:r w:rsidRPr="00D53149">
        <w:rPr>
          <w:i/>
          <w:w w:val="99"/>
          <w:szCs w:val="24"/>
        </w:rPr>
        <w:t>)</w:t>
      </w:r>
    </w:p>
    <w:p w14:paraId="5D0DA497" w14:textId="77777777" w:rsidR="001136BA" w:rsidRPr="00D53149" w:rsidRDefault="001136BA">
      <w:pPr>
        <w:spacing w:line="200" w:lineRule="exact"/>
        <w:rPr>
          <w:szCs w:val="24"/>
        </w:rPr>
      </w:pPr>
    </w:p>
    <w:p w14:paraId="6F702BD7" w14:textId="77777777" w:rsidR="001136BA" w:rsidRPr="00D53149" w:rsidRDefault="001136BA">
      <w:pPr>
        <w:spacing w:line="200" w:lineRule="exact"/>
        <w:rPr>
          <w:szCs w:val="24"/>
        </w:rPr>
      </w:pPr>
    </w:p>
    <w:p w14:paraId="3D4EC207" w14:textId="77777777" w:rsidR="001136BA" w:rsidRPr="00D53149" w:rsidRDefault="001136BA">
      <w:pPr>
        <w:spacing w:line="200" w:lineRule="exact"/>
        <w:rPr>
          <w:szCs w:val="24"/>
        </w:rPr>
      </w:pPr>
    </w:p>
    <w:p w14:paraId="1176682D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068753D4" w14:textId="77777777" w:rsidR="001136BA" w:rsidRPr="00D53149" w:rsidRDefault="00000000">
      <w:pPr>
        <w:spacing w:before="29"/>
        <w:ind w:left="549" w:right="232"/>
        <w:jc w:val="center"/>
        <w:rPr>
          <w:szCs w:val="24"/>
        </w:rPr>
      </w:pP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f</w:t>
      </w:r>
      <w:r w:rsidRPr="00D53149">
        <w:rPr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u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p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modul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 xml:space="preserve">Bluetooth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 xml:space="preserve">05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table</w:t>
      </w:r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 xml:space="preserve">2.1.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</w:t>
      </w:r>
      <w:r w:rsidRPr="00D53149">
        <w:rPr>
          <w:spacing w:val="2"/>
          <w:szCs w:val="24"/>
        </w:rPr>
        <w:t>k</w:t>
      </w:r>
      <w:r w:rsidRPr="00D53149">
        <w:rPr>
          <w:szCs w:val="24"/>
        </w:rPr>
        <w:t>ut</w:t>
      </w:r>
      <w:proofErr w:type="spellEnd"/>
      <w:r w:rsidRPr="00D53149">
        <w:rPr>
          <w:szCs w:val="24"/>
        </w:rPr>
        <w:t xml:space="preserve"> </w:t>
      </w:r>
      <w:proofErr w:type="spellStart"/>
      <w:proofErr w:type="gramStart"/>
      <w:r w:rsidRPr="00D53149">
        <w:rPr>
          <w:spacing w:val="1"/>
          <w:szCs w:val="24"/>
        </w:rPr>
        <w:t>i</w:t>
      </w:r>
      <w:r w:rsidRPr="00D53149">
        <w:rPr>
          <w:szCs w:val="24"/>
        </w:rPr>
        <w:t>ni</w:t>
      </w:r>
      <w:proofErr w:type="spellEnd"/>
      <w:r w:rsidRPr="00D53149">
        <w:rPr>
          <w:szCs w:val="24"/>
        </w:rPr>
        <w:t xml:space="preserve"> :</w:t>
      </w:r>
      <w:proofErr w:type="gramEnd"/>
    </w:p>
    <w:p w14:paraId="10A79874" w14:textId="77777777" w:rsidR="001136BA" w:rsidRPr="00D53149" w:rsidRDefault="001136BA">
      <w:pPr>
        <w:spacing w:line="200" w:lineRule="exact"/>
        <w:rPr>
          <w:szCs w:val="24"/>
        </w:rPr>
      </w:pPr>
    </w:p>
    <w:p w14:paraId="0890429B" w14:textId="77777777" w:rsidR="001136BA" w:rsidRPr="00D53149" w:rsidRDefault="001136BA">
      <w:pPr>
        <w:spacing w:line="200" w:lineRule="exact"/>
        <w:rPr>
          <w:szCs w:val="24"/>
        </w:rPr>
      </w:pPr>
    </w:p>
    <w:p w14:paraId="2157EB15" w14:textId="77777777" w:rsidR="001136BA" w:rsidRPr="00D53149" w:rsidRDefault="001136BA">
      <w:pPr>
        <w:spacing w:line="200" w:lineRule="exact"/>
        <w:rPr>
          <w:szCs w:val="24"/>
        </w:rPr>
      </w:pPr>
    </w:p>
    <w:p w14:paraId="44E25600" w14:textId="77777777" w:rsidR="001136BA" w:rsidRPr="00D53149" w:rsidRDefault="001136BA">
      <w:pPr>
        <w:spacing w:before="12" w:line="280" w:lineRule="exact"/>
        <w:rPr>
          <w:szCs w:val="24"/>
        </w:rPr>
      </w:pPr>
    </w:p>
    <w:p w14:paraId="3A0A21E1" w14:textId="77777777" w:rsidR="001136BA" w:rsidRPr="00D53149" w:rsidRDefault="00000000">
      <w:pPr>
        <w:ind w:left="2100" w:right="1634"/>
        <w:jc w:val="center"/>
        <w:rPr>
          <w:szCs w:val="24"/>
        </w:rPr>
      </w:pPr>
      <w:r w:rsidRPr="00D53149">
        <w:rPr>
          <w:b/>
          <w:spacing w:val="-1"/>
          <w:szCs w:val="24"/>
        </w:rPr>
        <w:t>T</w:t>
      </w:r>
      <w:r w:rsidRPr="00D53149">
        <w:rPr>
          <w:b/>
          <w:szCs w:val="24"/>
        </w:rPr>
        <w:t>abel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>2.1.</w:t>
      </w:r>
      <w:r w:rsidRPr="00D53149">
        <w:rPr>
          <w:b/>
          <w:spacing w:val="-2"/>
          <w:szCs w:val="24"/>
        </w:rPr>
        <w:t xml:space="preserve"> </w:t>
      </w:r>
      <w:proofErr w:type="spellStart"/>
      <w:r w:rsidRPr="00D53149">
        <w:rPr>
          <w:b/>
          <w:spacing w:val="1"/>
          <w:szCs w:val="24"/>
        </w:rPr>
        <w:t>K</w:t>
      </w:r>
      <w:r w:rsidRPr="00D53149">
        <w:rPr>
          <w:b/>
          <w:szCs w:val="24"/>
        </w:rPr>
        <w:t>o</w:t>
      </w:r>
      <w:r w:rsidRPr="00D53149">
        <w:rPr>
          <w:b/>
          <w:spacing w:val="-3"/>
          <w:szCs w:val="24"/>
        </w:rPr>
        <w:t>n</w:t>
      </w:r>
      <w:r w:rsidRPr="00D53149">
        <w:rPr>
          <w:b/>
          <w:spacing w:val="1"/>
          <w:szCs w:val="24"/>
        </w:rPr>
        <w:t>f</w:t>
      </w:r>
      <w:r w:rsidRPr="00D53149">
        <w:rPr>
          <w:b/>
          <w:spacing w:val="-1"/>
          <w:szCs w:val="24"/>
        </w:rPr>
        <w:t>i</w:t>
      </w:r>
      <w:r w:rsidRPr="00D53149">
        <w:rPr>
          <w:b/>
          <w:szCs w:val="24"/>
        </w:rPr>
        <w:t>gura</w:t>
      </w:r>
      <w:r w:rsidRPr="00D53149">
        <w:rPr>
          <w:b/>
          <w:spacing w:val="-2"/>
          <w:szCs w:val="24"/>
        </w:rPr>
        <w:t>s</w:t>
      </w:r>
      <w:r w:rsidRPr="00D53149">
        <w:rPr>
          <w:b/>
          <w:szCs w:val="24"/>
        </w:rPr>
        <w:t>i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pacing w:val="-3"/>
          <w:szCs w:val="24"/>
        </w:rPr>
        <w:t>p</w:t>
      </w:r>
      <w:r w:rsidRPr="00D53149">
        <w:rPr>
          <w:b/>
          <w:spacing w:val="-1"/>
          <w:szCs w:val="24"/>
        </w:rPr>
        <w:t>i</w:t>
      </w:r>
      <w:r w:rsidRPr="00D53149">
        <w:rPr>
          <w:b/>
          <w:szCs w:val="24"/>
        </w:rPr>
        <w:t>n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i/>
          <w:szCs w:val="24"/>
        </w:rPr>
        <w:t>Modu</w:t>
      </w:r>
      <w:r w:rsidRPr="00D53149">
        <w:rPr>
          <w:b/>
          <w:i/>
          <w:spacing w:val="-1"/>
          <w:szCs w:val="24"/>
        </w:rPr>
        <w:t>l</w:t>
      </w:r>
      <w:r w:rsidRPr="00D53149">
        <w:rPr>
          <w:b/>
          <w:i/>
          <w:szCs w:val="24"/>
        </w:rPr>
        <w:t>e Bl</w:t>
      </w:r>
      <w:r w:rsidRPr="00D53149">
        <w:rPr>
          <w:b/>
          <w:i/>
          <w:spacing w:val="-2"/>
          <w:szCs w:val="24"/>
        </w:rPr>
        <w:t>u</w:t>
      </w:r>
      <w:r w:rsidRPr="00D53149">
        <w:rPr>
          <w:b/>
          <w:i/>
          <w:szCs w:val="24"/>
        </w:rPr>
        <w:t>e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o</w:t>
      </w:r>
      <w:r w:rsidRPr="00D53149">
        <w:rPr>
          <w:b/>
          <w:i/>
          <w:spacing w:val="-2"/>
          <w:szCs w:val="24"/>
        </w:rPr>
        <w:t>o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h</w:t>
      </w:r>
      <w:r w:rsidRPr="00D53149">
        <w:rPr>
          <w:b/>
          <w:i/>
          <w:spacing w:val="1"/>
          <w:szCs w:val="24"/>
        </w:rPr>
        <w:t xml:space="preserve"> </w:t>
      </w:r>
      <w:r w:rsidRPr="00D53149">
        <w:rPr>
          <w:b/>
          <w:spacing w:val="-3"/>
          <w:szCs w:val="24"/>
        </w:rPr>
        <w:t>C</w:t>
      </w:r>
      <w:r w:rsidRPr="00D53149">
        <w:rPr>
          <w:b/>
          <w:spacing w:val="1"/>
          <w:szCs w:val="24"/>
        </w:rPr>
        <w:t>H-</w:t>
      </w:r>
      <w:r w:rsidRPr="00D53149">
        <w:rPr>
          <w:b/>
          <w:spacing w:val="-2"/>
          <w:szCs w:val="24"/>
        </w:rPr>
        <w:t>05</w:t>
      </w:r>
    </w:p>
    <w:p w14:paraId="31C29373" w14:textId="77777777" w:rsidR="001136BA" w:rsidRPr="00D53149" w:rsidRDefault="001136BA">
      <w:pPr>
        <w:spacing w:line="200" w:lineRule="exact"/>
        <w:rPr>
          <w:szCs w:val="24"/>
        </w:rPr>
      </w:pPr>
    </w:p>
    <w:p w14:paraId="109F6D09" w14:textId="77777777" w:rsidR="001136BA" w:rsidRPr="00D53149" w:rsidRDefault="00530965">
      <w:pPr>
        <w:ind w:left="1136"/>
        <w:rPr>
          <w:szCs w:val="24"/>
        </w:rPr>
      </w:pPr>
      <w:r>
        <w:rPr>
          <w:szCs w:val="24"/>
        </w:rPr>
        <w:pict w14:anchorId="58BF5BAB">
          <v:shape id="_x0000_i1071" type="#_x0000_t75" style="width:341.25pt;height:217.5pt">
            <v:imagedata r:id="rId16" o:title=""/>
          </v:shape>
        </w:pict>
      </w:r>
    </w:p>
    <w:p w14:paraId="4F26A5F8" w14:textId="77777777" w:rsidR="001136BA" w:rsidRPr="00D53149" w:rsidRDefault="001136BA">
      <w:pPr>
        <w:spacing w:line="200" w:lineRule="exact"/>
        <w:rPr>
          <w:szCs w:val="24"/>
        </w:rPr>
      </w:pPr>
    </w:p>
    <w:p w14:paraId="18BA01AC" w14:textId="77777777" w:rsidR="001136BA" w:rsidRPr="00D53149" w:rsidRDefault="00000000">
      <w:pPr>
        <w:ind w:left="3597" w:right="3129"/>
        <w:jc w:val="center"/>
        <w:rPr>
          <w:szCs w:val="24"/>
        </w:r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proofErr w:type="spellStart"/>
      <w:r w:rsidRPr="00D53149">
        <w:rPr>
          <w:i/>
          <w:szCs w:val="24"/>
        </w:rPr>
        <w:t>Lin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zCs w:val="24"/>
        </w:rPr>
        <w:t>ti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7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2014</w:t>
      </w:r>
      <w:r w:rsidRPr="00D53149">
        <w:rPr>
          <w:i/>
          <w:w w:val="99"/>
          <w:szCs w:val="24"/>
        </w:rPr>
        <w:t>)</w:t>
      </w:r>
    </w:p>
    <w:p w14:paraId="32DEF083" w14:textId="77777777" w:rsidR="001136BA" w:rsidRPr="00D53149" w:rsidRDefault="001136BA">
      <w:pPr>
        <w:spacing w:line="200" w:lineRule="exact"/>
        <w:rPr>
          <w:szCs w:val="24"/>
        </w:rPr>
      </w:pPr>
    </w:p>
    <w:p w14:paraId="2DBDA0F1" w14:textId="77777777" w:rsidR="001136BA" w:rsidRPr="00D53149" w:rsidRDefault="001136BA">
      <w:pPr>
        <w:spacing w:line="200" w:lineRule="exact"/>
        <w:rPr>
          <w:szCs w:val="24"/>
        </w:rPr>
      </w:pPr>
    </w:p>
    <w:p w14:paraId="5ED3FEBD" w14:textId="77777777" w:rsidR="001136BA" w:rsidRPr="00D53149" w:rsidRDefault="001136BA">
      <w:pPr>
        <w:spacing w:line="200" w:lineRule="exact"/>
        <w:rPr>
          <w:szCs w:val="24"/>
        </w:rPr>
      </w:pPr>
    </w:p>
    <w:p w14:paraId="05E0738D" w14:textId="77777777" w:rsidR="001136BA" w:rsidRPr="00D53149" w:rsidRDefault="001136BA">
      <w:pPr>
        <w:spacing w:line="200" w:lineRule="exact"/>
        <w:rPr>
          <w:szCs w:val="24"/>
        </w:rPr>
      </w:pPr>
    </w:p>
    <w:p w14:paraId="0EBDA85D" w14:textId="77777777" w:rsidR="001136BA" w:rsidRPr="00D53149" w:rsidRDefault="001136BA">
      <w:pPr>
        <w:spacing w:before="9" w:line="200" w:lineRule="exact"/>
        <w:rPr>
          <w:szCs w:val="24"/>
        </w:rPr>
      </w:pPr>
    </w:p>
    <w:p w14:paraId="1CF0BDD8" w14:textId="77777777" w:rsidR="001136BA" w:rsidRPr="00D53149" w:rsidRDefault="00000000">
      <w:pPr>
        <w:spacing w:line="480" w:lineRule="auto"/>
        <w:ind w:left="588" w:right="76" w:firstLine="720"/>
        <w:jc w:val="both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odule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4"/>
          <w:szCs w:val="24"/>
        </w:rPr>
        <w:t xml:space="preserve"> 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-</w:t>
      </w:r>
      <w:r w:rsidRPr="00D53149">
        <w:rPr>
          <w:spacing w:val="2"/>
          <w:szCs w:val="24"/>
        </w:rPr>
        <w:t>0</w:t>
      </w:r>
      <w:r w:rsidRPr="00D53149">
        <w:rPr>
          <w:szCs w:val="24"/>
        </w:rPr>
        <w:t>5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modu</w:t>
      </w:r>
      <w:r w:rsidRPr="00D53149">
        <w:rPr>
          <w:i/>
          <w:spacing w:val="2"/>
          <w:szCs w:val="24"/>
        </w:rPr>
        <w:t>l</w:t>
      </w:r>
      <w:r w:rsidRPr="00D53149">
        <w:rPr>
          <w:i/>
          <w:szCs w:val="24"/>
        </w:rPr>
        <w:t>e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zCs w:val="24"/>
        </w:rPr>
        <w:t>Bl</w:t>
      </w:r>
      <w:r w:rsidRPr="00D53149">
        <w:rPr>
          <w:i/>
          <w:spacing w:val="2"/>
          <w:szCs w:val="24"/>
        </w:rPr>
        <w:t>u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too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h</w:t>
      </w:r>
      <w:r w:rsidRPr="00D53149">
        <w:rPr>
          <w:i/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menj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di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 xml:space="preserve">slave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taupun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mast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r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dibuk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ikan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sa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memb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not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pair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ng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lain</w:t>
      </w:r>
      <w:proofErr w:type="spellEnd"/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maupun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lain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b</w:t>
      </w:r>
      <w:r w:rsidRPr="00D53149">
        <w:rPr>
          <w:szCs w:val="24"/>
        </w:rPr>
        <w:t>ut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mel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pair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ng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module Bluetooth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pacing w:val="1"/>
          <w:szCs w:val="24"/>
        </w:rPr>
        <w:t>C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05.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-3"/>
          <w:szCs w:val="24"/>
        </w:rPr>
        <w:t>g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dibu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uhk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rint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h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p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rint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AT</w:t>
      </w:r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C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zCs w:val="24"/>
        </w:rPr>
        <w:t>m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and</w:t>
      </w:r>
      <w:r w:rsidRPr="00D53149">
        <w:rPr>
          <w:i/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mana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2"/>
          <w:szCs w:val="24"/>
        </w:rPr>
        <w:t>i</w:t>
      </w:r>
      <w:r w:rsidRPr="00D53149">
        <w:rPr>
          <w:szCs w:val="24"/>
        </w:rPr>
        <w:t>ntah</w:t>
      </w:r>
      <w:proofErr w:type="spellEnd"/>
      <w:r w:rsidRPr="00D53149">
        <w:rPr>
          <w:szCs w:val="24"/>
        </w:rPr>
        <w:t xml:space="preserve"> AT </w:t>
      </w:r>
      <w:r w:rsidRPr="00D53149">
        <w:rPr>
          <w:i/>
          <w:szCs w:val="24"/>
        </w:rPr>
        <w:t>Com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and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but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r</w:t>
      </w:r>
      <w:r w:rsidRPr="00D53149">
        <w:rPr>
          <w:spacing w:val="-2"/>
          <w:szCs w:val="24"/>
        </w:rPr>
        <w:t>e</w:t>
      </w:r>
      <w:r w:rsidRPr="00D53149">
        <w:rPr>
          <w:szCs w:val="24"/>
        </w:rPr>
        <w:t>spon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oleh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Bluetooth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jika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mod</w:t>
      </w:r>
      <w:r w:rsidRPr="00D53149">
        <w:rPr>
          <w:spacing w:val="-2"/>
          <w:szCs w:val="24"/>
        </w:rPr>
        <w:t>u</w:t>
      </w:r>
      <w:r w:rsidRPr="00D53149">
        <w:rPr>
          <w:szCs w:val="24"/>
        </w:rPr>
        <w:t>l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B</w:t>
      </w:r>
      <w:r w:rsidRPr="00D53149">
        <w:rPr>
          <w:i/>
          <w:spacing w:val="-2"/>
          <w:szCs w:val="24"/>
        </w:rPr>
        <w:t>l</w:t>
      </w:r>
      <w:r w:rsidRPr="00D53149">
        <w:rPr>
          <w:i/>
          <w:szCs w:val="24"/>
        </w:rPr>
        <w:t>u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too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 xml:space="preserve">h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1"/>
          <w:szCs w:val="24"/>
        </w:rPr>
        <w:t>e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pacing w:val="2"/>
          <w:szCs w:val="24"/>
        </w:rPr>
        <w:t>k</w:t>
      </w:r>
      <w:r w:rsidRPr="00D53149">
        <w:rPr>
          <w:szCs w:val="24"/>
        </w:rPr>
        <w:t>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lain</w:t>
      </w:r>
      <w:proofErr w:type="spellEnd"/>
      <w:r w:rsidRPr="00D53149">
        <w:rPr>
          <w:szCs w:val="24"/>
        </w:rPr>
        <w:t>. 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ble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2.2. </w:t>
      </w:r>
      <w:proofErr w:type="spellStart"/>
      <w:r w:rsidRPr="00D53149">
        <w:rPr>
          <w:szCs w:val="24"/>
        </w:rPr>
        <w:t>diba</w:t>
      </w:r>
      <w:r w:rsidRPr="00D53149">
        <w:rPr>
          <w:spacing w:val="1"/>
          <w:szCs w:val="24"/>
        </w:rPr>
        <w:t>w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tab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zCs w:val="24"/>
        </w:rPr>
        <w:t>e AT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Com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and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o</w:t>
      </w:r>
      <w:r w:rsidRPr="00D53149">
        <w:rPr>
          <w:i/>
          <w:spacing w:val="-2"/>
          <w:szCs w:val="24"/>
        </w:rPr>
        <w:t>d</w:t>
      </w:r>
      <w:r w:rsidRPr="00D53149">
        <w:rPr>
          <w:i/>
          <w:szCs w:val="24"/>
        </w:rPr>
        <w:t>ule Bluetooth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1"/>
          <w:szCs w:val="24"/>
        </w:rPr>
        <w:t>C</w:t>
      </w:r>
      <w:r w:rsidRPr="00D53149">
        <w:rPr>
          <w:szCs w:val="24"/>
        </w:rPr>
        <w:t>H-05.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te</w:t>
      </w:r>
      <w:r w:rsidRPr="00D53149">
        <w:rPr>
          <w:spacing w:val="-1"/>
          <w:szCs w:val="24"/>
        </w:rPr>
        <w:t>ra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AT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Com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and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 xml:space="preserve">odule Bluetooth </w:t>
      </w:r>
      <w:r w:rsidRPr="00D53149">
        <w:rPr>
          <w:spacing w:val="1"/>
          <w:szCs w:val="24"/>
        </w:rPr>
        <w:t>C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 xml:space="preserve">05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d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ihat</w:t>
      </w:r>
      <w:proofErr w:type="spellEnd"/>
      <w:r w:rsidRPr="00D53149">
        <w:rPr>
          <w:szCs w:val="24"/>
        </w:rPr>
        <w:t xml:space="preserve"> 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table</w:t>
      </w:r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 xml:space="preserve">2.2.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2"/>
          <w:szCs w:val="24"/>
        </w:rPr>
        <w:t>i</w:t>
      </w:r>
      <w:r w:rsidRPr="00D53149">
        <w:rPr>
          <w:szCs w:val="24"/>
        </w:rPr>
        <w:t>kut</w:t>
      </w:r>
      <w:proofErr w:type="spellEnd"/>
      <w:r w:rsidRPr="00D53149">
        <w:rPr>
          <w:szCs w:val="24"/>
        </w:rPr>
        <w:t>:</w:t>
      </w:r>
    </w:p>
    <w:p w14:paraId="5AAFDAF0" w14:textId="77777777" w:rsidR="001136BA" w:rsidRPr="00D53149" w:rsidRDefault="001136BA">
      <w:pPr>
        <w:spacing w:line="200" w:lineRule="exact"/>
        <w:rPr>
          <w:szCs w:val="24"/>
        </w:rPr>
      </w:pPr>
    </w:p>
    <w:p w14:paraId="276F105E" w14:textId="77777777" w:rsidR="001136BA" w:rsidRPr="00D53149" w:rsidRDefault="001136BA">
      <w:pPr>
        <w:spacing w:line="200" w:lineRule="exact"/>
        <w:rPr>
          <w:szCs w:val="24"/>
        </w:rPr>
      </w:pPr>
    </w:p>
    <w:p w14:paraId="6AD39E31" w14:textId="77777777" w:rsidR="001136BA" w:rsidRPr="00D53149" w:rsidRDefault="001136BA">
      <w:pPr>
        <w:spacing w:line="200" w:lineRule="exact"/>
        <w:rPr>
          <w:szCs w:val="24"/>
        </w:rPr>
      </w:pPr>
    </w:p>
    <w:p w14:paraId="5368B8E8" w14:textId="77777777" w:rsidR="001136BA" w:rsidRPr="00D53149" w:rsidRDefault="001136BA">
      <w:pPr>
        <w:spacing w:line="240" w:lineRule="exact"/>
        <w:rPr>
          <w:szCs w:val="24"/>
        </w:rPr>
      </w:pPr>
    </w:p>
    <w:p w14:paraId="738A86E7" w14:textId="77777777" w:rsidR="001136BA" w:rsidRPr="00D53149" w:rsidRDefault="00000000">
      <w:pPr>
        <w:spacing w:before="32"/>
        <w:ind w:left="2271"/>
        <w:rPr>
          <w:szCs w:val="24"/>
        </w:rPr>
      </w:pPr>
      <w:r w:rsidRPr="00D53149">
        <w:rPr>
          <w:b/>
          <w:spacing w:val="-1"/>
          <w:szCs w:val="24"/>
        </w:rPr>
        <w:t>T</w:t>
      </w:r>
      <w:r w:rsidRPr="00D53149">
        <w:rPr>
          <w:b/>
          <w:szCs w:val="24"/>
        </w:rPr>
        <w:t>abel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 xml:space="preserve">2.2 </w:t>
      </w:r>
      <w:r w:rsidRPr="00D53149">
        <w:rPr>
          <w:b/>
          <w:i/>
          <w:spacing w:val="-1"/>
          <w:szCs w:val="24"/>
        </w:rPr>
        <w:t>A</w:t>
      </w:r>
      <w:r w:rsidRPr="00D53149">
        <w:rPr>
          <w:b/>
          <w:i/>
          <w:szCs w:val="24"/>
        </w:rPr>
        <w:t xml:space="preserve">T </w:t>
      </w:r>
      <w:r w:rsidRPr="00D53149">
        <w:rPr>
          <w:b/>
          <w:i/>
          <w:spacing w:val="-1"/>
          <w:szCs w:val="24"/>
        </w:rPr>
        <w:t>C</w:t>
      </w:r>
      <w:r w:rsidRPr="00D53149">
        <w:rPr>
          <w:b/>
          <w:i/>
          <w:spacing w:val="-2"/>
          <w:szCs w:val="24"/>
        </w:rPr>
        <w:t>o</w:t>
      </w:r>
      <w:r w:rsidRPr="00D53149">
        <w:rPr>
          <w:b/>
          <w:i/>
          <w:spacing w:val="-1"/>
          <w:szCs w:val="24"/>
        </w:rPr>
        <w:t>m</w:t>
      </w:r>
      <w:r w:rsidRPr="00D53149">
        <w:rPr>
          <w:b/>
          <w:i/>
          <w:spacing w:val="1"/>
          <w:szCs w:val="24"/>
        </w:rPr>
        <w:t>m</w:t>
      </w:r>
      <w:r w:rsidRPr="00D53149">
        <w:rPr>
          <w:b/>
          <w:i/>
          <w:szCs w:val="24"/>
        </w:rPr>
        <w:t>and</w:t>
      </w:r>
      <w:r w:rsidRPr="00D53149">
        <w:rPr>
          <w:b/>
          <w:i/>
          <w:spacing w:val="-3"/>
          <w:szCs w:val="24"/>
        </w:rPr>
        <w:t xml:space="preserve"> </w:t>
      </w:r>
      <w:r w:rsidRPr="00D53149">
        <w:rPr>
          <w:b/>
          <w:i/>
          <w:spacing w:val="-2"/>
          <w:szCs w:val="24"/>
        </w:rPr>
        <w:t>M</w:t>
      </w:r>
      <w:r w:rsidRPr="00D53149">
        <w:rPr>
          <w:b/>
          <w:i/>
          <w:szCs w:val="24"/>
        </w:rPr>
        <w:t>odule</w:t>
      </w:r>
      <w:r w:rsidRPr="00D53149">
        <w:rPr>
          <w:b/>
          <w:i/>
          <w:spacing w:val="2"/>
          <w:szCs w:val="24"/>
        </w:rPr>
        <w:t xml:space="preserve"> </w:t>
      </w:r>
      <w:r w:rsidRPr="00D53149">
        <w:rPr>
          <w:b/>
          <w:i/>
          <w:spacing w:val="-3"/>
          <w:szCs w:val="24"/>
        </w:rPr>
        <w:t>B</w:t>
      </w:r>
      <w:r w:rsidRPr="00D53149">
        <w:rPr>
          <w:b/>
          <w:i/>
          <w:spacing w:val="1"/>
          <w:szCs w:val="24"/>
        </w:rPr>
        <w:t>l</w:t>
      </w:r>
      <w:r w:rsidRPr="00D53149">
        <w:rPr>
          <w:b/>
          <w:i/>
          <w:szCs w:val="24"/>
        </w:rPr>
        <w:t>u</w:t>
      </w:r>
      <w:r w:rsidRPr="00D53149">
        <w:rPr>
          <w:b/>
          <w:i/>
          <w:spacing w:val="-2"/>
          <w:szCs w:val="24"/>
        </w:rPr>
        <w:t>e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oo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 xml:space="preserve">h </w:t>
      </w:r>
      <w:r w:rsidRPr="00D53149">
        <w:rPr>
          <w:b/>
          <w:spacing w:val="-3"/>
          <w:szCs w:val="24"/>
        </w:rPr>
        <w:t>C</w:t>
      </w:r>
      <w:r w:rsidRPr="00D53149">
        <w:rPr>
          <w:b/>
          <w:spacing w:val="1"/>
          <w:szCs w:val="24"/>
        </w:rPr>
        <w:t>H</w:t>
      </w:r>
      <w:r w:rsidRPr="00D53149">
        <w:rPr>
          <w:b/>
          <w:spacing w:val="-2"/>
          <w:szCs w:val="24"/>
        </w:rPr>
        <w:t>-</w:t>
      </w:r>
      <w:r w:rsidRPr="00D53149">
        <w:rPr>
          <w:b/>
          <w:szCs w:val="24"/>
        </w:rPr>
        <w:t>05</w:t>
      </w:r>
    </w:p>
    <w:p w14:paraId="246637F7" w14:textId="77777777" w:rsidR="001136BA" w:rsidRPr="00D53149" w:rsidRDefault="001136BA">
      <w:pPr>
        <w:spacing w:line="200" w:lineRule="exact"/>
        <w:rPr>
          <w:szCs w:val="24"/>
        </w:rPr>
      </w:pPr>
    </w:p>
    <w:p w14:paraId="007DD5E0" w14:textId="77777777" w:rsidR="001136BA" w:rsidRPr="00D53149" w:rsidRDefault="001136BA">
      <w:pPr>
        <w:spacing w:before="14" w:line="200" w:lineRule="exact"/>
        <w:rPr>
          <w:szCs w:val="24"/>
        </w:rPr>
      </w:pPr>
    </w:p>
    <w:p w14:paraId="7682AF5D" w14:textId="77777777" w:rsidR="001136BA" w:rsidRPr="00D53149" w:rsidRDefault="00530965">
      <w:pPr>
        <w:ind w:left="1056"/>
        <w:rPr>
          <w:szCs w:val="24"/>
        </w:rPr>
      </w:pPr>
      <w:r>
        <w:rPr>
          <w:szCs w:val="24"/>
        </w:rPr>
        <w:pict w14:anchorId="402C8836">
          <v:shape id="_x0000_i1072" type="#_x0000_t75" style="width:350.25pt;height:276.75pt">
            <v:imagedata r:id="rId17" o:title=""/>
          </v:shape>
        </w:pict>
      </w:r>
    </w:p>
    <w:p w14:paraId="0E8E7D73" w14:textId="77777777" w:rsidR="001136BA" w:rsidRPr="00D53149" w:rsidRDefault="001136BA">
      <w:pPr>
        <w:spacing w:before="8" w:line="200" w:lineRule="exact"/>
        <w:rPr>
          <w:szCs w:val="24"/>
        </w:rPr>
      </w:pPr>
    </w:p>
    <w:p w14:paraId="0B6F4AC5" w14:textId="77777777" w:rsidR="001136BA" w:rsidRPr="00D53149" w:rsidRDefault="00000000">
      <w:pPr>
        <w:ind w:left="3434" w:right="3292"/>
        <w:jc w:val="center"/>
        <w:rPr>
          <w:szCs w:val="24"/>
        </w:r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proofErr w:type="spellStart"/>
      <w:r w:rsidRPr="00D53149">
        <w:rPr>
          <w:i/>
          <w:szCs w:val="24"/>
        </w:rPr>
        <w:t>Lin</w:t>
      </w:r>
      <w:r w:rsidRPr="00D53149">
        <w:rPr>
          <w:i/>
          <w:spacing w:val="1"/>
          <w:szCs w:val="24"/>
        </w:rPr>
        <w:t>a</w:t>
      </w:r>
      <w:r w:rsidRPr="00D53149">
        <w:rPr>
          <w:i/>
          <w:spacing w:val="-1"/>
          <w:szCs w:val="24"/>
        </w:rPr>
        <w:t>r</w:t>
      </w:r>
      <w:r w:rsidRPr="00D53149">
        <w:rPr>
          <w:i/>
          <w:szCs w:val="24"/>
        </w:rPr>
        <w:t>ti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7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2014</w:t>
      </w:r>
      <w:r w:rsidRPr="00D53149">
        <w:rPr>
          <w:i/>
          <w:w w:val="99"/>
          <w:szCs w:val="24"/>
        </w:rPr>
        <w:t>)</w:t>
      </w:r>
    </w:p>
    <w:p w14:paraId="47941E90" w14:textId="77777777" w:rsidR="001136BA" w:rsidRPr="00D53149" w:rsidRDefault="001136BA">
      <w:pPr>
        <w:spacing w:line="200" w:lineRule="exact"/>
        <w:rPr>
          <w:szCs w:val="24"/>
        </w:rPr>
      </w:pPr>
    </w:p>
    <w:p w14:paraId="18656098" w14:textId="77777777" w:rsidR="001136BA" w:rsidRPr="00D53149" w:rsidRDefault="001136BA">
      <w:pPr>
        <w:spacing w:line="200" w:lineRule="exact"/>
        <w:rPr>
          <w:szCs w:val="24"/>
        </w:rPr>
      </w:pPr>
    </w:p>
    <w:p w14:paraId="04375860" w14:textId="77777777" w:rsidR="001136BA" w:rsidRPr="00D53149" w:rsidRDefault="001136BA">
      <w:pPr>
        <w:spacing w:line="200" w:lineRule="exact"/>
        <w:rPr>
          <w:szCs w:val="24"/>
        </w:rPr>
      </w:pPr>
    </w:p>
    <w:p w14:paraId="5A461458" w14:textId="77777777" w:rsidR="001136BA" w:rsidRPr="00D53149" w:rsidRDefault="001136BA">
      <w:pPr>
        <w:spacing w:line="200" w:lineRule="exact"/>
        <w:rPr>
          <w:szCs w:val="24"/>
        </w:rPr>
      </w:pPr>
    </w:p>
    <w:p w14:paraId="4D875A05" w14:textId="77777777" w:rsidR="001136BA" w:rsidRPr="00D53149" w:rsidRDefault="001136BA">
      <w:pPr>
        <w:spacing w:before="14" w:line="200" w:lineRule="exact"/>
        <w:rPr>
          <w:szCs w:val="24"/>
        </w:rPr>
      </w:pPr>
    </w:p>
    <w:p w14:paraId="5C955ACA" w14:textId="77777777" w:rsidR="001136BA" w:rsidRPr="00D53149" w:rsidRDefault="00000000">
      <w:pPr>
        <w:ind w:left="588"/>
        <w:rPr>
          <w:szCs w:val="24"/>
        </w:rPr>
      </w:pPr>
      <w:r w:rsidRPr="00D53149">
        <w:rPr>
          <w:b/>
          <w:szCs w:val="24"/>
        </w:rPr>
        <w:t>2.5.      U</w:t>
      </w:r>
      <w:r w:rsidRPr="00D53149">
        <w:rPr>
          <w:b/>
          <w:spacing w:val="-1"/>
          <w:szCs w:val="24"/>
        </w:rPr>
        <w:t>M</w:t>
      </w:r>
      <w:r w:rsidRPr="00D53149">
        <w:rPr>
          <w:b/>
          <w:szCs w:val="24"/>
        </w:rPr>
        <w:t>L (</w:t>
      </w:r>
      <w:r w:rsidRPr="00D53149">
        <w:rPr>
          <w:b/>
          <w:i/>
          <w:szCs w:val="24"/>
        </w:rPr>
        <w:t>Un</w:t>
      </w:r>
      <w:r w:rsidRPr="00D53149">
        <w:rPr>
          <w:b/>
          <w:i/>
          <w:spacing w:val="1"/>
          <w:szCs w:val="24"/>
        </w:rPr>
        <w:t>i</w:t>
      </w:r>
      <w:r w:rsidRPr="00D53149">
        <w:rPr>
          <w:b/>
          <w:i/>
          <w:szCs w:val="24"/>
        </w:rPr>
        <w:t>fi</w:t>
      </w:r>
      <w:r w:rsidRPr="00D53149">
        <w:rPr>
          <w:b/>
          <w:i/>
          <w:spacing w:val="-1"/>
          <w:szCs w:val="24"/>
        </w:rPr>
        <w:t>e</w:t>
      </w:r>
      <w:r w:rsidRPr="00D53149">
        <w:rPr>
          <w:b/>
          <w:i/>
          <w:szCs w:val="24"/>
        </w:rPr>
        <w:t>d Mod</w:t>
      </w:r>
      <w:r w:rsidRPr="00D53149">
        <w:rPr>
          <w:b/>
          <w:i/>
          <w:spacing w:val="-1"/>
          <w:szCs w:val="24"/>
        </w:rPr>
        <w:t>e</w:t>
      </w:r>
      <w:r w:rsidRPr="00D53149">
        <w:rPr>
          <w:b/>
          <w:i/>
          <w:szCs w:val="24"/>
        </w:rPr>
        <w:t>l</w:t>
      </w:r>
      <w:r w:rsidRPr="00D53149">
        <w:rPr>
          <w:b/>
          <w:i/>
          <w:spacing w:val="1"/>
          <w:szCs w:val="24"/>
        </w:rPr>
        <w:t>in</w:t>
      </w:r>
      <w:r w:rsidRPr="00D53149">
        <w:rPr>
          <w:b/>
          <w:i/>
          <w:szCs w:val="24"/>
        </w:rPr>
        <w:t>g Lang</w:t>
      </w:r>
      <w:r w:rsidRPr="00D53149">
        <w:rPr>
          <w:b/>
          <w:i/>
          <w:spacing w:val="1"/>
          <w:szCs w:val="24"/>
        </w:rPr>
        <w:t>u</w:t>
      </w:r>
      <w:r w:rsidRPr="00D53149">
        <w:rPr>
          <w:b/>
          <w:i/>
          <w:szCs w:val="24"/>
        </w:rPr>
        <w:t>ag</w:t>
      </w:r>
      <w:r w:rsidRPr="00D53149">
        <w:rPr>
          <w:b/>
          <w:i/>
          <w:spacing w:val="1"/>
          <w:szCs w:val="24"/>
        </w:rPr>
        <w:t>e</w:t>
      </w:r>
      <w:r w:rsidRPr="00D53149">
        <w:rPr>
          <w:b/>
          <w:szCs w:val="24"/>
        </w:rPr>
        <w:t>)</w:t>
      </w:r>
    </w:p>
    <w:p w14:paraId="68C8E394" w14:textId="77777777" w:rsidR="001136BA" w:rsidRPr="00D53149" w:rsidRDefault="001136BA">
      <w:pPr>
        <w:spacing w:line="200" w:lineRule="exact"/>
        <w:rPr>
          <w:szCs w:val="24"/>
        </w:rPr>
      </w:pPr>
    </w:p>
    <w:p w14:paraId="7DCF89B1" w14:textId="77777777" w:rsidR="001136BA" w:rsidRPr="00D53149" w:rsidRDefault="001136BA">
      <w:pPr>
        <w:spacing w:before="12" w:line="220" w:lineRule="exact"/>
        <w:rPr>
          <w:szCs w:val="24"/>
        </w:rPr>
      </w:pPr>
    </w:p>
    <w:p w14:paraId="1DE23ED8" w14:textId="77777777" w:rsidR="001136BA" w:rsidRPr="00D53149" w:rsidRDefault="00000000">
      <w:pPr>
        <w:spacing w:line="480" w:lineRule="auto"/>
        <w:ind w:left="588" w:right="78" w:firstLine="720"/>
        <w:jc w:val="both"/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 w:rsidRPr="00D53149">
        <w:rPr>
          <w:szCs w:val="24"/>
        </w:rPr>
        <w:t>Men</w:t>
      </w:r>
      <w:r w:rsidRPr="00D53149">
        <w:rPr>
          <w:spacing w:val="-1"/>
          <w:szCs w:val="24"/>
        </w:rPr>
        <w:t>u</w:t>
      </w:r>
      <w:r w:rsidRPr="00D53149">
        <w:rPr>
          <w:szCs w:val="24"/>
        </w:rPr>
        <w:t>rut</w:t>
      </w:r>
      <w:proofErr w:type="spellEnd"/>
      <w:r w:rsidRPr="00D53149">
        <w:rPr>
          <w:spacing w:val="1"/>
          <w:szCs w:val="24"/>
        </w:rPr>
        <w:t xml:space="preserve"> W</w:t>
      </w:r>
      <w:r w:rsidRPr="00D53149">
        <w:rPr>
          <w:szCs w:val="24"/>
        </w:rPr>
        <w:t>indu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ac</w:t>
      </w:r>
      <w:r w:rsidRPr="00D53149">
        <w:rPr>
          <w:szCs w:val="24"/>
        </w:rPr>
        <w:t>e (201</w:t>
      </w:r>
      <w:r w:rsidRPr="00D53149">
        <w:rPr>
          <w:spacing w:val="-1"/>
          <w:szCs w:val="24"/>
        </w:rPr>
        <w:t>3</w:t>
      </w:r>
      <w:r w:rsidRPr="00D53149">
        <w:rPr>
          <w:szCs w:val="24"/>
        </w:rPr>
        <w:t>:</w:t>
      </w:r>
      <w:r w:rsidRPr="00D53149">
        <w:rPr>
          <w:spacing w:val="3"/>
          <w:szCs w:val="24"/>
        </w:rPr>
        <w:t>4</w:t>
      </w:r>
      <w:r w:rsidRPr="00D53149">
        <w:rPr>
          <w:szCs w:val="24"/>
        </w:rPr>
        <w:t>),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Unif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d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zCs w:val="24"/>
        </w:rPr>
        <w:t>d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l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ng</w:t>
      </w:r>
      <w:r w:rsidRPr="00D53149">
        <w:rPr>
          <w:i/>
          <w:spacing w:val="1"/>
          <w:szCs w:val="24"/>
        </w:rPr>
        <w:t xml:space="preserve"> L</w:t>
      </w:r>
      <w:r w:rsidRPr="00D53149">
        <w:rPr>
          <w:i/>
          <w:szCs w:val="24"/>
        </w:rPr>
        <w:t xml:space="preserve">anguage </w:t>
      </w:r>
      <w:r w:rsidRPr="00D53149">
        <w:rPr>
          <w:i/>
          <w:spacing w:val="-3"/>
          <w:szCs w:val="24"/>
        </w:rPr>
        <w:t>(</w:t>
      </w:r>
      <w:r w:rsidRPr="00D53149">
        <w:rPr>
          <w:i/>
          <w:spacing w:val="2"/>
          <w:szCs w:val="24"/>
        </w:rPr>
        <w:t>U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pacing w:val="3"/>
          <w:szCs w:val="24"/>
        </w:rPr>
        <w:t>L</w:t>
      </w:r>
      <w:r w:rsidRPr="00D53149">
        <w:rPr>
          <w:i/>
          <w:szCs w:val="24"/>
        </w:rPr>
        <w:t xml:space="preserve">)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sa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spesi</w:t>
      </w:r>
      <w:r w:rsidRPr="00D53149">
        <w:rPr>
          <w:spacing w:val="-1"/>
          <w:szCs w:val="24"/>
        </w:rPr>
        <w:t>f</w:t>
      </w:r>
      <w:r w:rsidRPr="00D53149">
        <w:rPr>
          <w:szCs w:val="24"/>
        </w:rPr>
        <w:t>ika</w:t>
      </w:r>
      <w:r w:rsidRPr="00D53149">
        <w:rPr>
          <w:spacing w:val="2"/>
          <w:szCs w:val="24"/>
        </w:rPr>
        <w:t>s</w:t>
      </w:r>
      <w:r w:rsidRPr="00D53149">
        <w:rPr>
          <w:szCs w:val="24"/>
        </w:rPr>
        <w:t>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stand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pacing w:val="9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3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mendoku</w:t>
      </w:r>
      <w:r w:rsidRPr="00D53149">
        <w:rPr>
          <w:spacing w:val="2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ntasik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, </w:t>
      </w:r>
      <w:proofErr w:type="spellStart"/>
      <w:proofErr w:type="gramStart"/>
      <w:r w:rsidRPr="00D53149">
        <w:rPr>
          <w:szCs w:val="24"/>
        </w:rPr>
        <w:t>mensp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sifikasikan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5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8"/>
          <w:szCs w:val="24"/>
        </w:rPr>
        <w:t xml:space="preserve"> </w:t>
      </w:r>
      <w:proofErr w:type="spellStart"/>
      <w:r w:rsidRPr="00D53149">
        <w:rPr>
          <w:szCs w:val="24"/>
        </w:rPr>
        <w:t>memb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6"/>
          <w:szCs w:val="24"/>
        </w:rPr>
        <w:t xml:space="preserve"> </w:t>
      </w:r>
      <w:proofErr w:type="spellStart"/>
      <w:r w:rsidRPr="00D53149">
        <w:rPr>
          <w:szCs w:val="24"/>
        </w:rPr>
        <w:t>lunak</w:t>
      </w:r>
      <w:proofErr w:type="spellEnd"/>
      <w:r w:rsidRPr="00D53149">
        <w:rPr>
          <w:szCs w:val="24"/>
        </w:rPr>
        <w:t xml:space="preserve">. </w:t>
      </w:r>
      <w:r w:rsidRPr="00D53149">
        <w:rPr>
          <w:spacing w:val="8"/>
          <w:szCs w:val="24"/>
        </w:rPr>
        <w:t xml:space="preserve"> </w:t>
      </w:r>
      <w:proofErr w:type="gramStart"/>
      <w:r w:rsidRPr="00D53149">
        <w:rPr>
          <w:szCs w:val="24"/>
        </w:rPr>
        <w:t>U</w:t>
      </w:r>
      <w:r w:rsidRPr="00D53149">
        <w:rPr>
          <w:spacing w:val="2"/>
          <w:szCs w:val="24"/>
        </w:rPr>
        <w:t>M</w:t>
      </w:r>
      <w:r w:rsidRPr="00D53149">
        <w:rPr>
          <w:szCs w:val="24"/>
        </w:rPr>
        <w:t xml:space="preserve">L 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proofErr w:type="gram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metodolo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dal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mban</w:t>
      </w:r>
      <w:r w:rsidRPr="00D53149">
        <w:rPr>
          <w:spacing w:val="-3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y</w:t>
      </w:r>
      <w:r w:rsidRPr="00D53149">
        <w:rPr>
          <w:i/>
          <w:szCs w:val="24"/>
        </w:rPr>
        <w:t>st</w:t>
      </w:r>
      <w:r w:rsidRPr="00D53149">
        <w:rPr>
          <w:i/>
          <w:spacing w:val="2"/>
          <w:szCs w:val="24"/>
        </w:rPr>
        <w:t>e</w:t>
      </w:r>
      <w:r w:rsidRPr="00D53149">
        <w:rPr>
          <w:i/>
          <w:szCs w:val="24"/>
        </w:rPr>
        <w:t xml:space="preserve">m </w:t>
      </w:r>
      <w:proofErr w:type="spellStart"/>
      <w:r w:rsidRPr="00D53149">
        <w:rPr>
          <w:szCs w:val="24"/>
        </w:rPr>
        <w:t>b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ro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ntasi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obj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</w:t>
      </w:r>
      <w:proofErr w:type="spellEnd"/>
      <w:r w:rsidRPr="00D53149">
        <w:rPr>
          <w:szCs w:val="24"/>
        </w:rPr>
        <w:t xml:space="preserve"> 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 j</w:t>
      </w:r>
      <w:r w:rsidRPr="00D53149">
        <w:rPr>
          <w:spacing w:val="3"/>
          <w:szCs w:val="24"/>
        </w:rPr>
        <w:t>u</w:t>
      </w:r>
      <w:r w:rsidRPr="00D53149">
        <w:rPr>
          <w:szCs w:val="24"/>
        </w:rPr>
        <w:t>ga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lat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menduku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y</w:t>
      </w:r>
      <w:r w:rsidRPr="00D53149">
        <w:rPr>
          <w:i/>
          <w:szCs w:val="24"/>
        </w:rPr>
        <w:t>stem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1"/>
          <w:szCs w:val="24"/>
        </w:rPr>
        <w:t>(</w:t>
      </w:r>
      <w:r w:rsidRPr="00D53149">
        <w:rPr>
          <w:szCs w:val="24"/>
        </w:rPr>
        <w:t xml:space="preserve">Ade </w:t>
      </w:r>
      <w:proofErr w:type="spellStart"/>
      <w:r w:rsidRPr="00D53149">
        <w:rPr>
          <w:spacing w:val="2"/>
          <w:szCs w:val="24"/>
        </w:rPr>
        <w:t>H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ndin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2016).</w:t>
      </w:r>
      <w:r w:rsidRPr="00D53149">
        <w:rPr>
          <w:spacing w:val="4"/>
          <w:szCs w:val="24"/>
        </w:rPr>
        <w:t xml:space="preserve"> </w:t>
      </w:r>
      <w:r w:rsidRPr="00D53149">
        <w:rPr>
          <w:szCs w:val="24"/>
        </w:rPr>
        <w:t>A</w:t>
      </w:r>
      <w:r w:rsidRPr="00D53149">
        <w:rPr>
          <w:spacing w:val="2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ntu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ro</w:t>
      </w:r>
      <w:r w:rsidRPr="00D53149">
        <w:rPr>
          <w:spacing w:val="-1"/>
          <w:szCs w:val="24"/>
        </w:rPr>
        <w:t>r</w:t>
      </w:r>
      <w:r w:rsidRPr="00D53149">
        <w:rPr>
          <w:spacing w:val="3"/>
          <w:szCs w:val="24"/>
        </w:rPr>
        <w:t>i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ntasi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objek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rb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M</w:t>
      </w:r>
      <w:r w:rsidRPr="00D53149">
        <w:rPr>
          <w:szCs w:val="24"/>
        </w:rPr>
        <w:t xml:space="preserve">L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rikut</w:t>
      </w:r>
      <w:proofErr w:type="spellEnd"/>
      <w:r w:rsidRPr="00D53149">
        <w:rPr>
          <w:szCs w:val="24"/>
        </w:rPr>
        <w:t>:</w:t>
      </w:r>
    </w:p>
    <w:p w14:paraId="0B919B8B" w14:textId="77777777" w:rsidR="001136BA" w:rsidRPr="00D53149" w:rsidRDefault="001136BA">
      <w:pPr>
        <w:spacing w:line="200" w:lineRule="exact"/>
        <w:rPr>
          <w:szCs w:val="24"/>
        </w:rPr>
      </w:pPr>
    </w:p>
    <w:p w14:paraId="6C08EA60" w14:textId="77777777" w:rsidR="001136BA" w:rsidRPr="00D53149" w:rsidRDefault="001136BA">
      <w:pPr>
        <w:spacing w:line="200" w:lineRule="exact"/>
        <w:rPr>
          <w:szCs w:val="24"/>
        </w:rPr>
      </w:pPr>
    </w:p>
    <w:p w14:paraId="2D145EA3" w14:textId="77777777" w:rsidR="001136BA" w:rsidRPr="00D53149" w:rsidRDefault="001136BA">
      <w:pPr>
        <w:spacing w:line="200" w:lineRule="exact"/>
        <w:rPr>
          <w:szCs w:val="24"/>
        </w:rPr>
      </w:pPr>
    </w:p>
    <w:p w14:paraId="017F4D23" w14:textId="77777777" w:rsidR="001136BA" w:rsidRPr="00D53149" w:rsidRDefault="001136BA">
      <w:pPr>
        <w:spacing w:before="2" w:line="240" w:lineRule="exact"/>
        <w:rPr>
          <w:szCs w:val="24"/>
        </w:rPr>
      </w:pPr>
    </w:p>
    <w:p w14:paraId="0BBEFADB" w14:textId="77777777" w:rsidR="001136BA" w:rsidRPr="00D53149" w:rsidRDefault="00000000">
      <w:pPr>
        <w:spacing w:before="29"/>
        <w:ind w:left="588"/>
        <w:rPr>
          <w:szCs w:val="24"/>
        </w:rPr>
      </w:pPr>
      <w:r w:rsidRPr="00D53149">
        <w:rPr>
          <w:b/>
          <w:szCs w:val="24"/>
        </w:rPr>
        <w:t xml:space="preserve">2.5.1    </w:t>
      </w:r>
      <w:r w:rsidRPr="00D53149">
        <w:rPr>
          <w:b/>
          <w:i/>
          <w:szCs w:val="24"/>
        </w:rPr>
        <w:t>Use</w:t>
      </w:r>
      <w:r w:rsidRPr="00D53149">
        <w:rPr>
          <w:b/>
          <w:i/>
          <w:spacing w:val="-1"/>
          <w:szCs w:val="24"/>
        </w:rPr>
        <w:t xml:space="preserve"> </w:t>
      </w:r>
      <w:r w:rsidRPr="00D53149">
        <w:rPr>
          <w:b/>
          <w:i/>
          <w:szCs w:val="24"/>
        </w:rPr>
        <w:t xml:space="preserve">Case </w:t>
      </w:r>
      <w:r w:rsidRPr="00D53149">
        <w:rPr>
          <w:b/>
          <w:i/>
          <w:spacing w:val="-1"/>
          <w:szCs w:val="24"/>
        </w:rPr>
        <w:t>D</w:t>
      </w:r>
      <w:r w:rsidRPr="00D53149">
        <w:rPr>
          <w:b/>
          <w:i/>
          <w:szCs w:val="24"/>
        </w:rPr>
        <w:t>iagram</w:t>
      </w:r>
    </w:p>
    <w:p w14:paraId="38AA4D72" w14:textId="77777777" w:rsidR="001136BA" w:rsidRPr="00D53149" w:rsidRDefault="001136BA">
      <w:pPr>
        <w:spacing w:line="200" w:lineRule="exact"/>
        <w:rPr>
          <w:szCs w:val="24"/>
        </w:rPr>
      </w:pPr>
    </w:p>
    <w:p w14:paraId="7869E1FE" w14:textId="77777777" w:rsidR="001136BA" w:rsidRPr="00D53149" w:rsidRDefault="001136BA">
      <w:pPr>
        <w:spacing w:before="12" w:line="220" w:lineRule="exact"/>
        <w:rPr>
          <w:szCs w:val="24"/>
        </w:rPr>
      </w:pPr>
    </w:p>
    <w:p w14:paraId="110FD20D" w14:textId="77777777" w:rsidR="001136BA" w:rsidRPr="00D53149" w:rsidRDefault="00000000">
      <w:pPr>
        <w:spacing w:line="480" w:lineRule="auto"/>
        <w:ind w:left="588" w:right="80" w:firstLine="720"/>
        <w:jc w:val="both"/>
        <w:rPr>
          <w:szCs w:val="24"/>
        </w:rPr>
      </w:pPr>
      <w:proofErr w:type="gramStart"/>
      <w:r w:rsidRPr="00D53149">
        <w:rPr>
          <w:i/>
          <w:szCs w:val="24"/>
        </w:rPr>
        <w:t xml:space="preserve">Use  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ase</w:t>
      </w:r>
      <w:proofErr w:type="gramEnd"/>
      <w:r w:rsidRPr="00D53149">
        <w:rPr>
          <w:i/>
          <w:szCs w:val="24"/>
        </w:rPr>
        <w:t xml:space="preserve">  diagram 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2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mode</w:t>
      </w:r>
      <w:r w:rsidRPr="00D53149">
        <w:rPr>
          <w:spacing w:val="2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laku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(</w:t>
      </w:r>
      <w:r w:rsidRPr="00D53149">
        <w:rPr>
          <w:i/>
          <w:spacing w:val="2"/>
          <w:szCs w:val="24"/>
        </w:rPr>
        <w:t>b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ha</w:t>
      </w:r>
      <w:r w:rsidRPr="00D53149">
        <w:rPr>
          <w:i/>
          <w:spacing w:val="-1"/>
          <w:szCs w:val="24"/>
        </w:rPr>
        <w:t>v</w:t>
      </w:r>
      <w:r w:rsidRPr="00D53149">
        <w:rPr>
          <w:i/>
          <w:szCs w:val="24"/>
        </w:rPr>
        <w:t>io</w:t>
      </w:r>
      <w:r w:rsidRPr="00D53149">
        <w:rPr>
          <w:i/>
          <w:spacing w:val="1"/>
          <w:szCs w:val="24"/>
        </w:rPr>
        <w:t>r</w:t>
      </w:r>
      <w:r w:rsidRPr="00D53149">
        <w:rPr>
          <w:szCs w:val="24"/>
        </w:rPr>
        <w:t xml:space="preserve">) </w:t>
      </w:r>
      <w:r w:rsidRPr="00D53149">
        <w:rPr>
          <w:spacing w:val="2"/>
          <w:szCs w:val="24"/>
        </w:rPr>
        <w:t>s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stem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inf</w:t>
      </w:r>
      <w:r w:rsidRPr="00D53149">
        <w:rPr>
          <w:spacing w:val="2"/>
          <w:szCs w:val="24"/>
        </w:rPr>
        <w:t>o</w:t>
      </w:r>
      <w:r w:rsidRPr="00D53149">
        <w:rPr>
          <w:szCs w:val="24"/>
        </w:rPr>
        <w:t>rm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dibuat</w:t>
      </w:r>
      <w:proofErr w:type="spellEnd"/>
      <w:r w:rsidRPr="00D53149">
        <w:rPr>
          <w:szCs w:val="24"/>
        </w:rPr>
        <w:t>.</w:t>
      </w:r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U</w:t>
      </w:r>
      <w:r w:rsidRPr="00D53149">
        <w:rPr>
          <w:i/>
          <w:spacing w:val="2"/>
          <w:szCs w:val="24"/>
        </w:rPr>
        <w:t>s</w:t>
      </w:r>
      <w:r w:rsidRPr="00D53149">
        <w:rPr>
          <w:i/>
          <w:szCs w:val="24"/>
        </w:rPr>
        <w:t xml:space="preserve">e 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a</w:t>
      </w:r>
      <w:r w:rsidRPr="00D53149">
        <w:rPr>
          <w:i/>
          <w:spacing w:val="2"/>
          <w:szCs w:val="24"/>
        </w:rPr>
        <w:t>s</w:t>
      </w:r>
      <w:r w:rsidRPr="00D53149">
        <w:rPr>
          <w:i/>
          <w:szCs w:val="24"/>
        </w:rPr>
        <w:t>e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gun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tah</w:t>
      </w:r>
      <w:r w:rsidRPr="00D53149">
        <w:rPr>
          <w:spacing w:val="2"/>
          <w:szCs w:val="24"/>
        </w:rPr>
        <w:t>u</w:t>
      </w:r>
      <w:r w:rsidRPr="00D53149">
        <w:rPr>
          <w:szCs w:val="24"/>
        </w:rPr>
        <w:t>i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fun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j</w:t>
      </w:r>
      <w:r w:rsidRPr="00D53149">
        <w:rPr>
          <w:szCs w:val="24"/>
        </w:rPr>
        <w:t>a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di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pacing w:val="5"/>
          <w:szCs w:val="24"/>
        </w:rPr>
        <w:t>s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stem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info</w:t>
      </w:r>
      <w:r w:rsidRPr="00D53149">
        <w:rPr>
          <w:spacing w:val="-1"/>
          <w:szCs w:val="24"/>
        </w:rPr>
        <w:t>r</w:t>
      </w:r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siapa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ja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rhak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meng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fu</w:t>
      </w:r>
      <w:r w:rsidRPr="00D53149">
        <w:rPr>
          <w:spacing w:val="1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</w:t>
      </w:r>
      <w:r w:rsidRPr="00D53149">
        <w:rPr>
          <w:spacing w:val="2"/>
          <w:szCs w:val="24"/>
        </w:rPr>
        <w:t>i-</w:t>
      </w:r>
      <w:r w:rsidRPr="00D53149">
        <w:rPr>
          <w:szCs w:val="24"/>
        </w:rPr>
        <w:t>fu</w:t>
      </w:r>
      <w:r w:rsidRPr="00D53149">
        <w:rPr>
          <w:spacing w:val="1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b</w:t>
      </w:r>
      <w:r w:rsidRPr="00D53149">
        <w:rPr>
          <w:spacing w:val="1"/>
          <w:szCs w:val="24"/>
        </w:rPr>
        <w:t>u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>.</w:t>
      </w:r>
    </w:p>
    <w:p w14:paraId="26F9EB1B" w14:textId="77777777" w:rsidR="001136BA" w:rsidRPr="00D53149" w:rsidRDefault="001136BA">
      <w:pPr>
        <w:spacing w:before="5" w:line="160" w:lineRule="exact"/>
        <w:rPr>
          <w:szCs w:val="24"/>
        </w:rPr>
      </w:pPr>
    </w:p>
    <w:p w14:paraId="5CBD2EFE" w14:textId="77777777" w:rsidR="001136BA" w:rsidRPr="00D53149" w:rsidRDefault="00000000">
      <w:pPr>
        <w:ind w:left="2845"/>
        <w:rPr>
          <w:szCs w:val="24"/>
        </w:rPr>
      </w:pPr>
      <w:r>
        <w:rPr>
          <w:szCs w:val="24"/>
        </w:rPr>
        <w:pict w14:anchorId="07725856">
          <v:group id="_x0000_s2122" style="position:absolute;left:0;text-align:left;margin-left:136.5pt;margin-top:109.5pt;width:156.4pt;height:38.45pt;z-index:-1072;mso-position-horizontal-relative:page" coordorigin="2730,2190" coordsize="3128,769">
            <v:shape id="_x0000_s2123" style="position:absolute;left:2730;top:2190;width:3128;height:769" coordorigin="2730,2190" coordsize="3128,769" path="m2730,2574r20,-62l2810,2453r95,-55l2964,2372r68,-25l3106,2324r82,-22l3276,2282r94,-18l3470,2247r105,-14l3685,2220r115,-11l3918,2201r122,-6l4166,2191r128,-1l4422,2191r126,4l4670,2201r118,8l4903,2220r110,13l5118,2247r100,17l5312,2282r88,20l5482,2324r74,23l5624,2372r59,26l5778,2453r60,59l5858,2574r-5,32l5813,2667r-78,57l5624,2777r-68,24l5482,2825r-82,21l5312,2866r-94,19l5118,2901r-105,15l4903,2929r-115,10l4670,2948r-122,6l4422,2958r-128,1l4166,2958r-126,-4l3918,2948r-118,-9l3685,2929r-110,-13l3470,2901r-100,-16l3276,2866r-88,-20l3106,2825r-74,-24l2964,2777r-59,-26l2810,2696r-60,-59l2730,2574xe" filled="f">
              <v:path arrowok="t"/>
            </v:shape>
            <w10:wrap anchorx="page"/>
          </v:group>
        </w:pict>
      </w:r>
      <w:r>
        <w:rPr>
          <w:szCs w:val="24"/>
        </w:rPr>
        <w:pict w14:anchorId="48B3911E">
          <v:group id="_x0000_s2116" style="position:absolute;left:0;text-align:left;margin-left:218.95pt;margin-top:242.55pt;width:27.2pt;height:62.7pt;z-index:-1071;mso-position-horizontal-relative:page" coordorigin="4379,4851" coordsize="544,1254">
            <v:shape id="_x0000_s2121" style="position:absolute;left:4444;top:4859;width:471;height:471" coordorigin="4444,4859" coordsize="471,471" path="m4444,5094r1,-23l4448,5049r6,-22l4461,5006r9,-20l4481,4967r13,-18l4508,4933r16,-15l4541,4904r18,-12l4578,4882r20,-9l4619,4866r23,-4l4664,4859r15,l4703,4860r22,3l4747,4868r21,8l4788,4885r19,11l4824,4908r17,15l4856,4938r14,17l4882,4973r10,20l4901,5013r6,21l4912,5056r3,23l4915,5094r-1,23l4911,5140r-6,22l4898,5182r-9,20l4878,5221r-13,18l4851,5256r-16,15l4818,5284r-18,12l4781,5307r-20,8l4739,5322r-22,5l4695,5329r-16,1l4656,5328r-22,-3l4612,5320r-21,-8l4571,5303r-19,-11l4534,5280r-16,-14l4503,5250r-14,-17l4477,5215r-10,-19l4458,5175r-6,-21l4447,5132r-3,-23l4444,5094xe" filled="f">
              <v:path arrowok="t"/>
            </v:shape>
            <v:shape id="_x0000_s2120" style="position:absolute;left:4659;top:5334;width:0;height:447" coordorigin="4659,5334" coordsize="0,447" path="m4659,5334r,447e" filled="f">
              <v:path arrowok="t"/>
            </v:shape>
            <v:shape id="_x0000_s2119" style="position:absolute;left:4394;top:5776;width:272;height:322" coordorigin="4394,5776" coordsize="272,322" path="m4666,5776r-272,322e" filled="f">
              <v:path arrowok="t"/>
            </v:shape>
            <v:shape id="_x0000_s2118" style="position:absolute;left:4656;top:5775;width:249;height:322" coordorigin="4656,5775" coordsize="249,322" path="m4656,5775r249,322e" filled="f">
              <v:path arrowok="t"/>
            </v:shape>
            <v:shape id="_x0000_s2117" style="position:absolute;left:4386;top:5589;width:520;height:0" coordorigin="4386,5589" coordsize="520,0" path="m4906,5589r-520,e" filled="f">
              <v:path arrowok="t"/>
            </v:shape>
            <w10:wrap anchorx="page"/>
          </v:group>
        </w:pict>
      </w:r>
      <w:r w:rsidRPr="00D53149">
        <w:rPr>
          <w:b/>
          <w:spacing w:val="-1"/>
          <w:szCs w:val="24"/>
        </w:rPr>
        <w:t>T</w:t>
      </w:r>
      <w:r w:rsidRPr="00D53149">
        <w:rPr>
          <w:b/>
          <w:szCs w:val="24"/>
        </w:rPr>
        <w:t>abel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>2.3.</w:t>
      </w:r>
      <w:r w:rsidRPr="00D53149">
        <w:rPr>
          <w:b/>
          <w:spacing w:val="-2"/>
          <w:szCs w:val="24"/>
        </w:rPr>
        <w:t xml:space="preserve"> </w:t>
      </w:r>
      <w:proofErr w:type="spellStart"/>
      <w:r w:rsidRPr="00D53149">
        <w:rPr>
          <w:b/>
          <w:szCs w:val="24"/>
        </w:rPr>
        <w:t>S</w:t>
      </w:r>
      <w:r w:rsidRPr="00D53149">
        <w:rPr>
          <w:b/>
          <w:spacing w:val="-2"/>
          <w:szCs w:val="24"/>
        </w:rPr>
        <w:t>i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bol</w:t>
      </w:r>
      <w:proofErr w:type="spellEnd"/>
      <w:r w:rsidRPr="00D53149">
        <w:rPr>
          <w:b/>
          <w:szCs w:val="24"/>
        </w:rPr>
        <w:t xml:space="preserve"> </w:t>
      </w:r>
      <w:r w:rsidRPr="00D53149">
        <w:rPr>
          <w:b/>
          <w:spacing w:val="-3"/>
          <w:szCs w:val="24"/>
        </w:rPr>
        <w:t>U</w:t>
      </w:r>
      <w:r w:rsidRPr="00D53149">
        <w:rPr>
          <w:b/>
          <w:szCs w:val="24"/>
        </w:rPr>
        <w:t>se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pacing w:val="-1"/>
          <w:szCs w:val="24"/>
        </w:rPr>
        <w:t>C</w:t>
      </w:r>
      <w:r w:rsidRPr="00D53149">
        <w:rPr>
          <w:b/>
          <w:szCs w:val="24"/>
        </w:rPr>
        <w:t>a</w:t>
      </w:r>
      <w:r w:rsidRPr="00D53149">
        <w:rPr>
          <w:b/>
          <w:spacing w:val="-2"/>
          <w:szCs w:val="24"/>
        </w:rPr>
        <w:t>s</w:t>
      </w:r>
      <w:r w:rsidRPr="00D53149">
        <w:rPr>
          <w:b/>
          <w:szCs w:val="24"/>
        </w:rPr>
        <w:t>e Diag</w:t>
      </w:r>
      <w:r w:rsidRPr="00D53149">
        <w:rPr>
          <w:b/>
          <w:spacing w:val="-2"/>
          <w:szCs w:val="24"/>
        </w:rPr>
        <w:t>r</w:t>
      </w:r>
      <w:r w:rsidRPr="00D53149">
        <w:rPr>
          <w:b/>
          <w:szCs w:val="24"/>
        </w:rPr>
        <w:t>am</w:t>
      </w:r>
    </w:p>
    <w:p w14:paraId="60C0AB5A" w14:textId="77777777" w:rsidR="001136BA" w:rsidRPr="00D53149" w:rsidRDefault="001136BA">
      <w:pPr>
        <w:spacing w:line="200" w:lineRule="exact"/>
        <w:rPr>
          <w:szCs w:val="24"/>
        </w:rPr>
      </w:pPr>
    </w:p>
    <w:p w14:paraId="5A7A76CF" w14:textId="77777777" w:rsidR="001136BA" w:rsidRPr="00D53149" w:rsidRDefault="001136BA">
      <w:pPr>
        <w:spacing w:before="6" w:line="220" w:lineRule="exact"/>
        <w:rPr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3829"/>
      </w:tblGrid>
      <w:tr w:rsidR="001136BA" w:rsidRPr="00D53149" w14:paraId="4A60E2B9" w14:textId="77777777">
        <w:trPr>
          <w:trHeight w:hRule="exact" w:val="67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CB83F" w14:textId="77777777" w:rsidR="001136BA" w:rsidRPr="00D53149" w:rsidRDefault="00000000">
            <w:pPr>
              <w:spacing w:line="240" w:lineRule="exact"/>
              <w:ind w:left="1542" w:right="1541"/>
              <w:jc w:val="center"/>
              <w:rPr>
                <w:szCs w:val="24"/>
              </w:rPr>
            </w:pPr>
            <w:proofErr w:type="spellStart"/>
            <w:r w:rsidRPr="00D53149">
              <w:rPr>
                <w:b/>
                <w:szCs w:val="24"/>
              </w:rPr>
              <w:t>Si</w:t>
            </w:r>
            <w:r w:rsidRPr="00D53149">
              <w:rPr>
                <w:b/>
                <w:spacing w:val="1"/>
                <w:szCs w:val="24"/>
              </w:rPr>
              <w:t>m</w:t>
            </w:r>
            <w:r w:rsidRPr="00D53149">
              <w:rPr>
                <w:b/>
                <w:szCs w:val="24"/>
              </w:rPr>
              <w:t>b</w:t>
            </w:r>
            <w:r w:rsidRPr="00D53149">
              <w:rPr>
                <w:b/>
                <w:spacing w:val="-3"/>
                <w:szCs w:val="24"/>
              </w:rPr>
              <w:t>o</w:t>
            </w:r>
            <w:r w:rsidRPr="00D53149">
              <w:rPr>
                <w:b/>
                <w:szCs w:val="24"/>
              </w:rPr>
              <w:t>l</w:t>
            </w:r>
            <w:proofErr w:type="spellEnd"/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0294" w14:textId="77777777" w:rsidR="001136BA" w:rsidRPr="00D53149" w:rsidRDefault="00000000">
            <w:pPr>
              <w:spacing w:line="240" w:lineRule="exact"/>
              <w:ind w:left="1316" w:right="1314"/>
              <w:jc w:val="center"/>
              <w:rPr>
                <w:szCs w:val="24"/>
              </w:rPr>
            </w:pPr>
            <w:proofErr w:type="spellStart"/>
            <w:r w:rsidRPr="00D53149">
              <w:rPr>
                <w:b/>
                <w:spacing w:val="1"/>
                <w:szCs w:val="24"/>
              </w:rPr>
              <w:t>K</w:t>
            </w:r>
            <w:r w:rsidRPr="00D53149">
              <w:rPr>
                <w:b/>
                <w:szCs w:val="24"/>
              </w:rPr>
              <w:t>e</w:t>
            </w:r>
            <w:r w:rsidRPr="00D53149">
              <w:rPr>
                <w:b/>
                <w:spacing w:val="-1"/>
                <w:szCs w:val="24"/>
              </w:rPr>
              <w:t>t</w:t>
            </w:r>
            <w:r w:rsidRPr="00D53149">
              <w:rPr>
                <w:b/>
                <w:szCs w:val="24"/>
              </w:rPr>
              <w:t>eran</w:t>
            </w:r>
            <w:r w:rsidRPr="00D53149">
              <w:rPr>
                <w:b/>
                <w:spacing w:val="-3"/>
                <w:szCs w:val="24"/>
              </w:rPr>
              <w:t>g</w:t>
            </w:r>
            <w:r w:rsidRPr="00D53149">
              <w:rPr>
                <w:b/>
                <w:szCs w:val="24"/>
              </w:rPr>
              <w:t>an</w:t>
            </w:r>
            <w:proofErr w:type="spellEnd"/>
          </w:p>
        </w:tc>
      </w:tr>
      <w:tr w:rsidR="001136BA" w:rsidRPr="00D53149" w14:paraId="581BFF24" w14:textId="77777777">
        <w:trPr>
          <w:trHeight w:hRule="exact" w:val="38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E6AFE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F6B21F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r w:rsidRPr="00D53149">
              <w:rPr>
                <w:i/>
                <w:spacing w:val="-1"/>
                <w:szCs w:val="24"/>
              </w:rPr>
              <w:t>U</w:t>
            </w:r>
            <w:r w:rsidRPr="00D53149">
              <w:rPr>
                <w:i/>
                <w:szCs w:val="24"/>
              </w:rPr>
              <w:t>se</w:t>
            </w:r>
            <w:r w:rsidRPr="00D53149">
              <w:rPr>
                <w:i/>
                <w:spacing w:val="41"/>
                <w:szCs w:val="24"/>
              </w:rPr>
              <w:t xml:space="preserve"> </w:t>
            </w:r>
            <w:r w:rsidRPr="00D53149">
              <w:rPr>
                <w:i/>
                <w:spacing w:val="-1"/>
                <w:szCs w:val="24"/>
              </w:rPr>
              <w:t>C</w:t>
            </w:r>
            <w:r w:rsidRPr="00D53149">
              <w:rPr>
                <w:i/>
                <w:szCs w:val="24"/>
              </w:rPr>
              <w:t>ase</w:t>
            </w:r>
            <w:r w:rsidRPr="00D53149">
              <w:rPr>
                <w:i/>
                <w:spacing w:val="43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eng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3"/>
                <w:szCs w:val="24"/>
              </w:rPr>
              <w:t>a</w:t>
            </w:r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f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42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ang</w:t>
            </w:r>
          </w:p>
        </w:tc>
      </w:tr>
      <w:tr w:rsidR="001136BA" w:rsidRPr="00D53149" w14:paraId="7F0470CC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17FB89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197DCD" w14:textId="77777777" w:rsidR="001136BA" w:rsidRPr="00D53149" w:rsidRDefault="001136BA">
            <w:pPr>
              <w:spacing w:before="4" w:line="100" w:lineRule="exact"/>
              <w:rPr>
                <w:szCs w:val="24"/>
              </w:rPr>
            </w:pPr>
          </w:p>
          <w:p w14:paraId="20FC02CF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10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em</w:t>
            </w:r>
            <w:proofErr w:type="spellEnd"/>
            <w:r w:rsidRPr="00D53149">
              <w:rPr>
                <w:spacing w:val="6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ai</w:t>
            </w:r>
            <w:proofErr w:type="spellEnd"/>
            <w:r w:rsidRPr="00D53149">
              <w:rPr>
                <w:spacing w:val="11"/>
                <w:szCs w:val="24"/>
              </w:rPr>
              <w:t xml:space="preserve"> 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4"/>
                <w:szCs w:val="24"/>
              </w:rPr>
              <w:t>t</w:t>
            </w:r>
            <w:r w:rsidRPr="00D53149">
              <w:rPr>
                <w:spacing w:val="-4"/>
                <w:szCs w:val="24"/>
              </w:rPr>
              <w:t>-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t</w:t>
            </w:r>
            <w:r w:rsidRPr="00D53149">
              <w:rPr>
                <w:spacing w:val="10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ang</w:t>
            </w:r>
          </w:p>
        </w:tc>
      </w:tr>
      <w:tr w:rsidR="001136BA" w:rsidRPr="00D53149" w14:paraId="49CAEA9A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8684BC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2EF885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1900ABC9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be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ar</w:t>
            </w:r>
            <w:proofErr w:type="spellEnd"/>
            <w:r w:rsidRPr="00D53149">
              <w:rPr>
                <w:spacing w:val="3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pacing w:val="34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an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ar</w:t>
            </w:r>
            <w:proofErr w:type="spellEnd"/>
            <w:r w:rsidRPr="00D53149">
              <w:rPr>
                <w:spacing w:val="37"/>
                <w:szCs w:val="24"/>
              </w:rPr>
              <w:t xml:space="preserve"> 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t</w:t>
            </w:r>
            <w:r w:rsidRPr="00D53149">
              <w:rPr>
                <w:spacing w:val="34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36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</w:t>
            </w:r>
            <w:r w:rsidRPr="00D53149">
              <w:rPr>
                <w:spacing w:val="1"/>
                <w:szCs w:val="24"/>
              </w:rPr>
              <w:t>r</w:t>
            </w:r>
            <w:proofErr w:type="spellEnd"/>
            <w:r w:rsidRPr="00D53149">
              <w:rPr>
                <w:szCs w:val="24"/>
              </w:rPr>
              <w:t>,</w:t>
            </w:r>
          </w:p>
        </w:tc>
      </w:tr>
      <w:tr w:rsidR="001136BA" w:rsidRPr="00D53149" w14:paraId="7BC02A6E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896F2B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1E9DEA6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40F586E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gramStart"/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 xml:space="preserve">ang </w:t>
            </w:r>
            <w:r w:rsidRPr="00D53149">
              <w:rPr>
                <w:spacing w:val="5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8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una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</w:p>
        </w:tc>
      </w:tr>
      <w:tr w:rsidR="001136BA" w:rsidRPr="00D53149" w14:paraId="03C10BAE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8C03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1BF97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4FFC8A4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 xml:space="preserve">a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pacing w:val="3"/>
                <w:szCs w:val="24"/>
              </w:rPr>
              <w:t>j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401E8455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E9CC5C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519719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r w:rsidRPr="00D53149">
              <w:rPr>
                <w:i/>
                <w:szCs w:val="24"/>
              </w:rPr>
              <w:t>Ac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zCs w:val="24"/>
              </w:rPr>
              <w:t>or</w:t>
            </w:r>
            <w:r w:rsidRPr="00D53149">
              <w:rPr>
                <w:i/>
                <w:spacing w:val="23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pacing w:val="20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or</w:t>
            </w:r>
            <w:proofErr w:type="spellEnd"/>
            <w:r w:rsidRPr="00D53149">
              <w:rPr>
                <w:spacing w:val="2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ah</w:t>
            </w:r>
            <w:proofErr w:type="spellEnd"/>
            <w:r w:rsidRPr="00D53149">
              <w:rPr>
                <w:spacing w:val="23"/>
                <w:szCs w:val="24"/>
              </w:rPr>
              <w:t xml:space="preserve"> </w:t>
            </w:r>
            <w:r w:rsidRPr="00D53149">
              <w:rPr>
                <w:i/>
                <w:spacing w:val="-2"/>
                <w:szCs w:val="24"/>
              </w:rPr>
              <w:t>ab</w:t>
            </w:r>
            <w:r w:rsidRPr="00D53149">
              <w:rPr>
                <w:i/>
                <w:szCs w:val="24"/>
              </w:rPr>
              <w:t>s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zCs w:val="24"/>
              </w:rPr>
              <w:t>r</w:t>
            </w:r>
            <w:r w:rsidRPr="00D53149">
              <w:rPr>
                <w:i/>
                <w:spacing w:val="-2"/>
                <w:szCs w:val="24"/>
              </w:rPr>
              <w:t>a</w:t>
            </w:r>
            <w:r w:rsidRPr="00D53149">
              <w:rPr>
                <w:i/>
                <w:szCs w:val="24"/>
              </w:rPr>
              <w:t>c</w:t>
            </w:r>
            <w:r w:rsidRPr="00D53149">
              <w:rPr>
                <w:i/>
                <w:spacing w:val="-1"/>
                <w:szCs w:val="24"/>
              </w:rPr>
              <w:t>t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>on</w:t>
            </w:r>
            <w:r w:rsidRPr="00D53149">
              <w:rPr>
                <w:i/>
                <w:spacing w:val="2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i</w:t>
            </w:r>
            <w:proofErr w:type="spellEnd"/>
          </w:p>
        </w:tc>
      </w:tr>
      <w:tr w:rsidR="001136BA" w:rsidRPr="00D53149" w14:paraId="78ED242D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C77A15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A3633B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4F227B9D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o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 xml:space="preserve">ang  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em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31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 xml:space="preserve">ang  </w:t>
            </w:r>
            <w:r w:rsidRPr="00D53149">
              <w:rPr>
                <w:spacing w:val="34"/>
                <w:szCs w:val="24"/>
              </w:rPr>
              <w:t xml:space="preserve"> 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 xml:space="preserve">n  </w:t>
            </w:r>
            <w:r w:rsidRPr="00D53149">
              <w:rPr>
                <w:spacing w:val="37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ang</w:t>
            </w:r>
          </w:p>
        </w:tc>
      </w:tr>
      <w:tr w:rsidR="001136BA" w:rsidRPr="00D53149" w14:paraId="19CBCB77" w14:textId="77777777">
        <w:trPr>
          <w:trHeight w:hRule="exact" w:val="652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C91D30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587C32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7AA151CB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tif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3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f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45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i</w:t>
            </w:r>
            <w:proofErr w:type="spellEnd"/>
            <w:r w:rsidRPr="00D53149">
              <w:rPr>
                <w:spacing w:val="42"/>
                <w:szCs w:val="24"/>
              </w:rPr>
              <w:t xml:space="preserve"> 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et</w:t>
            </w:r>
            <w:r w:rsidRPr="00D53149">
              <w:rPr>
                <w:spacing w:val="4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3"/>
                <w:szCs w:val="24"/>
              </w:rPr>
              <w:t>m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698D55BD" w14:textId="77777777">
        <w:trPr>
          <w:trHeight w:hRule="exact" w:val="362"/>
        </w:trPr>
        <w:tc>
          <w:tcPr>
            <w:tcW w:w="3829" w:type="dxa"/>
            <w:tcBorders>
              <w:top w:val="single" w:sz="6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494B4E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8DAB638" w14:textId="77777777" w:rsidR="001136BA" w:rsidRPr="00D53149" w:rsidRDefault="00000000">
            <w:pPr>
              <w:spacing w:line="220" w:lineRule="exact"/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-1"/>
                <w:szCs w:val="24"/>
              </w:rPr>
              <w:t>U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  <w:r w:rsidRPr="00D53149">
              <w:rPr>
                <w:spacing w:val="38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den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pacing w:val="1"/>
                <w:szCs w:val="24"/>
              </w:rPr>
              <w:t>fi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36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</w:t>
            </w:r>
            <w:r w:rsidRPr="00D53149">
              <w:rPr>
                <w:spacing w:val="1"/>
                <w:szCs w:val="24"/>
              </w:rPr>
              <w:t>r</w:t>
            </w:r>
            <w:proofErr w:type="spellEnd"/>
            <w:r w:rsidRPr="00D53149">
              <w:rPr>
                <w:szCs w:val="24"/>
              </w:rPr>
              <w:t>,</w:t>
            </w:r>
            <w:r w:rsidRPr="00D53149">
              <w:rPr>
                <w:spacing w:val="38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ha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u</w:t>
            </w:r>
            <w:r w:rsidRPr="00D53149">
              <w:rPr>
                <w:szCs w:val="24"/>
              </w:rPr>
              <w:t>s</w:t>
            </w:r>
            <w:proofErr w:type="spellEnd"/>
          </w:p>
        </w:tc>
      </w:tr>
      <w:tr w:rsidR="001136BA" w:rsidRPr="00D53149" w14:paraId="782E0034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1F13DE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4A0E2E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690ECF27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nag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43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pacing w:val="3"/>
                <w:szCs w:val="24"/>
              </w:rPr>
              <w:t>j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r w:rsidRPr="00D53149">
              <w:rPr>
                <w:szCs w:val="24"/>
              </w:rPr>
              <w:t>dan</w:t>
            </w:r>
          </w:p>
        </w:tc>
      </w:tr>
      <w:tr w:rsidR="001136BA" w:rsidRPr="00D53149" w14:paraId="5A87E02A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CAC075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845FBD4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0FDADE1E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</w:t>
            </w:r>
            <w:r w:rsidRPr="00D53149">
              <w:rPr>
                <w:spacing w:val="-4"/>
                <w:szCs w:val="24"/>
              </w:rPr>
              <w:t>-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as</w:t>
            </w:r>
            <w:proofErr w:type="spellEnd"/>
            <w:r w:rsidRPr="00D53149">
              <w:rPr>
                <w:spacing w:val="5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r w:rsidRPr="00D53149">
              <w:rPr>
                <w:spacing w:val="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it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5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an</w:t>
            </w:r>
            <w:proofErr w:type="spellEnd"/>
          </w:p>
        </w:tc>
      </w:tr>
      <w:tr w:rsidR="001136BA" w:rsidRPr="00D53149" w14:paraId="1EA21373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AF9F19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7754E1" w14:textId="77777777" w:rsidR="001136BA" w:rsidRPr="00D53149" w:rsidRDefault="001136BA">
            <w:pPr>
              <w:spacing w:before="4" w:line="100" w:lineRule="exact"/>
              <w:rPr>
                <w:szCs w:val="24"/>
              </w:rPr>
            </w:pPr>
          </w:p>
          <w:p w14:paraId="6A000A90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pada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ada</w:t>
            </w:r>
            <w:proofErr w:type="spellEnd"/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on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s</w:t>
            </w:r>
            <w:proofErr w:type="spellEnd"/>
            <w:r w:rsidRPr="00D53149">
              <w:rPr>
                <w:spacing w:val="32"/>
                <w:szCs w:val="24"/>
              </w:rPr>
              <w:t xml:space="preserve"> 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et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3"/>
                <w:szCs w:val="24"/>
              </w:rPr>
              <w:t>m</w:t>
            </w:r>
            <w:proofErr w:type="spellEnd"/>
            <w:r w:rsidRPr="00D53149">
              <w:rPr>
                <w:szCs w:val="24"/>
              </w:rPr>
              <w:t>.</w:t>
            </w:r>
            <w:r w:rsidRPr="00D53149">
              <w:rPr>
                <w:spacing w:val="31"/>
                <w:szCs w:val="24"/>
              </w:rPr>
              <w:t xml:space="preserve"> </w:t>
            </w:r>
            <w:r w:rsidRPr="00D53149">
              <w:rPr>
                <w:spacing w:val="-1"/>
                <w:szCs w:val="24"/>
              </w:rPr>
              <w:t>O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ang</w:t>
            </w:r>
          </w:p>
        </w:tc>
      </w:tr>
      <w:tr w:rsidR="001136BA" w:rsidRPr="00D53149" w14:paraId="3B2833C6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AD0F42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D3339AF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4138CD49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pacing w:val="1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em</w:t>
            </w:r>
            <w:proofErr w:type="spellEnd"/>
            <w:r w:rsidRPr="00D53149">
              <w:rPr>
                <w:spacing w:val="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sa</w:t>
            </w:r>
            <w:proofErr w:type="spellEnd"/>
            <w:r w:rsidRPr="00D53149">
              <w:rPr>
                <w:spacing w:val="13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uncul</w:t>
            </w:r>
            <w:proofErr w:type="spellEnd"/>
            <w:r w:rsidRPr="00D53149">
              <w:rPr>
                <w:spacing w:val="1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am</w:t>
            </w:r>
            <w:proofErr w:type="spellEnd"/>
            <w:r w:rsidRPr="00D53149">
              <w:rPr>
                <w:spacing w:val="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bebe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a</w:t>
            </w:r>
            <w:proofErr w:type="spellEnd"/>
          </w:p>
        </w:tc>
      </w:tr>
      <w:tr w:rsidR="001136BA" w:rsidRPr="00D53149" w14:paraId="761E540E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570CFF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69A52D9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19694239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.   </w:t>
            </w:r>
            <w:r w:rsidRPr="00D53149">
              <w:rPr>
                <w:spacing w:val="2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2"/>
                <w:szCs w:val="24"/>
              </w:rPr>
              <w:t>r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u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2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2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c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at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28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b</w:t>
            </w:r>
            <w:r w:rsidRPr="00D53149">
              <w:rPr>
                <w:szCs w:val="24"/>
              </w:rPr>
              <w:t>ahwa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2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or</w:t>
            </w:r>
            <w:proofErr w:type="spellEnd"/>
          </w:p>
        </w:tc>
      </w:tr>
      <w:tr w:rsidR="001136BA" w:rsidRPr="00D53149" w14:paraId="3B40DF44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8B84A4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6C3C40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0E5057B1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be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14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14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 xml:space="preserve">use  </w:t>
            </w:r>
            <w:r w:rsidRPr="00D53149">
              <w:rPr>
                <w:i/>
                <w:spacing w:val="11"/>
                <w:szCs w:val="24"/>
              </w:rPr>
              <w:t xml:space="preserve"> </w:t>
            </w:r>
            <w:proofErr w:type="gramStart"/>
            <w:r w:rsidRPr="00D53149">
              <w:rPr>
                <w:i/>
                <w:szCs w:val="24"/>
              </w:rPr>
              <w:t>ca</w:t>
            </w:r>
            <w:r w:rsidRPr="00D53149">
              <w:rPr>
                <w:i/>
                <w:spacing w:val="1"/>
                <w:szCs w:val="24"/>
              </w:rPr>
              <w:t>se</w:t>
            </w:r>
            <w:r w:rsidRPr="00D53149">
              <w:rPr>
                <w:szCs w:val="24"/>
              </w:rPr>
              <w:t xml:space="preserve">,  </w:t>
            </w:r>
            <w:r w:rsidRPr="00D53149">
              <w:rPr>
                <w:spacing w:val="10"/>
                <w:szCs w:val="24"/>
              </w:rPr>
              <w:t xml:space="preserve"> </w:t>
            </w:r>
            <w:proofErr w:type="spellStart"/>
            <w:proofErr w:type="gramEnd"/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i</w:t>
            </w:r>
            <w:proofErr w:type="spellEnd"/>
          </w:p>
        </w:tc>
      </w:tr>
      <w:tr w:rsidR="001136BA" w:rsidRPr="00D53149" w14:paraId="5A33DDD2" w14:textId="77777777">
        <w:trPr>
          <w:trHeight w:hRule="exact" w:val="638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15DC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D70D0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66DB7E0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ti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ak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8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pacing w:val="3"/>
                <w:szCs w:val="24"/>
              </w:rPr>
              <w:t>e</w:t>
            </w:r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pacing w:val="1"/>
                <w:szCs w:val="24"/>
              </w:rPr>
              <w:t>ili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i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9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on</w:t>
            </w:r>
            <w:r w:rsidRPr="00D53149">
              <w:rPr>
                <w:spacing w:val="1"/>
                <w:szCs w:val="24"/>
              </w:rPr>
              <w:t>tr</w:t>
            </w:r>
            <w:r w:rsidRPr="00D53149">
              <w:rPr>
                <w:spacing w:val="-2"/>
                <w:szCs w:val="24"/>
              </w:rPr>
              <w:t>o</w:t>
            </w:r>
            <w:r w:rsidRPr="00D53149">
              <w:rPr>
                <w:szCs w:val="24"/>
              </w:rPr>
              <w:t>l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9"/>
                <w:szCs w:val="24"/>
              </w:rPr>
              <w:t xml:space="preserve"> </w:t>
            </w:r>
            <w:proofErr w:type="spellStart"/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ha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ap</w:t>
            </w:r>
            <w:proofErr w:type="spellEnd"/>
            <w:r w:rsidRPr="00D53149">
              <w:rPr>
                <w:szCs w:val="24"/>
              </w:rPr>
              <w:t xml:space="preserve">  </w:t>
            </w:r>
            <w:r w:rsidRPr="00D53149">
              <w:rPr>
                <w:spacing w:val="11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u</w:t>
            </w:r>
            <w:r w:rsidRPr="00D53149">
              <w:rPr>
                <w:i/>
                <w:spacing w:val="-2"/>
                <w:szCs w:val="24"/>
              </w:rPr>
              <w:t>s</w:t>
            </w:r>
            <w:r w:rsidRPr="00D53149">
              <w:rPr>
                <w:i/>
                <w:szCs w:val="24"/>
              </w:rPr>
              <w:t>e</w:t>
            </w:r>
          </w:p>
        </w:tc>
      </w:tr>
    </w:tbl>
    <w:p w14:paraId="12D1AC24" w14:textId="77777777" w:rsidR="001136BA" w:rsidRPr="00D53149" w:rsidRDefault="001136BA">
      <w:pPr>
        <w:rPr>
          <w:szCs w:val="24"/>
        </w:rPr>
        <w:sectPr w:rsidR="001136BA" w:rsidRPr="00D53149">
          <w:pgSz w:w="11920" w:h="16840"/>
          <w:pgMar w:top="1380" w:right="1580" w:bottom="280" w:left="1680" w:header="1174" w:footer="0" w:gutter="0"/>
          <w:cols w:space="720"/>
        </w:sectPr>
      </w:pPr>
    </w:p>
    <w:p w14:paraId="10C5954E" w14:textId="77777777" w:rsidR="001136BA" w:rsidRPr="00D53149" w:rsidRDefault="00000000">
      <w:pPr>
        <w:spacing w:line="200" w:lineRule="exact"/>
        <w:rPr>
          <w:szCs w:val="24"/>
        </w:rPr>
      </w:pPr>
      <w:r>
        <w:rPr>
          <w:szCs w:val="24"/>
        </w:rPr>
        <w:lastRenderedPageBreak/>
        <w:pict w14:anchorId="2BD2F661">
          <v:group id="_x0000_s2114" style="position:absolute;left:0;text-align:left;margin-left:153.65pt;margin-top:696.25pt;width:83.8pt;height:0;z-index:-1067;mso-position-horizontal-relative:page;mso-position-vertical-relative:page" coordorigin="3073,13925" coordsize="1676,0">
            <v:shape id="_x0000_s2115" style="position:absolute;left:3073;top:13925;width:1676;height:0" coordorigin="3073,13925" coordsize="1676,0" path="m3073,13925r1676,e" filled="f">
              <v:stroke dashstyle="dash"/>
              <v:path arrowok="t"/>
            </v:shape>
            <w10:wrap anchorx="page" anchory="page"/>
          </v:group>
        </w:pict>
      </w:r>
      <w:r>
        <w:rPr>
          <w:szCs w:val="24"/>
        </w:rPr>
        <w:pict w14:anchorId="5742AFD8">
          <v:group id="_x0000_s2112" style="position:absolute;left:0;text-align:left;margin-left:153.6pt;margin-top:600.85pt;width:114.95pt;height:0;z-index:-1068;mso-position-horizontal-relative:page;mso-position-vertical-relative:page" coordorigin="3072,12017" coordsize="2299,0">
            <v:shape id="_x0000_s2113" style="position:absolute;left:3072;top:12017;width:2299;height:0" coordorigin="3072,12017" coordsize="2299,0" path="m3072,12017r2299,e" filled="f">
              <v:stroke dashstyle="dash"/>
              <v:path arrowok="t"/>
            </v:shape>
            <w10:wrap anchorx="page" anchory="page"/>
          </v:group>
        </w:pict>
      </w:r>
      <w:r>
        <w:rPr>
          <w:szCs w:val="24"/>
        </w:rPr>
        <w:pict w14:anchorId="3460CBAF">
          <v:group id="_x0000_s2109" style="position:absolute;left:0;text-align:left;margin-left:141.85pt;margin-top:471.8pt;width:119.25pt;height:6pt;z-index:-1069;mso-position-horizontal-relative:page;mso-position-vertical-relative:page" coordorigin="2837,9436" coordsize="2385,120">
            <v:shape id="_x0000_s2111" style="position:absolute;left:2837;top:9436;width:2385;height:120" coordorigin="2837,9436" coordsize="2385,120" path="m5122,9486r,20l5222,9495r-121,-59l5102,9486r20,xe" fillcolor="black" stroked="f">
              <v:path arrowok="t"/>
            </v:shape>
            <v:shape id="_x0000_s2110" style="position:absolute;left:2837;top:9436;width:2385;height:120" coordorigin="2837,9436" coordsize="2385,120" path="m5102,9506r1,50l5222,9495r-100,11l5122,9486r-20,l2837,9506r,20l5102,9506xe" fillcolor="black" stroked="f">
              <v:path arrowok="t"/>
            </v:shape>
            <w10:wrap anchorx="page" anchory="page"/>
          </v:group>
        </w:pict>
      </w:r>
      <w:r>
        <w:rPr>
          <w:szCs w:val="24"/>
        </w:rPr>
        <w:pict w14:anchorId="0072C6BB">
          <v:group id="_x0000_s2107" style="position:absolute;left:0;text-align:left;margin-left:160.1pt;margin-top:356.45pt;width:119.25pt;height:0;z-index:-1070;mso-position-horizontal-relative:page;mso-position-vertical-relative:page" coordorigin="3202,7129" coordsize="2385,0">
            <v:shape id="_x0000_s2108" style="position:absolute;left:3202;top:7129;width:2385;height:0" coordorigin="3202,7129" coordsize="2385,0" path="m3202,7129r2385,e" filled="f">
              <v:path arrowok="t"/>
            </v:shape>
            <w10:wrap anchorx="page" anchory="page"/>
          </v:group>
        </w:pict>
      </w:r>
    </w:p>
    <w:p w14:paraId="06FD9BF8" w14:textId="77777777" w:rsidR="001136BA" w:rsidRPr="00D53149" w:rsidRDefault="001136BA">
      <w:pPr>
        <w:spacing w:line="200" w:lineRule="exact"/>
        <w:rPr>
          <w:szCs w:val="24"/>
        </w:rPr>
      </w:pPr>
    </w:p>
    <w:p w14:paraId="4A552946" w14:textId="77777777" w:rsidR="001136BA" w:rsidRPr="00D53149" w:rsidRDefault="001136BA">
      <w:pPr>
        <w:spacing w:line="200" w:lineRule="exact"/>
        <w:rPr>
          <w:szCs w:val="24"/>
        </w:rPr>
      </w:pPr>
    </w:p>
    <w:p w14:paraId="401D3467" w14:textId="77777777" w:rsidR="001136BA" w:rsidRPr="00D53149" w:rsidRDefault="001136BA">
      <w:pPr>
        <w:spacing w:line="200" w:lineRule="exact"/>
        <w:rPr>
          <w:szCs w:val="24"/>
        </w:rPr>
      </w:pPr>
    </w:p>
    <w:p w14:paraId="3B702251" w14:textId="77777777" w:rsidR="001136BA" w:rsidRPr="00D53149" w:rsidRDefault="001136BA">
      <w:pPr>
        <w:spacing w:before="5" w:line="280" w:lineRule="exact"/>
        <w:rPr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3829"/>
      </w:tblGrid>
      <w:tr w:rsidR="001136BA" w:rsidRPr="00D53149" w14:paraId="2699F04A" w14:textId="77777777">
        <w:trPr>
          <w:trHeight w:hRule="exact" w:val="311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16187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6BA7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r w:rsidRPr="00D53149">
              <w:rPr>
                <w:i/>
                <w:szCs w:val="24"/>
              </w:rPr>
              <w:t>ca</w:t>
            </w:r>
            <w:r w:rsidRPr="00D53149">
              <w:rPr>
                <w:i/>
                <w:spacing w:val="1"/>
                <w:szCs w:val="24"/>
              </w:rPr>
              <w:t>s</w:t>
            </w:r>
            <w:r w:rsidRPr="00D53149">
              <w:rPr>
                <w:i/>
                <w:szCs w:val="24"/>
              </w:rPr>
              <w:t>e.</w:t>
            </w:r>
          </w:p>
        </w:tc>
      </w:tr>
      <w:tr w:rsidR="001136BA" w:rsidRPr="00D53149" w14:paraId="648E5112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A3FBDB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01EA83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proofErr w:type="spellStart"/>
            <w:proofErr w:type="gramStart"/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so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4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or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4"/>
                <w:szCs w:val="24"/>
              </w:rPr>
              <w:t xml:space="preserve"> </w:t>
            </w:r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 xml:space="preserve">n  </w:t>
            </w:r>
            <w:r w:rsidRPr="00D53149">
              <w:rPr>
                <w:spacing w:val="1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 xml:space="preserve">use </w:t>
            </w:r>
            <w:r w:rsidRPr="00D53149">
              <w:rPr>
                <w:i/>
                <w:spacing w:val="54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ca</w:t>
            </w:r>
            <w:r w:rsidRPr="00D53149">
              <w:rPr>
                <w:i/>
                <w:spacing w:val="1"/>
                <w:szCs w:val="24"/>
              </w:rPr>
              <w:t>s</w:t>
            </w:r>
            <w:r w:rsidRPr="00D53149">
              <w:rPr>
                <w:i/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,</w:t>
            </w:r>
          </w:p>
        </w:tc>
      </w:tr>
      <w:tr w:rsidR="001136BA" w:rsidRPr="00D53149" w14:paraId="1ED072D5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2C90332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48C6CD5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0A37EECA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6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6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44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zCs w:val="24"/>
              </w:rPr>
              <w:t>pa</w:t>
            </w:r>
            <w:proofErr w:type="spellEnd"/>
            <w:r w:rsidRPr="00D53149">
              <w:rPr>
                <w:spacing w:val="4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pan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h</w:t>
            </w:r>
            <w:proofErr w:type="spellEnd"/>
          </w:p>
        </w:tc>
      </w:tr>
      <w:tr w:rsidR="001136BA" w:rsidRPr="00D53149" w14:paraId="6DE5EADD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D218B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0BEFD0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4FBE0A5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gramStart"/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 xml:space="preserve">ang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pa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a</w:t>
            </w:r>
            <w:proofErr w:type="spellEnd"/>
          </w:p>
        </w:tc>
      </w:tr>
      <w:tr w:rsidR="001136BA" w:rsidRPr="00D53149" w14:paraId="54A81A1C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87000B8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BD863FD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6780D63F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ang</w:t>
            </w:r>
            <w:r w:rsidRPr="00D53149">
              <w:rPr>
                <w:spacing w:val="24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pacing w:val="3"/>
                <w:szCs w:val="24"/>
              </w:rPr>
              <w:t>e</w:t>
            </w:r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24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2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ca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22"/>
                <w:szCs w:val="24"/>
              </w:rPr>
              <w:t xml:space="preserve"> </w:t>
            </w:r>
            <w:proofErr w:type="spellStart"/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zCs w:val="24"/>
              </w:rPr>
              <w:t>an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sung</w:t>
            </w:r>
            <w:proofErr w:type="spellEnd"/>
          </w:p>
        </w:tc>
      </w:tr>
      <w:tr w:rsidR="001136BA" w:rsidRPr="00D53149" w14:paraId="3F097228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E7B3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AAF8B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ABD6647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 xml:space="preserve">dan </w:t>
            </w:r>
            <w:proofErr w:type="spellStart"/>
            <w:r w:rsidRPr="00D53149">
              <w:rPr>
                <w:szCs w:val="24"/>
              </w:rPr>
              <w:t>bu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nn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da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a.</w:t>
            </w:r>
          </w:p>
        </w:tc>
      </w:tr>
      <w:tr w:rsidR="001136BA" w:rsidRPr="00D53149" w14:paraId="539F00D3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6D437E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C3263E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so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18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an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1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or</w:t>
            </w:r>
            <w:proofErr w:type="spellEnd"/>
            <w:r w:rsidRPr="00D53149">
              <w:rPr>
                <w:spacing w:val="20"/>
                <w:szCs w:val="24"/>
              </w:rPr>
              <w:t xml:space="preserve"> </w:t>
            </w:r>
            <w:r w:rsidRPr="00D53149">
              <w:rPr>
                <w:szCs w:val="24"/>
              </w:rPr>
              <w:t>dan</w:t>
            </w:r>
            <w:r w:rsidRPr="00D53149">
              <w:rPr>
                <w:spacing w:val="19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use</w:t>
            </w:r>
            <w:r w:rsidRPr="00D53149">
              <w:rPr>
                <w:i/>
                <w:spacing w:val="20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c</w:t>
            </w:r>
            <w:r w:rsidRPr="00D53149">
              <w:rPr>
                <w:i/>
                <w:spacing w:val="-2"/>
                <w:szCs w:val="24"/>
              </w:rPr>
              <w:t>a</w:t>
            </w:r>
            <w:r w:rsidRPr="00D53149">
              <w:rPr>
                <w:i/>
                <w:szCs w:val="24"/>
              </w:rPr>
              <w:t>se</w:t>
            </w:r>
            <w:r w:rsidRPr="00D53149">
              <w:rPr>
                <w:i/>
                <w:spacing w:val="21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ang</w:t>
            </w:r>
          </w:p>
        </w:tc>
      </w:tr>
      <w:tr w:rsidR="001136BA" w:rsidRPr="00D53149" w14:paraId="09FDF5D8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5EF728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0855CB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40D0168D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una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1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panah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10"/>
                <w:szCs w:val="24"/>
              </w:rPr>
              <w:t xml:space="preserve"> </w:t>
            </w:r>
            <w:proofErr w:type="spellStart"/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bu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  </w:t>
            </w:r>
            <w:r w:rsidRPr="00D53149">
              <w:rPr>
                <w:spacing w:val="1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</w:p>
        </w:tc>
      </w:tr>
      <w:tr w:rsidR="001136BA" w:rsidRPr="00D53149" w14:paraId="04E3A7A4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CD120B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C3A2123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6D162057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pacing w:val="-2"/>
                <w:szCs w:val="24"/>
              </w:rPr>
              <w:t>o</w:t>
            </w:r>
            <w:r w:rsidRPr="00D53149">
              <w:rPr>
                <w:szCs w:val="24"/>
              </w:rPr>
              <w:t>r</w:t>
            </w:r>
            <w:proofErr w:type="spellEnd"/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si</w:t>
            </w:r>
            <w:proofErr w:type="spellEnd"/>
          </w:p>
        </w:tc>
      </w:tr>
      <w:tr w:rsidR="001136BA" w:rsidRPr="00D53149" w14:paraId="0744747A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2DFC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F744F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71CE028B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c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f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3"/>
                <w:szCs w:val="24"/>
              </w:rPr>
              <w:t>m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1445E9AB" w14:textId="77777777">
        <w:trPr>
          <w:trHeight w:hRule="exact" w:val="385"/>
        </w:trPr>
        <w:tc>
          <w:tcPr>
            <w:tcW w:w="38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352809" w14:textId="77777777" w:rsidR="001136BA" w:rsidRPr="00D53149" w:rsidRDefault="001136BA">
            <w:pPr>
              <w:spacing w:before="3" w:line="180" w:lineRule="exact"/>
              <w:rPr>
                <w:szCs w:val="24"/>
              </w:rPr>
            </w:pPr>
          </w:p>
          <w:p w14:paraId="5A4DD88E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7779A004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0FFCB0E4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6C1AE2FB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E82B45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74C4816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24766AD5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6DED240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3D8AFDCD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1837673C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20802065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6E6793FC" w14:textId="77777777" w:rsidR="001136BA" w:rsidRPr="00D53149" w:rsidRDefault="00000000">
            <w:pPr>
              <w:ind w:left="1093"/>
              <w:rPr>
                <w:szCs w:val="24"/>
              </w:rPr>
            </w:pPr>
            <w:r w:rsidRPr="00D53149">
              <w:rPr>
                <w:szCs w:val="24"/>
              </w:rPr>
              <w:t>&lt;</w:t>
            </w:r>
            <w:r w:rsidRPr="00D53149">
              <w:rPr>
                <w:spacing w:val="-2"/>
                <w:szCs w:val="24"/>
              </w:rPr>
              <w:t>&lt;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c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ud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&gt;&gt;</w:t>
            </w:r>
          </w:p>
        </w:tc>
        <w:tc>
          <w:tcPr>
            <w:tcW w:w="38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A52DD3" w14:textId="77777777" w:rsidR="001136BA" w:rsidRPr="00D53149" w:rsidRDefault="00000000">
            <w:pPr>
              <w:spacing w:line="240" w:lineRule="exact"/>
              <w:ind w:left="102" w:right="67"/>
              <w:jc w:val="both"/>
              <w:rPr>
                <w:szCs w:val="24"/>
              </w:rPr>
            </w:pP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>nc</w:t>
            </w:r>
            <w:r w:rsidRPr="00D53149">
              <w:rPr>
                <w:i/>
                <w:spacing w:val="-1"/>
                <w:szCs w:val="24"/>
              </w:rPr>
              <w:t>l</w:t>
            </w:r>
            <w:r w:rsidRPr="00D53149">
              <w:rPr>
                <w:i/>
                <w:szCs w:val="24"/>
              </w:rPr>
              <w:t>ud</w:t>
            </w:r>
            <w:r w:rsidRPr="00D53149">
              <w:rPr>
                <w:i/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,</w:t>
            </w:r>
            <w:r w:rsidRPr="00D53149">
              <w:rPr>
                <w:spacing w:val="50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upa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51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i</w:t>
            </w:r>
            <w:r w:rsidRPr="00D53149">
              <w:rPr>
                <w:spacing w:val="5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zCs w:val="24"/>
              </w:rPr>
              <w:t>am</w:t>
            </w:r>
            <w:proofErr w:type="spellEnd"/>
            <w:r w:rsidRPr="00D53149">
              <w:rPr>
                <w:spacing w:val="49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use</w:t>
            </w:r>
            <w:r w:rsidRPr="00D53149">
              <w:rPr>
                <w:i/>
                <w:spacing w:val="51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ca</w:t>
            </w:r>
            <w:r w:rsidRPr="00D53149">
              <w:rPr>
                <w:i/>
                <w:spacing w:val="1"/>
                <w:szCs w:val="24"/>
              </w:rPr>
              <w:t>s</w:t>
            </w:r>
            <w:r w:rsidRPr="00D53149">
              <w:rPr>
                <w:i/>
                <w:szCs w:val="24"/>
              </w:rPr>
              <w:t>e</w:t>
            </w:r>
          </w:p>
          <w:p w14:paraId="59DBB41E" w14:textId="77777777" w:rsidR="001136BA" w:rsidRPr="00D53149" w:rsidRDefault="001136BA">
            <w:pPr>
              <w:spacing w:before="11" w:line="240" w:lineRule="exact"/>
              <w:rPr>
                <w:szCs w:val="24"/>
              </w:rPr>
            </w:pPr>
          </w:p>
          <w:p w14:paraId="5C99D324" w14:textId="77777777" w:rsidR="001136BA" w:rsidRPr="00D53149" w:rsidRDefault="00000000">
            <w:pPr>
              <w:spacing w:line="480" w:lineRule="auto"/>
              <w:ind w:left="102" w:right="64"/>
              <w:jc w:val="both"/>
              <w:rPr>
                <w:szCs w:val="24"/>
              </w:rPr>
            </w:pPr>
            <w:proofErr w:type="gramStart"/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 xml:space="preserve">n </w:t>
            </w:r>
            <w:r w:rsidRPr="00D53149">
              <w:rPr>
                <w:spacing w:val="1"/>
                <w:szCs w:val="24"/>
              </w:rPr>
              <w:t xml:space="preserve"> </w:t>
            </w:r>
            <w:r w:rsidRPr="00D53149">
              <w:rPr>
                <w:spacing w:val="-1"/>
                <w:szCs w:val="24"/>
              </w:rPr>
              <w:t>(</w:t>
            </w:r>
            <w:proofErr w:type="gramEnd"/>
            <w:r w:rsidRPr="00D53149">
              <w:rPr>
                <w:i/>
                <w:szCs w:val="24"/>
              </w:rPr>
              <w:t>r</w:t>
            </w:r>
            <w:r w:rsidRPr="00D53149">
              <w:rPr>
                <w:i/>
                <w:spacing w:val="1"/>
                <w:szCs w:val="24"/>
              </w:rPr>
              <w:t>e</w:t>
            </w:r>
            <w:r w:rsidRPr="00D53149">
              <w:rPr>
                <w:i/>
                <w:szCs w:val="24"/>
              </w:rPr>
              <w:t>q</w:t>
            </w:r>
            <w:r w:rsidRPr="00D53149">
              <w:rPr>
                <w:i/>
                <w:spacing w:val="-2"/>
                <w:szCs w:val="24"/>
              </w:rPr>
              <w:t>u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pacing w:val="-2"/>
                <w:szCs w:val="24"/>
              </w:rPr>
              <w:t>r</w:t>
            </w:r>
            <w:r w:rsidRPr="00D53149">
              <w:rPr>
                <w:i/>
                <w:szCs w:val="24"/>
              </w:rPr>
              <w:t>e</w:t>
            </w:r>
            <w:r w:rsidRPr="00D53149">
              <w:rPr>
                <w:i/>
                <w:spacing w:val="1"/>
                <w:szCs w:val="24"/>
              </w:rPr>
              <w:t>d</w:t>
            </w:r>
            <w:r w:rsidRPr="00D53149">
              <w:rPr>
                <w:szCs w:val="24"/>
              </w:rPr>
              <w:t xml:space="preserve">) 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1"/>
                <w:szCs w:val="24"/>
              </w:rPr>
              <w:t>m</w:t>
            </w:r>
            <w:r w:rsidRPr="00D53149">
              <w:rPr>
                <w:szCs w:val="24"/>
              </w:rPr>
              <w:t>an</w:t>
            </w:r>
            <w:r w:rsidRPr="00D53149">
              <w:rPr>
                <w:spacing w:val="-2"/>
                <w:szCs w:val="24"/>
              </w:rPr>
              <w:t>gg</w:t>
            </w:r>
            <w:r w:rsidRPr="00D53149">
              <w:rPr>
                <w:spacing w:val="1"/>
                <w:szCs w:val="24"/>
              </w:rPr>
              <w:t>il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"/>
                <w:szCs w:val="24"/>
              </w:rPr>
              <w:t xml:space="preserve"> 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zCs w:val="24"/>
              </w:rPr>
              <w:t xml:space="preserve">e case  </w:t>
            </w:r>
            <w:r w:rsidRPr="00D53149">
              <w:rPr>
                <w:spacing w:val="1"/>
                <w:szCs w:val="24"/>
              </w:rPr>
              <w:t xml:space="preserve"> </w:t>
            </w:r>
            <w:r w:rsidRPr="00D53149">
              <w:rPr>
                <w:szCs w:val="24"/>
              </w:rPr>
              <w:t>o</w:t>
            </w:r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zCs w:val="24"/>
              </w:rPr>
              <w:t xml:space="preserve">eh   use  </w:t>
            </w:r>
            <w:r w:rsidRPr="00D53149">
              <w:rPr>
                <w:spacing w:val="1"/>
                <w:szCs w:val="24"/>
              </w:rPr>
              <w:t xml:space="preserve"> </w:t>
            </w:r>
            <w:r w:rsidRPr="00D53149">
              <w:rPr>
                <w:szCs w:val="24"/>
              </w:rPr>
              <w:t>c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 xml:space="preserve">se  </w:t>
            </w:r>
            <w:r w:rsidRPr="00D53149">
              <w:rPr>
                <w:spacing w:val="1"/>
                <w:szCs w:val="24"/>
              </w:rPr>
              <w:t xml:space="preserve"> l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 xml:space="preserve">n,   </w:t>
            </w:r>
            <w:proofErr w:type="spellStart"/>
            <w:r w:rsidRPr="00D53149">
              <w:rPr>
                <w:szCs w:val="24"/>
              </w:rPr>
              <w:t>con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ohn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ada</w:t>
            </w:r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zCs w:val="24"/>
              </w:rPr>
              <w:t>ah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an</w:t>
            </w:r>
            <w:r w:rsidRPr="00D53149">
              <w:rPr>
                <w:spacing w:val="-2"/>
                <w:szCs w:val="24"/>
              </w:rPr>
              <w:t>gg</w:t>
            </w:r>
            <w:r w:rsidRPr="00D53149">
              <w:rPr>
                <w:spacing w:val="1"/>
                <w:szCs w:val="24"/>
              </w:rPr>
              <w:t>il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buah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f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zCs w:val="24"/>
              </w:rPr>
              <w:t xml:space="preserve"> p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o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00C2FB55" w14:textId="77777777">
        <w:trPr>
          <w:trHeight w:hRule="exact" w:val="506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21F393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8A3FEC" w14:textId="77777777" w:rsidR="001136BA" w:rsidRPr="00D53149" w:rsidRDefault="001136BA">
            <w:pPr>
              <w:rPr>
                <w:szCs w:val="24"/>
              </w:rPr>
            </w:pPr>
          </w:p>
        </w:tc>
      </w:tr>
      <w:tr w:rsidR="001136BA" w:rsidRPr="00D53149" w14:paraId="3299FF62" w14:textId="77777777">
        <w:trPr>
          <w:trHeight w:hRule="exact" w:val="507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30A101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9D74E4" w14:textId="77777777" w:rsidR="001136BA" w:rsidRPr="00D53149" w:rsidRDefault="001136BA">
            <w:pPr>
              <w:rPr>
                <w:szCs w:val="24"/>
              </w:rPr>
            </w:pPr>
          </w:p>
        </w:tc>
      </w:tr>
      <w:tr w:rsidR="001136BA" w:rsidRPr="00D53149" w14:paraId="32A5FF38" w14:textId="77777777">
        <w:trPr>
          <w:trHeight w:hRule="exact" w:val="506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E7210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EBD062" w14:textId="77777777" w:rsidR="001136BA" w:rsidRPr="00D53149" w:rsidRDefault="001136BA">
            <w:pPr>
              <w:rPr>
                <w:szCs w:val="24"/>
              </w:rPr>
            </w:pPr>
          </w:p>
        </w:tc>
      </w:tr>
      <w:tr w:rsidR="001136BA" w:rsidRPr="00D53149" w14:paraId="59195BD6" w14:textId="77777777">
        <w:trPr>
          <w:trHeight w:hRule="exact" w:val="938"/>
        </w:trPr>
        <w:tc>
          <w:tcPr>
            <w:tcW w:w="38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CC2F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12DDE" w14:textId="77777777" w:rsidR="001136BA" w:rsidRPr="00D53149" w:rsidRDefault="001136BA">
            <w:pPr>
              <w:rPr>
                <w:szCs w:val="24"/>
              </w:rPr>
            </w:pPr>
          </w:p>
        </w:tc>
      </w:tr>
      <w:tr w:rsidR="001136BA" w:rsidRPr="00D53149" w14:paraId="100D9E39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E517CE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CF055D" w14:textId="77777777" w:rsidR="001136BA" w:rsidRPr="00D53149" w:rsidRDefault="00000000">
            <w:pPr>
              <w:spacing w:line="240" w:lineRule="exact"/>
              <w:ind w:left="102"/>
              <w:rPr>
                <w:szCs w:val="24"/>
              </w:rPr>
            </w:pPr>
            <w:r w:rsidRPr="00D53149">
              <w:rPr>
                <w:i/>
                <w:szCs w:val="24"/>
              </w:rPr>
              <w:t>Ex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zCs w:val="24"/>
              </w:rPr>
              <w:t>en</w:t>
            </w:r>
            <w:r w:rsidRPr="00D53149">
              <w:rPr>
                <w:i/>
                <w:spacing w:val="-1"/>
                <w:szCs w:val="24"/>
              </w:rPr>
              <w:t>d</w:t>
            </w:r>
            <w:r w:rsidRPr="00D53149">
              <w:rPr>
                <w:szCs w:val="24"/>
              </w:rPr>
              <w:t xml:space="preserve">,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upa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2"/>
                <w:szCs w:val="24"/>
              </w:rPr>
              <w:t>r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as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i</w:t>
            </w:r>
            <w:proofErr w:type="spellEnd"/>
            <w:r w:rsidRPr="00D53149">
              <w:rPr>
                <w:spacing w:val="3"/>
                <w:szCs w:val="24"/>
              </w:rPr>
              <w:t xml:space="preserve"> </w:t>
            </w:r>
            <w:r w:rsidRPr="00D53149">
              <w:rPr>
                <w:i/>
                <w:spacing w:val="-2"/>
                <w:szCs w:val="24"/>
              </w:rPr>
              <w:t>u</w:t>
            </w:r>
            <w:r w:rsidRPr="00D53149">
              <w:rPr>
                <w:i/>
                <w:szCs w:val="24"/>
              </w:rPr>
              <w:t>se</w:t>
            </w:r>
          </w:p>
        </w:tc>
      </w:tr>
      <w:tr w:rsidR="001136BA" w:rsidRPr="00D53149" w14:paraId="71B49087" w14:textId="77777777">
        <w:trPr>
          <w:trHeight w:hRule="exact" w:val="58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7BB796" w14:textId="77777777" w:rsidR="001136BA" w:rsidRPr="00D53149" w:rsidRDefault="001136BA">
            <w:pPr>
              <w:spacing w:before="16" w:line="260" w:lineRule="exact"/>
              <w:rPr>
                <w:szCs w:val="24"/>
              </w:rPr>
            </w:pPr>
          </w:p>
          <w:p w14:paraId="263EEF41" w14:textId="77777777" w:rsidR="001136BA" w:rsidRPr="00D53149" w:rsidRDefault="00000000">
            <w:pPr>
              <w:ind w:left="433"/>
              <w:rPr>
                <w:szCs w:val="24"/>
              </w:rPr>
            </w:pPr>
            <w:r w:rsidRPr="00D53149">
              <w:rPr>
                <w:szCs w:val="24"/>
              </w:rPr>
              <w:t xml:space="preserve">&lt; </w:t>
            </w:r>
            <w:r w:rsidRPr="00D53149">
              <w:rPr>
                <w:spacing w:val="-11"/>
                <w:szCs w:val="24"/>
              </w:rPr>
              <w:t xml:space="preserve"> </w:t>
            </w:r>
            <w:r w:rsidRPr="00D53149">
              <w:rPr>
                <w:szCs w:val="24"/>
              </w:rPr>
              <w:t xml:space="preserve">                             </w:t>
            </w:r>
            <w:r w:rsidRPr="00D53149">
              <w:rPr>
                <w:spacing w:val="26"/>
                <w:szCs w:val="24"/>
              </w:rPr>
              <w:t xml:space="preserve"> </w:t>
            </w: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6D4A88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16D12CE8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i/>
                <w:szCs w:val="24"/>
              </w:rPr>
              <w:t>ca</w:t>
            </w:r>
            <w:r w:rsidRPr="00D53149">
              <w:rPr>
                <w:i/>
                <w:spacing w:val="1"/>
                <w:szCs w:val="24"/>
              </w:rPr>
              <w:t>s</w:t>
            </w:r>
            <w:r w:rsidRPr="00D53149">
              <w:rPr>
                <w:i/>
                <w:szCs w:val="24"/>
              </w:rPr>
              <w:t>e</w:t>
            </w:r>
            <w:r w:rsidRPr="00D53149">
              <w:rPr>
                <w:i/>
                <w:spacing w:val="-1"/>
                <w:szCs w:val="24"/>
              </w:rPr>
              <w:t xml:space="preserve"> 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ji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ond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sy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at</w:t>
            </w:r>
            <w:proofErr w:type="spellEnd"/>
          </w:p>
        </w:tc>
      </w:tr>
      <w:tr w:rsidR="001136BA" w:rsidRPr="00D53149" w14:paraId="7C871BFD" w14:textId="77777777">
        <w:trPr>
          <w:trHeight w:hRule="exact" w:val="433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19797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56805B" w14:textId="77777777" w:rsidR="001136BA" w:rsidRPr="00D53149" w:rsidRDefault="00000000">
            <w:pPr>
              <w:spacing w:before="34"/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enu</w:t>
            </w:r>
            <w:r w:rsidRPr="00D53149">
              <w:rPr>
                <w:spacing w:val="-2"/>
                <w:szCs w:val="24"/>
              </w:rPr>
              <w:t>h</w:t>
            </w:r>
            <w:r w:rsidRPr="00D53149">
              <w:rPr>
                <w:spacing w:val="1"/>
                <w:szCs w:val="24"/>
              </w:rPr>
              <w:t>i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670CDC7E" w14:textId="77777777">
        <w:trPr>
          <w:trHeight w:hRule="exact" w:val="571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BF8E" w14:textId="77777777" w:rsidR="001136BA" w:rsidRPr="00D53149" w:rsidRDefault="001136BA">
            <w:pPr>
              <w:spacing w:before="2" w:line="120" w:lineRule="exact"/>
              <w:rPr>
                <w:szCs w:val="24"/>
              </w:rPr>
            </w:pPr>
          </w:p>
          <w:p w14:paraId="36469429" w14:textId="77777777" w:rsidR="001136BA" w:rsidRPr="00D53149" w:rsidRDefault="00000000">
            <w:pPr>
              <w:ind w:left="599"/>
              <w:rPr>
                <w:szCs w:val="24"/>
              </w:rPr>
            </w:pPr>
            <w:r w:rsidRPr="00D53149">
              <w:rPr>
                <w:szCs w:val="24"/>
              </w:rPr>
              <w:t>&lt;</w:t>
            </w:r>
            <w:r w:rsidRPr="00D53149">
              <w:rPr>
                <w:spacing w:val="-2"/>
                <w:szCs w:val="24"/>
              </w:rPr>
              <w:t>&lt;</w:t>
            </w:r>
            <w:r w:rsidRPr="00D53149">
              <w:rPr>
                <w:szCs w:val="24"/>
              </w:rPr>
              <w:t>ex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end</w:t>
            </w:r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zCs w:val="24"/>
              </w:rPr>
              <w:t>&gt;&gt;</w:t>
            </w: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EC01C" w14:textId="77777777" w:rsidR="001136BA" w:rsidRPr="00D53149" w:rsidRDefault="001136BA">
            <w:pPr>
              <w:rPr>
                <w:szCs w:val="24"/>
              </w:rPr>
            </w:pPr>
          </w:p>
        </w:tc>
      </w:tr>
    </w:tbl>
    <w:p w14:paraId="7373C44F" w14:textId="77777777" w:rsidR="001136BA" w:rsidRPr="00D53149" w:rsidRDefault="001136BA">
      <w:pPr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</w:p>
    <w:p w14:paraId="3B3EF22D" w14:textId="77777777" w:rsidR="001136BA" w:rsidRPr="00D53149" w:rsidRDefault="001136BA">
      <w:pPr>
        <w:spacing w:line="200" w:lineRule="exact"/>
        <w:rPr>
          <w:szCs w:val="24"/>
        </w:rPr>
      </w:pPr>
    </w:p>
    <w:p w14:paraId="78DD7C57" w14:textId="77777777" w:rsidR="001136BA" w:rsidRPr="00D53149" w:rsidRDefault="001136BA">
      <w:pPr>
        <w:spacing w:line="200" w:lineRule="exact"/>
        <w:rPr>
          <w:szCs w:val="24"/>
        </w:rPr>
      </w:pPr>
    </w:p>
    <w:p w14:paraId="63F80732" w14:textId="77777777" w:rsidR="001136BA" w:rsidRPr="00D53149" w:rsidRDefault="001136BA">
      <w:pPr>
        <w:spacing w:line="200" w:lineRule="exact"/>
        <w:rPr>
          <w:szCs w:val="24"/>
        </w:rPr>
      </w:pPr>
    </w:p>
    <w:p w14:paraId="3D38F117" w14:textId="77777777" w:rsidR="001136BA" w:rsidRPr="00D53149" w:rsidRDefault="001136BA">
      <w:pPr>
        <w:spacing w:line="200" w:lineRule="exact"/>
        <w:rPr>
          <w:szCs w:val="24"/>
        </w:rPr>
      </w:pPr>
    </w:p>
    <w:p w14:paraId="4C85D6B9" w14:textId="77777777" w:rsidR="001136BA" w:rsidRPr="00D53149" w:rsidRDefault="001136BA">
      <w:pPr>
        <w:spacing w:before="14" w:line="220" w:lineRule="exact"/>
        <w:rPr>
          <w:szCs w:val="24"/>
        </w:rPr>
      </w:pPr>
    </w:p>
    <w:p w14:paraId="458B491B" w14:textId="77777777" w:rsidR="001136BA" w:rsidRPr="00D53149" w:rsidRDefault="00000000">
      <w:pPr>
        <w:spacing w:before="33"/>
        <w:ind w:left="3432" w:right="2949"/>
        <w:jc w:val="center"/>
        <w:rPr>
          <w:szCs w:val="24"/>
        </w:rPr>
      </w:pPr>
      <w:proofErr w:type="spellStart"/>
      <w:r w:rsidRPr="00D53149">
        <w:rPr>
          <w:i/>
          <w:spacing w:val="-1"/>
          <w:szCs w:val="24"/>
        </w:rPr>
        <w:t>S</w:t>
      </w:r>
      <w:r w:rsidRPr="00D53149">
        <w:rPr>
          <w:i/>
          <w:spacing w:val="1"/>
          <w:szCs w:val="24"/>
        </w:rPr>
        <w:t>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-1"/>
          <w:szCs w:val="24"/>
        </w:rPr>
        <w:t>(</w:t>
      </w:r>
      <w:r w:rsidRPr="00D53149">
        <w:rPr>
          <w:i/>
          <w:szCs w:val="24"/>
        </w:rPr>
        <w:t>A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e</w:t>
      </w:r>
      <w:r w:rsidRPr="00D53149">
        <w:rPr>
          <w:i/>
          <w:spacing w:val="-3"/>
          <w:szCs w:val="24"/>
        </w:rPr>
        <w:t xml:space="preserve"> </w:t>
      </w:r>
      <w:proofErr w:type="spellStart"/>
      <w:r w:rsidRPr="00D53149">
        <w:rPr>
          <w:i/>
          <w:szCs w:val="24"/>
        </w:rPr>
        <w:t>He</w:t>
      </w:r>
      <w:r w:rsidRPr="00D53149">
        <w:rPr>
          <w:i/>
          <w:spacing w:val="2"/>
          <w:szCs w:val="24"/>
        </w:rPr>
        <w:t>n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>n</w:t>
      </w:r>
      <w:r w:rsidRPr="00D53149">
        <w:rPr>
          <w:i/>
          <w:spacing w:val="-3"/>
          <w:szCs w:val="24"/>
        </w:rPr>
        <w:t>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6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</w:t>
      </w:r>
      <w:r w:rsidRPr="00D53149">
        <w:rPr>
          <w:i/>
          <w:spacing w:val="-1"/>
          <w:w w:val="99"/>
          <w:szCs w:val="24"/>
        </w:rPr>
        <w:t>1</w:t>
      </w:r>
      <w:r w:rsidRPr="00D53149">
        <w:rPr>
          <w:i/>
          <w:spacing w:val="1"/>
          <w:w w:val="99"/>
          <w:szCs w:val="24"/>
        </w:rPr>
        <w:t>6</w:t>
      </w:r>
      <w:r w:rsidRPr="00D53149">
        <w:rPr>
          <w:i/>
          <w:w w:val="99"/>
          <w:szCs w:val="24"/>
        </w:rPr>
        <w:t>)</w:t>
      </w:r>
    </w:p>
    <w:p w14:paraId="0B8058BE" w14:textId="77777777" w:rsidR="001136BA" w:rsidRPr="00D53149" w:rsidRDefault="001136BA">
      <w:pPr>
        <w:spacing w:line="200" w:lineRule="exact"/>
        <w:rPr>
          <w:szCs w:val="24"/>
        </w:rPr>
      </w:pPr>
    </w:p>
    <w:p w14:paraId="55D932E2" w14:textId="77777777" w:rsidR="001136BA" w:rsidRPr="00D53149" w:rsidRDefault="001136BA">
      <w:pPr>
        <w:spacing w:line="200" w:lineRule="exact"/>
        <w:rPr>
          <w:szCs w:val="24"/>
        </w:rPr>
      </w:pPr>
    </w:p>
    <w:p w14:paraId="0881FB58" w14:textId="77777777" w:rsidR="001136BA" w:rsidRPr="00D53149" w:rsidRDefault="001136BA">
      <w:pPr>
        <w:spacing w:line="200" w:lineRule="exact"/>
        <w:rPr>
          <w:szCs w:val="24"/>
        </w:rPr>
      </w:pPr>
    </w:p>
    <w:p w14:paraId="7D942061" w14:textId="77777777" w:rsidR="001136BA" w:rsidRPr="00D53149" w:rsidRDefault="001136BA">
      <w:pPr>
        <w:spacing w:before="4" w:line="240" w:lineRule="exact"/>
        <w:rPr>
          <w:szCs w:val="24"/>
        </w:rPr>
      </w:pPr>
    </w:p>
    <w:p w14:paraId="36AB1908" w14:textId="77777777" w:rsidR="001136BA" w:rsidRPr="00D53149" w:rsidRDefault="00000000">
      <w:pPr>
        <w:ind w:left="588"/>
        <w:rPr>
          <w:szCs w:val="24"/>
        </w:rPr>
      </w:pPr>
      <w:r w:rsidRPr="00D53149">
        <w:rPr>
          <w:rFonts w:eastAsia="Calibri"/>
          <w:b/>
          <w:spacing w:val="1"/>
          <w:szCs w:val="24"/>
        </w:rPr>
        <w:t>2</w:t>
      </w:r>
      <w:r w:rsidRPr="00D53149">
        <w:rPr>
          <w:rFonts w:eastAsia="Calibri"/>
          <w:b/>
          <w:spacing w:val="-1"/>
          <w:szCs w:val="24"/>
        </w:rPr>
        <w:t>.</w:t>
      </w:r>
      <w:r w:rsidRPr="00D53149">
        <w:rPr>
          <w:rFonts w:eastAsia="Calibri"/>
          <w:b/>
          <w:spacing w:val="1"/>
          <w:szCs w:val="24"/>
        </w:rPr>
        <w:t>5</w:t>
      </w:r>
      <w:r w:rsidRPr="00D53149">
        <w:rPr>
          <w:rFonts w:eastAsia="Calibri"/>
          <w:b/>
          <w:spacing w:val="-1"/>
          <w:szCs w:val="24"/>
        </w:rPr>
        <w:t>.</w:t>
      </w:r>
      <w:r w:rsidRPr="00D53149">
        <w:rPr>
          <w:rFonts w:eastAsia="Calibri"/>
          <w:b/>
          <w:szCs w:val="24"/>
        </w:rPr>
        <w:t xml:space="preserve">2    </w:t>
      </w:r>
      <w:r w:rsidRPr="00D53149">
        <w:rPr>
          <w:rFonts w:eastAsia="Calibri"/>
          <w:b/>
          <w:spacing w:val="19"/>
          <w:szCs w:val="24"/>
        </w:rPr>
        <w:t xml:space="preserve"> </w:t>
      </w:r>
      <w:r w:rsidRPr="00D53149">
        <w:rPr>
          <w:b/>
          <w:szCs w:val="24"/>
        </w:rPr>
        <w:t>Diag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2"/>
          <w:szCs w:val="24"/>
        </w:rPr>
        <w:t>a</w:t>
      </w:r>
      <w:r w:rsidRPr="00D53149">
        <w:rPr>
          <w:b/>
          <w:szCs w:val="24"/>
        </w:rPr>
        <w:t>m</w:t>
      </w:r>
      <w:r w:rsidRPr="00D53149">
        <w:rPr>
          <w:b/>
          <w:spacing w:val="-3"/>
          <w:szCs w:val="24"/>
        </w:rPr>
        <w:t xml:space="preserve"> </w:t>
      </w:r>
      <w:proofErr w:type="spellStart"/>
      <w:r w:rsidRPr="00D53149">
        <w:rPr>
          <w:b/>
          <w:szCs w:val="24"/>
        </w:rPr>
        <w:t>Aktivitas</w:t>
      </w:r>
      <w:proofErr w:type="spellEnd"/>
      <w:r w:rsidRPr="00D53149">
        <w:rPr>
          <w:b/>
          <w:szCs w:val="24"/>
        </w:rPr>
        <w:t xml:space="preserve"> (</w:t>
      </w:r>
      <w:r w:rsidRPr="00D53149">
        <w:rPr>
          <w:b/>
          <w:i/>
          <w:szCs w:val="24"/>
        </w:rPr>
        <w:t>A</w:t>
      </w:r>
      <w:r w:rsidRPr="00D53149">
        <w:rPr>
          <w:b/>
          <w:i/>
          <w:spacing w:val="-1"/>
          <w:szCs w:val="24"/>
        </w:rPr>
        <w:t>c</w:t>
      </w:r>
      <w:r w:rsidRPr="00D53149">
        <w:rPr>
          <w:b/>
          <w:i/>
          <w:szCs w:val="24"/>
        </w:rPr>
        <w:t>t</w:t>
      </w:r>
      <w:r w:rsidRPr="00D53149">
        <w:rPr>
          <w:b/>
          <w:i/>
          <w:spacing w:val="3"/>
          <w:szCs w:val="24"/>
        </w:rPr>
        <w:t>i</w:t>
      </w:r>
      <w:r w:rsidRPr="00D53149">
        <w:rPr>
          <w:b/>
          <w:i/>
          <w:spacing w:val="-1"/>
          <w:szCs w:val="24"/>
        </w:rPr>
        <w:t>v</w:t>
      </w:r>
      <w:r w:rsidRPr="00D53149">
        <w:rPr>
          <w:b/>
          <w:i/>
          <w:szCs w:val="24"/>
        </w:rPr>
        <w:t>i</w:t>
      </w:r>
      <w:r w:rsidRPr="00D53149">
        <w:rPr>
          <w:b/>
          <w:i/>
          <w:spacing w:val="1"/>
          <w:szCs w:val="24"/>
        </w:rPr>
        <w:t>t</w:t>
      </w:r>
      <w:r w:rsidRPr="00D53149">
        <w:rPr>
          <w:b/>
          <w:i/>
          <w:szCs w:val="24"/>
        </w:rPr>
        <w:t>y</w:t>
      </w:r>
      <w:r w:rsidRPr="00D53149">
        <w:rPr>
          <w:b/>
          <w:i/>
          <w:spacing w:val="-1"/>
          <w:szCs w:val="24"/>
        </w:rPr>
        <w:t xml:space="preserve"> </w:t>
      </w:r>
      <w:r w:rsidRPr="00D53149">
        <w:rPr>
          <w:b/>
          <w:i/>
          <w:szCs w:val="24"/>
        </w:rPr>
        <w:t>Diagra</w:t>
      </w:r>
      <w:r w:rsidRPr="00D53149">
        <w:rPr>
          <w:b/>
          <w:i/>
          <w:spacing w:val="4"/>
          <w:szCs w:val="24"/>
        </w:rPr>
        <w:t>m</w:t>
      </w:r>
      <w:r w:rsidRPr="00D53149">
        <w:rPr>
          <w:b/>
          <w:szCs w:val="24"/>
        </w:rPr>
        <w:t>)</w:t>
      </w:r>
    </w:p>
    <w:p w14:paraId="5CEC220B" w14:textId="77777777" w:rsidR="001136BA" w:rsidRPr="00D53149" w:rsidRDefault="001136BA">
      <w:pPr>
        <w:spacing w:before="15" w:line="260" w:lineRule="exact"/>
        <w:rPr>
          <w:szCs w:val="24"/>
        </w:rPr>
      </w:pPr>
    </w:p>
    <w:p w14:paraId="69E2ED8A" w14:textId="77777777" w:rsidR="001136BA" w:rsidRPr="00D53149" w:rsidRDefault="00000000">
      <w:pPr>
        <w:spacing w:line="480" w:lineRule="auto"/>
        <w:ind w:left="588" w:right="181" w:firstLine="720"/>
        <w:rPr>
          <w:szCs w:val="24"/>
        </w:rPr>
      </w:pPr>
      <w:r w:rsidRPr="00D53149">
        <w:rPr>
          <w:i/>
          <w:szCs w:val="24"/>
        </w:rPr>
        <w:t>A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t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pacing w:val="-1"/>
          <w:szCs w:val="24"/>
        </w:rPr>
        <w:t>v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y</w:t>
      </w:r>
      <w:r w:rsidRPr="00D53149">
        <w:rPr>
          <w:i/>
          <w:spacing w:val="42"/>
          <w:szCs w:val="24"/>
        </w:rPr>
        <w:t xml:space="preserve"> </w:t>
      </w:r>
      <w:r w:rsidRPr="00D53149">
        <w:rPr>
          <w:i/>
          <w:szCs w:val="24"/>
        </w:rPr>
        <w:t>Diagram</w:t>
      </w:r>
      <w:r w:rsidRPr="00D53149">
        <w:rPr>
          <w:i/>
          <w:spacing w:val="44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4"/>
          <w:szCs w:val="24"/>
        </w:rPr>
        <w:t xml:space="preserve"> </w:t>
      </w:r>
      <w:r w:rsidRPr="00D53149">
        <w:rPr>
          <w:i/>
          <w:szCs w:val="24"/>
        </w:rPr>
        <w:t>workflow</w:t>
      </w:r>
      <w:r w:rsidRPr="00D53149">
        <w:rPr>
          <w:i/>
          <w:spacing w:val="44"/>
          <w:szCs w:val="24"/>
        </w:rPr>
        <w:t xml:space="preserve"> </w:t>
      </w:r>
      <w:r w:rsidRPr="00D53149">
        <w:rPr>
          <w:spacing w:val="1"/>
          <w:szCs w:val="24"/>
        </w:rPr>
        <w:t>(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3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2"/>
          <w:szCs w:val="24"/>
        </w:rPr>
        <w:t>j</w:t>
      </w:r>
      <w:r w:rsidRPr="00D53149">
        <w:rPr>
          <w:spacing w:val="-1"/>
          <w:szCs w:val="24"/>
        </w:rPr>
        <w:t>a</w:t>
      </w:r>
      <w:proofErr w:type="spellEnd"/>
      <w:r w:rsidRPr="00D53149">
        <w:rPr>
          <w:szCs w:val="24"/>
        </w:rPr>
        <w:t>)</w:t>
      </w:r>
      <w:r w:rsidRPr="00D53149">
        <w:rPr>
          <w:spacing w:val="4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u</w:t>
      </w:r>
      <w:proofErr w:type="spellEnd"/>
      <w:r w:rsidRPr="00D53149">
        <w:rPr>
          <w:spacing w:val="4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vi</w:t>
      </w:r>
      <w:r w:rsidRPr="00D53149">
        <w:rPr>
          <w:spacing w:val="1"/>
          <w:szCs w:val="24"/>
        </w:rPr>
        <w:t>ta</w:t>
      </w:r>
      <w:r w:rsidRPr="00D53149">
        <w:rPr>
          <w:szCs w:val="24"/>
        </w:rPr>
        <w:t>s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sistem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p</w:t>
      </w:r>
      <w:r w:rsidRPr="00D53149">
        <w:rPr>
          <w:szCs w:val="24"/>
        </w:rPr>
        <w:t>ros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 xml:space="preserve">s </w:t>
      </w:r>
      <w:proofErr w:type="spellStart"/>
      <w:r w:rsidRPr="00D53149">
        <w:rPr>
          <w:szCs w:val="24"/>
        </w:rPr>
        <w:t>bisni</w:t>
      </w:r>
      <w:r w:rsidRPr="00D53149">
        <w:rPr>
          <w:spacing w:val="1"/>
          <w:szCs w:val="24"/>
        </w:rPr>
        <w:t>s</w:t>
      </w:r>
      <w:proofErr w:type="spellEnd"/>
      <w:r w:rsidRPr="00D53149">
        <w:rPr>
          <w:szCs w:val="24"/>
        </w:rPr>
        <w:t>.</w:t>
      </w:r>
    </w:p>
    <w:p w14:paraId="41BFB667" w14:textId="77777777" w:rsidR="001136BA" w:rsidRPr="00D53149" w:rsidRDefault="001136BA">
      <w:pPr>
        <w:spacing w:before="10" w:line="160" w:lineRule="exact"/>
        <w:rPr>
          <w:szCs w:val="24"/>
        </w:rPr>
      </w:pPr>
    </w:p>
    <w:p w14:paraId="72C55D24" w14:textId="77777777" w:rsidR="001136BA" w:rsidRPr="00D53149" w:rsidRDefault="001136BA">
      <w:pPr>
        <w:spacing w:line="200" w:lineRule="exact"/>
        <w:rPr>
          <w:szCs w:val="24"/>
        </w:rPr>
      </w:pPr>
    </w:p>
    <w:p w14:paraId="1893121C" w14:textId="77777777" w:rsidR="001136BA" w:rsidRPr="00D53149" w:rsidRDefault="001136BA">
      <w:pPr>
        <w:spacing w:line="200" w:lineRule="exact"/>
        <w:rPr>
          <w:szCs w:val="24"/>
        </w:rPr>
      </w:pPr>
    </w:p>
    <w:p w14:paraId="5D2A8287" w14:textId="77777777" w:rsidR="001136BA" w:rsidRPr="00D53149" w:rsidRDefault="00000000">
      <w:pPr>
        <w:ind w:left="2749"/>
        <w:rPr>
          <w:szCs w:val="24"/>
        </w:rPr>
      </w:pPr>
      <w:r>
        <w:rPr>
          <w:szCs w:val="24"/>
        </w:rPr>
        <w:pict w14:anchorId="4E3E925B">
          <v:group id="_x0000_s2105" style="position:absolute;left:0;text-align:left;margin-left:201.75pt;margin-top:55.5pt;width:22.5pt;height:22.5pt;z-index:-1066;mso-position-horizontal-relative:page" coordorigin="4035,1110" coordsize="450,450">
            <v:shape id="_x0000_s2106" style="position:absolute;left:4035;top:1110;width:450;height:450" coordorigin="4035,1110" coordsize="450,450" path="m4035,1335r1,-24l4040,1289r5,-22l4053,1246r9,-19l4074,1208r13,-17l4102,1175r16,-15l4135,1147r19,-11l4174,1127r21,-8l4216,1114r23,-3l4260,1110r23,1l4306,1114r21,6l4348,1127r20,10l4386,1148r18,13l4420,1176r14,16l4447,1210r11,18l4468,1248r7,21l4481,1291r3,22l4485,1335r-1,23l4480,1380r-5,22l4467,1423r-9,19l4446,1461r-13,17l4418,1494r-16,15l4385,1522r-19,11l4346,1542r-21,8l4304,1555r-23,4l4260,1560r-23,-2l4214,1555r-21,-6l4172,1542r-20,-10l4134,1521r-18,-13l4100,1493r-14,-16l4073,1459r-11,-18l4052,1421r-7,-21l4039,1378r-3,-22l4035,1335xe" filled="f" strokeweight=".5pt">
              <v:path arrowok="t"/>
            </v:shape>
            <w10:wrap anchorx="page"/>
          </v:group>
        </w:pict>
      </w:r>
      <w:r>
        <w:rPr>
          <w:szCs w:val="24"/>
        </w:rPr>
        <w:pict w14:anchorId="51817D28">
          <v:group id="_x0000_s2102" style="position:absolute;left:0;text-align:left;margin-left:201.5pt;margin-top:105.85pt;width:23pt;height:22.25pt;z-index:-1065;mso-position-horizontal-relative:page" coordorigin="4030,2117" coordsize="460,445">
            <v:shape id="_x0000_s2104" style="position:absolute;left:4035;top:2122;width:450;height:435" coordorigin="4035,2122" coordsize="450,435" path="m4035,2340r1,-23l4040,2295r6,-21l4053,2254r10,-20l4075,2216r14,-17l4104,2183r16,-14l4138,2157r20,-11l4178,2137r21,-7l4222,2126r23,-3l4260,2122r24,2l4306,2127r22,6l4349,2140r20,10l4388,2161r18,13l4422,2189r14,16l4449,2222r11,19l4470,2261r7,20l4482,2303r2,22l4485,2340r-1,23l4480,2385r-6,21l4467,2426r-10,20l4445,2464r-14,17l4416,2496r-16,14l4382,2523r-20,11l4342,2542r-21,7l4298,2554r-23,3l4260,2557r-24,-1l4214,2553r-22,-6l4171,2540r-20,-10l4132,2519r-18,-13l4098,2491r-14,-16l4071,2458r-11,-19l4050,2419r-7,-20l4038,2377r-2,-22l4035,2340xe" filled="f" strokeweight=".5pt">
              <v:path arrowok="t"/>
            </v:shape>
            <v:shape id="_x0000_s2103" style="position:absolute;left:4144;top:2231;width:232;height:217" coordorigin="4144,2231" coordsize="232,217" path="m4144,2340r2,22l4153,2383r11,18l4178,2417r18,13l4216,2440r22,7l4260,2449r24,-3l4305,2440r20,-10l4343,2416r14,-16l4367,2382r7,-21l4376,2340r-2,-22l4367,2297r-11,-18l4342,2263r-17,-14l4305,2239r-22,-6l4260,2231r-24,2l4215,2240r-20,10l4178,2263r-15,17l4153,2298r-7,21l4144,2340xe" filled="f" strokeweight=".5pt">
              <v:path arrowok="t"/>
            </v:shape>
            <w10:wrap anchorx="page"/>
          </v:group>
        </w:pict>
      </w:r>
      <w:r>
        <w:rPr>
          <w:szCs w:val="24"/>
        </w:rPr>
        <w:pict w14:anchorId="6FAB5380">
          <v:group id="_x0000_s2100" style="position:absolute;left:0;text-align:left;margin-left:140.25pt;margin-top:163.85pt;width:2in;height:28.5pt;z-index:-1064;mso-position-horizontal-relative:page" coordorigin="2805,3277" coordsize="2880,570">
            <v:shape id="_x0000_s2101" style="position:absolute;left:2805;top:3277;width:2880;height:570" coordorigin="2805,3277" coordsize="2880,570" path="m2805,3372r23,-61l2884,3279r16,-2l5590,3277r61,23l5684,3356r1,16l5685,3752r-23,62l5606,3846r-16,1l2900,3847r-61,-22l2806,3769r-1,-17l2805,3372xe" filled="f" strokeweight=".5pt">
              <v:path arrowok="t"/>
            </v:shape>
            <w10:wrap anchorx="page"/>
          </v:group>
        </w:pict>
      </w:r>
      <w:r>
        <w:rPr>
          <w:szCs w:val="24"/>
        </w:rPr>
        <w:pict w14:anchorId="1AAF4BE4">
          <v:group id="_x0000_s2092" style="position:absolute;left:0;text-align:left;margin-left:198.4pt;margin-top:212.35pt;width:32.2pt;height:62.9pt;z-index:-1063;mso-position-horizontal-relative:page" coordorigin="3968,4247" coordsize="644,1258">
            <v:shape id="_x0000_s2099" style="position:absolute;left:4262;top:4252;width:120;height:810" coordorigin="4262,4252" coordsize="120,810" path="m4312,4942r-50,-1l4320,5062r62,-118l4332,4943r,20l4312,4962r,-20xe" fillcolor="black" stroked="f">
              <v:path arrowok="t"/>
            </v:shape>
            <v:shape id="_x0000_s2098" style="position:absolute;left:4262;top:4252;width:120;height:810" coordorigin="4262,4252" coordsize="120,810" path="m4312,4962r20,1l4332,4943r13,-690l4325,4252r-13,690l4312,4962xe" fillcolor="black" stroked="f">
              <v:path arrowok="t"/>
            </v:shape>
            <v:shape id="_x0000_s2097" style="position:absolute;left:3975;top:5056;width:353;height:441" coordorigin="3975,5056" coordsize="353,441" path="m4042,5397r-39,-31l3975,5497r122,-56l4057,5410r-12,15l4029,5413r13,-16xe" fillcolor="black" stroked="f">
              <v:path arrowok="t"/>
            </v:shape>
            <v:shape id="_x0000_s2096" style="position:absolute;left:3975;top:5056;width:353;height:441" coordorigin="3975,5056" coordsize="353,441" path="m4029,5413r16,12l4057,5410r271,-341l4312,5056r-270,341l4029,5413xe" fillcolor="black" stroked="f">
              <v:path arrowok="t"/>
            </v:shape>
            <v:shape id="_x0000_s2095" style="position:absolute;left:4312;top:5057;width:292;height:440" coordorigin="4312,5057" coordsize="292,440" path="m4541,5419r-11,-17l4488,5430r116,67l4541,5419xe" fillcolor="black" stroked="f">
              <v:path arrowok="t"/>
            </v:shape>
            <v:shape id="_x0000_s2094" style="position:absolute;left:4312;top:5057;width:292;height:440" coordorigin="4312,5057" coordsize="292,440" path="m4589,5364r-42,27l4558,5408r31,-44xe" fillcolor="black" stroked="f">
              <v:path arrowok="t"/>
            </v:shape>
            <v:shape id="_x0000_s2093" style="position:absolute;left:4312;top:5057;width:292;height:440" coordorigin="4312,5057" coordsize="292,440" path="m4328,5057r-16,11l4530,5402r11,17l4604,5497r-15,-133l4558,5408r-11,-17l4328,5057xe" fillcolor="black" stroked="f">
              <v:path arrowok="t"/>
            </v:shape>
            <w10:wrap anchorx="page"/>
          </v:group>
        </w:pict>
      </w:r>
      <w:r>
        <w:rPr>
          <w:szCs w:val="24"/>
        </w:rPr>
        <w:pict w14:anchorId="51FF1D01">
          <v:group id="_x0000_s2083" style="position:absolute;left:0;text-align:left;margin-left:197.2pt;margin-top:608.5pt;width:28.6pt;height:69.2pt;z-index:-1062;mso-position-horizontal-relative:page;mso-position-vertical-relative:page" coordorigin="3944,12170" coordsize="572,1384">
            <v:shape id="_x0000_s2091" style="position:absolute;left:3951;top:12177;width:267;height:544" coordorigin="3951,12177" coordsize="267,544" path="m4163,12635r-8,-18l4110,12639r105,82l4163,12635xe" fillcolor="black" stroked="f">
              <v:path arrowok="t"/>
            </v:shape>
            <v:shape id="_x0000_s2090" style="position:absolute;left:3951;top:12177;width:267;height:544" coordorigin="3951,12177" coordsize="267,544" path="m4181,12627r37,-40l4173,12609r8,18xe" fillcolor="black" stroked="f">
              <v:path arrowok="t"/>
            </v:shape>
            <v:shape id="_x0000_s2089" style="position:absolute;left:3951;top:12177;width:267;height:544" coordorigin="3951,12177" coordsize="267,544" path="m3969,12177r-18,9l4155,12617r8,18l4215,12721r3,-134l4181,12627r-8,-18l3969,12177xe" fillcolor="black" stroked="f">
              <v:path arrowok="t"/>
            </v:shape>
            <v:shape id="_x0000_s2088" style="position:absolute;left:4266;top:12178;width:243;height:544" coordorigin="4266,12178" coordsize="243,544" path="m4266,12588r9,133l4323,12633r7,-19l4508,12185r-18,-7l4312,12607r-8,18l4266,12588xe" fillcolor="black" stroked="f">
              <v:path arrowok="t"/>
            </v:shape>
            <v:shape id="_x0000_s2087" style="position:absolute;left:4266;top:12178;width:243;height:544" coordorigin="4266,12178" coordsize="243,544" path="m4323,12633r-48,88l4376,12634r-46,-20l4323,12633xe" fillcolor="black" stroked="f">
              <v:path arrowok="t"/>
            </v:shape>
            <v:shape id="_x0000_s2086" style="position:absolute;left:4266;top:12178;width:243;height:544" coordorigin="4266,12178" coordsize="243,544" path="m4266,12588r38,37l4312,12607r-46,-19xe" fillcolor="black" stroked="f">
              <v:path arrowok="t"/>
            </v:shape>
            <v:shape id="_x0000_s2085" style="position:absolute;left:4200;top:12721;width:120;height:825" coordorigin="4200,12721" coordsize="120,825" path="m4250,13426r-50,l4260,13546r60,-120l4270,13426r,20l4250,13446r,-20xe" fillcolor="black" stroked="f">
              <v:path arrowok="t"/>
            </v:shape>
            <v:shape id="_x0000_s2084" style="position:absolute;left:4200;top:12721;width:120;height:825" coordorigin="4200,12721" coordsize="120,825" path="m4250,13446r20,l4270,12721r-20,l4250,13446xe" fillcolor="black" stroked="f">
              <v:path arrowok="t"/>
            </v:shape>
            <w10:wrap anchorx="page" anchory="page"/>
          </v:group>
        </w:pict>
      </w:r>
      <w:r>
        <w:rPr>
          <w:szCs w:val="24"/>
        </w:rPr>
        <w:pict w14:anchorId="43088B86">
          <v:group id="_x0000_s2080" style="position:absolute;left:0;text-align:left;margin-left:201.4pt;margin-top:718.95pt;width:39pt;height:39.75pt;z-index:-1061;mso-position-horizontal-relative:page;mso-position-vertical-relative:page" coordorigin="4028,14379" coordsize="780,795">
            <v:shape id="_x0000_s2082" style="position:absolute;left:4035;top:14386;width:765;height:780" coordorigin="4035,14386" coordsize="765,780" path="m4035,14776r383,390l4800,14776r-382,-390l4035,14776xe" stroked="f">
              <v:path arrowok="t"/>
            </v:shape>
            <v:shape id="_x0000_s2081" style="position:absolute;left:4035;top:14386;width:765;height:780" coordorigin="4035,14386" coordsize="765,780" path="m4035,14776r383,-390l4800,14776r-382,390l4035,14776xe" filled="f" strokeweight=".5pt">
              <v:path arrowok="t"/>
            </v:shape>
            <w10:wrap anchorx="page" anchory="page"/>
          </v:group>
        </w:pict>
      </w:r>
      <w:r w:rsidRPr="00D53149">
        <w:rPr>
          <w:b/>
          <w:spacing w:val="-1"/>
          <w:szCs w:val="24"/>
        </w:rPr>
        <w:t>T</w:t>
      </w:r>
      <w:r w:rsidRPr="00D53149">
        <w:rPr>
          <w:b/>
          <w:szCs w:val="24"/>
        </w:rPr>
        <w:t>abel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>2.4.</w:t>
      </w:r>
      <w:r w:rsidRPr="00D53149">
        <w:rPr>
          <w:b/>
          <w:spacing w:val="-2"/>
          <w:szCs w:val="24"/>
        </w:rPr>
        <w:t xml:space="preserve"> </w:t>
      </w:r>
      <w:proofErr w:type="spellStart"/>
      <w:r w:rsidRPr="00D53149">
        <w:rPr>
          <w:b/>
          <w:szCs w:val="24"/>
        </w:rPr>
        <w:t>S</w:t>
      </w:r>
      <w:r w:rsidRPr="00D53149">
        <w:rPr>
          <w:b/>
          <w:spacing w:val="-2"/>
          <w:szCs w:val="24"/>
        </w:rPr>
        <w:t>i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bol</w:t>
      </w:r>
      <w:proofErr w:type="spellEnd"/>
      <w:r w:rsidRPr="00D53149">
        <w:rPr>
          <w:b/>
          <w:szCs w:val="24"/>
        </w:rPr>
        <w:t xml:space="preserve"> </w:t>
      </w:r>
      <w:r w:rsidRPr="00D53149">
        <w:rPr>
          <w:b/>
          <w:spacing w:val="-3"/>
          <w:szCs w:val="24"/>
        </w:rPr>
        <w:t>D</w:t>
      </w:r>
      <w:r w:rsidRPr="00D53149">
        <w:rPr>
          <w:b/>
          <w:spacing w:val="1"/>
          <w:szCs w:val="24"/>
        </w:rPr>
        <w:t>i</w:t>
      </w:r>
      <w:r w:rsidRPr="00D53149">
        <w:rPr>
          <w:b/>
          <w:szCs w:val="24"/>
        </w:rPr>
        <w:t>ag</w:t>
      </w:r>
      <w:r w:rsidRPr="00D53149">
        <w:rPr>
          <w:b/>
          <w:spacing w:val="-2"/>
          <w:szCs w:val="24"/>
        </w:rPr>
        <w:t>ra</w:t>
      </w:r>
      <w:r w:rsidRPr="00D53149">
        <w:rPr>
          <w:b/>
          <w:szCs w:val="24"/>
        </w:rPr>
        <w:t>m</w:t>
      </w:r>
      <w:r w:rsidRPr="00D53149">
        <w:rPr>
          <w:b/>
          <w:spacing w:val="2"/>
          <w:szCs w:val="24"/>
        </w:rPr>
        <w:t xml:space="preserve"> </w:t>
      </w:r>
      <w:r w:rsidRPr="00D53149">
        <w:rPr>
          <w:b/>
          <w:i/>
          <w:spacing w:val="-1"/>
          <w:szCs w:val="24"/>
        </w:rPr>
        <w:t>A</w:t>
      </w:r>
      <w:r w:rsidRPr="00D53149">
        <w:rPr>
          <w:b/>
          <w:i/>
          <w:szCs w:val="24"/>
        </w:rPr>
        <w:t>c</w:t>
      </w:r>
      <w:r w:rsidRPr="00D53149">
        <w:rPr>
          <w:b/>
          <w:i/>
          <w:spacing w:val="-1"/>
          <w:szCs w:val="24"/>
        </w:rPr>
        <w:t>t</w:t>
      </w:r>
      <w:r w:rsidRPr="00D53149">
        <w:rPr>
          <w:b/>
          <w:i/>
          <w:spacing w:val="1"/>
          <w:szCs w:val="24"/>
        </w:rPr>
        <w:t>i</w:t>
      </w:r>
      <w:r w:rsidRPr="00D53149">
        <w:rPr>
          <w:b/>
          <w:i/>
          <w:spacing w:val="-2"/>
          <w:szCs w:val="24"/>
        </w:rPr>
        <w:t>v</w:t>
      </w:r>
      <w:r w:rsidRPr="00D53149">
        <w:rPr>
          <w:b/>
          <w:i/>
          <w:spacing w:val="1"/>
          <w:szCs w:val="24"/>
        </w:rPr>
        <w:t>i</w:t>
      </w:r>
      <w:r w:rsidRPr="00D53149">
        <w:rPr>
          <w:b/>
          <w:i/>
          <w:spacing w:val="-1"/>
          <w:szCs w:val="24"/>
        </w:rPr>
        <w:t>t</w:t>
      </w:r>
      <w:r w:rsidRPr="00D53149">
        <w:rPr>
          <w:b/>
          <w:i/>
          <w:szCs w:val="24"/>
        </w:rPr>
        <w:t>y</w:t>
      </w:r>
    </w:p>
    <w:p w14:paraId="42DE6463" w14:textId="77777777" w:rsidR="001136BA" w:rsidRPr="00D53149" w:rsidRDefault="001136BA">
      <w:pPr>
        <w:spacing w:line="200" w:lineRule="exact"/>
        <w:rPr>
          <w:szCs w:val="24"/>
        </w:rPr>
      </w:pPr>
    </w:p>
    <w:p w14:paraId="68BE00A8" w14:textId="77777777" w:rsidR="001136BA" w:rsidRPr="00D53149" w:rsidRDefault="001136BA">
      <w:pPr>
        <w:spacing w:before="4" w:line="220" w:lineRule="exact"/>
        <w:rPr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3935"/>
      </w:tblGrid>
      <w:tr w:rsidR="001136BA" w:rsidRPr="00D53149" w14:paraId="1521161C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2C0CF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F94036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proofErr w:type="gramStart"/>
            <w:r w:rsidRPr="00D53149">
              <w:rPr>
                <w:i/>
                <w:szCs w:val="24"/>
              </w:rPr>
              <w:t>S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zCs w:val="24"/>
              </w:rPr>
              <w:t>a</w:t>
            </w:r>
            <w:r w:rsidRPr="00D53149">
              <w:rPr>
                <w:i/>
                <w:spacing w:val="-2"/>
                <w:szCs w:val="24"/>
              </w:rPr>
              <w:t>r</w:t>
            </w:r>
            <w:r w:rsidRPr="00D53149">
              <w:rPr>
                <w:i/>
                <w:szCs w:val="24"/>
              </w:rPr>
              <w:t xml:space="preserve">t </w:t>
            </w:r>
            <w:r w:rsidRPr="00D53149">
              <w:rPr>
                <w:i/>
                <w:spacing w:val="15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P</w:t>
            </w:r>
            <w:r w:rsidRPr="00D53149">
              <w:rPr>
                <w:i/>
                <w:spacing w:val="-3"/>
                <w:szCs w:val="24"/>
              </w:rPr>
              <w:t>o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>n</w:t>
            </w:r>
            <w:r w:rsidRPr="00D53149">
              <w:rPr>
                <w:i/>
                <w:spacing w:val="-1"/>
                <w:szCs w:val="24"/>
              </w:rPr>
              <w:t>t</w:t>
            </w:r>
            <w:proofErr w:type="gramEnd"/>
            <w:r w:rsidRPr="00D53149">
              <w:rPr>
                <w:szCs w:val="24"/>
              </w:rPr>
              <w:t xml:space="preserve">, </w:t>
            </w:r>
            <w:r w:rsidRPr="00D53149">
              <w:rPr>
                <w:spacing w:val="15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il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5"/>
                <w:szCs w:val="24"/>
              </w:rPr>
              <w:t xml:space="preserve"> </w:t>
            </w:r>
            <w:r w:rsidRPr="00D53149">
              <w:rPr>
                <w:szCs w:val="24"/>
              </w:rPr>
              <w:t>p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 xml:space="preserve">da </w:t>
            </w:r>
            <w:r w:rsidRPr="00D53149">
              <w:rPr>
                <w:spacing w:val="15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-2"/>
                <w:szCs w:val="24"/>
              </w:rPr>
              <w:t>o</w:t>
            </w:r>
            <w:r w:rsidRPr="00D53149">
              <w:rPr>
                <w:spacing w:val="1"/>
                <w:szCs w:val="24"/>
              </w:rPr>
              <w:t>j</w:t>
            </w:r>
            <w:r w:rsidRPr="00D53149">
              <w:rPr>
                <w:szCs w:val="24"/>
              </w:rPr>
              <w:t>ok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ir</w:t>
            </w:r>
            <w:r w:rsidRPr="00D53149">
              <w:rPr>
                <w:szCs w:val="24"/>
              </w:rPr>
              <w:t>i</w:t>
            </w:r>
            <w:proofErr w:type="spellEnd"/>
          </w:p>
        </w:tc>
      </w:tr>
      <w:tr w:rsidR="001136BA" w:rsidRPr="00D53149" w14:paraId="2920B089" w14:textId="77777777">
        <w:trPr>
          <w:trHeight w:hRule="exact" w:val="799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9F662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DC8A5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3A1740E0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as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r w:rsidRPr="00D53149">
              <w:rPr>
                <w:szCs w:val="24"/>
              </w:rPr>
              <w:t xml:space="preserve">dan </w:t>
            </w:r>
            <w:proofErr w:type="spellStart"/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upa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3"/>
                <w:szCs w:val="24"/>
              </w:rPr>
              <w:t>w</w:t>
            </w:r>
            <w:r w:rsidRPr="00D53149">
              <w:rPr>
                <w:szCs w:val="24"/>
              </w:rPr>
              <w:t>al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ak</w:t>
            </w:r>
            <w:r w:rsidRPr="00D53149">
              <w:rPr>
                <w:spacing w:val="1"/>
                <w:szCs w:val="24"/>
              </w:rPr>
              <w:t>ti</w:t>
            </w:r>
            <w:r w:rsidRPr="00D53149">
              <w:rPr>
                <w:spacing w:val="-2"/>
                <w:szCs w:val="24"/>
              </w:rPr>
              <w:t>v</w:t>
            </w:r>
            <w:r w:rsidRPr="00D53149">
              <w:rPr>
                <w:spacing w:val="1"/>
                <w:szCs w:val="24"/>
              </w:rPr>
              <w:t>it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4612CA12" w14:textId="77777777">
        <w:trPr>
          <w:trHeight w:hRule="exact" w:val="106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4578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2F44C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zCs w:val="24"/>
              </w:rPr>
              <w:t xml:space="preserve">End </w:t>
            </w:r>
            <w:r w:rsidRPr="00D53149">
              <w:rPr>
                <w:i/>
                <w:spacing w:val="-1"/>
                <w:szCs w:val="24"/>
              </w:rPr>
              <w:t>P</w:t>
            </w:r>
            <w:r w:rsidRPr="00D53149">
              <w:rPr>
                <w:i/>
                <w:szCs w:val="24"/>
              </w:rPr>
              <w:t>o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pacing w:val="-2"/>
                <w:szCs w:val="24"/>
              </w:rPr>
              <w:t>n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 xml:space="preserve">,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h</w:t>
            </w:r>
            <w:r w:rsidRPr="00D53149">
              <w:rPr>
                <w:spacing w:val="-1"/>
                <w:szCs w:val="24"/>
              </w:rPr>
              <w:t>i</w:t>
            </w:r>
            <w:r w:rsidRPr="00D53149">
              <w:rPr>
                <w:szCs w:val="24"/>
              </w:rPr>
              <w:t>r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1"/>
                <w:szCs w:val="24"/>
              </w:rPr>
              <w:t>ti</w:t>
            </w:r>
            <w:r w:rsidRPr="00D53149">
              <w:rPr>
                <w:spacing w:val="-2"/>
                <w:szCs w:val="24"/>
              </w:rPr>
              <w:t>v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s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2574BB96" w14:textId="77777777">
        <w:trPr>
          <w:trHeight w:hRule="exact" w:val="1277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EF2CC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56947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zCs w:val="24"/>
              </w:rPr>
              <w:t>Ac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pacing w:val="-1"/>
                <w:szCs w:val="24"/>
              </w:rPr>
              <w:t>i</w:t>
            </w:r>
            <w:r w:rsidRPr="00D53149">
              <w:rPr>
                <w:i/>
                <w:szCs w:val="24"/>
              </w:rPr>
              <w:t>v</w:t>
            </w:r>
            <w:r w:rsidRPr="00D53149">
              <w:rPr>
                <w:i/>
                <w:spacing w:val="-1"/>
                <w:szCs w:val="24"/>
              </w:rPr>
              <w:t>i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i/>
                <w:spacing w:val="-1"/>
                <w:szCs w:val="24"/>
              </w:rPr>
              <w:t>i</w:t>
            </w:r>
            <w:r w:rsidRPr="00D53149">
              <w:rPr>
                <w:i/>
                <w:szCs w:val="24"/>
              </w:rPr>
              <w:t>e</w:t>
            </w:r>
            <w:r w:rsidRPr="00D53149">
              <w:rPr>
                <w:i/>
                <w:spacing w:val="1"/>
                <w:szCs w:val="24"/>
              </w:rPr>
              <w:t>s</w:t>
            </w:r>
            <w:r w:rsidRPr="00D53149">
              <w:rPr>
                <w:szCs w:val="24"/>
              </w:rPr>
              <w:t xml:space="preserve">,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</w:t>
            </w:r>
            <w:r w:rsidRPr="00D53149">
              <w:rPr>
                <w:spacing w:val="-2"/>
                <w:szCs w:val="24"/>
              </w:rPr>
              <w:t>gg</w:t>
            </w:r>
            <w:r w:rsidRPr="00D53149">
              <w:rPr>
                <w:spacing w:val="3"/>
                <w:szCs w:val="24"/>
              </w:rPr>
              <w:t>a</w:t>
            </w:r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su</w:t>
            </w:r>
            <w:r w:rsidRPr="00D53149">
              <w:rPr>
                <w:spacing w:val="1"/>
                <w:szCs w:val="24"/>
              </w:rPr>
              <w:t>at</w:t>
            </w:r>
            <w:r w:rsidRPr="00D53149">
              <w:rPr>
                <w:szCs w:val="24"/>
              </w:rPr>
              <w:t>u</w:t>
            </w:r>
            <w:proofErr w:type="spellEnd"/>
            <w:r w:rsidRPr="00D53149">
              <w:rPr>
                <w:spacing w:val="-2"/>
                <w:szCs w:val="24"/>
              </w:rPr>
              <w:t xml:space="preserve"> </w:t>
            </w:r>
            <w:r w:rsidRPr="00D53149">
              <w:rPr>
                <w:szCs w:val="24"/>
              </w:rPr>
              <w:t>p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o</w:t>
            </w:r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s.</w:t>
            </w:r>
          </w:p>
        </w:tc>
      </w:tr>
      <w:tr w:rsidR="001136BA" w:rsidRPr="00D53149" w14:paraId="1E4D4C4A" w14:textId="77777777">
        <w:trPr>
          <w:trHeight w:hRule="exact" w:val="385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4D277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CEF95A9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zCs w:val="24"/>
              </w:rPr>
              <w:t>Fork</w:t>
            </w:r>
            <w:r w:rsidRPr="00D53149">
              <w:rPr>
                <w:spacing w:val="1"/>
                <w:szCs w:val="24"/>
              </w:rPr>
              <w:t>/</w:t>
            </w:r>
            <w:proofErr w:type="spellStart"/>
            <w:proofErr w:type="gramStart"/>
            <w:r w:rsidRPr="00D53149">
              <w:rPr>
                <w:spacing w:val="-3"/>
                <w:szCs w:val="24"/>
              </w:rPr>
              <w:t>P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c</w:t>
            </w:r>
            <w:r w:rsidRPr="00D53149">
              <w:rPr>
                <w:szCs w:val="24"/>
              </w:rPr>
              <w:t>aban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,   </w:t>
            </w:r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40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una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   </w:t>
            </w:r>
            <w:r w:rsidRPr="00D53149">
              <w:rPr>
                <w:spacing w:val="42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</w:p>
        </w:tc>
      </w:tr>
      <w:tr w:rsidR="001136BA" w:rsidRPr="00D53149" w14:paraId="51157216" w14:textId="77777777">
        <w:trPr>
          <w:trHeight w:hRule="exact" w:val="484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67468D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AE684D4" w14:textId="77777777" w:rsidR="001136BA" w:rsidRPr="00D53149" w:rsidRDefault="001136BA">
            <w:pPr>
              <w:spacing w:before="4" w:line="100" w:lineRule="exact"/>
              <w:rPr>
                <w:szCs w:val="24"/>
              </w:rPr>
            </w:pPr>
          </w:p>
          <w:p w14:paraId="48827D80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proofErr w:type="gram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enun</w:t>
            </w:r>
            <w:r w:rsidRPr="00D53149">
              <w:rPr>
                <w:spacing w:val="4"/>
                <w:szCs w:val="24"/>
              </w:rPr>
              <w:t>j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1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1"/>
                <w:szCs w:val="24"/>
              </w:rPr>
              <w:t xml:space="preserve"> 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zCs w:val="24"/>
              </w:rPr>
              <w:t xml:space="preserve">ang </w:t>
            </w:r>
            <w:r w:rsidRPr="00D53149">
              <w:rPr>
                <w:spacing w:val="4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</w:p>
        </w:tc>
      </w:tr>
      <w:tr w:rsidR="001136BA" w:rsidRPr="00D53149" w14:paraId="3418416B" w14:textId="77777777">
        <w:trPr>
          <w:trHeight w:hRule="exact" w:val="528"/>
        </w:trPr>
        <w:tc>
          <w:tcPr>
            <w:tcW w:w="3970" w:type="dxa"/>
            <w:tcBorders>
              <w:top w:val="single" w:sz="6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C6A6FC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00E816" w14:textId="77777777" w:rsidR="001136BA" w:rsidRPr="00D53149" w:rsidRDefault="001136BA">
            <w:pPr>
              <w:spacing w:before="6" w:line="120" w:lineRule="exact"/>
              <w:rPr>
                <w:szCs w:val="24"/>
              </w:rPr>
            </w:pPr>
          </w:p>
          <w:p w14:paraId="4BD48C54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proofErr w:type="gramStart"/>
            <w:r w:rsidRPr="00D53149">
              <w:rPr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c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p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l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32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29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gg</w:t>
            </w:r>
            <w:r w:rsidRPr="00D53149">
              <w:rPr>
                <w:szCs w:val="24"/>
              </w:rPr>
              <w:t>abu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proofErr w:type="spellEnd"/>
          </w:p>
        </w:tc>
      </w:tr>
      <w:tr w:rsidR="001136BA" w:rsidRPr="00D53149" w14:paraId="68086E1E" w14:textId="77777777">
        <w:trPr>
          <w:trHeight w:hRule="exact" w:val="799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2639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44B4A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7C913C6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dua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l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pacing w:val="-1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-2"/>
                <w:szCs w:val="24"/>
              </w:rPr>
              <w:t>n</w:t>
            </w:r>
            <w:r w:rsidRPr="00D53149">
              <w:rPr>
                <w:spacing w:val="3"/>
                <w:szCs w:val="24"/>
              </w:rPr>
              <w:t>j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zCs w:val="24"/>
              </w:rPr>
              <w:t>i</w:t>
            </w:r>
            <w:proofErr w:type="spellEnd"/>
            <w:r w:rsidRPr="00D53149">
              <w:rPr>
                <w:spacing w:val="1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110DE71A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7550EA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ADD694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zCs w:val="24"/>
              </w:rPr>
              <w:t>Jo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 xml:space="preserve">n   </w:t>
            </w:r>
            <w:proofErr w:type="gramStart"/>
            <w:r w:rsidRPr="00D53149">
              <w:rPr>
                <w:i/>
                <w:szCs w:val="24"/>
              </w:rPr>
              <w:t xml:space="preserve">  </w:t>
            </w:r>
            <w:r w:rsidRPr="00D53149">
              <w:rPr>
                <w:i/>
                <w:spacing w:val="30"/>
                <w:szCs w:val="24"/>
              </w:rPr>
              <w:t xml:space="preserve"> </w:t>
            </w:r>
            <w:r w:rsidRPr="00D53149">
              <w:rPr>
                <w:spacing w:val="1"/>
                <w:szCs w:val="24"/>
              </w:rPr>
              <w:t>(</w:t>
            </w:r>
            <w:proofErr w:type="spellStart"/>
            <w:proofErr w:type="gramEnd"/>
            <w:r w:rsidRPr="00D53149">
              <w:rPr>
                <w:szCs w:val="24"/>
              </w:rPr>
              <w:t>P</w:t>
            </w:r>
            <w:r w:rsidRPr="00D53149">
              <w:rPr>
                <w:spacing w:val="-2"/>
                <w:szCs w:val="24"/>
              </w:rPr>
              <w:t>e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gg</w:t>
            </w:r>
            <w:r w:rsidRPr="00D53149">
              <w:rPr>
                <w:szCs w:val="24"/>
              </w:rPr>
              <w:t>abun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)     </w:t>
            </w:r>
            <w:r w:rsidRPr="00D53149">
              <w:rPr>
                <w:spacing w:val="3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au</w:t>
            </w:r>
            <w:proofErr w:type="spellEnd"/>
            <w:r w:rsidRPr="00D53149">
              <w:rPr>
                <w:szCs w:val="24"/>
              </w:rPr>
              <w:t xml:space="preserve">     </w:t>
            </w:r>
            <w:r w:rsidRPr="00D53149">
              <w:rPr>
                <w:spacing w:val="34"/>
                <w:szCs w:val="24"/>
              </w:rPr>
              <w:t xml:space="preserve"> </w:t>
            </w:r>
            <w:r w:rsidRPr="00D53149">
              <w:rPr>
                <w:i/>
                <w:spacing w:val="-2"/>
                <w:szCs w:val="24"/>
              </w:rPr>
              <w:t>r</w:t>
            </w:r>
            <w:r w:rsidRPr="00D53149">
              <w:rPr>
                <w:i/>
                <w:szCs w:val="24"/>
              </w:rPr>
              <w:t>ak</w:t>
            </w:r>
            <w:r w:rsidRPr="00D53149">
              <w:rPr>
                <w:i/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,</w:t>
            </w:r>
          </w:p>
        </w:tc>
      </w:tr>
      <w:tr w:rsidR="001136BA" w:rsidRPr="00D53149" w14:paraId="3964AD97" w14:textId="77777777">
        <w:trPr>
          <w:trHeight w:hRule="exact" w:val="395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D678352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25C770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2F610E0C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proofErr w:type="gramStart"/>
            <w:r w:rsidRPr="00D53149">
              <w:rPr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una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un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48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enun</w:t>
            </w:r>
            <w:r w:rsidRPr="00D53149">
              <w:rPr>
                <w:spacing w:val="1"/>
                <w:szCs w:val="24"/>
              </w:rPr>
              <w:t>j</w:t>
            </w:r>
            <w:r w:rsidRPr="00D53149">
              <w:rPr>
                <w:szCs w:val="24"/>
              </w:rPr>
              <w:t>uk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1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adan</w:t>
            </w:r>
            <w:r w:rsidRPr="00D53149">
              <w:rPr>
                <w:spacing w:val="-2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proofErr w:type="spellEnd"/>
          </w:p>
        </w:tc>
      </w:tr>
      <w:tr w:rsidR="001136BA" w:rsidRPr="00D53149" w14:paraId="5EA66C61" w14:textId="77777777">
        <w:trPr>
          <w:trHeight w:hRule="exact" w:val="1540"/>
        </w:trPr>
        <w:tc>
          <w:tcPr>
            <w:tcW w:w="397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43B6A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84F3D" w14:textId="77777777" w:rsidR="001136BA" w:rsidRPr="00D53149" w:rsidRDefault="001136BA">
            <w:pPr>
              <w:spacing w:before="5" w:line="220" w:lineRule="exact"/>
              <w:rPr>
                <w:szCs w:val="24"/>
              </w:rPr>
            </w:pPr>
          </w:p>
          <w:p w14:paraId="2714A90F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de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2"/>
                <w:szCs w:val="24"/>
              </w:rPr>
              <w:t>o</w:t>
            </w:r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pos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2"/>
                <w:szCs w:val="24"/>
              </w:rPr>
              <w:t>s</w:t>
            </w:r>
            <w:r w:rsidRPr="00D53149">
              <w:rPr>
                <w:spacing w:val="1"/>
                <w:szCs w:val="24"/>
              </w:rPr>
              <w:t>i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3CD6A296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198AD77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437B1B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pacing w:val="-1"/>
                <w:szCs w:val="24"/>
              </w:rPr>
              <w:t>D</w:t>
            </w:r>
            <w:r w:rsidRPr="00D53149">
              <w:rPr>
                <w:i/>
                <w:szCs w:val="24"/>
              </w:rPr>
              <w:t>ec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pacing w:val="-2"/>
                <w:szCs w:val="24"/>
              </w:rPr>
              <w:t>s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>on</w:t>
            </w:r>
            <w:r w:rsidRPr="00D53149">
              <w:rPr>
                <w:i/>
                <w:spacing w:val="53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P</w:t>
            </w:r>
            <w:r w:rsidRPr="00D53149">
              <w:rPr>
                <w:i/>
                <w:spacing w:val="-3"/>
                <w:szCs w:val="24"/>
              </w:rPr>
              <w:t>o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zCs w:val="24"/>
              </w:rPr>
              <w:t>n</w:t>
            </w:r>
            <w:r w:rsidRPr="00D53149">
              <w:rPr>
                <w:i/>
                <w:spacing w:val="2"/>
                <w:szCs w:val="24"/>
              </w:rPr>
              <w:t>t</w:t>
            </w:r>
            <w:r w:rsidRPr="00D53149">
              <w:rPr>
                <w:szCs w:val="24"/>
              </w:rPr>
              <w:t>,</w:t>
            </w:r>
            <w:r w:rsidRPr="00D53149">
              <w:rPr>
                <w:spacing w:val="53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eng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3"/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pacing w:val="53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pacing w:val="-1"/>
                <w:szCs w:val="24"/>
              </w:rPr>
              <w:t>l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h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</w:p>
        </w:tc>
      </w:tr>
      <w:tr w:rsidR="001136BA" w:rsidRPr="00D53149" w14:paraId="69EEEEDA" w14:textId="77777777">
        <w:trPr>
          <w:trHeight w:hRule="exact" w:val="487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81DE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0C0DF" w14:textId="77777777" w:rsidR="001136BA" w:rsidRPr="00D53149" w:rsidRDefault="001136BA">
            <w:pPr>
              <w:spacing w:before="5" w:line="100" w:lineRule="exact"/>
              <w:rPr>
                <w:szCs w:val="24"/>
              </w:rPr>
            </w:pPr>
          </w:p>
          <w:p w14:paraId="5CC4188E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proofErr w:type="gramStart"/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3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il</w:t>
            </w:r>
            <w:r w:rsidRPr="00D53149">
              <w:rPr>
                <w:szCs w:val="24"/>
              </w:rPr>
              <w:t>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41"/>
                <w:szCs w:val="24"/>
              </w:rPr>
              <w:t xml:space="preserve"> </w:t>
            </w:r>
            <w:proofErr w:type="spellStart"/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epu</w:t>
            </w:r>
            <w:r w:rsidRPr="00D53149">
              <w:rPr>
                <w:spacing w:val="-1"/>
                <w:szCs w:val="24"/>
              </w:rPr>
              <w:t>t</w:t>
            </w:r>
            <w:r w:rsidRPr="00D53149">
              <w:rPr>
                <w:szCs w:val="24"/>
              </w:rPr>
              <w:t>us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, </w:t>
            </w:r>
            <w:r w:rsidRPr="00D53149">
              <w:rPr>
                <w:spacing w:val="43"/>
                <w:szCs w:val="24"/>
              </w:rPr>
              <w:t xml:space="preserve"> </w:t>
            </w:r>
            <w:r w:rsidRPr="00D53149">
              <w:rPr>
                <w:i/>
                <w:spacing w:val="-1"/>
                <w:szCs w:val="24"/>
              </w:rPr>
              <w:t>t</w:t>
            </w:r>
            <w:r w:rsidRPr="00D53149">
              <w:rPr>
                <w:i/>
                <w:szCs w:val="24"/>
              </w:rPr>
              <w:t xml:space="preserve">rue </w:t>
            </w:r>
            <w:r w:rsidRPr="00D53149">
              <w:rPr>
                <w:i/>
                <w:spacing w:val="42"/>
                <w:szCs w:val="24"/>
              </w:rPr>
              <w:t xml:space="preserve"> </w:t>
            </w:r>
            <w:r w:rsidRPr="00D53149">
              <w:rPr>
                <w:i/>
                <w:spacing w:val="-2"/>
                <w:szCs w:val="24"/>
              </w:rPr>
              <w:t>o</w:t>
            </w:r>
            <w:r w:rsidRPr="00D53149">
              <w:rPr>
                <w:i/>
                <w:szCs w:val="24"/>
              </w:rPr>
              <w:t>f</w:t>
            </w:r>
          </w:p>
        </w:tc>
      </w:tr>
    </w:tbl>
    <w:p w14:paraId="0E4E1749" w14:textId="77777777" w:rsidR="001136BA" w:rsidRPr="00D53149" w:rsidRDefault="001136BA">
      <w:pPr>
        <w:rPr>
          <w:szCs w:val="24"/>
        </w:rPr>
        <w:sectPr w:rsidR="001136BA" w:rsidRPr="00D53149">
          <w:pgSz w:w="11920" w:h="16840"/>
          <w:pgMar w:top="1180" w:right="1480" w:bottom="280" w:left="1680" w:header="1174" w:footer="0" w:gutter="0"/>
          <w:cols w:space="720"/>
        </w:sectPr>
      </w:pPr>
    </w:p>
    <w:p w14:paraId="64E0092F" w14:textId="77777777" w:rsidR="001136BA" w:rsidRPr="00D53149" w:rsidRDefault="001136BA">
      <w:pPr>
        <w:spacing w:line="200" w:lineRule="exact"/>
        <w:rPr>
          <w:szCs w:val="24"/>
        </w:rPr>
      </w:pPr>
    </w:p>
    <w:p w14:paraId="01CD3CB9" w14:textId="77777777" w:rsidR="001136BA" w:rsidRPr="00D53149" w:rsidRDefault="001136BA">
      <w:pPr>
        <w:spacing w:line="200" w:lineRule="exact"/>
        <w:rPr>
          <w:szCs w:val="24"/>
        </w:rPr>
      </w:pPr>
    </w:p>
    <w:p w14:paraId="399F4738" w14:textId="77777777" w:rsidR="001136BA" w:rsidRPr="00D53149" w:rsidRDefault="001136BA">
      <w:pPr>
        <w:spacing w:line="200" w:lineRule="exact"/>
        <w:rPr>
          <w:szCs w:val="24"/>
        </w:rPr>
      </w:pPr>
    </w:p>
    <w:p w14:paraId="2E7C0A29" w14:textId="77777777" w:rsidR="001136BA" w:rsidRPr="00D53149" w:rsidRDefault="001136BA">
      <w:pPr>
        <w:spacing w:line="200" w:lineRule="exact"/>
        <w:rPr>
          <w:szCs w:val="24"/>
        </w:rPr>
      </w:pPr>
    </w:p>
    <w:p w14:paraId="679E9711" w14:textId="77777777" w:rsidR="001136BA" w:rsidRPr="00D53149" w:rsidRDefault="001136BA">
      <w:pPr>
        <w:spacing w:before="8" w:line="260" w:lineRule="exact"/>
        <w:rPr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3935"/>
      </w:tblGrid>
      <w:tr w:rsidR="001136BA" w:rsidRPr="00D53149" w14:paraId="6B58D51D" w14:textId="77777777">
        <w:trPr>
          <w:trHeight w:hRule="exact" w:val="677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64EA7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43096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r w:rsidRPr="00D53149">
              <w:rPr>
                <w:i/>
                <w:spacing w:val="1"/>
                <w:szCs w:val="24"/>
              </w:rPr>
              <w:t>f</w:t>
            </w:r>
            <w:r w:rsidRPr="00D53149">
              <w:rPr>
                <w:i/>
                <w:szCs w:val="24"/>
              </w:rPr>
              <w:t>a</w:t>
            </w:r>
            <w:r w:rsidRPr="00D53149">
              <w:rPr>
                <w:i/>
                <w:spacing w:val="-1"/>
                <w:szCs w:val="24"/>
              </w:rPr>
              <w:t>l</w:t>
            </w:r>
            <w:r w:rsidRPr="00D53149">
              <w:rPr>
                <w:i/>
                <w:szCs w:val="24"/>
              </w:rPr>
              <w:t>s</w:t>
            </w:r>
            <w:r w:rsidRPr="00D53149">
              <w:rPr>
                <w:i/>
                <w:spacing w:val="1"/>
                <w:szCs w:val="24"/>
              </w:rPr>
              <w:t>e</w:t>
            </w:r>
            <w:r w:rsidRPr="00D53149">
              <w:rPr>
                <w:szCs w:val="24"/>
              </w:rPr>
              <w:t>.</w:t>
            </w:r>
          </w:p>
        </w:tc>
      </w:tr>
      <w:tr w:rsidR="001136BA" w:rsidRPr="00D53149" w14:paraId="55914F38" w14:textId="77777777">
        <w:trPr>
          <w:trHeight w:hRule="exact" w:val="1421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A595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11C45" w14:textId="77777777" w:rsidR="001136BA" w:rsidRPr="00D53149" w:rsidRDefault="00000000">
            <w:pPr>
              <w:spacing w:line="240" w:lineRule="exact"/>
              <w:ind w:left="103"/>
              <w:rPr>
                <w:szCs w:val="24"/>
              </w:rPr>
            </w:pPr>
            <w:proofErr w:type="gramStart"/>
            <w:r w:rsidRPr="00D53149">
              <w:rPr>
                <w:i/>
                <w:szCs w:val="24"/>
              </w:rPr>
              <w:t>S</w:t>
            </w:r>
            <w:r w:rsidRPr="00D53149">
              <w:rPr>
                <w:i/>
                <w:spacing w:val="-1"/>
                <w:szCs w:val="24"/>
              </w:rPr>
              <w:t>w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pacing w:val="-1"/>
                <w:szCs w:val="24"/>
              </w:rPr>
              <w:t>m</w:t>
            </w:r>
            <w:r w:rsidRPr="00D53149">
              <w:rPr>
                <w:i/>
                <w:spacing w:val="1"/>
                <w:szCs w:val="24"/>
              </w:rPr>
              <w:t>l</w:t>
            </w:r>
            <w:r w:rsidRPr="00D53149">
              <w:rPr>
                <w:i/>
                <w:szCs w:val="24"/>
              </w:rPr>
              <w:t>a</w:t>
            </w:r>
            <w:r w:rsidRPr="00D53149">
              <w:rPr>
                <w:i/>
                <w:spacing w:val="-2"/>
                <w:szCs w:val="24"/>
              </w:rPr>
              <w:t>n</w:t>
            </w:r>
            <w:r w:rsidRPr="00D53149">
              <w:rPr>
                <w:i/>
                <w:szCs w:val="24"/>
              </w:rPr>
              <w:t xml:space="preserve">e, </w:t>
            </w:r>
            <w:r w:rsidRPr="00D53149">
              <w:rPr>
                <w:i/>
                <w:spacing w:val="49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3"/>
                <w:szCs w:val="24"/>
              </w:rPr>
              <w:t>m</w:t>
            </w:r>
            <w:r w:rsidRPr="00D53149">
              <w:rPr>
                <w:szCs w:val="24"/>
              </w:rPr>
              <w:t>ba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49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a</w:t>
            </w:r>
            <w:r w:rsidRPr="00D53149">
              <w:rPr>
                <w:i/>
                <w:spacing w:val="-2"/>
                <w:szCs w:val="24"/>
              </w:rPr>
              <w:t>c</w:t>
            </w:r>
            <w:r w:rsidRPr="00D53149">
              <w:rPr>
                <w:i/>
                <w:spacing w:val="1"/>
                <w:szCs w:val="24"/>
              </w:rPr>
              <w:t>ti</w:t>
            </w:r>
            <w:r w:rsidRPr="00D53149">
              <w:rPr>
                <w:i/>
                <w:spacing w:val="-2"/>
                <w:szCs w:val="24"/>
              </w:rPr>
              <w:t>v</w:t>
            </w:r>
            <w:r w:rsidRPr="00D53149">
              <w:rPr>
                <w:i/>
                <w:spacing w:val="1"/>
                <w:szCs w:val="24"/>
              </w:rPr>
              <w:t>i</w:t>
            </w:r>
            <w:r w:rsidRPr="00D53149">
              <w:rPr>
                <w:i/>
                <w:spacing w:val="-1"/>
                <w:szCs w:val="24"/>
              </w:rPr>
              <w:t>t</w:t>
            </w:r>
            <w:r w:rsidRPr="00D53149">
              <w:rPr>
                <w:i/>
                <w:szCs w:val="24"/>
              </w:rPr>
              <w:t xml:space="preserve">y </w:t>
            </w:r>
            <w:r w:rsidRPr="00D53149">
              <w:rPr>
                <w:i/>
                <w:spacing w:val="50"/>
                <w:szCs w:val="24"/>
              </w:rPr>
              <w:t xml:space="preserve"> </w:t>
            </w:r>
            <w:r w:rsidRPr="00D53149">
              <w:rPr>
                <w:spacing w:val="-2"/>
                <w:szCs w:val="24"/>
              </w:rPr>
              <w:t>d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am</w:t>
            </w:r>
          </w:p>
          <w:p w14:paraId="7926666B" w14:textId="77777777" w:rsidR="001136BA" w:rsidRPr="00D53149" w:rsidRDefault="001136BA">
            <w:pPr>
              <w:spacing w:before="13" w:line="240" w:lineRule="exact"/>
              <w:rPr>
                <w:szCs w:val="24"/>
              </w:rPr>
            </w:pPr>
          </w:p>
          <w:p w14:paraId="51341187" w14:textId="77777777" w:rsidR="001136BA" w:rsidRPr="00D53149" w:rsidRDefault="00000000">
            <w:pPr>
              <w:ind w:left="103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un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uk</w:t>
            </w:r>
            <w:proofErr w:type="spellEnd"/>
            <w:r w:rsidRPr="00D53149">
              <w:rPr>
                <w:spacing w:val="-2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enun</w:t>
            </w:r>
            <w:r w:rsidRPr="00D53149">
              <w:rPr>
                <w:spacing w:val="4"/>
                <w:szCs w:val="24"/>
              </w:rPr>
              <w:t>j</w:t>
            </w:r>
            <w:r w:rsidRPr="00D53149">
              <w:rPr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pacing w:val="1"/>
                <w:szCs w:val="24"/>
              </w:rPr>
              <w:t>si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pa</w:t>
            </w:r>
            <w:proofErr w:type="spellEnd"/>
            <w:r w:rsidRPr="00D53149">
              <w:rPr>
                <w:spacing w:val="-2"/>
                <w:szCs w:val="24"/>
              </w:rPr>
              <w:t xml:space="preserve"> </w:t>
            </w:r>
            <w:proofErr w:type="spellStart"/>
            <w:r w:rsidRPr="00D53149">
              <w:rPr>
                <w:spacing w:val="-4"/>
                <w:szCs w:val="24"/>
              </w:rPr>
              <w:t>m</w:t>
            </w:r>
            <w:r w:rsidRPr="00D53149">
              <w:rPr>
                <w:szCs w:val="24"/>
              </w:rPr>
              <w:t>e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pacing w:val="2"/>
                <w:szCs w:val="24"/>
              </w:rPr>
              <w:t>u</w:t>
            </w:r>
            <w:r w:rsidRPr="00D53149">
              <w:rPr>
                <w:spacing w:val="-2"/>
                <w:szCs w:val="24"/>
              </w:rPr>
              <w:t>k</w:t>
            </w:r>
            <w:r w:rsidRPr="00D53149">
              <w:rPr>
                <w:szCs w:val="24"/>
              </w:rPr>
              <w:t>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apa</w:t>
            </w:r>
            <w:proofErr w:type="spellEnd"/>
            <w:r w:rsidRPr="00D53149">
              <w:rPr>
                <w:szCs w:val="24"/>
              </w:rPr>
              <w:t>.</w:t>
            </w:r>
          </w:p>
        </w:tc>
      </w:tr>
    </w:tbl>
    <w:p w14:paraId="4298F5C1" w14:textId="77777777" w:rsidR="001136BA" w:rsidRPr="00D53149" w:rsidRDefault="00000000">
      <w:pPr>
        <w:spacing w:line="200" w:lineRule="exact"/>
        <w:ind w:left="3434" w:right="2891"/>
        <w:jc w:val="center"/>
        <w:rPr>
          <w:szCs w:val="24"/>
        </w:rPr>
      </w:pPr>
      <w:r>
        <w:rPr>
          <w:szCs w:val="24"/>
        </w:rPr>
        <w:pict w14:anchorId="39DD7D8E">
          <v:group id="_x0000_s2076" style="position:absolute;left:0;text-align:left;margin-left:190.9pt;margin-top:-62.25pt;width:39pt;height:53.25pt;z-index:-1060;mso-position-horizontal-relative:page;mso-position-vertical-relative:text" coordorigin="3818,-1245" coordsize="780,1065">
            <v:shape id="_x0000_s2079" style="position:absolute;left:3825;top:-1237;width:0;height:1050" coordorigin="3825,-1237" coordsize="0,1050" path="m3825,-1237r,1050e" filled="f">
              <v:path arrowok="t"/>
            </v:shape>
            <v:shape id="_x0000_s2078" style="position:absolute;left:3825;top:-1237;width:765;height:0" coordorigin="3825,-1237" coordsize="765,0" path="m3825,-1237r765,e" filled="f">
              <v:path arrowok="t"/>
            </v:shape>
            <v:shape id="_x0000_s2077" style="position:absolute;left:3825;top:-877;width:765;height:0" coordorigin="3825,-877" coordsize="765,0" path="m3825,-877r765,e" filled="f">
              <v:path arrowok="t"/>
            </v:shape>
            <w10:wrap anchorx="page"/>
          </v:group>
        </w:pict>
      </w: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5"/>
          <w:szCs w:val="24"/>
        </w:rPr>
        <w:t xml:space="preserve"> </w:t>
      </w:r>
      <w:proofErr w:type="gramStart"/>
      <w:r w:rsidRPr="00D53149">
        <w:rPr>
          <w:i/>
          <w:szCs w:val="24"/>
        </w:rPr>
        <w:t>(</w:t>
      </w:r>
      <w:r w:rsidRPr="00D53149">
        <w:rPr>
          <w:i/>
          <w:spacing w:val="-2"/>
          <w:szCs w:val="24"/>
        </w:rPr>
        <w:t xml:space="preserve"> </w:t>
      </w:r>
      <w:r w:rsidRPr="00D53149">
        <w:rPr>
          <w:i/>
          <w:szCs w:val="24"/>
        </w:rPr>
        <w:t>A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e</w:t>
      </w:r>
      <w:proofErr w:type="gramEnd"/>
      <w:r w:rsidRPr="00D53149">
        <w:rPr>
          <w:i/>
          <w:spacing w:val="-2"/>
          <w:szCs w:val="24"/>
        </w:rPr>
        <w:t xml:space="preserve"> </w:t>
      </w:r>
      <w:proofErr w:type="spellStart"/>
      <w:r w:rsidRPr="00D53149">
        <w:rPr>
          <w:i/>
          <w:szCs w:val="24"/>
        </w:rPr>
        <w:t>He</w:t>
      </w:r>
      <w:r w:rsidRPr="00D53149">
        <w:rPr>
          <w:i/>
          <w:spacing w:val="2"/>
          <w:szCs w:val="24"/>
        </w:rPr>
        <w:t>n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>n</w:t>
      </w:r>
      <w:r w:rsidRPr="00D53149">
        <w:rPr>
          <w:i/>
          <w:szCs w:val="24"/>
        </w:rPr>
        <w:t>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9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</w:t>
      </w:r>
      <w:r w:rsidRPr="00D53149">
        <w:rPr>
          <w:i/>
          <w:spacing w:val="-1"/>
          <w:w w:val="99"/>
          <w:szCs w:val="24"/>
        </w:rPr>
        <w:t>1</w:t>
      </w:r>
      <w:r w:rsidRPr="00D53149">
        <w:rPr>
          <w:i/>
          <w:spacing w:val="3"/>
          <w:w w:val="99"/>
          <w:szCs w:val="24"/>
        </w:rPr>
        <w:t>6</w:t>
      </w:r>
      <w:r w:rsidRPr="00D53149">
        <w:rPr>
          <w:i/>
          <w:w w:val="99"/>
          <w:szCs w:val="24"/>
        </w:rPr>
        <w:t>)</w:t>
      </w:r>
    </w:p>
    <w:p w14:paraId="0118C1DD" w14:textId="77777777" w:rsidR="001136BA" w:rsidRPr="00D53149" w:rsidRDefault="001136BA">
      <w:pPr>
        <w:spacing w:line="200" w:lineRule="exact"/>
        <w:rPr>
          <w:szCs w:val="24"/>
        </w:rPr>
      </w:pPr>
    </w:p>
    <w:p w14:paraId="2DD1D91C" w14:textId="77777777" w:rsidR="001136BA" w:rsidRPr="00D53149" w:rsidRDefault="001136BA">
      <w:pPr>
        <w:spacing w:line="200" w:lineRule="exact"/>
        <w:rPr>
          <w:szCs w:val="24"/>
        </w:rPr>
      </w:pPr>
    </w:p>
    <w:p w14:paraId="6682C5E3" w14:textId="77777777" w:rsidR="001136BA" w:rsidRPr="00D53149" w:rsidRDefault="001136BA">
      <w:pPr>
        <w:spacing w:line="200" w:lineRule="exact"/>
        <w:rPr>
          <w:szCs w:val="24"/>
        </w:rPr>
      </w:pPr>
    </w:p>
    <w:p w14:paraId="41EE7C14" w14:textId="77777777" w:rsidR="001136BA" w:rsidRPr="00D53149" w:rsidRDefault="001136BA">
      <w:pPr>
        <w:spacing w:line="200" w:lineRule="exact"/>
        <w:rPr>
          <w:szCs w:val="24"/>
        </w:rPr>
      </w:pPr>
    </w:p>
    <w:p w14:paraId="751AEEEB" w14:textId="77777777" w:rsidR="001136BA" w:rsidRPr="00D53149" w:rsidRDefault="001136BA">
      <w:pPr>
        <w:spacing w:before="7" w:line="260" w:lineRule="exact"/>
        <w:rPr>
          <w:szCs w:val="24"/>
        </w:rPr>
      </w:pPr>
    </w:p>
    <w:p w14:paraId="254C9D8A" w14:textId="77777777" w:rsidR="001136BA" w:rsidRPr="00D53149" w:rsidRDefault="00000000">
      <w:pPr>
        <w:spacing w:before="29"/>
        <w:ind w:left="588"/>
        <w:rPr>
          <w:szCs w:val="24"/>
        </w:rPr>
      </w:pPr>
      <w:r w:rsidRPr="00D53149">
        <w:rPr>
          <w:b/>
          <w:i/>
          <w:szCs w:val="24"/>
        </w:rPr>
        <w:t>2.6.      Flow</w:t>
      </w:r>
      <w:r w:rsidRPr="00D53149">
        <w:rPr>
          <w:b/>
          <w:i/>
          <w:spacing w:val="1"/>
          <w:szCs w:val="24"/>
        </w:rPr>
        <w:t xml:space="preserve"> </w:t>
      </w:r>
      <w:r w:rsidRPr="00D53149">
        <w:rPr>
          <w:b/>
          <w:i/>
          <w:szCs w:val="24"/>
        </w:rPr>
        <w:t>C</w:t>
      </w:r>
      <w:r w:rsidRPr="00D53149">
        <w:rPr>
          <w:b/>
          <w:i/>
          <w:spacing w:val="1"/>
          <w:szCs w:val="24"/>
        </w:rPr>
        <w:t>h</w:t>
      </w:r>
      <w:r w:rsidRPr="00D53149">
        <w:rPr>
          <w:b/>
          <w:i/>
          <w:spacing w:val="-2"/>
          <w:szCs w:val="24"/>
        </w:rPr>
        <w:t>a</w:t>
      </w:r>
      <w:r w:rsidRPr="00D53149">
        <w:rPr>
          <w:b/>
          <w:i/>
          <w:szCs w:val="24"/>
        </w:rPr>
        <w:t>rt</w:t>
      </w:r>
    </w:p>
    <w:p w14:paraId="07448DD4" w14:textId="77777777" w:rsidR="001136BA" w:rsidRPr="00D53149" w:rsidRDefault="001136BA">
      <w:pPr>
        <w:spacing w:before="11" w:line="260" w:lineRule="exact"/>
        <w:rPr>
          <w:szCs w:val="24"/>
        </w:rPr>
      </w:pPr>
    </w:p>
    <w:p w14:paraId="6C01B78F" w14:textId="77777777" w:rsidR="001136BA" w:rsidRPr="00D53149" w:rsidRDefault="00000000">
      <w:pPr>
        <w:spacing w:line="480" w:lineRule="auto"/>
        <w:ind w:left="588" w:right="176" w:firstLine="720"/>
        <w:jc w:val="both"/>
        <w:rPr>
          <w:szCs w:val="24"/>
        </w:rPr>
      </w:pPr>
      <w:r w:rsidRPr="00D53149">
        <w:rPr>
          <w:i/>
          <w:szCs w:val="24"/>
        </w:rPr>
        <w:t>Flo</w:t>
      </w:r>
      <w:r w:rsidRPr="00D53149">
        <w:rPr>
          <w:i/>
          <w:spacing w:val="1"/>
          <w:szCs w:val="24"/>
        </w:rPr>
        <w:t>w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hart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utan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u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utan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rja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suatu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oses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mb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rk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bo</w:t>
      </w:r>
      <w:r w:rsidRPr="00D53149">
        <w:rPr>
          <w:spacing w:val="3"/>
          <w:szCs w:val="24"/>
        </w:rPr>
        <w:t>l</w:t>
      </w:r>
      <w:r w:rsidRPr="00D53149">
        <w:rPr>
          <w:szCs w:val="24"/>
        </w:rPr>
        <w:t>-si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bol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disu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un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s</w:t>
      </w:r>
      <w:r w:rsidRPr="00D53149">
        <w:rPr>
          <w:spacing w:val="3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mati</w:t>
      </w:r>
      <w:r w:rsidRPr="00D53149">
        <w:rPr>
          <w:spacing w:val="4"/>
          <w:szCs w:val="24"/>
        </w:rPr>
        <w:t>s</w:t>
      </w:r>
      <w:proofErr w:type="spellEnd"/>
      <w:r w:rsidRPr="00D53149">
        <w:rPr>
          <w:szCs w:val="24"/>
        </w:rPr>
        <w:t>. (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ka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3"/>
          <w:szCs w:val="24"/>
        </w:rPr>
        <w:t>I</w:t>
      </w:r>
      <w:r w:rsidRPr="00D53149">
        <w:rPr>
          <w:szCs w:val="24"/>
        </w:rPr>
        <w:t>s</w:t>
      </w:r>
      <w:r w:rsidRPr="00D53149">
        <w:rPr>
          <w:spacing w:val="2"/>
          <w:szCs w:val="24"/>
        </w:rPr>
        <w:t>w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ndi</w:t>
      </w:r>
      <w:proofErr w:type="spellEnd"/>
      <w:r w:rsidRPr="00D53149">
        <w:rPr>
          <w:szCs w:val="24"/>
        </w:rPr>
        <w:t>,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2015)</w:t>
      </w:r>
    </w:p>
    <w:p w14:paraId="18EBD5F9" w14:textId="77777777" w:rsidR="001136BA" w:rsidRPr="00D53149" w:rsidRDefault="00000000">
      <w:pPr>
        <w:spacing w:before="10" w:line="480" w:lineRule="auto"/>
        <w:ind w:left="588" w:right="177" w:firstLine="720"/>
        <w:jc w:val="both"/>
        <w:rPr>
          <w:szCs w:val="24"/>
        </w:rPr>
        <w:sectPr w:rsidR="001136BA" w:rsidRPr="00D53149">
          <w:pgSz w:w="11920" w:h="16840"/>
          <w:pgMar w:top="1180" w:right="1480" w:bottom="280" w:left="1680" w:header="1174" w:footer="0" w:gutter="0"/>
          <w:cols w:space="720"/>
        </w:sectPr>
      </w:pPr>
      <w:proofErr w:type="spellStart"/>
      <w:proofErr w:type="gramStart"/>
      <w:r w:rsidRPr="00D53149">
        <w:rPr>
          <w:szCs w:val="24"/>
        </w:rPr>
        <w:t>Men</w:t>
      </w:r>
      <w:r w:rsidRPr="00D53149">
        <w:rPr>
          <w:spacing w:val="-1"/>
          <w:szCs w:val="24"/>
        </w:rPr>
        <w:t>u</w:t>
      </w:r>
      <w:r w:rsidRPr="00D53149">
        <w:rPr>
          <w:szCs w:val="24"/>
        </w:rPr>
        <w:t>rut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Ad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proofErr w:type="gramEnd"/>
      <w:r w:rsidRPr="00D53149">
        <w:rPr>
          <w:szCs w:val="24"/>
        </w:rPr>
        <w:t xml:space="preserve">, 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2"/>
          <w:szCs w:val="24"/>
        </w:rPr>
        <w:t>J</w:t>
      </w:r>
      <w:r w:rsidRPr="00D53149">
        <w:rPr>
          <w:szCs w:val="24"/>
        </w:rPr>
        <w:t>i</w:t>
      </w:r>
      <w:r w:rsidRPr="00D53149">
        <w:rPr>
          <w:spacing w:val="-1"/>
          <w:szCs w:val="24"/>
        </w:rPr>
        <w:t>m</w:t>
      </w:r>
      <w:r w:rsidRPr="00D53149">
        <w:rPr>
          <w:spacing w:val="-2"/>
          <w:szCs w:val="24"/>
        </w:rPr>
        <w:t>m</w:t>
      </w:r>
      <w:r w:rsidRPr="00D53149">
        <w:rPr>
          <w:szCs w:val="24"/>
        </w:rPr>
        <w:t>y  (201</w:t>
      </w:r>
      <w:r w:rsidRPr="00D53149">
        <w:rPr>
          <w:spacing w:val="-1"/>
          <w:szCs w:val="24"/>
        </w:rPr>
        <w:t>1</w:t>
      </w:r>
      <w:r w:rsidRPr="00D53149">
        <w:rPr>
          <w:szCs w:val="24"/>
        </w:rPr>
        <w:t xml:space="preserve">:116) </w:t>
      </w:r>
      <w:r w:rsidRPr="00D53149">
        <w:rPr>
          <w:spacing w:val="5"/>
          <w:szCs w:val="24"/>
        </w:rPr>
        <w:t xml:space="preserve"> </w:t>
      </w:r>
      <w:r w:rsidRPr="00D53149">
        <w:rPr>
          <w:spacing w:val="-1"/>
          <w:szCs w:val="24"/>
        </w:rPr>
        <w:t>F</w:t>
      </w:r>
      <w:r w:rsidRPr="00D53149">
        <w:rPr>
          <w:szCs w:val="24"/>
        </w:rPr>
        <w:t>lo</w:t>
      </w:r>
      <w:r w:rsidRPr="00D53149">
        <w:rPr>
          <w:spacing w:val="2"/>
          <w:szCs w:val="24"/>
        </w:rPr>
        <w:t>w</w:t>
      </w:r>
      <w:r w:rsidRPr="00D53149">
        <w:rPr>
          <w:spacing w:val="-1"/>
          <w:szCs w:val="24"/>
        </w:rPr>
        <w:t>c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 xml:space="preserve">t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mba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eca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g</w:t>
      </w:r>
      <w:r w:rsidRPr="00D53149">
        <w:rPr>
          <w:spacing w:val="-1"/>
          <w:szCs w:val="24"/>
        </w:rPr>
        <w:t>ra</w:t>
      </w:r>
      <w:r w:rsidRPr="00D53149">
        <w:rPr>
          <w:szCs w:val="24"/>
        </w:rPr>
        <w:t>fik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h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la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uturu</w:t>
      </w:r>
      <w:r w:rsidRPr="00D53149">
        <w:rPr>
          <w:spacing w:val="2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osed</w:t>
      </w:r>
      <w:r w:rsidRPr="00D53149">
        <w:rPr>
          <w:spacing w:val="-1"/>
          <w:szCs w:val="24"/>
        </w:rPr>
        <w:t>u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suatu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ogr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 xml:space="preserve">m. </w:t>
      </w:r>
      <w:r w:rsidRPr="00D53149">
        <w:rPr>
          <w:i/>
          <w:szCs w:val="24"/>
        </w:rPr>
        <w:t>Flo</w:t>
      </w:r>
      <w:r w:rsidRPr="00D53149">
        <w:rPr>
          <w:i/>
          <w:spacing w:val="1"/>
          <w:szCs w:val="24"/>
        </w:rPr>
        <w:t>w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hart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menolong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pacing w:val="2"/>
          <w:szCs w:val="24"/>
        </w:rPr>
        <w:t>a</w:t>
      </w:r>
      <w:r w:rsidRPr="00D53149">
        <w:rPr>
          <w:i/>
          <w:szCs w:val="24"/>
        </w:rPr>
        <w:t>nalyst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programm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r</w:t>
      </w:r>
      <w:r w:rsidRPr="00D53149">
        <w:rPr>
          <w:i/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mem</w:t>
      </w:r>
      <w:r w:rsidRPr="00D53149">
        <w:rPr>
          <w:spacing w:val="-1"/>
          <w:szCs w:val="24"/>
        </w:rPr>
        <w:t>eca</w:t>
      </w:r>
      <w:r w:rsidRPr="00D53149">
        <w:rPr>
          <w:szCs w:val="24"/>
        </w:rPr>
        <w:t>hk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mas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1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me</w:t>
      </w:r>
      <w:r w:rsidRPr="00D53149">
        <w:rPr>
          <w:spacing w:val="3"/>
          <w:szCs w:val="24"/>
        </w:rPr>
        <w:t>n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s</w:t>
      </w:r>
      <w:r w:rsidRPr="00D53149">
        <w:rPr>
          <w:spacing w:val="1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m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n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ec</w:t>
      </w:r>
      <w:r w:rsidRPr="00D53149">
        <w:rPr>
          <w:szCs w:val="24"/>
        </w:rPr>
        <w:t>il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menolong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sis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rn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</w:t>
      </w:r>
      <w:r w:rsidRPr="00D53149">
        <w:rPr>
          <w:spacing w:val="2"/>
          <w:szCs w:val="24"/>
        </w:rPr>
        <w:t>-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rn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f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lain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o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sian</w:t>
      </w:r>
      <w:proofErr w:type="spellEnd"/>
      <w:r w:rsidRPr="00D53149">
        <w:rPr>
          <w:szCs w:val="24"/>
        </w:rPr>
        <w:t>.</w:t>
      </w:r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Fl</w:t>
      </w:r>
      <w:r w:rsidRPr="00D53149">
        <w:rPr>
          <w:i/>
          <w:spacing w:val="2"/>
          <w:szCs w:val="24"/>
        </w:rPr>
        <w:t>o</w:t>
      </w:r>
      <w:r w:rsidRPr="00D53149">
        <w:rPr>
          <w:i/>
          <w:szCs w:val="24"/>
        </w:rPr>
        <w:t>w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hart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bias</w:t>
      </w:r>
      <w:r w:rsidRPr="00D53149">
        <w:rPr>
          <w:spacing w:val="-1"/>
          <w:szCs w:val="24"/>
        </w:rPr>
        <w:t>a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memp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mudah</w:t>
      </w:r>
      <w:proofErr w:type="spellEnd"/>
      <w:r w:rsidRPr="00D53149">
        <w:rPr>
          <w:szCs w:val="24"/>
        </w:rPr>
        <w:t xml:space="preserve"> </w:t>
      </w:r>
      <w:proofErr w:type="spellStart"/>
      <w:proofErr w:type="gram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les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ian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suatu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khusus</w:t>
      </w:r>
      <w:r w:rsidRPr="00D53149">
        <w:rPr>
          <w:spacing w:val="3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mas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 </w:t>
      </w:r>
      <w:proofErr w:type="spellStart"/>
      <w:r w:rsidRPr="00D53149">
        <w:rPr>
          <w:szCs w:val="24"/>
        </w:rPr>
        <w:t>p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rlu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dipel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ja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diev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luasi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lebih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lanjut</w:t>
      </w:r>
      <w:proofErr w:type="spellEnd"/>
      <w:r w:rsidRPr="00D53149">
        <w:rPr>
          <w:szCs w:val="24"/>
        </w:rPr>
        <w:t xml:space="preserve">.  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Flo</w:t>
      </w:r>
      <w:r w:rsidRPr="00D53149">
        <w:rPr>
          <w:i/>
          <w:spacing w:val="1"/>
          <w:szCs w:val="24"/>
        </w:rPr>
        <w:t>w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 xml:space="preserve">hart  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ntuk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r w:rsidRPr="00D53149">
        <w:rPr>
          <w:spacing w:val="3"/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>/di</w:t>
      </w:r>
      <w:r w:rsidRPr="00D53149">
        <w:rPr>
          <w:spacing w:val="1"/>
          <w:szCs w:val="24"/>
        </w:rPr>
        <w:t>a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m  </w:t>
      </w:r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mempu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56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5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tu</w:t>
      </w:r>
      <w:proofErr w:type="spellEnd"/>
      <w:r w:rsidRPr="00D53149">
        <w:rPr>
          <w:spacing w:val="56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tau</w:t>
      </w:r>
      <w:proofErr w:type="spellEnd"/>
      <w:r w:rsidRPr="00D53149">
        <w:rPr>
          <w:spacing w:val="55"/>
          <w:szCs w:val="24"/>
        </w:rPr>
        <w:t xml:space="preserve"> </w:t>
      </w:r>
      <w:proofErr w:type="spellStart"/>
      <w:r w:rsidRPr="00D53149">
        <w:rPr>
          <w:szCs w:val="24"/>
        </w:rPr>
        <w:t>dua</w:t>
      </w:r>
      <w:proofErr w:type="spellEnd"/>
      <w:r w:rsidRPr="00D53149">
        <w:rPr>
          <w:spacing w:val="54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55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ec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ra</w:t>
      </w:r>
      <w:proofErr w:type="spellEnd"/>
      <w:r w:rsidRPr="00D53149">
        <w:rPr>
          <w:spacing w:val="5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ku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nsial</w:t>
      </w:r>
      <w:proofErr w:type="spellEnd"/>
      <w:r w:rsidRPr="00D53149">
        <w:rPr>
          <w:szCs w:val="24"/>
        </w:rPr>
        <w:t xml:space="preserve">.  </w:t>
      </w:r>
      <w:r w:rsidRPr="00D53149">
        <w:rPr>
          <w:i/>
          <w:szCs w:val="24"/>
        </w:rPr>
        <w:t>Flo</w:t>
      </w:r>
      <w:r w:rsidRPr="00D53149">
        <w:rPr>
          <w:i/>
          <w:spacing w:val="1"/>
          <w:szCs w:val="24"/>
        </w:rPr>
        <w:t>w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hart</w:t>
      </w:r>
      <w:r w:rsidRPr="00D53149">
        <w:rPr>
          <w:i/>
          <w:spacing w:val="57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re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re</w:t>
      </w:r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ntasik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maupun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mend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pacing w:val="2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m.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Ol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h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e</w:t>
      </w:r>
      <w:r w:rsidRPr="00D53149">
        <w:rPr>
          <w:szCs w:val="24"/>
        </w:rPr>
        <w:t>na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f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zCs w:val="24"/>
        </w:rPr>
        <w:t xml:space="preserve">owchart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rus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memp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rs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ntasik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komponen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– </w:t>
      </w:r>
      <w:proofErr w:type="spellStart"/>
      <w:r w:rsidRPr="00D53149">
        <w:rPr>
          <w:szCs w:val="24"/>
        </w:rPr>
        <w:t>komponen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mprog</w:t>
      </w:r>
      <w:r w:rsidRPr="00D53149">
        <w:rPr>
          <w:spacing w:val="-1"/>
          <w:szCs w:val="24"/>
        </w:rPr>
        <w:t>ra</w:t>
      </w:r>
      <w:r w:rsidRPr="00D53149">
        <w:rPr>
          <w:szCs w:val="24"/>
        </w:rPr>
        <w:t>man</w:t>
      </w:r>
      <w:proofErr w:type="spellEnd"/>
      <w:r w:rsidRPr="00D53149">
        <w:rPr>
          <w:szCs w:val="24"/>
        </w:rPr>
        <w:t>.</w:t>
      </w:r>
    </w:p>
    <w:p w14:paraId="2A7C7006" w14:textId="77777777" w:rsidR="001136BA" w:rsidRPr="00D53149" w:rsidRDefault="001136BA">
      <w:pPr>
        <w:spacing w:line="200" w:lineRule="exact"/>
        <w:rPr>
          <w:szCs w:val="24"/>
        </w:rPr>
      </w:pPr>
    </w:p>
    <w:p w14:paraId="02E2635C" w14:textId="77777777" w:rsidR="001136BA" w:rsidRPr="00D53149" w:rsidRDefault="001136BA">
      <w:pPr>
        <w:spacing w:line="200" w:lineRule="exact"/>
        <w:rPr>
          <w:szCs w:val="24"/>
        </w:rPr>
      </w:pPr>
    </w:p>
    <w:p w14:paraId="420A7758" w14:textId="77777777" w:rsidR="001136BA" w:rsidRPr="00D53149" w:rsidRDefault="001136BA">
      <w:pPr>
        <w:spacing w:line="200" w:lineRule="exact"/>
        <w:rPr>
          <w:szCs w:val="24"/>
        </w:rPr>
      </w:pPr>
    </w:p>
    <w:p w14:paraId="26914A48" w14:textId="77777777" w:rsidR="001136BA" w:rsidRPr="00D53149" w:rsidRDefault="001136BA">
      <w:pPr>
        <w:spacing w:line="200" w:lineRule="exact"/>
        <w:rPr>
          <w:szCs w:val="24"/>
        </w:rPr>
      </w:pPr>
    </w:p>
    <w:p w14:paraId="2EDB786F" w14:textId="77777777" w:rsidR="001136BA" w:rsidRPr="00D53149" w:rsidRDefault="001136BA">
      <w:pPr>
        <w:spacing w:before="2" w:line="240" w:lineRule="exact"/>
        <w:rPr>
          <w:szCs w:val="24"/>
        </w:rPr>
      </w:pPr>
    </w:p>
    <w:p w14:paraId="34A810B8" w14:textId="77777777" w:rsidR="001136BA" w:rsidRPr="00D53149" w:rsidRDefault="00000000">
      <w:pPr>
        <w:spacing w:before="29"/>
        <w:ind w:left="2739"/>
        <w:rPr>
          <w:szCs w:val="24"/>
        </w:rPr>
      </w:pPr>
      <w:r>
        <w:rPr>
          <w:szCs w:val="24"/>
        </w:rPr>
        <w:pict w14:anchorId="01267D51">
          <v:group id="_x0000_s2074" style="position:absolute;left:0;text-align:left;margin-left:160.95pt;margin-top:134.45pt;width:105.6pt;height:34.35pt;z-index:-1059;mso-position-horizontal-relative:page" coordorigin="3219,2689" coordsize="2112,687">
            <v:shape id="_x0000_s2075" style="position:absolute;left:3219;top:2689;width:2112;height:687" coordorigin="3219,2689" coordsize="2112,687" path="m3219,3032l4275,2689r1056,343l4275,3376,3219,3032xe" filled="f">
              <v:path arrowok="t"/>
            </v:shape>
            <w10:wrap anchorx="page"/>
          </v:group>
        </w:pict>
      </w:r>
      <w:r>
        <w:rPr>
          <w:szCs w:val="24"/>
        </w:rPr>
        <w:pict w14:anchorId="3CA23FE7">
          <v:group id="_x0000_s2070" style="position:absolute;left:0;text-align:left;margin-left:167pt;margin-top:66.9pt;width:99.75pt;height:27.25pt;z-index:-1058;mso-position-horizontal-relative:page" coordorigin="3340,1338" coordsize="1995,545">
            <v:shape id="_x0000_s2073" style="position:absolute;left:3594;top:1346;width:0;height:530" coordorigin="3594,1346" coordsize="0,530" path="m3594,1346r,530e" filled="f">
              <v:path arrowok="t"/>
            </v:shape>
            <v:shape id="_x0000_s2072" style="position:absolute;left:5079;top:1346;width:0;height:530" coordorigin="5079,1346" coordsize="0,530" path="m5079,1346r,530e" filled="f">
              <v:path arrowok="t"/>
            </v:shape>
            <v:shape id="_x0000_s2071" style="position:absolute;left:3347;top:1346;width:1980;height:530" coordorigin="3347,1346" coordsize="1980,530" path="m3347,1876r1980,l5327,1346r-1980,l3347,1876xe" filled="f">
              <v:path arrowok="t"/>
            </v:shape>
            <w10:wrap anchorx="page"/>
          </v:group>
        </w:pict>
      </w:r>
      <w:r>
        <w:rPr>
          <w:szCs w:val="24"/>
        </w:rPr>
        <w:pict w14:anchorId="377A5298">
          <v:group id="_x0000_s2067" style="position:absolute;left:0;text-align:left;margin-left:159.9pt;margin-top:626.1pt;width:102.2pt;height:33.75pt;z-index:-1057;mso-position-horizontal-relative:page;mso-position-vertical-relative:page" coordorigin="3198,12522" coordsize="2044,675">
            <v:shape id="_x0000_s2069" style="position:absolute;left:3205;top:12529;width:2029;height:660" coordorigin="3205,12529" coordsize="2029,660" path="m3205,13189r2029,l5234,12529r-2029,l3205,13189xe" filled="f">
              <v:path arrowok="t"/>
            </v:shape>
            <v:shape id="_x0000_s2068" type="#_x0000_t75" style="position:absolute;left:3211;top:12607;width:2016;height:504">
              <v:imagedata r:id="rId18" o:title=""/>
            </v:shape>
            <w10:wrap anchorx="page" anchory="page"/>
          </v:group>
        </w:pict>
      </w:r>
      <w:r>
        <w:rPr>
          <w:szCs w:val="24"/>
        </w:rPr>
        <w:pict w14:anchorId="6ABF4FB5">
          <v:group id="_x0000_s2065" style="position:absolute;left:0;text-align:left;margin-left:150.6pt;margin-top:695pt;width:110.85pt;height:32.95pt;z-index:-1056;mso-position-horizontal-relative:page;mso-position-vertical-relative:page" coordorigin="3012,13900" coordsize="2217,659">
            <v:shape id="_x0000_s2066" style="position:absolute;left:3012;top:13900;width:2217;height:659" coordorigin="3012,13900" coordsize="2217,659" path="m3012,14559r554,-659l5229,13900r-554,659l3012,14559xe" filled="f">
              <v:path arrowok="t"/>
            </v:shape>
            <w10:wrap anchorx="page" anchory="page"/>
          </v:group>
        </w:pict>
      </w:r>
      <w:r>
        <w:rPr>
          <w:szCs w:val="24"/>
        </w:rPr>
        <w:pict w14:anchorId="4861BF53">
          <v:group id="_x0000_s2063" style="position:absolute;left:0;text-align:left;margin-left:160.25pt;margin-top:552.5pt;width:92.45pt;height:33.1pt;z-index:-1055;mso-position-horizontal-relative:page;mso-position-vertical-relative:page" coordorigin="3205,11050" coordsize="1849,662">
            <v:shape id="_x0000_s2064" style="position:absolute;left:3205;top:11050;width:1849;height:662" coordorigin="3205,11050" coordsize="1849,662" path="m3205,11381r462,-331l4592,11050r462,331l4592,11712r-925,l3205,11381xe" filled="f">
              <v:path arrowok="t"/>
            </v:shape>
            <w10:wrap anchorx="page" anchory="page"/>
          </v:group>
        </w:pict>
      </w:r>
      <w:r>
        <w:rPr>
          <w:szCs w:val="24"/>
        </w:rPr>
        <w:pict w14:anchorId="68F5B48F">
          <v:group id="_x0000_s2061" style="position:absolute;left:0;text-align:left;margin-left:185.95pt;margin-top:265.5pt;width:53.6pt;height:33pt;z-index:-1054;mso-position-horizontal-relative:page" coordorigin="3719,5310" coordsize="1072,660">
            <v:shape id="_x0000_s2062" style="position:absolute;left:3719;top:5310;width:1072;height:660" coordorigin="3719,5310" coordsize="1072,660" path="m3719,5310r1072,l4791,5838r-536,132l3719,5838r,-528xe" filled="f">
              <v:path arrowok="t"/>
            </v:shape>
            <w10:wrap anchorx="page"/>
          </v:group>
        </w:pict>
      </w:r>
      <w:r>
        <w:rPr>
          <w:szCs w:val="24"/>
        </w:rPr>
        <w:pict w14:anchorId="351CB0E2">
          <v:group id="_x0000_s2057" style="position:absolute;left:0;text-align:left;margin-left:170.15pt;margin-top:498.6pt;width:64.1pt;height:6pt;z-index:-1053;mso-position-horizontal-relative:page;mso-position-vertical-relative:page" coordorigin="3403,9972" coordsize="1282,120">
            <v:shape id="_x0000_s2060" style="position:absolute;left:3403;top:9972;width:1282;height:120" coordorigin="3403,9972" coordsize="1282,120" path="m4585,10042r-20,l4565,10092r120,-60l4585,10042xe" fillcolor="black" stroked="f">
              <v:path arrowok="t"/>
            </v:shape>
            <v:shape id="_x0000_s2059" style="position:absolute;left:3403;top:9972;width:1282;height:120" coordorigin="3403,9972" coordsize="1282,120" path="m4585,10022r-20,-50l4565,10022r20,xe" fillcolor="black" stroked="f">
              <v:path arrowok="t"/>
            </v:shape>
            <v:shape id="_x0000_s2058" style="position:absolute;left:3403;top:9972;width:1282;height:120" coordorigin="3403,9972" coordsize="1282,120" path="m3403,10022r,20l4585,10042r100,-10l4565,9972r20,50l3403,10022xe" fillcolor="black" stroked="f">
              <v:path arrowok="t"/>
            </v:shape>
            <w10:wrap anchorx="page" anchory="page"/>
          </v:group>
        </w:pict>
      </w:r>
      <w:r>
        <w:rPr>
          <w:szCs w:val="24"/>
        </w:rPr>
        <w:pict w14:anchorId="28BAAD43">
          <v:group id="_x0000_s2055" style="position:absolute;left:0;text-align:left;margin-left:158.4pt;margin-top:326.6pt;width:91.05pt;height:27pt;z-index:-1052;mso-position-horizontal-relative:page" coordorigin="3168,6532" coordsize="1821,540">
            <v:shape id="_x0000_s2056" style="position:absolute;left:3168;top:6532;width:1821;height:540" coordorigin="3168,6532" coordsize="1821,540" path="m3168,6622r24,-61l3250,6532r8,l4899,6532r61,23l4989,6613r,9l4989,6982r-24,61l4907,7071r-8,1l3258,7072r-61,-24l3168,6990r,-8l3168,6622xe" filled="f">
              <v:path arrowok="t"/>
            </v:shape>
            <w10:wrap anchorx="page"/>
          </v:group>
        </w:pict>
      </w:r>
      <w:r>
        <w:rPr>
          <w:szCs w:val="24"/>
        </w:rPr>
        <w:pict w14:anchorId="1C95B10B">
          <v:group id="_x0000_s2053" style="position:absolute;left:0;text-align:left;margin-left:173.2pt;margin-top:210.05pt;width:76pt;height:27.75pt;z-index:-1051;mso-position-horizontal-relative:page" coordorigin="3464,4201" coordsize="1520,555">
            <v:shape id="_x0000_s2054" style="position:absolute;left:3464;top:4201;width:1520;height:555" coordorigin="3464,4201" coordsize="1520,555" path="m3464,4479r22,-67l3524,4371r54,-38l3647,4298r82,-30l3824,4243r51,-11l3928,4223r56,-7l4041,4210r60,-5l4162,4202r62,-1l4286,4202r61,3l4407,4210r57,6l4520,4223r53,9l4624,4243r95,25l4801,4298r69,35l4924,4371r38,41l4984,4479r-3,23l4945,4567r-46,40l4837,4643r-76,32l4673,4703r-100,22l4520,4735r-56,7l4407,4748r-60,5l4286,4756r-62,l4162,4756r-61,-3l4041,4748r-57,-6l3928,4735r-53,-10l3824,4715r-95,-25l3647,4660r-69,-35l3524,4587r-38,-41l3464,4479xe" filled="f">
              <v:path arrowok="t"/>
            </v:shape>
            <w10:wrap anchorx="page"/>
          </v:group>
        </w:pict>
      </w:r>
      <w:r w:rsidRPr="00D53149">
        <w:rPr>
          <w:b/>
          <w:szCs w:val="24"/>
        </w:rPr>
        <w:t>Ta</w:t>
      </w:r>
      <w:r w:rsidRPr="00D53149">
        <w:rPr>
          <w:b/>
          <w:spacing w:val="1"/>
          <w:szCs w:val="24"/>
        </w:rPr>
        <w:t>b</w:t>
      </w:r>
      <w:r w:rsidRPr="00D53149">
        <w:rPr>
          <w:b/>
          <w:spacing w:val="-1"/>
          <w:szCs w:val="24"/>
        </w:rPr>
        <w:t>e</w:t>
      </w:r>
      <w:r w:rsidRPr="00D53149">
        <w:rPr>
          <w:b/>
          <w:szCs w:val="24"/>
        </w:rPr>
        <w:t xml:space="preserve">l 2.5. </w:t>
      </w:r>
      <w:proofErr w:type="spellStart"/>
      <w:r w:rsidRPr="00D53149">
        <w:rPr>
          <w:b/>
          <w:spacing w:val="1"/>
          <w:szCs w:val="24"/>
        </w:rPr>
        <w:t>S</w:t>
      </w:r>
      <w:r w:rsidRPr="00D53149">
        <w:rPr>
          <w:b/>
          <w:szCs w:val="24"/>
        </w:rPr>
        <w:t>i</w:t>
      </w:r>
      <w:r w:rsidRPr="00D53149">
        <w:rPr>
          <w:b/>
          <w:spacing w:val="-3"/>
          <w:szCs w:val="24"/>
        </w:rPr>
        <w:t>m</w:t>
      </w:r>
      <w:r w:rsidRPr="00D53149">
        <w:rPr>
          <w:b/>
          <w:spacing w:val="1"/>
          <w:szCs w:val="24"/>
        </w:rPr>
        <w:t>b</w:t>
      </w:r>
      <w:r w:rsidRPr="00D53149">
        <w:rPr>
          <w:b/>
          <w:szCs w:val="24"/>
        </w:rPr>
        <w:t>o</w:t>
      </w:r>
      <w:r w:rsidRPr="00D53149">
        <w:rPr>
          <w:b/>
          <w:spacing w:val="1"/>
          <w:szCs w:val="24"/>
        </w:rPr>
        <w:t>l</w:t>
      </w:r>
      <w:r w:rsidRPr="00D53149">
        <w:rPr>
          <w:b/>
          <w:spacing w:val="-1"/>
          <w:szCs w:val="24"/>
        </w:rPr>
        <w:t>-</w:t>
      </w:r>
      <w:r w:rsidRPr="00D53149">
        <w:rPr>
          <w:b/>
          <w:szCs w:val="24"/>
        </w:rPr>
        <w:t>si</w:t>
      </w:r>
      <w:r w:rsidRPr="00D53149">
        <w:rPr>
          <w:b/>
          <w:spacing w:val="-2"/>
          <w:szCs w:val="24"/>
        </w:rPr>
        <w:t>m</w:t>
      </w:r>
      <w:r w:rsidRPr="00D53149">
        <w:rPr>
          <w:b/>
          <w:spacing w:val="3"/>
          <w:szCs w:val="24"/>
        </w:rPr>
        <w:t>b</w:t>
      </w:r>
      <w:r w:rsidRPr="00D53149">
        <w:rPr>
          <w:b/>
          <w:szCs w:val="24"/>
        </w:rPr>
        <w:t>ol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i/>
          <w:szCs w:val="24"/>
        </w:rPr>
        <w:t>Flo</w:t>
      </w:r>
      <w:r w:rsidRPr="00D53149">
        <w:rPr>
          <w:b/>
          <w:i/>
          <w:spacing w:val="1"/>
          <w:szCs w:val="24"/>
        </w:rPr>
        <w:t>w</w:t>
      </w:r>
      <w:r w:rsidRPr="00D53149">
        <w:rPr>
          <w:b/>
          <w:i/>
          <w:spacing w:val="-1"/>
          <w:szCs w:val="24"/>
        </w:rPr>
        <w:t>c</w:t>
      </w:r>
      <w:r w:rsidRPr="00D53149">
        <w:rPr>
          <w:b/>
          <w:i/>
          <w:spacing w:val="1"/>
          <w:szCs w:val="24"/>
        </w:rPr>
        <w:t>h</w:t>
      </w:r>
      <w:r w:rsidRPr="00D53149">
        <w:rPr>
          <w:b/>
          <w:i/>
          <w:szCs w:val="24"/>
        </w:rPr>
        <w:t>art</w:t>
      </w:r>
    </w:p>
    <w:p w14:paraId="2E9626E1" w14:textId="77777777" w:rsidR="001136BA" w:rsidRPr="00D53149" w:rsidRDefault="001136BA">
      <w:pPr>
        <w:spacing w:before="10" w:line="280" w:lineRule="exact"/>
        <w:rPr>
          <w:szCs w:val="24"/>
        </w:rPr>
      </w:pPr>
    </w:p>
    <w:tbl>
      <w:tblPr>
        <w:tblW w:w="0" w:type="auto"/>
        <w:tblInd w:w="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612"/>
        <w:gridCol w:w="4568"/>
      </w:tblGrid>
      <w:tr w:rsidR="001136BA" w:rsidRPr="00D53149" w14:paraId="67F17230" w14:textId="77777777">
        <w:trPr>
          <w:trHeight w:hRule="exact" w:val="562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E5CE1" w14:textId="77777777" w:rsidR="001136BA" w:rsidRPr="00D53149" w:rsidRDefault="00000000">
            <w:pPr>
              <w:spacing w:line="260" w:lineRule="exact"/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E0718" w14:textId="77777777" w:rsidR="001136BA" w:rsidRPr="00D53149" w:rsidRDefault="00000000">
            <w:pPr>
              <w:spacing w:line="260" w:lineRule="exact"/>
              <w:ind w:left="914" w:right="915"/>
              <w:jc w:val="center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S</w:t>
            </w:r>
            <w:r w:rsidRPr="00D53149">
              <w:rPr>
                <w:szCs w:val="24"/>
              </w:rPr>
              <w:t>i</w:t>
            </w:r>
            <w:r w:rsidRPr="00D53149">
              <w:rPr>
                <w:spacing w:val="1"/>
                <w:szCs w:val="24"/>
              </w:rPr>
              <w:t>m</w:t>
            </w:r>
            <w:r w:rsidRPr="00D53149">
              <w:rPr>
                <w:szCs w:val="24"/>
              </w:rPr>
              <w:t>bol</w:t>
            </w:r>
            <w:proofErr w:type="spellEnd"/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2F804" w14:textId="77777777" w:rsidR="001136BA" w:rsidRPr="00D53149" w:rsidRDefault="00000000">
            <w:pPr>
              <w:spacing w:line="260" w:lineRule="exact"/>
              <w:ind w:left="1687" w:right="1690"/>
              <w:jc w:val="center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K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te</w:t>
            </w:r>
            <w:r w:rsidRPr="00D53149">
              <w:rPr>
                <w:spacing w:val="-1"/>
                <w:szCs w:val="24"/>
              </w:rPr>
              <w:t>ra</w:t>
            </w:r>
            <w:r w:rsidRPr="00D53149">
              <w:rPr>
                <w:spacing w:val="2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</w:p>
        </w:tc>
      </w:tr>
      <w:tr w:rsidR="001136BA" w:rsidRPr="00D53149" w14:paraId="25661ED4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6993E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5C21B863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B9824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5F51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746D6FC7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rmul</w:t>
            </w:r>
            <w:r w:rsidRPr="00D53149">
              <w:rPr>
                <w:spacing w:val="-1"/>
                <w:szCs w:val="24"/>
              </w:rPr>
              <w:t>aa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 sub pr</w:t>
            </w:r>
            <w:r w:rsidRPr="00D53149">
              <w:rPr>
                <w:spacing w:val="2"/>
                <w:szCs w:val="24"/>
              </w:rPr>
              <w:t>o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m</w:t>
            </w:r>
          </w:p>
        </w:tc>
      </w:tr>
      <w:tr w:rsidR="001136BA" w:rsidRPr="00D53149" w14:paraId="6519D3F9" w14:textId="77777777">
        <w:trPr>
          <w:trHeight w:hRule="exact" w:val="418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B97678" w14:textId="77777777" w:rsidR="001136BA" w:rsidRPr="00D53149" w:rsidRDefault="001136BA">
            <w:pPr>
              <w:spacing w:before="4" w:line="140" w:lineRule="exact"/>
              <w:rPr>
                <w:szCs w:val="24"/>
              </w:rPr>
            </w:pPr>
          </w:p>
          <w:p w14:paraId="3B02B01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712920D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1DCC4F2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2.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7C5BA5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D499B7" w14:textId="77777777" w:rsidR="001136BA" w:rsidRPr="00D53149" w:rsidRDefault="00000000">
            <w:pPr>
              <w:spacing w:line="260" w:lineRule="exact"/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rb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ndi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>,</w:t>
            </w:r>
            <w:r w:rsidRPr="00D53149">
              <w:rPr>
                <w:spacing w:val="7"/>
                <w:szCs w:val="24"/>
              </w:rPr>
              <w:t xml:space="preserve"> </w:t>
            </w:r>
            <w:proofErr w:type="spellStart"/>
            <w:r w:rsidRPr="00D53149">
              <w:rPr>
                <w:spacing w:val="2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</w:t>
            </w:r>
            <w:r w:rsidRPr="00D53149">
              <w:rPr>
                <w:spacing w:val="4"/>
                <w:szCs w:val="24"/>
              </w:rPr>
              <w:t>n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3"/>
                <w:szCs w:val="24"/>
              </w:rPr>
              <w:t>t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>,</w:t>
            </w:r>
            <w:r w:rsidRPr="00D53149">
              <w:rPr>
                <w:spacing w:val="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pacing w:val="5"/>
                <w:szCs w:val="24"/>
              </w:rPr>
              <w:t>n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leks</w:t>
            </w:r>
            <w:r w:rsidRPr="00D53149">
              <w:rPr>
                <w:spacing w:val="2"/>
                <w:szCs w:val="24"/>
              </w:rPr>
              <w:t>i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pacing w:val="7"/>
                <w:szCs w:val="24"/>
              </w:rPr>
              <w:t xml:space="preserve"> </w:t>
            </w:r>
            <w:r w:rsidRPr="00D53149">
              <w:rPr>
                <w:szCs w:val="24"/>
              </w:rPr>
              <w:t>d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3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</w:p>
        </w:tc>
      </w:tr>
      <w:tr w:rsidR="001136BA" w:rsidRPr="00D53149" w14:paraId="1FF29B17" w14:textId="77777777">
        <w:trPr>
          <w:trHeight w:hRule="exact" w:val="552"/>
        </w:trPr>
        <w:tc>
          <w:tcPr>
            <w:tcW w:w="57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E5F723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46C0F9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65E054" w14:textId="77777777" w:rsidR="001136BA" w:rsidRPr="00D53149" w:rsidRDefault="001136BA">
            <w:pPr>
              <w:spacing w:before="5" w:line="120" w:lineRule="exact"/>
              <w:rPr>
                <w:szCs w:val="24"/>
              </w:rPr>
            </w:pPr>
          </w:p>
          <w:p w14:paraId="4B5BE87B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gramStart"/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pacing w:val="2"/>
                <w:szCs w:val="24"/>
              </w:rPr>
              <w:t>n</w:t>
            </w:r>
            <w:r w:rsidRPr="00D53149">
              <w:rPr>
                <w:szCs w:val="24"/>
              </w:rPr>
              <w:t xml:space="preserve">g </w:t>
            </w:r>
            <w:r w:rsidRPr="00D53149">
              <w:rPr>
                <w:spacing w:val="55"/>
                <w:szCs w:val="24"/>
              </w:rPr>
              <w:t xml:space="preserve"> </w:t>
            </w:r>
            <w:proofErr w:type="spellStart"/>
            <w:r w:rsidRPr="00D53149">
              <w:rPr>
                <w:spacing w:val="3"/>
                <w:szCs w:val="24"/>
              </w:rPr>
              <w:t>m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mbe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ikan</w:t>
            </w:r>
            <w:proofErr w:type="spellEnd"/>
            <w:proofErr w:type="gram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pi</w:t>
            </w:r>
            <w:r w:rsidRPr="00D53149">
              <w:rPr>
                <w:spacing w:val="1"/>
                <w:szCs w:val="24"/>
              </w:rPr>
              <w:t>l</w:t>
            </w:r>
            <w:r w:rsidRPr="00D53149">
              <w:rPr>
                <w:spacing w:val="3"/>
                <w:szCs w:val="24"/>
              </w:rPr>
              <w:t>i</w:t>
            </w:r>
            <w:r w:rsidRPr="00D53149">
              <w:rPr>
                <w:szCs w:val="24"/>
              </w:rPr>
              <w:t>h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7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untuk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58"/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le</w:t>
            </w:r>
            <w:r w:rsidRPr="00D53149">
              <w:rPr>
                <w:spacing w:val="2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k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h</w:t>
            </w:r>
            <w:proofErr w:type="spellEnd"/>
          </w:p>
        </w:tc>
      </w:tr>
      <w:tr w:rsidR="001136BA" w:rsidRPr="00D53149" w14:paraId="347502DE" w14:textId="77777777">
        <w:trPr>
          <w:trHeight w:hRule="exact" w:val="696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841E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D46AB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EACF" w14:textId="77777777" w:rsidR="001136BA" w:rsidRPr="00D53149" w:rsidRDefault="001136BA">
            <w:pPr>
              <w:spacing w:before="5" w:line="120" w:lineRule="exact"/>
              <w:rPr>
                <w:szCs w:val="24"/>
              </w:rPr>
            </w:pPr>
          </w:p>
          <w:p w14:paraId="57D8D520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lanjut</w:t>
            </w:r>
            <w:r w:rsidRPr="00D53149">
              <w:rPr>
                <w:spacing w:val="3"/>
                <w:szCs w:val="24"/>
              </w:rPr>
              <w:t>n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zCs w:val="24"/>
              </w:rPr>
              <w:t>a</w:t>
            </w:r>
            <w:proofErr w:type="spellEnd"/>
          </w:p>
        </w:tc>
      </w:tr>
      <w:tr w:rsidR="001136BA" w:rsidRPr="00D53149" w14:paraId="6727C9A9" w14:textId="77777777">
        <w:trPr>
          <w:trHeight w:hRule="exact" w:val="420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FBDB1D" w14:textId="77777777" w:rsidR="001136BA" w:rsidRPr="00D53149" w:rsidRDefault="001136BA">
            <w:pPr>
              <w:spacing w:before="9" w:line="260" w:lineRule="exact"/>
              <w:rPr>
                <w:szCs w:val="24"/>
              </w:rPr>
            </w:pPr>
          </w:p>
          <w:p w14:paraId="6411A08E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3.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494A32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B01523" w14:textId="77777777" w:rsidR="001136BA" w:rsidRPr="00D53149" w:rsidRDefault="00000000">
            <w:pPr>
              <w:spacing w:line="260" w:lineRule="exact"/>
              <w:ind w:left="102"/>
              <w:rPr>
                <w:szCs w:val="24"/>
              </w:rPr>
            </w:pPr>
            <w:proofErr w:type="spellStart"/>
            <w:proofErr w:type="gramStart"/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hubu</w:t>
            </w:r>
            <w:r w:rsidRPr="00D53149">
              <w:rPr>
                <w:spacing w:val="2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2"/>
                <w:szCs w:val="24"/>
              </w:rPr>
              <w:t xml:space="preserve"> </w:t>
            </w:r>
            <w:proofErr w:type="spellStart"/>
            <w:r w:rsidRPr="00D53149">
              <w:rPr>
                <w:spacing w:val="2"/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ia</w:t>
            </w:r>
            <w:r w:rsidRPr="00D53149">
              <w:rPr>
                <w:spacing w:val="1"/>
                <w:szCs w:val="24"/>
              </w:rPr>
              <w:t>n</w:t>
            </w:r>
            <w:proofErr w:type="gramEnd"/>
            <w:r w:rsidRPr="00D53149">
              <w:rPr>
                <w:spacing w:val="-1"/>
                <w:szCs w:val="24"/>
              </w:rPr>
              <w:t>-</w:t>
            </w:r>
            <w:r w:rsidRPr="00D53149">
              <w:rPr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gian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4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f</w:t>
            </w:r>
            <w:r w:rsidRPr="00D53149">
              <w:rPr>
                <w:i/>
                <w:spacing w:val="1"/>
                <w:szCs w:val="24"/>
              </w:rPr>
              <w:t>l</w:t>
            </w:r>
            <w:r w:rsidRPr="00D53149">
              <w:rPr>
                <w:i/>
                <w:szCs w:val="24"/>
              </w:rPr>
              <w:t xml:space="preserve">owchart </w:t>
            </w:r>
            <w:r w:rsidRPr="00D53149">
              <w:rPr>
                <w:i/>
                <w:spacing w:val="18"/>
                <w:szCs w:val="24"/>
              </w:rPr>
              <w:t xml:space="preserve"> 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5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</w:p>
        </w:tc>
      </w:tr>
      <w:tr w:rsidR="001136BA" w:rsidRPr="00D53149" w14:paraId="6D9E98BD" w14:textId="77777777">
        <w:trPr>
          <w:trHeight w:hRule="exact" w:val="693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5299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DC199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8FAE7" w14:textId="77777777" w:rsidR="001136BA" w:rsidRPr="00D53149" w:rsidRDefault="001136BA">
            <w:pPr>
              <w:spacing w:before="5" w:line="120" w:lineRule="exact"/>
              <w:rPr>
                <w:szCs w:val="24"/>
              </w:rPr>
            </w:pPr>
          </w:p>
          <w:p w14:paraId="33DE2E2F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b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da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r w:rsidRPr="00D53149">
              <w:rPr>
                <w:spacing w:val="2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da</w:t>
            </w:r>
            <w:r w:rsidRPr="00D53149">
              <w:rPr>
                <w:spacing w:val="-1"/>
                <w:szCs w:val="24"/>
              </w:rPr>
              <w:t xml:space="preserve"> </w:t>
            </w:r>
            <w:proofErr w:type="spellStart"/>
            <w:r w:rsidRPr="00D53149">
              <w:rPr>
                <w:spacing w:val="2"/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tu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hal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m</w:t>
            </w:r>
            <w:r w:rsidRPr="00D53149">
              <w:rPr>
                <w:spacing w:val="2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</w:p>
        </w:tc>
      </w:tr>
      <w:tr w:rsidR="001136BA" w:rsidRPr="00D53149" w14:paraId="45FE5D72" w14:textId="77777777">
        <w:trPr>
          <w:trHeight w:hRule="exact" w:val="420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56786D" w14:textId="77777777" w:rsidR="001136BA" w:rsidRPr="00D53149" w:rsidRDefault="001136BA">
            <w:pPr>
              <w:spacing w:before="9" w:line="260" w:lineRule="exact"/>
              <w:rPr>
                <w:szCs w:val="24"/>
              </w:rPr>
            </w:pPr>
          </w:p>
          <w:p w14:paraId="2856F1D9" w14:textId="77777777" w:rsidR="001136BA" w:rsidRPr="00D53149" w:rsidRDefault="00000000">
            <w:pPr>
              <w:ind w:left="162"/>
              <w:rPr>
                <w:szCs w:val="24"/>
              </w:rPr>
            </w:pPr>
            <w:r w:rsidRPr="00D53149">
              <w:rPr>
                <w:szCs w:val="24"/>
              </w:rPr>
              <w:t>4.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88DC3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75D1CC" w14:textId="77777777" w:rsidR="001136BA" w:rsidRPr="00D53149" w:rsidRDefault="00000000">
            <w:pPr>
              <w:spacing w:line="260" w:lineRule="exact"/>
              <w:ind w:left="102"/>
              <w:rPr>
                <w:szCs w:val="24"/>
              </w:rPr>
            </w:pPr>
            <w:proofErr w:type="spellStart"/>
            <w:proofErr w:type="gramStart"/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hubu</w:t>
            </w:r>
            <w:r w:rsidRPr="00D53149">
              <w:rPr>
                <w:spacing w:val="2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2"/>
                <w:szCs w:val="24"/>
              </w:rPr>
              <w:t xml:space="preserve"> </w:t>
            </w:r>
            <w:proofErr w:type="spellStart"/>
            <w:r w:rsidRPr="00D53149">
              <w:rPr>
                <w:spacing w:val="2"/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ia</w:t>
            </w:r>
            <w:r w:rsidRPr="00D53149">
              <w:rPr>
                <w:spacing w:val="1"/>
                <w:szCs w:val="24"/>
              </w:rPr>
              <w:t>n</w:t>
            </w:r>
            <w:proofErr w:type="gramEnd"/>
            <w:r w:rsidRPr="00D53149">
              <w:rPr>
                <w:spacing w:val="-1"/>
                <w:szCs w:val="24"/>
              </w:rPr>
              <w:t>-</w:t>
            </w:r>
            <w:r w:rsidRPr="00D53149">
              <w:rPr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gian</w:t>
            </w:r>
            <w:proofErr w:type="spellEnd"/>
            <w:r w:rsidRPr="00D53149">
              <w:rPr>
                <w:szCs w:val="24"/>
              </w:rPr>
              <w:t xml:space="preserve"> </w:t>
            </w:r>
            <w:r w:rsidRPr="00D53149">
              <w:rPr>
                <w:spacing w:val="14"/>
                <w:szCs w:val="24"/>
              </w:rPr>
              <w:t xml:space="preserve"> </w:t>
            </w:r>
            <w:r w:rsidRPr="00D53149">
              <w:rPr>
                <w:i/>
                <w:szCs w:val="24"/>
              </w:rPr>
              <w:t>f</w:t>
            </w:r>
            <w:r w:rsidRPr="00D53149">
              <w:rPr>
                <w:i/>
                <w:spacing w:val="1"/>
                <w:szCs w:val="24"/>
              </w:rPr>
              <w:t>l</w:t>
            </w:r>
            <w:r w:rsidRPr="00D53149">
              <w:rPr>
                <w:i/>
                <w:szCs w:val="24"/>
              </w:rPr>
              <w:t xml:space="preserve">owchart </w:t>
            </w:r>
            <w:r w:rsidRPr="00D53149">
              <w:rPr>
                <w:i/>
                <w:spacing w:val="18"/>
                <w:szCs w:val="24"/>
              </w:rPr>
              <w:t xml:space="preserve"> </w:t>
            </w:r>
            <w:r w:rsidRPr="00D53149">
              <w:rPr>
                <w:spacing w:val="-5"/>
                <w:szCs w:val="24"/>
              </w:rPr>
              <w:t>y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5"/>
                <w:szCs w:val="24"/>
              </w:rPr>
              <w:t>n</w:t>
            </w:r>
            <w:r w:rsidRPr="00D53149">
              <w:rPr>
                <w:szCs w:val="24"/>
              </w:rPr>
              <w:t>g</w:t>
            </w:r>
          </w:p>
        </w:tc>
      </w:tr>
      <w:tr w:rsidR="001136BA" w:rsidRPr="00D53149" w14:paraId="1348705C" w14:textId="77777777">
        <w:trPr>
          <w:trHeight w:hRule="exact" w:val="696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3AC30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19C1C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E9C83" w14:textId="77777777" w:rsidR="001136BA" w:rsidRPr="00D53149" w:rsidRDefault="001136BA">
            <w:pPr>
              <w:spacing w:before="5" w:line="120" w:lineRule="exact"/>
              <w:rPr>
                <w:szCs w:val="24"/>
              </w:rPr>
            </w:pPr>
          </w:p>
          <w:p w14:paraId="08572C3A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zCs w:val="24"/>
              </w:rPr>
              <w:t>b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</w:t>
            </w:r>
            <w:r w:rsidRPr="00D53149">
              <w:rPr>
                <w:spacing w:val="-2"/>
                <w:szCs w:val="24"/>
              </w:rPr>
              <w:t>a</w:t>
            </w:r>
            <w:r w:rsidRPr="00D53149">
              <w:rPr>
                <w:szCs w:val="24"/>
              </w:rPr>
              <w:t>da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r w:rsidRPr="00D53149">
              <w:rPr>
                <w:spacing w:val="2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da</w:t>
            </w:r>
            <w:r w:rsidRPr="00D53149">
              <w:rPr>
                <w:spacing w:val="-1"/>
                <w:szCs w:val="24"/>
              </w:rPr>
              <w:t xml:space="preserve"> </w:t>
            </w:r>
            <w:proofErr w:type="spellStart"/>
            <w:r w:rsidRPr="00D53149">
              <w:rPr>
                <w:spacing w:val="2"/>
                <w:szCs w:val="24"/>
              </w:rPr>
              <w:t>h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lam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b</w:t>
            </w:r>
            <w:r w:rsidRPr="00D53149">
              <w:rPr>
                <w:spacing w:val="1"/>
                <w:szCs w:val="24"/>
              </w:rPr>
              <w:t>er</w:t>
            </w:r>
            <w:r w:rsidRPr="00D53149">
              <w:rPr>
                <w:szCs w:val="24"/>
              </w:rPr>
              <w:t>b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da</w:t>
            </w:r>
            <w:proofErr w:type="spellEnd"/>
          </w:p>
        </w:tc>
      </w:tr>
      <w:tr w:rsidR="001136BA" w:rsidRPr="00D53149" w14:paraId="27896DB5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313E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116CFDBB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5.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E991F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F7DA" w14:textId="77777777" w:rsidR="001136BA" w:rsidRPr="00D53149" w:rsidRDefault="001136BA">
            <w:pPr>
              <w:spacing w:before="3" w:line="140" w:lineRule="exact"/>
              <w:rPr>
                <w:szCs w:val="24"/>
              </w:rPr>
            </w:pPr>
          </w:p>
          <w:p w14:paraId="35B54BE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072C9696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499B389" w14:textId="77777777" w:rsidR="001136BA" w:rsidRPr="00D53149" w:rsidRDefault="00000000">
            <w:pPr>
              <w:ind w:left="102"/>
              <w:rPr>
                <w:szCs w:val="24"/>
              </w:rPr>
            </w:pPr>
            <w:proofErr w:type="spellStart"/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rmul</w:t>
            </w:r>
            <w:r w:rsidRPr="00D53149">
              <w:rPr>
                <w:spacing w:val="-1"/>
                <w:szCs w:val="24"/>
              </w:rPr>
              <w:t>aa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>/</w:t>
            </w:r>
            <w:proofErr w:type="spellStart"/>
            <w:r w:rsidRPr="00D53149">
              <w:rPr>
                <w:szCs w:val="24"/>
              </w:rPr>
              <w:t>akhir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r w:rsidRPr="00D53149">
              <w:rPr>
                <w:szCs w:val="24"/>
              </w:rPr>
              <w:t>pr</w:t>
            </w:r>
            <w:r w:rsidRPr="00D53149">
              <w:rPr>
                <w:spacing w:val="1"/>
                <w:szCs w:val="24"/>
              </w:rPr>
              <w:t>o</w:t>
            </w:r>
            <w:r w:rsidRPr="00D53149">
              <w:rPr>
                <w:szCs w:val="24"/>
              </w:rPr>
              <w:t>g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pacing w:val="1"/>
                <w:szCs w:val="24"/>
              </w:rPr>
              <w:t>a</w:t>
            </w:r>
            <w:r w:rsidRPr="00D53149">
              <w:rPr>
                <w:szCs w:val="24"/>
              </w:rPr>
              <w:t>m</w:t>
            </w:r>
          </w:p>
        </w:tc>
      </w:tr>
      <w:tr w:rsidR="001136BA" w:rsidRPr="00D53149" w14:paraId="07CC0A23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2718C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360AFBED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6.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F746F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2AF25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51962310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A</w:t>
            </w:r>
            <w:r w:rsidRPr="00D53149">
              <w:rPr>
                <w:spacing w:val="-1"/>
                <w:szCs w:val="24"/>
              </w:rPr>
              <w:t>ra</w:t>
            </w:r>
            <w:r w:rsidRPr="00D53149">
              <w:rPr>
                <w:szCs w:val="24"/>
              </w:rPr>
              <w:t xml:space="preserve">h </w:t>
            </w:r>
            <w:proofErr w:type="spellStart"/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l</w:t>
            </w:r>
            <w:r w:rsidRPr="00D53149">
              <w:rPr>
                <w:spacing w:val="1"/>
                <w:szCs w:val="24"/>
              </w:rPr>
              <w:t>ir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 pr</w:t>
            </w:r>
            <w:r w:rsidRPr="00D53149">
              <w:rPr>
                <w:spacing w:val="1"/>
                <w:szCs w:val="24"/>
              </w:rPr>
              <w:t>o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m</w:t>
            </w:r>
          </w:p>
        </w:tc>
      </w:tr>
      <w:tr w:rsidR="001136BA" w:rsidRPr="00D53149" w14:paraId="659FDC58" w14:textId="77777777">
        <w:trPr>
          <w:trHeight w:hRule="exact" w:val="166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D94B7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32F0C91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4F01F995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19D099FB" w14:textId="77777777" w:rsidR="001136BA" w:rsidRPr="00D53149" w:rsidRDefault="001136BA">
            <w:pPr>
              <w:spacing w:before="20" w:line="200" w:lineRule="exact"/>
              <w:rPr>
                <w:szCs w:val="24"/>
              </w:rPr>
            </w:pPr>
          </w:p>
          <w:p w14:paraId="72AFE548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7.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F6B6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49230" w14:textId="77777777" w:rsidR="001136BA" w:rsidRPr="00D53149" w:rsidRDefault="001136BA">
            <w:pPr>
              <w:spacing w:before="4" w:line="140" w:lineRule="exact"/>
              <w:rPr>
                <w:szCs w:val="24"/>
              </w:rPr>
            </w:pPr>
          </w:p>
          <w:p w14:paraId="24D90EC2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361801B8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206B022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zCs w:val="24"/>
              </w:rPr>
              <w:t>ros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 xml:space="preserve">s </w:t>
            </w:r>
            <w:proofErr w:type="spellStart"/>
            <w:r w:rsidRPr="00D53149">
              <w:rPr>
                <w:szCs w:val="24"/>
              </w:rPr>
              <w:t>in</w:t>
            </w:r>
            <w:r w:rsidRPr="00D53149">
              <w:rPr>
                <w:spacing w:val="1"/>
                <w:szCs w:val="24"/>
              </w:rPr>
              <w:t>i</w:t>
            </w:r>
            <w:r w:rsidRPr="00D53149">
              <w:rPr>
                <w:szCs w:val="24"/>
              </w:rPr>
              <w:t>siali</w:t>
            </w:r>
            <w:r w:rsidRPr="00D53149">
              <w:rPr>
                <w:spacing w:val="1"/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si</w:t>
            </w:r>
            <w:proofErr w:type="spellEnd"/>
            <w:r w:rsidRPr="00D53149">
              <w:rPr>
                <w:spacing w:val="1"/>
                <w:szCs w:val="24"/>
              </w:rPr>
              <w:t>/</w:t>
            </w:r>
            <w:proofErr w:type="spellStart"/>
            <w:r w:rsidRPr="00D53149">
              <w:rPr>
                <w:szCs w:val="24"/>
              </w:rPr>
              <w:t>p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>mbe</w:t>
            </w:r>
            <w:r w:rsidRPr="00D53149">
              <w:rPr>
                <w:spacing w:val="-1"/>
                <w:szCs w:val="24"/>
              </w:rPr>
              <w:t>r</w:t>
            </w:r>
            <w:r w:rsidRPr="00D53149">
              <w:rPr>
                <w:szCs w:val="24"/>
              </w:rPr>
              <w:t>ian</w:t>
            </w:r>
            <w:proofErr w:type="spellEnd"/>
            <w:r w:rsidRPr="00D53149">
              <w:rPr>
                <w:szCs w:val="24"/>
              </w:rPr>
              <w:t xml:space="preserve"> </w:t>
            </w:r>
            <w:proofErr w:type="spellStart"/>
            <w:r w:rsidRPr="00D53149">
              <w:rPr>
                <w:szCs w:val="24"/>
              </w:rPr>
              <w:t>h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1"/>
                <w:szCs w:val="24"/>
              </w:rPr>
              <w:t>r</w:t>
            </w:r>
            <w:r w:rsidRPr="00D53149">
              <w:rPr>
                <w:szCs w:val="24"/>
              </w:rPr>
              <w:t>ga</w:t>
            </w:r>
            <w:proofErr w:type="spellEnd"/>
            <w:r w:rsidRPr="00D53149">
              <w:rPr>
                <w:spacing w:val="-1"/>
                <w:szCs w:val="24"/>
              </w:rPr>
              <w:t xml:space="preserve"> </w:t>
            </w:r>
            <w:proofErr w:type="spellStart"/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2"/>
                <w:szCs w:val="24"/>
              </w:rPr>
              <w:t>w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l</w:t>
            </w:r>
            <w:proofErr w:type="spellEnd"/>
          </w:p>
        </w:tc>
      </w:tr>
      <w:tr w:rsidR="001136BA" w:rsidRPr="00D53149" w14:paraId="6778A936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50D8F" w14:textId="77777777" w:rsidR="001136BA" w:rsidRPr="00D53149" w:rsidRDefault="001136BA">
            <w:pPr>
              <w:spacing w:before="3" w:line="140" w:lineRule="exact"/>
              <w:rPr>
                <w:szCs w:val="24"/>
              </w:rPr>
            </w:pPr>
          </w:p>
          <w:p w14:paraId="48760EE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74257EBD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5D7C10EB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8.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1F5B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D42DB" w14:textId="77777777" w:rsidR="001136BA" w:rsidRPr="00D53149" w:rsidRDefault="001136BA">
            <w:pPr>
              <w:spacing w:before="7" w:line="260" w:lineRule="exact"/>
              <w:rPr>
                <w:szCs w:val="24"/>
              </w:rPr>
            </w:pPr>
          </w:p>
          <w:p w14:paraId="07DA9451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zCs w:val="24"/>
              </w:rPr>
              <w:t>ros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 xml:space="preserve">s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1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hi</w:t>
            </w:r>
            <w:r w:rsidRPr="00D53149">
              <w:rPr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un</w:t>
            </w:r>
            <w:r w:rsidRPr="00D53149">
              <w:rPr>
                <w:spacing w:val="-2"/>
                <w:szCs w:val="24"/>
              </w:rPr>
              <w:t>g</w:t>
            </w:r>
            <w:proofErr w:type="spellEnd"/>
            <w:r w:rsidRPr="00D53149">
              <w:rPr>
                <w:szCs w:val="24"/>
              </w:rPr>
              <w:t>/pro</w:t>
            </w:r>
            <w:r w:rsidRPr="00D53149">
              <w:rPr>
                <w:spacing w:val="2"/>
                <w:szCs w:val="24"/>
              </w:rPr>
              <w:t>s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 xml:space="preserve">s </w:t>
            </w:r>
            <w:proofErr w:type="spellStart"/>
            <w:r w:rsidRPr="00D53149">
              <w:rPr>
                <w:szCs w:val="24"/>
              </w:rPr>
              <w:t>pe</w:t>
            </w:r>
            <w:r w:rsidRPr="00D53149">
              <w:rPr>
                <w:spacing w:val="-1"/>
                <w:szCs w:val="24"/>
              </w:rPr>
              <w:t>n</w:t>
            </w:r>
            <w:r w:rsidRPr="00D53149">
              <w:rPr>
                <w:spacing w:val="-2"/>
                <w:szCs w:val="24"/>
              </w:rPr>
              <w:t>g</w:t>
            </w:r>
            <w:r w:rsidRPr="00D53149">
              <w:rPr>
                <w:szCs w:val="24"/>
              </w:rPr>
              <w:t>o</w:t>
            </w:r>
            <w:r w:rsidRPr="00D53149">
              <w:rPr>
                <w:spacing w:val="3"/>
                <w:szCs w:val="24"/>
              </w:rPr>
              <w:t>l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h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n</w:t>
            </w:r>
            <w:proofErr w:type="spellEnd"/>
            <w:r w:rsidRPr="00D53149">
              <w:rPr>
                <w:szCs w:val="24"/>
              </w:rPr>
              <w:t xml:space="preserve"> d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pacing w:val="3"/>
                <w:szCs w:val="24"/>
              </w:rPr>
              <w:t>t</w:t>
            </w:r>
            <w:r w:rsidRPr="00D53149">
              <w:rPr>
                <w:szCs w:val="24"/>
              </w:rPr>
              <w:t>a</w:t>
            </w:r>
          </w:p>
        </w:tc>
      </w:tr>
      <w:tr w:rsidR="001136BA" w:rsidRPr="00D53149" w14:paraId="1CB040EA" w14:textId="77777777">
        <w:trPr>
          <w:trHeight w:hRule="exact" w:val="166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68E4" w14:textId="77777777" w:rsidR="001136BA" w:rsidRPr="00D53149" w:rsidRDefault="001136BA">
            <w:pPr>
              <w:spacing w:before="3" w:line="140" w:lineRule="exact"/>
              <w:rPr>
                <w:szCs w:val="24"/>
              </w:rPr>
            </w:pPr>
          </w:p>
          <w:p w14:paraId="79C4B85C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0AE190D8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0A7E65D8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zCs w:val="24"/>
              </w:rPr>
              <w:t>9.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5CBDD" w14:textId="77777777" w:rsidR="001136BA" w:rsidRPr="00D53149" w:rsidRDefault="001136BA">
            <w:pPr>
              <w:rPr>
                <w:szCs w:val="24"/>
              </w:rPr>
            </w:pP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A033" w14:textId="77777777" w:rsidR="001136BA" w:rsidRPr="00D53149" w:rsidRDefault="001136BA">
            <w:pPr>
              <w:spacing w:before="3" w:line="140" w:lineRule="exact"/>
              <w:rPr>
                <w:szCs w:val="24"/>
              </w:rPr>
            </w:pPr>
          </w:p>
          <w:p w14:paraId="05207FE0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4AD66275" w14:textId="77777777" w:rsidR="001136BA" w:rsidRPr="00D53149" w:rsidRDefault="001136BA">
            <w:pPr>
              <w:spacing w:line="200" w:lineRule="exact"/>
              <w:rPr>
                <w:szCs w:val="24"/>
              </w:rPr>
            </w:pPr>
          </w:p>
          <w:p w14:paraId="1D8BF12E" w14:textId="77777777" w:rsidR="001136BA" w:rsidRPr="00D53149" w:rsidRDefault="00000000">
            <w:pPr>
              <w:ind w:left="102"/>
              <w:rPr>
                <w:szCs w:val="24"/>
              </w:rPr>
            </w:pPr>
            <w:r w:rsidRPr="00D53149">
              <w:rPr>
                <w:spacing w:val="1"/>
                <w:szCs w:val="24"/>
              </w:rPr>
              <w:t>P</w:t>
            </w:r>
            <w:r w:rsidRPr="00D53149">
              <w:rPr>
                <w:szCs w:val="24"/>
              </w:rPr>
              <w:t>ros</w:t>
            </w:r>
            <w:r w:rsidRPr="00D53149">
              <w:rPr>
                <w:spacing w:val="-1"/>
                <w:szCs w:val="24"/>
              </w:rPr>
              <w:t>e</w:t>
            </w:r>
            <w:r w:rsidRPr="00D53149">
              <w:rPr>
                <w:szCs w:val="24"/>
              </w:rPr>
              <w:t xml:space="preserve">s </w:t>
            </w:r>
            <w:r w:rsidRPr="00D53149">
              <w:rPr>
                <w:i/>
                <w:szCs w:val="24"/>
              </w:rPr>
              <w:t>inpu</w:t>
            </w:r>
            <w:r w:rsidRPr="00D53149">
              <w:rPr>
                <w:i/>
                <w:spacing w:val="1"/>
                <w:szCs w:val="24"/>
              </w:rPr>
              <w:t>t</w:t>
            </w:r>
            <w:r w:rsidRPr="00D53149">
              <w:rPr>
                <w:szCs w:val="24"/>
              </w:rPr>
              <w:t>/</w:t>
            </w:r>
            <w:r w:rsidRPr="00D53149">
              <w:rPr>
                <w:i/>
                <w:szCs w:val="24"/>
              </w:rPr>
              <w:t>output</w:t>
            </w:r>
            <w:r w:rsidRPr="00D53149">
              <w:rPr>
                <w:i/>
                <w:spacing w:val="1"/>
                <w:szCs w:val="24"/>
              </w:rPr>
              <w:t xml:space="preserve"> </w:t>
            </w:r>
            <w:r w:rsidRPr="00D53149">
              <w:rPr>
                <w:szCs w:val="24"/>
              </w:rPr>
              <w:t>d</w:t>
            </w:r>
            <w:r w:rsidRPr="00D53149">
              <w:rPr>
                <w:spacing w:val="-1"/>
                <w:szCs w:val="24"/>
              </w:rPr>
              <w:t>a</w:t>
            </w:r>
            <w:r w:rsidRPr="00D53149">
              <w:rPr>
                <w:szCs w:val="24"/>
              </w:rPr>
              <w:t>ta</w:t>
            </w:r>
          </w:p>
        </w:tc>
      </w:tr>
    </w:tbl>
    <w:p w14:paraId="30B70443" w14:textId="77777777" w:rsidR="001136BA" w:rsidRPr="00D53149" w:rsidRDefault="001136BA">
      <w:pPr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</w:p>
    <w:p w14:paraId="782B3B1B" w14:textId="77777777" w:rsidR="001136BA" w:rsidRPr="00D53149" w:rsidRDefault="001136BA">
      <w:pPr>
        <w:spacing w:line="200" w:lineRule="exact"/>
        <w:rPr>
          <w:szCs w:val="24"/>
        </w:rPr>
      </w:pPr>
    </w:p>
    <w:p w14:paraId="2D876090" w14:textId="77777777" w:rsidR="001136BA" w:rsidRPr="00D53149" w:rsidRDefault="001136BA">
      <w:pPr>
        <w:spacing w:line="200" w:lineRule="exact"/>
        <w:rPr>
          <w:szCs w:val="24"/>
        </w:rPr>
      </w:pPr>
    </w:p>
    <w:p w14:paraId="3D904190" w14:textId="77777777" w:rsidR="001136BA" w:rsidRPr="00D53149" w:rsidRDefault="001136BA">
      <w:pPr>
        <w:spacing w:line="200" w:lineRule="exact"/>
        <w:rPr>
          <w:szCs w:val="24"/>
        </w:rPr>
      </w:pPr>
    </w:p>
    <w:p w14:paraId="62301591" w14:textId="77777777" w:rsidR="001136BA" w:rsidRPr="00D53149" w:rsidRDefault="001136BA">
      <w:pPr>
        <w:spacing w:line="200" w:lineRule="exact"/>
        <w:rPr>
          <w:szCs w:val="24"/>
        </w:rPr>
      </w:pPr>
    </w:p>
    <w:p w14:paraId="69B836DC" w14:textId="77777777" w:rsidR="001136BA" w:rsidRPr="00D53149" w:rsidRDefault="001136BA">
      <w:pPr>
        <w:spacing w:before="14" w:line="220" w:lineRule="exact"/>
        <w:rPr>
          <w:szCs w:val="24"/>
        </w:rPr>
      </w:pPr>
    </w:p>
    <w:p w14:paraId="5B1D984C" w14:textId="77777777" w:rsidR="001136BA" w:rsidRPr="00D53149" w:rsidRDefault="00000000">
      <w:pPr>
        <w:spacing w:before="33"/>
        <w:ind w:left="3372" w:right="2904"/>
        <w:jc w:val="center"/>
        <w:rPr>
          <w:szCs w:val="24"/>
        </w:r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5"/>
          <w:szCs w:val="24"/>
        </w:rPr>
        <w:t xml:space="preserve"> </w:t>
      </w:r>
      <w:r w:rsidRPr="00D53149">
        <w:rPr>
          <w:i/>
          <w:spacing w:val="-2"/>
          <w:szCs w:val="24"/>
        </w:rPr>
        <w:t>(</w:t>
      </w:r>
      <w:r w:rsidRPr="00D53149">
        <w:rPr>
          <w:i/>
          <w:szCs w:val="24"/>
        </w:rPr>
        <w:t>A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e</w:t>
      </w:r>
      <w:r w:rsidRPr="00D53149">
        <w:rPr>
          <w:i/>
          <w:spacing w:val="-3"/>
          <w:szCs w:val="24"/>
        </w:rPr>
        <w:t xml:space="preserve"> </w:t>
      </w:r>
      <w:proofErr w:type="spellStart"/>
      <w:r w:rsidRPr="00D53149">
        <w:rPr>
          <w:i/>
          <w:szCs w:val="24"/>
        </w:rPr>
        <w:t>He</w:t>
      </w:r>
      <w:r w:rsidRPr="00D53149">
        <w:rPr>
          <w:i/>
          <w:spacing w:val="2"/>
          <w:szCs w:val="24"/>
        </w:rPr>
        <w:t>n</w:t>
      </w:r>
      <w:r w:rsidRPr="00D53149">
        <w:rPr>
          <w:i/>
          <w:spacing w:val="1"/>
          <w:szCs w:val="24"/>
        </w:rPr>
        <w:t>d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>n</w:t>
      </w:r>
      <w:r w:rsidRPr="00D53149">
        <w:rPr>
          <w:i/>
          <w:szCs w:val="24"/>
        </w:rPr>
        <w:t>i</w:t>
      </w:r>
      <w:proofErr w:type="spellEnd"/>
      <w:r w:rsidRPr="00D53149">
        <w:rPr>
          <w:i/>
          <w:szCs w:val="24"/>
        </w:rPr>
        <w:t>,</w:t>
      </w:r>
      <w:r w:rsidRPr="00D53149">
        <w:rPr>
          <w:i/>
          <w:spacing w:val="-9"/>
          <w:szCs w:val="24"/>
        </w:rPr>
        <w:t xml:space="preserve"> </w:t>
      </w:r>
      <w:r w:rsidRPr="00D53149">
        <w:rPr>
          <w:i/>
          <w:spacing w:val="1"/>
          <w:w w:val="99"/>
          <w:szCs w:val="24"/>
        </w:rPr>
        <w:t>20</w:t>
      </w:r>
      <w:r w:rsidRPr="00D53149">
        <w:rPr>
          <w:i/>
          <w:spacing w:val="-1"/>
          <w:w w:val="99"/>
          <w:szCs w:val="24"/>
        </w:rPr>
        <w:t>1</w:t>
      </w:r>
      <w:r w:rsidRPr="00D53149">
        <w:rPr>
          <w:i/>
          <w:spacing w:val="3"/>
          <w:w w:val="99"/>
          <w:szCs w:val="24"/>
        </w:rPr>
        <w:t>6</w:t>
      </w:r>
      <w:r w:rsidRPr="00D53149">
        <w:rPr>
          <w:i/>
          <w:w w:val="99"/>
          <w:szCs w:val="24"/>
        </w:rPr>
        <w:t>)</w:t>
      </w:r>
    </w:p>
    <w:p w14:paraId="1968778D" w14:textId="77777777" w:rsidR="001136BA" w:rsidRPr="00D53149" w:rsidRDefault="001136BA">
      <w:pPr>
        <w:spacing w:line="200" w:lineRule="exact"/>
        <w:rPr>
          <w:szCs w:val="24"/>
        </w:rPr>
      </w:pPr>
    </w:p>
    <w:p w14:paraId="57BF0AD4" w14:textId="77777777" w:rsidR="001136BA" w:rsidRPr="00D53149" w:rsidRDefault="001136BA">
      <w:pPr>
        <w:spacing w:line="200" w:lineRule="exact"/>
        <w:rPr>
          <w:szCs w:val="24"/>
        </w:rPr>
      </w:pPr>
    </w:p>
    <w:p w14:paraId="570F401B" w14:textId="77777777" w:rsidR="001136BA" w:rsidRPr="00D53149" w:rsidRDefault="001136BA">
      <w:pPr>
        <w:spacing w:line="200" w:lineRule="exact"/>
        <w:rPr>
          <w:szCs w:val="24"/>
        </w:rPr>
      </w:pPr>
    </w:p>
    <w:p w14:paraId="7F1B2485" w14:textId="77777777" w:rsidR="001136BA" w:rsidRPr="00D53149" w:rsidRDefault="001136BA">
      <w:pPr>
        <w:spacing w:before="13" w:line="240" w:lineRule="exact"/>
        <w:rPr>
          <w:szCs w:val="24"/>
        </w:rPr>
      </w:pPr>
    </w:p>
    <w:p w14:paraId="4F5504EA" w14:textId="77777777" w:rsidR="001136BA" w:rsidRPr="00D53149" w:rsidRDefault="00000000">
      <w:pPr>
        <w:ind w:left="588"/>
        <w:rPr>
          <w:szCs w:val="24"/>
        </w:rPr>
      </w:pPr>
      <w:r w:rsidRPr="00D53149">
        <w:rPr>
          <w:b/>
          <w:szCs w:val="24"/>
        </w:rPr>
        <w:t xml:space="preserve">2.7.      </w:t>
      </w:r>
      <w:r w:rsidRPr="00D53149">
        <w:rPr>
          <w:b/>
          <w:spacing w:val="-3"/>
          <w:szCs w:val="24"/>
        </w:rPr>
        <w:t>P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zCs w:val="24"/>
        </w:rPr>
        <w:t>o</w:t>
      </w:r>
      <w:r w:rsidRPr="00D53149">
        <w:rPr>
          <w:b/>
          <w:spacing w:val="2"/>
          <w:szCs w:val="24"/>
        </w:rPr>
        <w:t>g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2"/>
          <w:szCs w:val="24"/>
        </w:rPr>
        <w:t>a</w:t>
      </w:r>
      <w:r w:rsidRPr="00D53149">
        <w:rPr>
          <w:b/>
          <w:szCs w:val="24"/>
        </w:rPr>
        <w:t>m</w:t>
      </w:r>
      <w:r w:rsidRPr="00D53149">
        <w:rPr>
          <w:b/>
          <w:spacing w:val="-2"/>
          <w:szCs w:val="24"/>
        </w:rPr>
        <w:t xml:space="preserve"> </w:t>
      </w:r>
      <w:r w:rsidRPr="00D53149">
        <w:rPr>
          <w:b/>
          <w:i/>
          <w:szCs w:val="24"/>
        </w:rPr>
        <w:t>App I</w:t>
      </w:r>
      <w:r w:rsidRPr="00D53149">
        <w:rPr>
          <w:b/>
          <w:i/>
          <w:spacing w:val="1"/>
          <w:szCs w:val="24"/>
        </w:rPr>
        <w:t>n</w:t>
      </w:r>
      <w:r w:rsidRPr="00D53149">
        <w:rPr>
          <w:b/>
          <w:i/>
          <w:spacing w:val="-1"/>
          <w:szCs w:val="24"/>
        </w:rPr>
        <w:t>ve</w:t>
      </w:r>
      <w:r w:rsidRPr="00D53149">
        <w:rPr>
          <w:b/>
          <w:i/>
          <w:spacing w:val="1"/>
          <w:szCs w:val="24"/>
        </w:rPr>
        <w:t>n</w:t>
      </w:r>
      <w:r w:rsidRPr="00D53149">
        <w:rPr>
          <w:b/>
          <w:i/>
          <w:szCs w:val="24"/>
        </w:rPr>
        <w:t>tor</w:t>
      </w:r>
      <w:r w:rsidRPr="00D53149">
        <w:rPr>
          <w:b/>
          <w:i/>
          <w:spacing w:val="4"/>
          <w:szCs w:val="24"/>
        </w:rPr>
        <w:t xml:space="preserve"> </w:t>
      </w:r>
      <w:r w:rsidRPr="00D53149">
        <w:rPr>
          <w:b/>
          <w:spacing w:val="-3"/>
          <w:szCs w:val="24"/>
        </w:rPr>
        <w:t>P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d</w:t>
      </w:r>
      <w:r w:rsidRPr="00D53149">
        <w:rPr>
          <w:b/>
          <w:szCs w:val="24"/>
        </w:rPr>
        <w:t>a</w:t>
      </w:r>
      <w:r w:rsidRPr="00D53149">
        <w:rPr>
          <w:b/>
          <w:spacing w:val="2"/>
          <w:szCs w:val="24"/>
        </w:rPr>
        <w:t xml:space="preserve"> </w:t>
      </w:r>
      <w:proofErr w:type="spellStart"/>
      <w:r w:rsidRPr="00D53149">
        <w:rPr>
          <w:b/>
          <w:spacing w:val="-3"/>
          <w:szCs w:val="24"/>
        </w:rPr>
        <w:t>P</w:t>
      </w:r>
      <w:r w:rsidRPr="00D53149">
        <w:rPr>
          <w:b/>
          <w:spacing w:val="1"/>
          <w:szCs w:val="24"/>
        </w:rPr>
        <w:t>e</w:t>
      </w:r>
      <w:r w:rsidRPr="00D53149">
        <w:rPr>
          <w:b/>
          <w:spacing w:val="-1"/>
          <w:szCs w:val="24"/>
        </w:rPr>
        <w:t>mr</w:t>
      </w:r>
      <w:r w:rsidRPr="00D53149">
        <w:rPr>
          <w:b/>
          <w:szCs w:val="24"/>
        </w:rPr>
        <w:t>og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pacing w:val="2"/>
          <w:szCs w:val="24"/>
        </w:rPr>
        <w:t>a</w:t>
      </w:r>
      <w:r w:rsidRPr="00D53149">
        <w:rPr>
          <w:b/>
          <w:spacing w:val="-1"/>
          <w:szCs w:val="24"/>
        </w:rPr>
        <w:t>m</w:t>
      </w:r>
      <w:r w:rsidRPr="00D53149">
        <w:rPr>
          <w:b/>
          <w:szCs w:val="24"/>
        </w:rPr>
        <w:t>an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zCs w:val="24"/>
        </w:rPr>
        <w:t>An</w:t>
      </w:r>
      <w:r w:rsidRPr="00D53149">
        <w:rPr>
          <w:b/>
          <w:spacing w:val="1"/>
          <w:szCs w:val="24"/>
        </w:rPr>
        <w:t>d</w:t>
      </w:r>
      <w:r w:rsidRPr="00D53149">
        <w:rPr>
          <w:b/>
          <w:spacing w:val="-1"/>
          <w:szCs w:val="24"/>
        </w:rPr>
        <w:t>r</w:t>
      </w:r>
      <w:r w:rsidRPr="00D53149">
        <w:rPr>
          <w:b/>
          <w:szCs w:val="24"/>
        </w:rPr>
        <w:t>oid</w:t>
      </w:r>
    </w:p>
    <w:p w14:paraId="0BAA75EE" w14:textId="77777777" w:rsidR="001136BA" w:rsidRPr="00D53149" w:rsidRDefault="001136BA">
      <w:pPr>
        <w:spacing w:line="200" w:lineRule="exact"/>
        <w:rPr>
          <w:szCs w:val="24"/>
        </w:rPr>
      </w:pPr>
    </w:p>
    <w:p w14:paraId="257AD4AC" w14:textId="77777777" w:rsidR="001136BA" w:rsidRPr="00D53149" w:rsidRDefault="001136BA">
      <w:pPr>
        <w:spacing w:before="12" w:line="220" w:lineRule="exact"/>
        <w:rPr>
          <w:szCs w:val="24"/>
        </w:rPr>
      </w:pPr>
    </w:p>
    <w:p w14:paraId="743DA093" w14:textId="77777777" w:rsidR="001136BA" w:rsidRPr="00D53149" w:rsidRDefault="00000000">
      <w:pPr>
        <w:spacing w:line="479" w:lineRule="auto"/>
        <w:ind w:left="574" w:right="127" w:firstLine="734"/>
        <w:jc w:val="both"/>
        <w:rPr>
          <w:szCs w:val="24"/>
        </w:rPr>
      </w:pPr>
      <w:r w:rsidRPr="00D53149">
        <w:rPr>
          <w:szCs w:val="24"/>
        </w:rPr>
        <w:t>Mu</w:t>
      </w:r>
      <w:r w:rsidRPr="00D53149">
        <w:rPr>
          <w:spacing w:val="3"/>
          <w:szCs w:val="24"/>
        </w:rPr>
        <w:t>l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di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(201</w:t>
      </w:r>
      <w:r w:rsidRPr="00D53149">
        <w:rPr>
          <w:spacing w:val="-1"/>
          <w:szCs w:val="24"/>
        </w:rPr>
        <w:t>3</w:t>
      </w:r>
      <w:r w:rsidRPr="00D53149">
        <w:rPr>
          <w:szCs w:val="24"/>
        </w:rPr>
        <w:t>: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 xml:space="preserve">1) </w:t>
      </w:r>
      <w:proofErr w:type="spellStart"/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njel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skan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Inv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ntor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2"/>
          <w:szCs w:val="24"/>
        </w:rPr>
        <w:t>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tool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58"/>
          <w:szCs w:val="24"/>
        </w:rPr>
        <w:t xml:space="preserve"> </w:t>
      </w:r>
      <w:proofErr w:type="spellStart"/>
      <w:proofErr w:type="gram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ndr</w:t>
      </w:r>
      <w:r w:rsidRPr="00D53149">
        <w:rPr>
          <w:spacing w:val="1"/>
          <w:szCs w:val="24"/>
        </w:rPr>
        <w:t>o</w:t>
      </w:r>
      <w:r w:rsidRPr="00D53149">
        <w:rPr>
          <w:szCs w:val="24"/>
        </w:rPr>
        <w:t>id</w:t>
      </w:r>
      <w:proofErr w:type="gramEnd"/>
      <w:r w:rsidRPr="00D53149">
        <w:rPr>
          <w:szCs w:val="24"/>
        </w:rPr>
        <w:t xml:space="preserve"> 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55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rb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sis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4"/>
          <w:szCs w:val="24"/>
        </w:rPr>
        <w:t xml:space="preserve"> </w:t>
      </w:r>
      <w:r w:rsidRPr="00D53149">
        <w:rPr>
          <w:i/>
          <w:spacing w:val="-1"/>
          <w:szCs w:val="24"/>
        </w:rPr>
        <w:t>v</w:t>
      </w:r>
      <w:r w:rsidRPr="00D53149">
        <w:rPr>
          <w:i/>
          <w:szCs w:val="24"/>
        </w:rPr>
        <w:t>isual</w:t>
      </w:r>
      <w:r w:rsidRPr="00D53149">
        <w:rPr>
          <w:i/>
          <w:spacing w:val="58"/>
          <w:szCs w:val="24"/>
        </w:rPr>
        <w:t xml:space="preserve"> </w:t>
      </w:r>
      <w:r w:rsidRPr="00D53149">
        <w:rPr>
          <w:i/>
          <w:szCs w:val="24"/>
        </w:rPr>
        <w:t>block</w:t>
      </w:r>
      <w:r w:rsidRPr="00D53149">
        <w:rPr>
          <w:i/>
          <w:spacing w:val="58"/>
          <w:szCs w:val="24"/>
        </w:rPr>
        <w:t xml:space="preserve"> </w:t>
      </w:r>
      <w:r w:rsidRPr="00D53149">
        <w:rPr>
          <w:i/>
          <w:szCs w:val="24"/>
        </w:rPr>
        <w:t>programmin</w:t>
      </w:r>
      <w:r w:rsidRPr="00D53149">
        <w:rPr>
          <w:i/>
          <w:spacing w:val="2"/>
          <w:szCs w:val="24"/>
        </w:rPr>
        <w:t>g</w:t>
      </w:r>
      <w:r w:rsidRPr="00D53149">
        <w:rPr>
          <w:szCs w:val="24"/>
        </w:rPr>
        <w:t>,</w:t>
      </w:r>
      <w:r w:rsidRPr="00D53149">
        <w:rPr>
          <w:spacing w:val="57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hing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memb</w:t>
      </w:r>
      <w:r w:rsidRPr="00D53149">
        <w:rPr>
          <w:spacing w:val="2"/>
          <w:szCs w:val="24"/>
        </w:rPr>
        <w:t>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tanpa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l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odding</w:t>
      </w:r>
      <w:r w:rsidRPr="00D53149">
        <w:rPr>
          <w:szCs w:val="24"/>
        </w:rPr>
        <w:t>.</w:t>
      </w:r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Visual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block programming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maksudn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1"/>
          <w:szCs w:val="24"/>
        </w:rPr>
        <w:t>a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user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melihat</w:t>
      </w:r>
      <w:proofErr w:type="spellEnd"/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meng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>,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4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us</w:t>
      </w:r>
      <w:r w:rsidRPr="00D53149">
        <w:rPr>
          <w:spacing w:val="2"/>
          <w:szCs w:val="24"/>
        </w:rPr>
        <w:t>u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drag</w:t>
      </w:r>
      <w:r w:rsidRPr="00D53149">
        <w:rPr>
          <w:i/>
          <w:spacing w:val="-1"/>
          <w:szCs w:val="24"/>
        </w:rPr>
        <w:t>-</w:t>
      </w:r>
      <w:r w:rsidRPr="00D53149">
        <w:rPr>
          <w:i/>
          <w:szCs w:val="24"/>
        </w:rPr>
        <w:t>drops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-1"/>
          <w:szCs w:val="24"/>
        </w:rPr>
        <w:t>“</w:t>
      </w:r>
      <w:proofErr w:type="spellStart"/>
      <w:r w:rsidRPr="00D53149">
        <w:rPr>
          <w:szCs w:val="24"/>
        </w:rPr>
        <w:t>blo</w:t>
      </w:r>
      <w:r w:rsidRPr="00D53149">
        <w:rPr>
          <w:spacing w:val="3"/>
          <w:szCs w:val="24"/>
        </w:rPr>
        <w:t>k</w:t>
      </w:r>
      <w:proofErr w:type="spellEnd"/>
      <w:r w:rsidRPr="00D53149">
        <w:rPr>
          <w:szCs w:val="24"/>
        </w:rPr>
        <w:t>”</w:t>
      </w:r>
      <w:r w:rsidRPr="00D53149">
        <w:rPr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me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bo</w:t>
      </w:r>
      <w:r w:rsidRPr="00D53149">
        <w:rPr>
          <w:spacing w:val="4"/>
          <w:szCs w:val="24"/>
        </w:rPr>
        <w:t>l</w:t>
      </w:r>
      <w:r w:rsidRPr="00D53149">
        <w:rPr>
          <w:spacing w:val="-1"/>
          <w:szCs w:val="24"/>
        </w:rPr>
        <w:t>-</w:t>
      </w:r>
      <w:r w:rsidRPr="00D53149">
        <w:rPr>
          <w:szCs w:val="24"/>
        </w:rPr>
        <w:t>si</w:t>
      </w:r>
      <w:r w:rsidRPr="00D53149">
        <w:rPr>
          <w:spacing w:val="1"/>
          <w:szCs w:val="24"/>
        </w:rPr>
        <w:t>m</w:t>
      </w:r>
      <w:r w:rsidRPr="00D53149">
        <w:rPr>
          <w:szCs w:val="24"/>
        </w:rPr>
        <w:t>bol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rint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fu</w:t>
      </w:r>
      <w:r w:rsidRPr="00D53149">
        <w:rPr>
          <w:spacing w:val="1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si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–</w:t>
      </w:r>
      <w:r w:rsidRPr="00D53149">
        <w:rPr>
          <w:i/>
          <w:spacing w:val="-1"/>
          <w:szCs w:val="24"/>
        </w:rPr>
        <w:t>ev</w:t>
      </w:r>
      <w:r w:rsidRPr="00D53149">
        <w:rPr>
          <w:i/>
          <w:spacing w:val="1"/>
          <w:szCs w:val="24"/>
        </w:rPr>
        <w:t>e</w:t>
      </w:r>
      <w:r w:rsidRPr="00D53149">
        <w:rPr>
          <w:i/>
          <w:szCs w:val="24"/>
        </w:rPr>
        <w:t xml:space="preserve">nt handler </w:t>
      </w:r>
      <w:proofErr w:type="spellStart"/>
      <w:r w:rsidRPr="00D53149">
        <w:rPr>
          <w:szCs w:val="24"/>
        </w:rPr>
        <w:t>te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tentu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>, d</w:t>
      </w:r>
      <w:r w:rsidRPr="00D53149">
        <w:rPr>
          <w:spacing w:val="-3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eca</w:t>
      </w:r>
      <w:r w:rsidRPr="00D53149">
        <w:rPr>
          <w:szCs w:val="24"/>
        </w:rPr>
        <w:t>ra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rh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bisa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disebut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>npa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menulisk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kode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szCs w:val="24"/>
        </w:rPr>
        <w:t>pr</w:t>
      </w:r>
      <w:r w:rsidRPr="00D53149">
        <w:rPr>
          <w:spacing w:val="1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m.</w:t>
      </w:r>
    </w:p>
    <w:p w14:paraId="7B461C4A" w14:textId="77777777" w:rsidR="001136BA" w:rsidRPr="00D53149" w:rsidRDefault="001136BA">
      <w:pPr>
        <w:spacing w:before="2" w:line="160" w:lineRule="exact"/>
        <w:rPr>
          <w:szCs w:val="24"/>
        </w:rPr>
      </w:pPr>
    </w:p>
    <w:p w14:paraId="4BB82A82" w14:textId="77777777" w:rsidR="001136BA" w:rsidRPr="00D53149" w:rsidRDefault="00000000">
      <w:pPr>
        <w:spacing w:line="480" w:lineRule="auto"/>
        <w:ind w:left="574" w:right="128" w:firstLine="852"/>
        <w:jc w:val="both"/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zCs w:val="24"/>
        </w:rPr>
        <w:t>Inv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ntor</w:t>
      </w:r>
      <w:r w:rsidRPr="00D53149">
        <w:rPr>
          <w:i/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i</w:t>
      </w:r>
      <w:r w:rsidRPr="00D53149">
        <w:rPr>
          <w:spacing w:val="3"/>
          <w:szCs w:val="24"/>
        </w:rPr>
        <w:t>n</w:t>
      </w:r>
      <w:r w:rsidRPr="00D53149">
        <w:rPr>
          <w:szCs w:val="24"/>
        </w:rPr>
        <w:t>i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da </w:t>
      </w:r>
      <w:proofErr w:type="spellStart"/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4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4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disediak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oleh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o</w:t>
      </w:r>
      <w:r w:rsidRPr="00D53149">
        <w:rPr>
          <w:spacing w:val="2"/>
          <w:szCs w:val="24"/>
        </w:rPr>
        <w:t>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le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ng</w:t>
      </w:r>
      <w:proofErr w:type="spellEnd"/>
      <w:r w:rsidRPr="00D53149">
        <w:rPr>
          <w:szCs w:val="24"/>
        </w:rPr>
        <w:t xml:space="preserve"> d</w:t>
      </w:r>
      <w:r w:rsidRPr="00D53149">
        <w:rPr>
          <w:spacing w:val="3"/>
          <w:szCs w:val="24"/>
        </w:rPr>
        <w:t>i</w:t>
      </w:r>
      <w:r w:rsidRPr="00D53149">
        <w:rPr>
          <w:spacing w:val="-1"/>
          <w:szCs w:val="24"/>
        </w:rPr>
        <w:t>-</w:t>
      </w:r>
      <w:r w:rsidRPr="00D53149">
        <w:rPr>
          <w:i/>
          <w:szCs w:val="24"/>
        </w:rPr>
        <w:t>maintena</w:t>
      </w:r>
      <w:r w:rsidRPr="00D53149">
        <w:rPr>
          <w:i/>
          <w:spacing w:val="2"/>
          <w:szCs w:val="24"/>
        </w:rPr>
        <w:t>n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e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zCs w:val="24"/>
        </w:rPr>
        <w:t>o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h</w:t>
      </w:r>
      <w:r w:rsidRPr="00D53149">
        <w:rPr>
          <w:spacing w:val="3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assachus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t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s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Insti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ute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pacing w:val="-2"/>
          <w:szCs w:val="24"/>
        </w:rPr>
        <w:t>o</w:t>
      </w:r>
      <w:r w:rsidRPr="00D53149">
        <w:rPr>
          <w:i/>
          <w:szCs w:val="24"/>
        </w:rPr>
        <w:t xml:space="preserve">f 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pacing w:val="-1"/>
          <w:szCs w:val="24"/>
        </w:rPr>
        <w:t>ec</w:t>
      </w:r>
      <w:r w:rsidRPr="00D53149">
        <w:rPr>
          <w:i/>
          <w:szCs w:val="24"/>
        </w:rPr>
        <w:t>hnology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szCs w:val="24"/>
        </w:rPr>
        <w:t>(</w:t>
      </w:r>
      <w:r w:rsidRPr="00D53149">
        <w:rPr>
          <w:spacing w:val="2"/>
          <w:szCs w:val="24"/>
        </w:rPr>
        <w:t>M</w:t>
      </w:r>
      <w:r w:rsidRPr="00D53149">
        <w:rPr>
          <w:spacing w:val="-3"/>
          <w:szCs w:val="24"/>
        </w:rPr>
        <w:t>I</w:t>
      </w:r>
      <w:r w:rsidRPr="00D53149">
        <w:rPr>
          <w:spacing w:val="2"/>
          <w:szCs w:val="24"/>
        </w:rPr>
        <w:t>T</w:t>
      </w:r>
      <w:r w:rsidRPr="00D53149">
        <w:rPr>
          <w:szCs w:val="24"/>
        </w:rPr>
        <w:t xml:space="preserve">). </w:t>
      </w:r>
      <w:proofErr w:type="spellStart"/>
      <w:r w:rsidRPr="00D53149">
        <w:rPr>
          <w:szCs w:val="24"/>
        </w:rPr>
        <w:t>Apl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les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dibuat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da 12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ju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2010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diril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s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untuk</w:t>
      </w:r>
      <w:proofErr w:type="spellEnd"/>
      <w:r w:rsidRPr="00D53149">
        <w:rPr>
          <w:szCs w:val="24"/>
        </w:rPr>
        <w:t xml:space="preserve"> </w:t>
      </w:r>
      <w:proofErr w:type="gramStart"/>
      <w:r w:rsidRPr="00D53149">
        <w:rPr>
          <w:szCs w:val="24"/>
        </w:rPr>
        <w:t>publ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 xml:space="preserve">c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31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mber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2011. </w:t>
      </w:r>
      <w:r w:rsidRPr="00D53149">
        <w:rPr>
          <w:spacing w:val="5"/>
          <w:szCs w:val="24"/>
        </w:rPr>
        <w:t xml:space="preserve"> </w:t>
      </w:r>
      <w:proofErr w:type="gramStart"/>
      <w:r w:rsidRPr="00D53149">
        <w:rPr>
          <w:i/>
          <w:szCs w:val="24"/>
        </w:rPr>
        <w:t xml:space="preserve">App 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i/>
          <w:szCs w:val="24"/>
        </w:rPr>
        <w:t>In</w:t>
      </w:r>
      <w:r w:rsidRPr="00D53149">
        <w:rPr>
          <w:i/>
          <w:spacing w:val="-2"/>
          <w:szCs w:val="24"/>
        </w:rPr>
        <w:t>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ntor</w:t>
      </w:r>
      <w:proofErr w:type="gramEnd"/>
      <w:r w:rsidRPr="00D53149">
        <w:rPr>
          <w:i/>
          <w:szCs w:val="24"/>
        </w:rPr>
        <w:t xml:space="preserve"> </w:t>
      </w:r>
      <w:r w:rsidRPr="00D53149">
        <w:rPr>
          <w:i/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dip</w:t>
      </w:r>
      <w:r w:rsidRPr="00D53149">
        <w:rPr>
          <w:spacing w:val="2"/>
          <w:szCs w:val="24"/>
        </w:rPr>
        <w:t>e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proofErr w:type="spellEnd"/>
      <w:r w:rsidRPr="00D53149">
        <w:rPr>
          <w:szCs w:val="24"/>
        </w:rPr>
        <w:t xml:space="preserve">  ol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 xml:space="preserve">h </w:t>
      </w:r>
      <w:r w:rsidRPr="00D53149">
        <w:rPr>
          <w:spacing w:val="3"/>
          <w:szCs w:val="24"/>
        </w:rPr>
        <w:t xml:space="preserve"> </w:t>
      </w:r>
      <w:r w:rsidRPr="00D53149">
        <w:rPr>
          <w:spacing w:val="2"/>
          <w:szCs w:val="24"/>
        </w:rPr>
        <w:t>M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 xml:space="preserve">T </w:t>
      </w:r>
      <w:r w:rsidRPr="00D53149">
        <w:rPr>
          <w:i/>
          <w:szCs w:val="24"/>
        </w:rPr>
        <w:t>C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ntre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zCs w:val="24"/>
        </w:rPr>
        <w:t>for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M</w:t>
      </w:r>
      <w:r w:rsidRPr="00D53149">
        <w:rPr>
          <w:i/>
          <w:szCs w:val="24"/>
        </w:rPr>
        <w:t>obi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zCs w:val="24"/>
        </w:rPr>
        <w:t xml:space="preserve">e 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a</w:t>
      </w:r>
      <w:r w:rsidRPr="00D53149">
        <w:rPr>
          <w:i/>
          <w:spacing w:val="-2"/>
          <w:szCs w:val="24"/>
        </w:rPr>
        <w:t>r</w:t>
      </w:r>
      <w:r w:rsidRPr="00D53149">
        <w:rPr>
          <w:i/>
          <w:szCs w:val="24"/>
        </w:rPr>
        <w:t>ning</w:t>
      </w:r>
      <w:r w:rsidRPr="00D53149">
        <w:rPr>
          <w:i/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ma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color w:val="404040"/>
          <w:spacing w:val="1"/>
          <w:szCs w:val="24"/>
        </w:rPr>
        <w:t>M</w:t>
      </w:r>
      <w:r w:rsidRPr="00D53149">
        <w:rPr>
          <w:i/>
          <w:color w:val="404040"/>
          <w:szCs w:val="24"/>
        </w:rPr>
        <w:t>IT</w:t>
      </w:r>
      <w:r w:rsidRPr="00D53149">
        <w:rPr>
          <w:i/>
          <w:color w:val="404040"/>
          <w:spacing w:val="1"/>
          <w:szCs w:val="24"/>
        </w:rPr>
        <w:t xml:space="preserve"> </w:t>
      </w:r>
      <w:r w:rsidRPr="00D53149">
        <w:rPr>
          <w:i/>
          <w:color w:val="404040"/>
          <w:szCs w:val="24"/>
        </w:rPr>
        <w:t>App</w:t>
      </w:r>
      <w:r w:rsidRPr="00D53149">
        <w:rPr>
          <w:i/>
          <w:color w:val="404040"/>
          <w:spacing w:val="4"/>
          <w:szCs w:val="24"/>
        </w:rPr>
        <w:t xml:space="preserve"> </w:t>
      </w:r>
      <w:r w:rsidRPr="00D53149">
        <w:rPr>
          <w:color w:val="000000"/>
          <w:spacing w:val="-6"/>
          <w:szCs w:val="24"/>
        </w:rPr>
        <w:t>I</w:t>
      </w:r>
      <w:r w:rsidRPr="00D53149">
        <w:rPr>
          <w:color w:val="000000"/>
          <w:szCs w:val="24"/>
        </w:rPr>
        <w:t>nv</w:t>
      </w:r>
      <w:r w:rsidRPr="00D53149">
        <w:rPr>
          <w:color w:val="000000"/>
          <w:spacing w:val="-1"/>
          <w:szCs w:val="24"/>
        </w:rPr>
        <w:t>e</w:t>
      </w:r>
      <w:r w:rsidRPr="00D53149">
        <w:rPr>
          <w:color w:val="000000"/>
          <w:szCs w:val="24"/>
        </w:rPr>
        <w:t>ntor.</w:t>
      </w:r>
      <w:r w:rsidRPr="00D53149">
        <w:rPr>
          <w:color w:val="000000"/>
          <w:spacing w:val="1"/>
          <w:szCs w:val="24"/>
        </w:rPr>
        <w:t xml:space="preserve"> </w:t>
      </w:r>
      <w:r w:rsidRPr="00D53149">
        <w:rPr>
          <w:color w:val="000000"/>
          <w:szCs w:val="24"/>
        </w:rPr>
        <w:t>G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mb</w:t>
      </w:r>
      <w:r w:rsidRPr="00D53149">
        <w:rPr>
          <w:color w:val="000000"/>
          <w:spacing w:val="2"/>
          <w:szCs w:val="24"/>
        </w:rPr>
        <w:t>a</w:t>
      </w:r>
      <w:r w:rsidRPr="00D53149">
        <w:rPr>
          <w:color w:val="000000"/>
          <w:szCs w:val="24"/>
        </w:rPr>
        <w:t>r</w:t>
      </w:r>
      <w:r w:rsidRPr="00D53149">
        <w:rPr>
          <w:color w:val="000000"/>
          <w:spacing w:val="2"/>
          <w:szCs w:val="24"/>
        </w:rPr>
        <w:t xml:space="preserve"> </w:t>
      </w:r>
      <w:proofErr w:type="spellStart"/>
      <w:r w:rsidRPr="00D53149">
        <w:rPr>
          <w:color w:val="000000"/>
          <w:szCs w:val="24"/>
        </w:rPr>
        <w:t>b</w:t>
      </w:r>
      <w:r w:rsidRPr="00D53149">
        <w:rPr>
          <w:color w:val="000000"/>
          <w:spacing w:val="-1"/>
          <w:szCs w:val="24"/>
        </w:rPr>
        <w:t>e</w:t>
      </w:r>
      <w:r w:rsidRPr="00D53149">
        <w:rPr>
          <w:color w:val="000000"/>
          <w:szCs w:val="24"/>
        </w:rPr>
        <w:t>rikut</w:t>
      </w:r>
      <w:proofErr w:type="spellEnd"/>
      <w:r w:rsidRPr="00D53149">
        <w:rPr>
          <w:color w:val="000000"/>
          <w:szCs w:val="24"/>
        </w:rPr>
        <w:t xml:space="preserve"> </w:t>
      </w:r>
      <w:proofErr w:type="spellStart"/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d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lah</w:t>
      </w:r>
      <w:proofErr w:type="spellEnd"/>
      <w:r w:rsidRPr="00D53149">
        <w:rPr>
          <w:color w:val="000000"/>
          <w:spacing w:val="2"/>
          <w:szCs w:val="24"/>
        </w:rPr>
        <w:t xml:space="preserve"> </w:t>
      </w:r>
      <w:proofErr w:type="spellStart"/>
      <w:r w:rsidRPr="00D53149">
        <w:rPr>
          <w:color w:val="000000"/>
          <w:spacing w:val="-2"/>
          <w:szCs w:val="24"/>
        </w:rPr>
        <w:t>g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m</w:t>
      </w:r>
      <w:r w:rsidRPr="00D53149">
        <w:rPr>
          <w:color w:val="000000"/>
          <w:spacing w:val="3"/>
          <w:szCs w:val="24"/>
        </w:rPr>
        <w:t>b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r</w:t>
      </w:r>
      <w:proofErr w:type="spellEnd"/>
      <w:r w:rsidRPr="00D53149">
        <w:rPr>
          <w:color w:val="000000"/>
          <w:szCs w:val="24"/>
        </w:rPr>
        <w:t xml:space="preserve"> </w:t>
      </w:r>
      <w:proofErr w:type="spellStart"/>
      <w:r w:rsidRPr="00D53149">
        <w:rPr>
          <w:color w:val="000000"/>
          <w:szCs w:val="24"/>
        </w:rPr>
        <w:t>t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mp</w:t>
      </w:r>
      <w:r w:rsidRPr="00D53149">
        <w:rPr>
          <w:color w:val="000000"/>
          <w:spacing w:val="1"/>
          <w:szCs w:val="24"/>
        </w:rPr>
        <w:t>i</w:t>
      </w:r>
      <w:r w:rsidRPr="00D53149">
        <w:rPr>
          <w:color w:val="000000"/>
          <w:szCs w:val="24"/>
        </w:rPr>
        <w:t>lan</w:t>
      </w:r>
      <w:proofErr w:type="spellEnd"/>
      <w:r w:rsidRPr="00D53149">
        <w:rPr>
          <w:color w:val="000000"/>
          <w:spacing w:val="2"/>
          <w:szCs w:val="24"/>
        </w:rPr>
        <w:t xml:space="preserve"> </w:t>
      </w:r>
      <w:proofErr w:type="spellStart"/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pl</w:t>
      </w:r>
      <w:r w:rsidRPr="00D53149">
        <w:rPr>
          <w:color w:val="000000"/>
          <w:spacing w:val="1"/>
          <w:szCs w:val="24"/>
        </w:rPr>
        <w:t>i</w:t>
      </w:r>
      <w:r w:rsidRPr="00D53149">
        <w:rPr>
          <w:color w:val="000000"/>
          <w:szCs w:val="24"/>
        </w:rPr>
        <w:t>k</w:t>
      </w:r>
      <w:r w:rsidRPr="00D53149">
        <w:rPr>
          <w:color w:val="000000"/>
          <w:spacing w:val="-1"/>
          <w:szCs w:val="24"/>
        </w:rPr>
        <w:t>a</w:t>
      </w:r>
      <w:r w:rsidRPr="00D53149">
        <w:rPr>
          <w:color w:val="000000"/>
          <w:szCs w:val="24"/>
        </w:rPr>
        <w:t>si</w:t>
      </w:r>
      <w:proofErr w:type="spellEnd"/>
      <w:r w:rsidRPr="00D53149">
        <w:rPr>
          <w:color w:val="000000"/>
          <w:spacing w:val="3"/>
          <w:szCs w:val="24"/>
        </w:rPr>
        <w:t xml:space="preserve"> </w:t>
      </w:r>
      <w:r w:rsidRPr="00D53149">
        <w:rPr>
          <w:i/>
          <w:color w:val="000000"/>
          <w:szCs w:val="24"/>
        </w:rPr>
        <w:t xml:space="preserve">App </w:t>
      </w:r>
      <w:r w:rsidRPr="00D53149">
        <w:rPr>
          <w:i/>
          <w:color w:val="000000"/>
          <w:spacing w:val="-1"/>
          <w:szCs w:val="24"/>
        </w:rPr>
        <w:t>I</w:t>
      </w:r>
      <w:r w:rsidRPr="00D53149">
        <w:rPr>
          <w:i/>
          <w:color w:val="000000"/>
          <w:szCs w:val="24"/>
        </w:rPr>
        <w:t>n</w:t>
      </w:r>
      <w:r w:rsidRPr="00D53149">
        <w:rPr>
          <w:i/>
          <w:color w:val="000000"/>
          <w:spacing w:val="-1"/>
          <w:szCs w:val="24"/>
        </w:rPr>
        <w:t>ve</w:t>
      </w:r>
      <w:r w:rsidRPr="00D53149">
        <w:rPr>
          <w:i/>
          <w:color w:val="000000"/>
          <w:szCs w:val="24"/>
        </w:rPr>
        <w:t>n</w:t>
      </w:r>
      <w:r w:rsidRPr="00D53149">
        <w:rPr>
          <w:i/>
          <w:color w:val="000000"/>
          <w:spacing w:val="1"/>
          <w:szCs w:val="24"/>
        </w:rPr>
        <w:t>t</w:t>
      </w:r>
      <w:r w:rsidRPr="00D53149">
        <w:rPr>
          <w:i/>
          <w:color w:val="000000"/>
          <w:szCs w:val="24"/>
        </w:rPr>
        <w:t>or</w:t>
      </w:r>
      <w:r w:rsidRPr="00D53149">
        <w:rPr>
          <w:color w:val="000000"/>
          <w:szCs w:val="24"/>
        </w:rPr>
        <w:t>:</w:t>
      </w:r>
    </w:p>
    <w:p w14:paraId="73439F28" w14:textId="77777777" w:rsidR="001136BA" w:rsidRPr="00D53149" w:rsidRDefault="001136BA">
      <w:pPr>
        <w:spacing w:line="200" w:lineRule="exact"/>
        <w:rPr>
          <w:szCs w:val="24"/>
        </w:rPr>
      </w:pPr>
    </w:p>
    <w:p w14:paraId="043DAAE2" w14:textId="77777777" w:rsidR="001136BA" w:rsidRPr="00D53149" w:rsidRDefault="001136BA">
      <w:pPr>
        <w:spacing w:line="200" w:lineRule="exact"/>
        <w:rPr>
          <w:szCs w:val="24"/>
        </w:rPr>
      </w:pPr>
    </w:p>
    <w:p w14:paraId="4CD16290" w14:textId="77777777" w:rsidR="001136BA" w:rsidRPr="00D53149" w:rsidRDefault="001136BA">
      <w:pPr>
        <w:spacing w:line="200" w:lineRule="exact"/>
        <w:rPr>
          <w:szCs w:val="24"/>
        </w:rPr>
      </w:pPr>
    </w:p>
    <w:p w14:paraId="17BF0C93" w14:textId="77777777" w:rsidR="001136BA" w:rsidRPr="00D53149" w:rsidRDefault="001136BA">
      <w:pPr>
        <w:spacing w:line="200" w:lineRule="exact"/>
        <w:rPr>
          <w:szCs w:val="24"/>
        </w:rPr>
      </w:pPr>
    </w:p>
    <w:p w14:paraId="17522A36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462A260B" w14:textId="77777777" w:rsidR="001136BA" w:rsidRPr="00D53149" w:rsidRDefault="00000000">
      <w:pPr>
        <w:spacing w:before="29" w:line="480" w:lineRule="auto"/>
        <w:ind w:left="574" w:right="129" w:firstLine="852"/>
        <w:rPr>
          <w:szCs w:val="24"/>
        </w:rPr>
      </w:pPr>
      <w:proofErr w:type="spellStart"/>
      <w:proofErr w:type="gram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zCs w:val="24"/>
        </w:rPr>
        <w:t>me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un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14"/>
          <w:szCs w:val="24"/>
        </w:rPr>
        <w:t xml:space="preserve"> </w:t>
      </w:r>
      <w:r w:rsidRPr="00D53149">
        <w:rPr>
          <w:i/>
          <w:szCs w:val="24"/>
        </w:rPr>
        <w:t xml:space="preserve">App </w:t>
      </w:r>
      <w:r w:rsidRPr="00D53149">
        <w:rPr>
          <w:i/>
          <w:spacing w:val="9"/>
          <w:szCs w:val="24"/>
        </w:rPr>
        <w:t xml:space="preserve"> </w:t>
      </w:r>
      <w:r w:rsidRPr="00D53149">
        <w:rPr>
          <w:i/>
          <w:szCs w:val="24"/>
        </w:rPr>
        <w:t>In</w:t>
      </w:r>
      <w:r w:rsidRPr="00D53149">
        <w:rPr>
          <w:i/>
          <w:spacing w:val="-2"/>
          <w:szCs w:val="24"/>
        </w:rPr>
        <w:t>v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ntor </w:t>
      </w:r>
      <w:r w:rsidRPr="00D53149">
        <w:rPr>
          <w:i/>
          <w:spacing w:val="11"/>
          <w:szCs w:val="24"/>
        </w:rPr>
        <w:t xml:space="preserve"> </w:t>
      </w:r>
      <w:proofErr w:type="spellStart"/>
      <w:r w:rsidRPr="00D53149">
        <w:rPr>
          <w:szCs w:val="24"/>
        </w:rPr>
        <w:t>in</w:t>
      </w:r>
      <w:r w:rsidRPr="00D53149">
        <w:rPr>
          <w:spacing w:val="1"/>
          <w:szCs w:val="24"/>
        </w:rPr>
        <w:t>i</w:t>
      </w:r>
      <w:proofErr w:type="spellEnd"/>
      <w:r w:rsidRPr="00D53149">
        <w:rPr>
          <w:szCs w:val="24"/>
        </w:rPr>
        <w:t xml:space="preserve">, </w:t>
      </w:r>
      <w:r w:rsidRPr="00D53149">
        <w:rPr>
          <w:spacing w:val="9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8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p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8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2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nta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</w:t>
      </w:r>
      <w:proofErr w:type="spellEnd"/>
      <w:r w:rsidRPr="00D53149">
        <w:rPr>
          <w:szCs w:val="24"/>
        </w:rPr>
        <w:t>:</w:t>
      </w:r>
    </w:p>
    <w:p w14:paraId="5A025853" w14:textId="77777777" w:rsidR="001136BA" w:rsidRPr="00D53149" w:rsidRDefault="00000000">
      <w:pPr>
        <w:spacing w:before="10"/>
        <w:ind w:left="588"/>
        <w:rPr>
          <w:szCs w:val="24"/>
        </w:rPr>
      </w:pPr>
      <w:r w:rsidRPr="00D53149">
        <w:rPr>
          <w:szCs w:val="24"/>
        </w:rPr>
        <w:t xml:space="preserve">1.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game</w:t>
      </w:r>
    </w:p>
    <w:p w14:paraId="27034A4F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44469097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2.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sis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tra</w:t>
      </w:r>
      <w:r w:rsidRPr="00D53149">
        <w:rPr>
          <w:i/>
          <w:spacing w:val="2"/>
          <w:szCs w:val="24"/>
        </w:rPr>
        <w:t>c</w:t>
      </w:r>
      <w:r w:rsidRPr="00D53149">
        <w:rPr>
          <w:i/>
          <w:spacing w:val="-1"/>
          <w:szCs w:val="24"/>
        </w:rPr>
        <w:t>k</w:t>
      </w:r>
      <w:r w:rsidRPr="00D53149">
        <w:rPr>
          <w:i/>
          <w:szCs w:val="24"/>
        </w:rPr>
        <w:t>ing</w:t>
      </w:r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lokasi</w:t>
      </w:r>
      <w:proofErr w:type="spellEnd"/>
    </w:p>
    <w:p w14:paraId="6225CD2A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5F3CBC11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3.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MS</w:t>
      </w:r>
    </w:p>
    <w:p w14:paraId="3807C306" w14:textId="77777777" w:rsidR="001136BA" w:rsidRPr="00D53149" w:rsidRDefault="001136BA">
      <w:pPr>
        <w:spacing w:before="17" w:line="260" w:lineRule="exact"/>
        <w:rPr>
          <w:szCs w:val="24"/>
        </w:rPr>
      </w:pPr>
    </w:p>
    <w:p w14:paraId="1CD197C5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4.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sis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i/>
          <w:szCs w:val="24"/>
        </w:rPr>
        <w:t>w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b</w:t>
      </w:r>
    </w:p>
    <w:p w14:paraId="2FB82B32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475DF3B5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5.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kompleks</w:t>
      </w:r>
      <w:proofErr w:type="spellEnd"/>
    </w:p>
    <w:p w14:paraId="7A5B38B9" w14:textId="77777777" w:rsidR="001136BA" w:rsidRPr="00D53149" w:rsidRDefault="001136BA">
      <w:pPr>
        <w:spacing w:line="200" w:lineRule="exact"/>
        <w:rPr>
          <w:szCs w:val="24"/>
        </w:rPr>
      </w:pPr>
    </w:p>
    <w:p w14:paraId="189C0679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34B10DC6" w14:textId="77777777" w:rsidR="001136BA" w:rsidRPr="00D53149" w:rsidRDefault="00000000">
      <w:pPr>
        <w:spacing w:line="480" w:lineRule="auto"/>
        <w:ind w:left="588" w:right="133" w:firstLine="720"/>
        <w:rPr>
          <w:szCs w:val="24"/>
        </w:rPr>
      </w:pP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pacing w:val="20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21"/>
          <w:szCs w:val="24"/>
        </w:rPr>
        <w:t xml:space="preserve"> 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>nv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ntor</w:t>
      </w:r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ki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r w:rsidRPr="00D53149">
        <w:rPr>
          <w:spacing w:val="18"/>
          <w:szCs w:val="24"/>
        </w:rPr>
        <w:t xml:space="preserve"> </w:t>
      </w:r>
      <w:proofErr w:type="spellStart"/>
      <w:r w:rsidRPr="00D53149">
        <w:rPr>
          <w:szCs w:val="24"/>
        </w:rPr>
        <w:t>opsi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17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oses</w:t>
      </w:r>
      <w:r w:rsidRPr="00D53149">
        <w:rPr>
          <w:spacing w:val="18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uj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tem</w:t>
      </w:r>
      <w:proofErr w:type="spellEnd"/>
      <w:r w:rsidRPr="00D53149">
        <w:rPr>
          <w:szCs w:val="24"/>
        </w:rPr>
        <w:t xml:space="preserve">, </w:t>
      </w:r>
      <w:proofErr w:type="spellStart"/>
      <w:r w:rsidRPr="00D53149">
        <w:rPr>
          <w:szCs w:val="24"/>
        </w:rPr>
        <w:t>diant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>:</w:t>
      </w:r>
    </w:p>
    <w:p w14:paraId="076A3927" w14:textId="77777777" w:rsidR="001136BA" w:rsidRPr="00D53149" w:rsidRDefault="001136BA">
      <w:pPr>
        <w:spacing w:before="9" w:line="160" w:lineRule="exact"/>
        <w:rPr>
          <w:szCs w:val="24"/>
        </w:rPr>
      </w:pPr>
    </w:p>
    <w:p w14:paraId="111F46F1" w14:textId="77777777" w:rsidR="001136BA" w:rsidRPr="00D53149" w:rsidRDefault="00000000">
      <w:pPr>
        <w:ind w:left="588"/>
        <w:rPr>
          <w:szCs w:val="24"/>
        </w:rPr>
      </w:pPr>
      <w:r w:rsidRPr="00D53149">
        <w:rPr>
          <w:szCs w:val="24"/>
        </w:rPr>
        <w:t xml:space="preserve">A.       </w:t>
      </w:r>
      <w:r w:rsidRPr="00D53149">
        <w:rPr>
          <w:spacing w:val="7"/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de</w:t>
      </w:r>
      <w:r w:rsidRPr="00D53149">
        <w:rPr>
          <w:spacing w:val="1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A</w:t>
      </w:r>
      <w:r w:rsidRPr="00D53149">
        <w:rPr>
          <w:szCs w:val="24"/>
        </w:rPr>
        <w:t xml:space="preserve">ndroid </w:t>
      </w:r>
      <w:proofErr w:type="spellStart"/>
      <w:proofErr w:type="gram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ko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ksi</w:t>
      </w:r>
      <w:proofErr w:type="spellEnd"/>
      <w:proofErr w:type="gram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>W</w:t>
      </w:r>
      <w:r w:rsidRPr="00D53149">
        <w:rPr>
          <w:spacing w:val="4"/>
          <w:szCs w:val="24"/>
        </w:rPr>
        <w:t>i</w:t>
      </w:r>
      <w:r w:rsidRPr="00D53149">
        <w:rPr>
          <w:spacing w:val="-1"/>
          <w:szCs w:val="24"/>
        </w:rPr>
        <w:t>-F</w:t>
      </w:r>
      <w:r w:rsidRPr="00D53149">
        <w:rPr>
          <w:szCs w:val="24"/>
        </w:rPr>
        <w:t>i.</w:t>
      </w:r>
    </w:p>
    <w:p w14:paraId="77F140BF" w14:textId="77777777" w:rsidR="001136BA" w:rsidRPr="00D53149" w:rsidRDefault="001136BA">
      <w:pPr>
        <w:spacing w:before="6" w:line="160" w:lineRule="exact"/>
        <w:rPr>
          <w:szCs w:val="24"/>
        </w:rPr>
      </w:pPr>
    </w:p>
    <w:p w14:paraId="7D4DDE3D" w14:textId="77777777" w:rsidR="001136BA" w:rsidRPr="00D53149" w:rsidRDefault="001136BA">
      <w:pPr>
        <w:spacing w:line="200" w:lineRule="exact"/>
        <w:rPr>
          <w:szCs w:val="24"/>
        </w:rPr>
      </w:pPr>
    </w:p>
    <w:p w14:paraId="2F53B7EE" w14:textId="77777777" w:rsidR="001136BA" w:rsidRPr="00D53149" w:rsidRDefault="001136BA">
      <w:pPr>
        <w:spacing w:line="200" w:lineRule="exact"/>
        <w:rPr>
          <w:szCs w:val="24"/>
        </w:rPr>
      </w:pPr>
    </w:p>
    <w:p w14:paraId="39C40359" w14:textId="77777777" w:rsidR="001136BA" w:rsidRPr="00D53149" w:rsidRDefault="00000000">
      <w:pPr>
        <w:ind w:left="1422"/>
        <w:rPr>
          <w:szCs w:val="24"/>
        </w:rPr>
      </w:pPr>
      <w:r>
        <w:rPr>
          <w:szCs w:val="24"/>
        </w:rPr>
        <w:pict w14:anchorId="35B5B456">
          <v:shape id="_x0000_i1073" type="#_x0000_t75" style="width:336.75pt;height:249pt">
            <v:imagedata r:id="rId19" o:title=""/>
          </v:shape>
        </w:pict>
      </w:r>
    </w:p>
    <w:p w14:paraId="2FC137AA" w14:textId="77777777" w:rsidR="001136BA" w:rsidRPr="00D53149" w:rsidRDefault="001136BA">
      <w:pPr>
        <w:spacing w:line="200" w:lineRule="exact"/>
        <w:rPr>
          <w:szCs w:val="24"/>
        </w:rPr>
      </w:pPr>
    </w:p>
    <w:p w14:paraId="22812F6E" w14:textId="77777777" w:rsidR="001136BA" w:rsidRPr="00D53149" w:rsidRDefault="001136BA">
      <w:pPr>
        <w:spacing w:line="200" w:lineRule="exact"/>
        <w:rPr>
          <w:szCs w:val="24"/>
        </w:rPr>
      </w:pPr>
    </w:p>
    <w:p w14:paraId="51054B0D" w14:textId="77777777" w:rsidR="001136BA" w:rsidRPr="00D53149" w:rsidRDefault="001136BA">
      <w:pPr>
        <w:spacing w:before="8" w:line="220" w:lineRule="exact"/>
        <w:rPr>
          <w:szCs w:val="24"/>
        </w:rPr>
      </w:pPr>
    </w:p>
    <w:p w14:paraId="531D257C" w14:textId="77777777" w:rsidR="001136BA" w:rsidRPr="00D53149" w:rsidRDefault="00000000">
      <w:pPr>
        <w:ind w:left="2703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8</w:t>
      </w:r>
      <w:r w:rsidRPr="00D53149">
        <w:rPr>
          <w:b/>
          <w:szCs w:val="24"/>
        </w:rPr>
        <w:t xml:space="preserve">. </w:t>
      </w:r>
      <w:proofErr w:type="spellStart"/>
      <w:r w:rsidRPr="00D53149">
        <w:rPr>
          <w:b/>
          <w:spacing w:val="1"/>
          <w:szCs w:val="24"/>
        </w:rPr>
        <w:t>K</w:t>
      </w:r>
      <w:r w:rsidRPr="00D53149">
        <w:rPr>
          <w:b/>
          <w:spacing w:val="-2"/>
          <w:szCs w:val="24"/>
        </w:rPr>
        <w:t>o</w:t>
      </w:r>
      <w:r w:rsidRPr="00D53149">
        <w:rPr>
          <w:b/>
          <w:szCs w:val="24"/>
        </w:rPr>
        <w:t>nek</w:t>
      </w:r>
      <w:r w:rsidRPr="00D53149">
        <w:rPr>
          <w:b/>
          <w:spacing w:val="-2"/>
          <w:szCs w:val="24"/>
        </w:rPr>
        <w:t>s</w:t>
      </w:r>
      <w:r w:rsidRPr="00D53149">
        <w:rPr>
          <w:b/>
          <w:szCs w:val="24"/>
        </w:rPr>
        <w:t>i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spacing w:val="-1"/>
          <w:szCs w:val="24"/>
        </w:rPr>
        <w:t>A</w:t>
      </w:r>
      <w:r w:rsidRPr="00D53149">
        <w:rPr>
          <w:b/>
          <w:spacing w:val="-3"/>
          <w:szCs w:val="24"/>
        </w:rPr>
        <w:t>n</w:t>
      </w:r>
      <w:r w:rsidRPr="00D53149">
        <w:rPr>
          <w:b/>
          <w:szCs w:val="24"/>
        </w:rPr>
        <w:t>dro</w:t>
      </w:r>
      <w:r w:rsidRPr="00D53149">
        <w:rPr>
          <w:b/>
          <w:spacing w:val="1"/>
          <w:szCs w:val="24"/>
        </w:rPr>
        <w:t>i</w:t>
      </w:r>
      <w:r w:rsidRPr="00D53149">
        <w:rPr>
          <w:b/>
          <w:szCs w:val="24"/>
        </w:rPr>
        <w:t xml:space="preserve">d </w:t>
      </w:r>
      <w:proofErr w:type="spellStart"/>
      <w:r w:rsidRPr="00D53149">
        <w:rPr>
          <w:b/>
          <w:spacing w:val="-1"/>
          <w:szCs w:val="24"/>
        </w:rPr>
        <w:t>d</w:t>
      </w:r>
      <w:r w:rsidRPr="00D53149">
        <w:rPr>
          <w:b/>
          <w:szCs w:val="24"/>
        </w:rPr>
        <w:t>e</w:t>
      </w:r>
      <w:r w:rsidRPr="00D53149">
        <w:rPr>
          <w:b/>
          <w:spacing w:val="-2"/>
          <w:szCs w:val="24"/>
        </w:rPr>
        <w:t>n</w:t>
      </w:r>
      <w:r w:rsidRPr="00D53149">
        <w:rPr>
          <w:b/>
          <w:szCs w:val="24"/>
        </w:rPr>
        <w:t>gan</w:t>
      </w:r>
      <w:proofErr w:type="spellEnd"/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i/>
          <w:spacing w:val="-2"/>
          <w:szCs w:val="24"/>
        </w:rPr>
        <w:t>W</w:t>
      </w:r>
      <w:r w:rsidRPr="00D53149">
        <w:rPr>
          <w:b/>
          <w:i/>
          <w:spacing w:val="1"/>
          <w:szCs w:val="24"/>
        </w:rPr>
        <w:t>i-</w:t>
      </w:r>
      <w:r w:rsidRPr="00D53149">
        <w:rPr>
          <w:b/>
          <w:i/>
          <w:spacing w:val="-3"/>
          <w:szCs w:val="24"/>
        </w:rPr>
        <w:t>Fi</w:t>
      </w:r>
    </w:p>
    <w:p w14:paraId="2033F83D" w14:textId="77777777" w:rsidR="001136BA" w:rsidRPr="00D53149" w:rsidRDefault="001136BA">
      <w:pPr>
        <w:spacing w:before="4" w:line="280" w:lineRule="exact"/>
        <w:rPr>
          <w:szCs w:val="24"/>
        </w:rPr>
      </w:pPr>
    </w:p>
    <w:p w14:paraId="04C70F1C" w14:textId="77777777" w:rsidR="001136BA" w:rsidRPr="00D53149" w:rsidRDefault="00000000">
      <w:pPr>
        <w:ind w:left="3109"/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5"/>
          <w:szCs w:val="24"/>
        </w:rPr>
        <w:t xml:space="preserve"> </w:t>
      </w:r>
      <w:hyperlink r:id="rId20">
        <w:r w:rsidRPr="00D53149">
          <w:rPr>
            <w:i/>
            <w:spacing w:val="-2"/>
            <w:szCs w:val="24"/>
          </w:rPr>
          <w:t>(</w:t>
        </w:r>
        <w:r w:rsidRPr="00D53149">
          <w:rPr>
            <w:i/>
            <w:spacing w:val="1"/>
            <w:szCs w:val="24"/>
          </w:rPr>
          <w:t>h</w:t>
        </w:r>
        <w:r w:rsidRPr="00D53149">
          <w:rPr>
            <w:i/>
            <w:szCs w:val="24"/>
          </w:rPr>
          <w:t>tt</w:t>
        </w:r>
        <w:r w:rsidRPr="00D53149">
          <w:rPr>
            <w:i/>
            <w:spacing w:val="1"/>
            <w:szCs w:val="24"/>
          </w:rPr>
          <w:t>p:</w:t>
        </w:r>
        <w:r w:rsidRPr="00D53149">
          <w:rPr>
            <w:i/>
            <w:szCs w:val="24"/>
          </w:rPr>
          <w:t>//</w:t>
        </w:r>
        <w:r w:rsidRPr="00D53149">
          <w:rPr>
            <w:i/>
            <w:spacing w:val="1"/>
            <w:szCs w:val="24"/>
          </w:rPr>
          <w:t>app</w:t>
        </w:r>
        <w:r w:rsidRPr="00D53149">
          <w:rPr>
            <w:i/>
            <w:szCs w:val="24"/>
          </w:rPr>
          <w:t>i</w:t>
        </w:r>
        <w:r w:rsidRPr="00D53149">
          <w:rPr>
            <w:i/>
            <w:spacing w:val="1"/>
            <w:szCs w:val="24"/>
          </w:rPr>
          <w:t>n</w:t>
        </w:r>
        <w:r w:rsidRPr="00D53149">
          <w:rPr>
            <w:i/>
            <w:szCs w:val="24"/>
          </w:rPr>
          <w:t>v</w:t>
        </w:r>
        <w:r w:rsidRPr="00D53149">
          <w:rPr>
            <w:i/>
            <w:spacing w:val="-2"/>
            <w:szCs w:val="24"/>
          </w:rPr>
          <w:t>e</w:t>
        </w:r>
        <w:r w:rsidRPr="00D53149">
          <w:rPr>
            <w:i/>
            <w:spacing w:val="1"/>
            <w:szCs w:val="24"/>
          </w:rPr>
          <w:t>n</w:t>
        </w:r>
        <w:r w:rsidRPr="00D53149">
          <w:rPr>
            <w:i/>
            <w:szCs w:val="24"/>
          </w:rPr>
          <w:t>t</w:t>
        </w:r>
        <w:r w:rsidRPr="00D53149">
          <w:rPr>
            <w:i/>
            <w:spacing w:val="1"/>
            <w:szCs w:val="24"/>
          </w:rPr>
          <w:t>o</w:t>
        </w:r>
        <w:r w:rsidRPr="00D53149">
          <w:rPr>
            <w:i/>
            <w:spacing w:val="-1"/>
            <w:szCs w:val="24"/>
          </w:rPr>
          <w:t>r</w:t>
        </w:r>
        <w:r w:rsidRPr="00D53149">
          <w:rPr>
            <w:i/>
            <w:szCs w:val="24"/>
          </w:rPr>
          <w:t>.mit.</w:t>
        </w:r>
        <w:r w:rsidRPr="00D53149">
          <w:rPr>
            <w:i/>
            <w:spacing w:val="1"/>
            <w:szCs w:val="24"/>
          </w:rPr>
          <w:t>ed</w:t>
        </w:r>
        <w:r w:rsidRPr="00D53149">
          <w:rPr>
            <w:i/>
            <w:spacing w:val="4"/>
            <w:szCs w:val="24"/>
          </w:rPr>
          <w:t>u</w:t>
        </w:r>
      </w:hyperlink>
      <w:r w:rsidRPr="00D53149">
        <w:rPr>
          <w:i/>
          <w:szCs w:val="24"/>
        </w:rPr>
        <w:t>)</w:t>
      </w:r>
    </w:p>
    <w:p w14:paraId="639B5B91" w14:textId="77777777" w:rsidR="001136BA" w:rsidRPr="00D53149" w:rsidRDefault="001136BA">
      <w:pPr>
        <w:spacing w:before="3" w:line="120" w:lineRule="exact"/>
        <w:rPr>
          <w:szCs w:val="24"/>
        </w:rPr>
      </w:pPr>
    </w:p>
    <w:p w14:paraId="5A14C4EE" w14:textId="77777777" w:rsidR="001136BA" w:rsidRPr="00D53149" w:rsidRDefault="001136BA">
      <w:pPr>
        <w:spacing w:line="200" w:lineRule="exact"/>
        <w:rPr>
          <w:szCs w:val="24"/>
        </w:rPr>
      </w:pPr>
    </w:p>
    <w:p w14:paraId="69D3D6F2" w14:textId="77777777" w:rsidR="001136BA" w:rsidRPr="00D53149" w:rsidRDefault="001136BA">
      <w:pPr>
        <w:spacing w:line="200" w:lineRule="exact"/>
        <w:rPr>
          <w:szCs w:val="24"/>
        </w:rPr>
      </w:pPr>
    </w:p>
    <w:p w14:paraId="7EE9DEBF" w14:textId="77777777" w:rsidR="001136BA" w:rsidRPr="00D53149" w:rsidRDefault="001136BA">
      <w:pPr>
        <w:spacing w:line="200" w:lineRule="exact"/>
        <w:rPr>
          <w:szCs w:val="24"/>
        </w:rPr>
      </w:pPr>
    </w:p>
    <w:p w14:paraId="6D13479C" w14:textId="77777777" w:rsidR="001136BA" w:rsidRPr="00D53149" w:rsidRDefault="001136BA">
      <w:pPr>
        <w:spacing w:line="200" w:lineRule="exact"/>
        <w:rPr>
          <w:szCs w:val="24"/>
        </w:rPr>
      </w:pPr>
    </w:p>
    <w:p w14:paraId="17AF2030" w14:textId="77777777" w:rsidR="001136BA" w:rsidRPr="00D53149" w:rsidRDefault="001136BA">
      <w:pPr>
        <w:spacing w:line="200" w:lineRule="exact"/>
        <w:rPr>
          <w:szCs w:val="24"/>
        </w:rPr>
      </w:pPr>
    </w:p>
    <w:p w14:paraId="3472964C" w14:textId="77777777" w:rsidR="001136BA" w:rsidRPr="00D53149" w:rsidRDefault="001136BA">
      <w:pPr>
        <w:spacing w:line="200" w:lineRule="exact"/>
        <w:rPr>
          <w:szCs w:val="24"/>
        </w:rPr>
      </w:pPr>
    </w:p>
    <w:p w14:paraId="2AFCB8AD" w14:textId="77777777" w:rsidR="001136BA" w:rsidRPr="00D53149" w:rsidRDefault="001136BA">
      <w:pPr>
        <w:spacing w:line="200" w:lineRule="exact"/>
        <w:rPr>
          <w:szCs w:val="24"/>
        </w:rPr>
      </w:pPr>
    </w:p>
    <w:p w14:paraId="3C45A13C" w14:textId="77777777" w:rsidR="001136BA" w:rsidRPr="00D53149" w:rsidRDefault="001136BA">
      <w:pPr>
        <w:spacing w:line="200" w:lineRule="exact"/>
        <w:rPr>
          <w:szCs w:val="24"/>
        </w:rPr>
      </w:pPr>
    </w:p>
    <w:p w14:paraId="56475336" w14:textId="77777777" w:rsidR="001136BA" w:rsidRPr="00D53149" w:rsidRDefault="00000000">
      <w:pPr>
        <w:spacing w:before="29" w:line="480" w:lineRule="auto"/>
        <w:ind w:left="588" w:right="130" w:firstLine="540"/>
        <w:rPr>
          <w:szCs w:val="24"/>
        </w:rPr>
      </w:pPr>
      <w:r w:rsidRPr="00D53149">
        <w:rPr>
          <w:spacing w:val="-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r w:rsidRPr="00D53149">
        <w:rPr>
          <w:spacing w:val="5"/>
          <w:szCs w:val="24"/>
        </w:rPr>
        <w:t xml:space="preserve"> </w:t>
      </w:r>
      <w:r w:rsidRPr="00D53149">
        <w:rPr>
          <w:szCs w:val="24"/>
        </w:rPr>
        <w:t>–</w:t>
      </w:r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lan</w:t>
      </w:r>
      <w:r w:rsidRPr="00D53149">
        <w:rPr>
          <w:spacing w:val="-3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rus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proofErr w:type="spellEnd"/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mbuat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ndro</w:t>
      </w:r>
      <w:r w:rsidRPr="00D53149">
        <w:rPr>
          <w:spacing w:val="2"/>
          <w:szCs w:val="24"/>
        </w:rPr>
        <w:t>i</w:t>
      </w:r>
      <w:r w:rsidRPr="00D53149">
        <w:rPr>
          <w:szCs w:val="24"/>
        </w:rPr>
        <w:t xml:space="preserve">d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ksi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i/>
          <w:spacing w:val="-3"/>
          <w:szCs w:val="24"/>
        </w:rPr>
        <w:t>W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pacing w:val="-1"/>
          <w:szCs w:val="24"/>
        </w:rPr>
        <w:t>-</w:t>
      </w:r>
      <w:r w:rsidRPr="00D53149">
        <w:rPr>
          <w:i/>
          <w:szCs w:val="24"/>
        </w:rPr>
        <w:t>Fi</w:t>
      </w:r>
      <w:r w:rsidRPr="00D53149">
        <w:rPr>
          <w:i/>
          <w:spacing w:val="3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lah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be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iku</w:t>
      </w:r>
      <w:r w:rsidRPr="00D53149">
        <w:rPr>
          <w:spacing w:val="1"/>
          <w:szCs w:val="24"/>
        </w:rPr>
        <w:t>t</w:t>
      </w:r>
      <w:proofErr w:type="spellEnd"/>
      <w:r w:rsidRPr="00D53149">
        <w:rPr>
          <w:szCs w:val="24"/>
        </w:rPr>
        <w:t>:</w:t>
      </w:r>
    </w:p>
    <w:p w14:paraId="09502559" w14:textId="77777777" w:rsidR="001136BA" w:rsidRPr="00D53149" w:rsidRDefault="00000000">
      <w:pPr>
        <w:spacing w:before="10"/>
        <w:ind w:left="1668"/>
        <w:rPr>
          <w:szCs w:val="24"/>
        </w:rPr>
      </w:pPr>
      <w:r w:rsidRPr="00D53149">
        <w:rPr>
          <w:szCs w:val="24"/>
        </w:rPr>
        <w:t xml:space="preserve">1.   </w:t>
      </w:r>
      <w:proofErr w:type="spellStart"/>
      <w:r w:rsidRPr="00D53149">
        <w:rPr>
          <w:szCs w:val="24"/>
        </w:rPr>
        <w:t>Unduh</w:t>
      </w:r>
      <w:proofErr w:type="spellEnd"/>
      <w:r w:rsidRPr="00D53149">
        <w:rPr>
          <w:szCs w:val="24"/>
        </w:rPr>
        <w:t xml:space="preserve"> 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i/>
          <w:szCs w:val="24"/>
        </w:rPr>
        <w:t>ins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al</w:t>
      </w:r>
      <w:proofErr w:type="spellEnd"/>
      <w:r w:rsidRPr="00D53149">
        <w:rPr>
          <w:i/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>M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 xml:space="preserve">T </w:t>
      </w:r>
      <w:r w:rsidRPr="00D53149">
        <w:rPr>
          <w:spacing w:val="4"/>
          <w:szCs w:val="24"/>
        </w:rPr>
        <w:t>A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2</w:t>
      </w:r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 xml:space="preserve">Companion </w:t>
      </w:r>
      <w:r w:rsidRPr="00D53149">
        <w:rPr>
          <w:szCs w:val="24"/>
        </w:rPr>
        <w:t xml:space="preserve">di </w:t>
      </w:r>
      <w:proofErr w:type="spellStart"/>
      <w:r w:rsidRPr="00D53149">
        <w:rPr>
          <w:spacing w:val="1"/>
          <w:szCs w:val="24"/>
        </w:rPr>
        <w:t>P</w:t>
      </w:r>
      <w:r w:rsidRPr="00D53149">
        <w:rPr>
          <w:szCs w:val="24"/>
        </w:rPr>
        <w:t>onsel</w:t>
      </w:r>
      <w:proofErr w:type="spellEnd"/>
    </w:p>
    <w:p w14:paraId="62B57BEE" w14:textId="77777777" w:rsidR="001136BA" w:rsidRPr="00D53149" w:rsidRDefault="001136BA">
      <w:pPr>
        <w:spacing w:before="17" w:line="260" w:lineRule="exact"/>
        <w:rPr>
          <w:szCs w:val="24"/>
        </w:rPr>
      </w:pPr>
    </w:p>
    <w:p w14:paraId="676046EE" w14:textId="77777777" w:rsidR="001136BA" w:rsidRPr="00D53149" w:rsidRDefault="00000000">
      <w:pPr>
        <w:spacing w:line="480" w:lineRule="auto"/>
        <w:ind w:left="2028" w:right="126" w:hanging="360"/>
        <w:rPr>
          <w:szCs w:val="24"/>
        </w:rPr>
      </w:pPr>
      <w:r w:rsidRPr="00D53149">
        <w:rPr>
          <w:szCs w:val="24"/>
        </w:rPr>
        <w:t xml:space="preserve">2.   </w:t>
      </w:r>
      <w:proofErr w:type="spellStart"/>
      <w:r w:rsidRPr="00D53149">
        <w:rPr>
          <w:spacing w:val="1"/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mbun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kompu</w:t>
      </w:r>
      <w:r w:rsidRPr="00D53149">
        <w:rPr>
          <w:spacing w:val="1"/>
          <w:szCs w:val="24"/>
        </w:rPr>
        <w:t>te</w:t>
      </w:r>
      <w:r w:rsidRPr="00D53149">
        <w:rPr>
          <w:szCs w:val="24"/>
        </w:rPr>
        <w:t>r</w:t>
      </w:r>
      <w:proofErr w:type="spellEnd"/>
      <w:r w:rsidRPr="00D53149">
        <w:rPr>
          <w:spacing w:val="18"/>
          <w:szCs w:val="24"/>
        </w:rPr>
        <w:t xml:space="preserve"> 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ja</w:t>
      </w:r>
      <w:r w:rsidRPr="00D53149">
        <w:rPr>
          <w:spacing w:val="-1"/>
          <w:szCs w:val="24"/>
        </w:rPr>
        <w:t>r</w:t>
      </w:r>
      <w:r w:rsidRPr="00D53149">
        <w:rPr>
          <w:spacing w:val="3"/>
          <w:szCs w:val="24"/>
        </w:rPr>
        <w:t>i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9"/>
          <w:szCs w:val="24"/>
        </w:rPr>
        <w:t xml:space="preserve"> </w:t>
      </w:r>
      <w:proofErr w:type="spellStart"/>
      <w:r w:rsidRPr="00D53149">
        <w:rPr>
          <w:i/>
          <w:spacing w:val="-3"/>
          <w:szCs w:val="24"/>
        </w:rPr>
        <w:t>W</w:t>
      </w:r>
      <w:r w:rsidRPr="00D53149">
        <w:rPr>
          <w:i/>
          <w:szCs w:val="24"/>
        </w:rPr>
        <w:t>iFi</w:t>
      </w:r>
      <w:proofErr w:type="spellEnd"/>
      <w:r w:rsidRPr="00D53149">
        <w:rPr>
          <w:i/>
          <w:spacing w:val="2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ma</w:t>
      </w:r>
      <w:proofErr w:type="spellEnd"/>
    </w:p>
    <w:p w14:paraId="738E00C2" w14:textId="77777777" w:rsidR="001136BA" w:rsidRPr="00D53149" w:rsidRDefault="00000000">
      <w:pPr>
        <w:spacing w:before="10"/>
        <w:ind w:left="1668"/>
        <w:rPr>
          <w:szCs w:val="24"/>
        </w:rPr>
      </w:pPr>
      <w:r w:rsidRPr="00D53149">
        <w:rPr>
          <w:szCs w:val="24"/>
        </w:rPr>
        <w:t xml:space="preserve">3.   </w:t>
      </w:r>
      <w:r w:rsidRPr="00D53149">
        <w:rPr>
          <w:spacing w:val="-2"/>
          <w:szCs w:val="24"/>
        </w:rPr>
        <w:t>B</w:t>
      </w:r>
      <w:r w:rsidRPr="00D53149">
        <w:rPr>
          <w:szCs w:val="24"/>
        </w:rPr>
        <w:t>uka</w:t>
      </w:r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pr</w:t>
      </w:r>
      <w:r w:rsidRPr="00D53149">
        <w:rPr>
          <w:spacing w:val="4"/>
          <w:szCs w:val="24"/>
        </w:rPr>
        <w:t>o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k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>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ntor 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hubu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zCs w:val="24"/>
        </w:rPr>
        <w:t>e</w:t>
      </w:r>
      <w:proofErr w:type="spellEnd"/>
      <w:r w:rsidRPr="00D53149">
        <w:rPr>
          <w:spacing w:val="59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</w:p>
    <w:p w14:paraId="29C00CB0" w14:textId="77777777" w:rsidR="001136BA" w:rsidRPr="00D53149" w:rsidRDefault="001136BA">
      <w:pPr>
        <w:spacing w:before="16" w:line="260" w:lineRule="exact"/>
        <w:rPr>
          <w:szCs w:val="24"/>
        </w:rPr>
      </w:pPr>
    </w:p>
    <w:p w14:paraId="47B3794E" w14:textId="77777777" w:rsidR="001136BA" w:rsidRPr="00D53149" w:rsidRDefault="00000000">
      <w:pPr>
        <w:spacing w:line="480" w:lineRule="auto"/>
        <w:ind w:left="768" w:right="80" w:firstLine="720"/>
        <w:jc w:val="both"/>
        <w:rPr>
          <w:szCs w:val="24"/>
        </w:rPr>
      </w:pPr>
      <w:proofErr w:type="spellStart"/>
      <w:proofErr w:type="gramStart"/>
      <w:r w:rsidRPr="00D53149">
        <w:rPr>
          <w:spacing w:val="1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</w:t>
      </w:r>
      <w:r w:rsidRPr="00D53149">
        <w:rPr>
          <w:spacing w:val="3"/>
          <w:szCs w:val="24"/>
        </w:rPr>
        <w:t>i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a</w:t>
      </w:r>
      <w:proofErr w:type="spellEnd"/>
      <w:proofErr w:type="gramEnd"/>
      <w:r w:rsidRPr="00D53149">
        <w:rPr>
          <w:szCs w:val="24"/>
        </w:rPr>
        <w:t xml:space="preserve">  </w:t>
      </w:r>
      <w:proofErr w:type="spellStart"/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diat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le</w:t>
      </w:r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zCs w:val="24"/>
        </w:rPr>
        <w:t xml:space="preserve">,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lan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ju</w:t>
      </w:r>
      <w:r w:rsidRPr="00D53149">
        <w:rPr>
          <w:spacing w:val="1"/>
          <w:szCs w:val="24"/>
        </w:rPr>
        <w:t>t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bu</w:t>
      </w:r>
      <w:r w:rsidRPr="00D53149">
        <w:rPr>
          <w:spacing w:val="2"/>
          <w:szCs w:val="24"/>
        </w:rPr>
        <w:t>k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>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ntor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mud</w:t>
      </w:r>
      <w:r w:rsidRPr="00D53149">
        <w:rPr>
          <w:spacing w:val="1"/>
          <w:szCs w:val="24"/>
        </w:rPr>
        <w:t>i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pi</w:t>
      </w:r>
      <w:r w:rsidRPr="00D53149">
        <w:rPr>
          <w:spacing w:val="1"/>
          <w:szCs w:val="24"/>
        </w:rPr>
        <w:t>l</w:t>
      </w:r>
      <w:r w:rsidRPr="00D53149">
        <w:rPr>
          <w:szCs w:val="24"/>
        </w:rPr>
        <w:t>ih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"</w:t>
      </w:r>
      <w:r w:rsidRPr="00D53149">
        <w:rPr>
          <w:i/>
          <w:szCs w:val="24"/>
        </w:rPr>
        <w:t>Conn</w:t>
      </w:r>
      <w:r w:rsidRPr="00D53149">
        <w:rPr>
          <w:i/>
          <w:spacing w:val="-1"/>
          <w:szCs w:val="24"/>
        </w:rPr>
        <w:t>ec</w:t>
      </w:r>
      <w:r w:rsidRPr="00D53149">
        <w:rPr>
          <w:i/>
          <w:spacing w:val="3"/>
          <w:szCs w:val="24"/>
        </w:rPr>
        <w:t>t</w:t>
      </w:r>
      <w:r w:rsidRPr="00D53149">
        <w:rPr>
          <w:szCs w:val="24"/>
        </w:rPr>
        <w:t>" 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r w:rsidRPr="00D53149">
        <w:rPr>
          <w:spacing w:val="-1"/>
          <w:szCs w:val="24"/>
        </w:rPr>
        <w:t>"</w:t>
      </w:r>
      <w:r w:rsidRPr="00D53149">
        <w:rPr>
          <w:i/>
          <w:spacing w:val="2"/>
          <w:szCs w:val="24"/>
        </w:rPr>
        <w:t>A</w:t>
      </w:r>
      <w:r w:rsidRPr="00D53149">
        <w:rPr>
          <w:i/>
          <w:szCs w:val="24"/>
        </w:rPr>
        <w:t>I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zCs w:val="24"/>
        </w:rPr>
        <w:t>Companion</w:t>
      </w:r>
      <w:r w:rsidRPr="00D53149">
        <w:rPr>
          <w:szCs w:val="24"/>
        </w:rPr>
        <w:t xml:space="preserve">"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menu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te</w:t>
      </w:r>
      <w:r w:rsidRPr="00D53149">
        <w:rPr>
          <w:spacing w:val="1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tas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 xml:space="preserve">di </w:t>
      </w:r>
      <w:r w:rsidRPr="00D53149">
        <w:rPr>
          <w:i/>
          <w:szCs w:val="24"/>
        </w:rPr>
        <w:t>bro</w:t>
      </w:r>
      <w:r w:rsidRPr="00D53149">
        <w:rPr>
          <w:i/>
          <w:spacing w:val="1"/>
          <w:szCs w:val="24"/>
        </w:rPr>
        <w:t>w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 xml:space="preserve">r </w:t>
      </w:r>
      <w:r w:rsidRPr="00D53149">
        <w:rPr>
          <w:spacing w:val="2"/>
          <w:szCs w:val="24"/>
        </w:rPr>
        <w:t>A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>2:</w:t>
      </w:r>
    </w:p>
    <w:p w14:paraId="4B41761C" w14:textId="77777777" w:rsidR="001136BA" w:rsidRPr="00D53149" w:rsidRDefault="001136BA">
      <w:pPr>
        <w:spacing w:before="6" w:line="100" w:lineRule="exact"/>
        <w:rPr>
          <w:szCs w:val="24"/>
        </w:rPr>
      </w:pPr>
    </w:p>
    <w:p w14:paraId="295CE2AB" w14:textId="77777777" w:rsidR="001136BA" w:rsidRPr="00D53149" w:rsidRDefault="001136BA">
      <w:pPr>
        <w:spacing w:line="200" w:lineRule="exact"/>
        <w:rPr>
          <w:szCs w:val="24"/>
        </w:rPr>
      </w:pPr>
    </w:p>
    <w:p w14:paraId="6B70936F" w14:textId="77777777" w:rsidR="001136BA" w:rsidRPr="00D53149" w:rsidRDefault="001136BA">
      <w:pPr>
        <w:spacing w:line="200" w:lineRule="exact"/>
        <w:rPr>
          <w:szCs w:val="24"/>
        </w:rPr>
      </w:pPr>
    </w:p>
    <w:p w14:paraId="58D4F6F1" w14:textId="77777777" w:rsidR="001136BA" w:rsidRPr="00D53149" w:rsidRDefault="00000000">
      <w:pPr>
        <w:ind w:left="920"/>
        <w:rPr>
          <w:szCs w:val="24"/>
        </w:rPr>
      </w:pPr>
      <w:r>
        <w:rPr>
          <w:szCs w:val="24"/>
        </w:rPr>
        <w:pict w14:anchorId="16D409B5">
          <v:shape id="_x0000_i1074" type="#_x0000_t75" style="width:374.25pt;height:200.25pt">
            <v:imagedata r:id="rId21" o:title=""/>
          </v:shape>
        </w:pict>
      </w:r>
    </w:p>
    <w:p w14:paraId="7D1271DC" w14:textId="77777777" w:rsidR="001136BA" w:rsidRPr="00D53149" w:rsidRDefault="001136BA">
      <w:pPr>
        <w:spacing w:before="8" w:line="180" w:lineRule="exact"/>
        <w:rPr>
          <w:szCs w:val="24"/>
        </w:rPr>
      </w:pPr>
    </w:p>
    <w:p w14:paraId="47A6FDDB" w14:textId="77777777" w:rsidR="001136BA" w:rsidRPr="00D53149" w:rsidRDefault="001136BA">
      <w:pPr>
        <w:spacing w:line="200" w:lineRule="exact"/>
        <w:rPr>
          <w:szCs w:val="24"/>
        </w:rPr>
      </w:pPr>
    </w:p>
    <w:p w14:paraId="6C659AFD" w14:textId="77777777" w:rsidR="001136BA" w:rsidRPr="00D53149" w:rsidRDefault="001136BA">
      <w:pPr>
        <w:spacing w:line="200" w:lineRule="exact"/>
        <w:rPr>
          <w:szCs w:val="24"/>
        </w:rPr>
      </w:pPr>
    </w:p>
    <w:p w14:paraId="10F7D359" w14:textId="77777777" w:rsidR="001136BA" w:rsidRPr="00D53149" w:rsidRDefault="001136BA">
      <w:pPr>
        <w:spacing w:line="200" w:lineRule="exact"/>
        <w:rPr>
          <w:szCs w:val="24"/>
        </w:rPr>
      </w:pPr>
    </w:p>
    <w:p w14:paraId="0E73C57E" w14:textId="77777777" w:rsidR="001136BA" w:rsidRPr="00D53149" w:rsidRDefault="001136BA">
      <w:pPr>
        <w:spacing w:line="200" w:lineRule="exact"/>
        <w:rPr>
          <w:szCs w:val="24"/>
        </w:rPr>
      </w:pPr>
    </w:p>
    <w:p w14:paraId="0A6C232E" w14:textId="77777777" w:rsidR="001136BA" w:rsidRPr="00D53149" w:rsidRDefault="001136BA">
      <w:pPr>
        <w:spacing w:line="200" w:lineRule="exact"/>
        <w:rPr>
          <w:szCs w:val="24"/>
        </w:rPr>
      </w:pPr>
    </w:p>
    <w:p w14:paraId="718E5C39" w14:textId="77777777" w:rsidR="001136BA" w:rsidRPr="00D53149" w:rsidRDefault="001136BA">
      <w:pPr>
        <w:spacing w:line="200" w:lineRule="exact"/>
        <w:rPr>
          <w:szCs w:val="24"/>
        </w:rPr>
      </w:pPr>
    </w:p>
    <w:p w14:paraId="7D74DF9A" w14:textId="77777777" w:rsidR="001136BA" w:rsidRPr="00D53149" w:rsidRDefault="00000000">
      <w:pPr>
        <w:ind w:left="3072" w:right="2124"/>
        <w:jc w:val="center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9</w:t>
      </w:r>
      <w:r w:rsidRPr="00D53149">
        <w:rPr>
          <w:b/>
          <w:szCs w:val="24"/>
        </w:rPr>
        <w:t xml:space="preserve">. </w:t>
      </w:r>
      <w:r w:rsidRPr="00D53149">
        <w:rPr>
          <w:b/>
          <w:i/>
          <w:spacing w:val="-1"/>
          <w:szCs w:val="24"/>
        </w:rPr>
        <w:t>C</w:t>
      </w:r>
      <w:r w:rsidRPr="00D53149">
        <w:rPr>
          <w:b/>
          <w:i/>
          <w:szCs w:val="24"/>
        </w:rPr>
        <w:t>on</w:t>
      </w:r>
      <w:r w:rsidRPr="00D53149">
        <w:rPr>
          <w:b/>
          <w:i/>
          <w:spacing w:val="-1"/>
          <w:szCs w:val="24"/>
        </w:rPr>
        <w:t>n</w:t>
      </w:r>
      <w:r w:rsidRPr="00D53149">
        <w:rPr>
          <w:b/>
          <w:i/>
          <w:szCs w:val="24"/>
        </w:rPr>
        <w:t>e</w:t>
      </w:r>
      <w:r w:rsidRPr="00D53149">
        <w:rPr>
          <w:b/>
          <w:i/>
          <w:spacing w:val="-2"/>
          <w:szCs w:val="24"/>
        </w:rPr>
        <w:t>c</w:t>
      </w:r>
      <w:r w:rsidRPr="00D53149">
        <w:rPr>
          <w:b/>
          <w:i/>
          <w:szCs w:val="24"/>
        </w:rPr>
        <w:t>t</w:t>
      </w:r>
      <w:r w:rsidRPr="00D53149">
        <w:rPr>
          <w:b/>
          <w:i/>
          <w:spacing w:val="1"/>
          <w:szCs w:val="24"/>
        </w:rPr>
        <w:t xml:space="preserve"> </w:t>
      </w:r>
      <w:r w:rsidRPr="00D53149">
        <w:rPr>
          <w:b/>
          <w:i/>
          <w:spacing w:val="-1"/>
          <w:szCs w:val="24"/>
        </w:rPr>
        <w:t>A</w:t>
      </w:r>
      <w:r w:rsidRPr="00D53149">
        <w:rPr>
          <w:b/>
          <w:i/>
          <w:szCs w:val="24"/>
        </w:rPr>
        <w:t>l</w:t>
      </w:r>
      <w:r w:rsidRPr="00D53149">
        <w:rPr>
          <w:b/>
          <w:i/>
          <w:spacing w:val="-1"/>
          <w:szCs w:val="24"/>
        </w:rPr>
        <w:t xml:space="preserve"> C</w:t>
      </w:r>
      <w:r w:rsidRPr="00D53149">
        <w:rPr>
          <w:b/>
          <w:i/>
          <w:spacing w:val="-2"/>
          <w:szCs w:val="24"/>
        </w:rPr>
        <w:t>o</w:t>
      </w:r>
      <w:r w:rsidRPr="00D53149">
        <w:rPr>
          <w:b/>
          <w:i/>
          <w:spacing w:val="3"/>
          <w:szCs w:val="24"/>
        </w:rPr>
        <w:t>m</w:t>
      </w:r>
      <w:r w:rsidRPr="00D53149">
        <w:rPr>
          <w:b/>
          <w:i/>
          <w:szCs w:val="24"/>
        </w:rPr>
        <w:t>pa</w:t>
      </w:r>
      <w:r w:rsidRPr="00D53149">
        <w:rPr>
          <w:b/>
          <w:i/>
          <w:spacing w:val="-3"/>
          <w:szCs w:val="24"/>
        </w:rPr>
        <w:t>n</w:t>
      </w:r>
      <w:r w:rsidRPr="00D53149">
        <w:rPr>
          <w:b/>
          <w:i/>
          <w:spacing w:val="1"/>
          <w:szCs w:val="24"/>
        </w:rPr>
        <w:t>i</w:t>
      </w:r>
      <w:r w:rsidRPr="00D53149">
        <w:rPr>
          <w:b/>
          <w:i/>
          <w:szCs w:val="24"/>
        </w:rPr>
        <w:t>on</w:t>
      </w:r>
    </w:p>
    <w:p w14:paraId="07B3228A" w14:textId="77777777" w:rsidR="001136BA" w:rsidRPr="00D53149" w:rsidRDefault="001136BA">
      <w:pPr>
        <w:spacing w:before="4" w:line="280" w:lineRule="exact"/>
        <w:rPr>
          <w:szCs w:val="24"/>
        </w:rPr>
      </w:pPr>
    </w:p>
    <w:p w14:paraId="7E40CAE4" w14:textId="77777777" w:rsidR="001136BA" w:rsidRPr="00D53149" w:rsidRDefault="00000000">
      <w:pPr>
        <w:ind w:left="3321" w:right="2373"/>
        <w:jc w:val="center"/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5"/>
          <w:szCs w:val="24"/>
        </w:rPr>
        <w:t xml:space="preserve"> </w:t>
      </w:r>
      <w:r w:rsidRPr="00D53149">
        <w:rPr>
          <w:i/>
          <w:spacing w:val="-2"/>
          <w:w w:val="99"/>
          <w:szCs w:val="24"/>
        </w:rPr>
        <w:t>(</w:t>
      </w:r>
      <w:hyperlink r:id="rId22">
        <w:r w:rsidRPr="00D53149">
          <w:rPr>
            <w:color w:val="0000FF"/>
            <w:spacing w:val="-1"/>
            <w:w w:val="99"/>
            <w:szCs w:val="24"/>
            <w:u w:val="single" w:color="0000FF"/>
          </w:rPr>
          <w:t>h</w:t>
        </w:r>
        <w:r w:rsidRPr="00D53149">
          <w:rPr>
            <w:color w:val="0000FF"/>
            <w:w w:val="99"/>
            <w:szCs w:val="24"/>
            <w:u w:val="single" w:color="0000FF"/>
          </w:rPr>
          <w:t>tt</w:t>
        </w:r>
        <w:r w:rsidRPr="00D53149">
          <w:rPr>
            <w:color w:val="0000FF"/>
            <w:spacing w:val="1"/>
            <w:w w:val="99"/>
            <w:szCs w:val="24"/>
            <w:u w:val="single" w:color="0000FF"/>
          </w:rPr>
          <w:t>p</w:t>
        </w:r>
        <w:r w:rsidRPr="00D53149">
          <w:rPr>
            <w:color w:val="0000FF"/>
            <w:w w:val="99"/>
            <w:szCs w:val="24"/>
            <w:u w:val="single" w:color="0000FF"/>
          </w:rPr>
          <w:t>://a</w:t>
        </w:r>
        <w:r w:rsidRPr="00D53149">
          <w:rPr>
            <w:color w:val="0000FF"/>
            <w:spacing w:val="1"/>
            <w:w w:val="99"/>
            <w:szCs w:val="24"/>
            <w:u w:val="single" w:color="0000FF"/>
          </w:rPr>
          <w:t>pp</w:t>
        </w:r>
        <w:r w:rsidRPr="00D53149">
          <w:rPr>
            <w:color w:val="0000FF"/>
            <w:w w:val="99"/>
            <w:szCs w:val="24"/>
            <w:u w:val="single" w:color="0000FF"/>
          </w:rPr>
          <w:t>i</w:t>
        </w:r>
        <w:r w:rsidRPr="00D53149">
          <w:rPr>
            <w:color w:val="0000FF"/>
            <w:spacing w:val="1"/>
            <w:w w:val="99"/>
            <w:szCs w:val="24"/>
            <w:u w:val="single" w:color="0000FF"/>
          </w:rPr>
          <w:t>n</w:t>
        </w:r>
        <w:r w:rsidRPr="00D53149">
          <w:rPr>
            <w:color w:val="0000FF"/>
            <w:spacing w:val="-1"/>
            <w:w w:val="99"/>
            <w:szCs w:val="24"/>
            <w:u w:val="single" w:color="0000FF"/>
          </w:rPr>
          <w:t>v</w:t>
        </w:r>
        <w:r w:rsidRPr="00D53149">
          <w:rPr>
            <w:color w:val="0000FF"/>
            <w:spacing w:val="3"/>
            <w:w w:val="99"/>
            <w:szCs w:val="24"/>
            <w:u w:val="single" w:color="0000FF"/>
          </w:rPr>
          <w:t>e</w:t>
        </w:r>
        <w:r w:rsidRPr="00D53149">
          <w:rPr>
            <w:color w:val="0000FF"/>
            <w:spacing w:val="-1"/>
            <w:w w:val="99"/>
            <w:szCs w:val="24"/>
            <w:u w:val="single" w:color="0000FF"/>
          </w:rPr>
          <w:t>n</w:t>
        </w:r>
        <w:r w:rsidRPr="00D53149">
          <w:rPr>
            <w:color w:val="0000FF"/>
            <w:w w:val="99"/>
            <w:szCs w:val="24"/>
            <w:u w:val="single" w:color="0000FF"/>
          </w:rPr>
          <w:t>t</w:t>
        </w:r>
        <w:r w:rsidRPr="00D53149">
          <w:rPr>
            <w:color w:val="0000FF"/>
            <w:spacing w:val="1"/>
            <w:w w:val="99"/>
            <w:szCs w:val="24"/>
            <w:u w:val="single" w:color="0000FF"/>
          </w:rPr>
          <w:t>or</w:t>
        </w:r>
        <w:r w:rsidRPr="00D53149">
          <w:rPr>
            <w:color w:val="0000FF"/>
            <w:spacing w:val="3"/>
            <w:w w:val="99"/>
            <w:szCs w:val="24"/>
            <w:u w:val="single" w:color="0000FF"/>
          </w:rPr>
          <w:t>.</w:t>
        </w:r>
        <w:r w:rsidRPr="00D53149">
          <w:rPr>
            <w:color w:val="0000FF"/>
            <w:spacing w:val="-4"/>
            <w:w w:val="99"/>
            <w:szCs w:val="24"/>
            <w:u w:val="single" w:color="0000FF"/>
          </w:rPr>
          <w:t>m</w:t>
        </w:r>
        <w:r w:rsidRPr="00D53149">
          <w:rPr>
            <w:color w:val="0000FF"/>
            <w:spacing w:val="2"/>
            <w:w w:val="99"/>
            <w:szCs w:val="24"/>
            <w:u w:val="single" w:color="0000FF"/>
          </w:rPr>
          <w:t>i</w:t>
        </w:r>
        <w:r w:rsidRPr="00D53149">
          <w:rPr>
            <w:color w:val="0000FF"/>
            <w:w w:val="99"/>
            <w:szCs w:val="24"/>
            <w:u w:val="single" w:color="0000FF"/>
          </w:rPr>
          <w:t>t.</w:t>
        </w:r>
        <w:r w:rsidRPr="00D53149">
          <w:rPr>
            <w:color w:val="0000FF"/>
            <w:spacing w:val="1"/>
            <w:w w:val="99"/>
            <w:szCs w:val="24"/>
            <w:u w:val="single" w:color="0000FF"/>
          </w:rPr>
          <w:t>ed</w:t>
        </w:r>
        <w:r w:rsidRPr="00D53149">
          <w:rPr>
            <w:color w:val="0000FF"/>
            <w:spacing w:val="2"/>
            <w:w w:val="99"/>
            <w:szCs w:val="24"/>
            <w:u w:val="single" w:color="0000FF"/>
          </w:rPr>
          <w:t>u</w:t>
        </w:r>
        <w:r w:rsidRPr="00D53149">
          <w:rPr>
            <w:color w:val="0000FF"/>
            <w:w w:val="99"/>
            <w:szCs w:val="24"/>
            <w:u w:val="single" w:color="0000FF"/>
          </w:rPr>
          <w:t>)</w:t>
        </w:r>
      </w:hyperlink>
    </w:p>
    <w:p w14:paraId="16B486F7" w14:textId="77777777" w:rsidR="001136BA" w:rsidRPr="00D53149" w:rsidRDefault="001136BA">
      <w:pPr>
        <w:spacing w:before="3" w:line="120" w:lineRule="exact"/>
        <w:rPr>
          <w:szCs w:val="24"/>
        </w:rPr>
      </w:pPr>
    </w:p>
    <w:p w14:paraId="26AA6835" w14:textId="77777777" w:rsidR="001136BA" w:rsidRPr="00D53149" w:rsidRDefault="001136BA">
      <w:pPr>
        <w:spacing w:line="200" w:lineRule="exact"/>
        <w:rPr>
          <w:szCs w:val="24"/>
        </w:rPr>
      </w:pPr>
    </w:p>
    <w:p w14:paraId="726C6EC0" w14:textId="77777777" w:rsidR="001136BA" w:rsidRPr="00D53149" w:rsidRDefault="001136BA">
      <w:pPr>
        <w:spacing w:line="200" w:lineRule="exact"/>
        <w:rPr>
          <w:szCs w:val="24"/>
        </w:rPr>
      </w:pPr>
    </w:p>
    <w:p w14:paraId="44E1B01D" w14:textId="77777777" w:rsidR="001136BA" w:rsidRPr="00D53149" w:rsidRDefault="001136BA">
      <w:pPr>
        <w:spacing w:line="200" w:lineRule="exact"/>
        <w:rPr>
          <w:szCs w:val="24"/>
        </w:rPr>
      </w:pPr>
    </w:p>
    <w:p w14:paraId="212E25D3" w14:textId="77777777" w:rsidR="001136BA" w:rsidRPr="00D53149" w:rsidRDefault="001136BA">
      <w:pPr>
        <w:spacing w:line="200" w:lineRule="exact"/>
        <w:rPr>
          <w:szCs w:val="24"/>
        </w:rPr>
      </w:pPr>
    </w:p>
    <w:p w14:paraId="026DC89A" w14:textId="77777777" w:rsidR="001136BA" w:rsidRPr="00D53149" w:rsidRDefault="001136BA">
      <w:pPr>
        <w:spacing w:line="200" w:lineRule="exact"/>
        <w:rPr>
          <w:szCs w:val="24"/>
        </w:rPr>
      </w:pPr>
    </w:p>
    <w:p w14:paraId="48B57138" w14:textId="77777777" w:rsidR="001136BA" w:rsidRPr="00D53149" w:rsidRDefault="001136BA">
      <w:pPr>
        <w:spacing w:line="200" w:lineRule="exact"/>
        <w:rPr>
          <w:szCs w:val="24"/>
        </w:rPr>
      </w:pPr>
    </w:p>
    <w:p w14:paraId="73C550CD" w14:textId="77777777" w:rsidR="001136BA" w:rsidRPr="00D53149" w:rsidRDefault="001136BA">
      <w:pPr>
        <w:spacing w:line="200" w:lineRule="exact"/>
        <w:rPr>
          <w:szCs w:val="24"/>
        </w:rPr>
      </w:pPr>
    </w:p>
    <w:p w14:paraId="73B9C90C" w14:textId="77777777" w:rsidR="001136BA" w:rsidRPr="00D53149" w:rsidRDefault="001136BA">
      <w:pPr>
        <w:spacing w:line="200" w:lineRule="exact"/>
        <w:rPr>
          <w:szCs w:val="24"/>
        </w:rPr>
      </w:pPr>
    </w:p>
    <w:p w14:paraId="3962C5E0" w14:textId="77777777" w:rsidR="001136BA" w:rsidRPr="00D53149" w:rsidRDefault="00000000">
      <w:pPr>
        <w:spacing w:before="29" w:line="480" w:lineRule="auto"/>
        <w:ind w:left="588" w:right="130" w:firstLine="540"/>
        <w:jc w:val="both"/>
        <w:rPr>
          <w:szCs w:val="24"/>
        </w:rPr>
      </w:pPr>
      <w:proofErr w:type="spellStart"/>
      <w:r w:rsidRPr="00D53149">
        <w:rPr>
          <w:spacing w:val="1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oses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dia</w:t>
      </w:r>
      <w:r w:rsidRPr="00D53149">
        <w:rPr>
          <w:spacing w:val="2"/>
          <w:szCs w:val="24"/>
        </w:rPr>
        <w:t>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les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lanjut</w:t>
      </w:r>
      <w:r w:rsidRPr="00D53149">
        <w:rPr>
          <w:spacing w:val="5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a</w:t>
      </w:r>
      <w:r w:rsidRPr="00D53149">
        <w:rPr>
          <w:spacing w:val="1"/>
          <w:szCs w:val="24"/>
        </w:rPr>
        <w:t>r</w:t>
      </w:r>
      <w:r w:rsidRPr="00D53149">
        <w:rPr>
          <w:szCs w:val="24"/>
        </w:rPr>
        <w:t>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oto</w:t>
      </w:r>
      <w:r w:rsidRPr="00D53149">
        <w:rPr>
          <w:spacing w:val="1"/>
          <w:szCs w:val="24"/>
        </w:rPr>
        <w:t>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s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mun</w:t>
      </w:r>
      <w:r w:rsidRPr="00D53149">
        <w:rPr>
          <w:spacing w:val="2"/>
          <w:szCs w:val="24"/>
        </w:rPr>
        <w:t>c</w:t>
      </w:r>
      <w:r w:rsidRPr="00D53149">
        <w:rPr>
          <w:szCs w:val="24"/>
        </w:rPr>
        <w:t>ul</w:t>
      </w:r>
      <w:proofErr w:type="spellEnd"/>
      <w:r w:rsidRPr="00D53149">
        <w:rPr>
          <w:szCs w:val="24"/>
        </w:rPr>
        <w:t xml:space="preserve"> </w:t>
      </w:r>
      <w:proofErr w:type="spellStart"/>
      <w:proofErr w:type="gramStart"/>
      <w:r w:rsidRPr="00D53149">
        <w:rPr>
          <w:szCs w:val="24"/>
        </w:rPr>
        <w:t>tampi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kode</w:t>
      </w:r>
      <w:proofErr w:type="spellEnd"/>
      <w:proofErr w:type="gramEnd"/>
      <w:r w:rsidRPr="00D53149">
        <w:rPr>
          <w:szCs w:val="24"/>
        </w:rPr>
        <w:t xml:space="preserve">  QR </w:t>
      </w:r>
      <w:r w:rsidRPr="00D53149">
        <w:rPr>
          <w:spacing w:val="2"/>
          <w:szCs w:val="24"/>
        </w:rPr>
        <w:t xml:space="preserve"> p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d</w:t>
      </w:r>
      <w:r w:rsidRPr="00D53149">
        <w:rPr>
          <w:szCs w:val="24"/>
        </w:rPr>
        <w:t xml:space="preserve">a 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</w:t>
      </w:r>
      <w:r w:rsidRPr="00D53149">
        <w:rPr>
          <w:spacing w:val="2"/>
          <w:szCs w:val="24"/>
        </w:rPr>
        <w:t>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1"/>
          <w:szCs w:val="24"/>
        </w:rPr>
        <w:t xml:space="preserve"> </w:t>
      </w:r>
      <w:r w:rsidRPr="00D53149">
        <w:rPr>
          <w:spacing w:val="2"/>
          <w:szCs w:val="24"/>
        </w:rPr>
        <w:t>M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 xml:space="preserve">T </w:t>
      </w:r>
      <w:r w:rsidRPr="00D53149">
        <w:rPr>
          <w:spacing w:val="6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nv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</w:t>
      </w:r>
      <w:r w:rsidRPr="00D53149">
        <w:rPr>
          <w:spacing w:val="3"/>
          <w:szCs w:val="24"/>
        </w:rPr>
        <w:t>t</w:t>
      </w:r>
      <w:r w:rsidRPr="00D53149">
        <w:rPr>
          <w:szCs w:val="24"/>
        </w:rPr>
        <w:t xml:space="preserve">or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lalu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6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 xml:space="preserve">an </w:t>
      </w:r>
      <w:r w:rsidRPr="00D53149">
        <w:rPr>
          <w:i/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kode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 xml:space="preserve">QR 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6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tel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unduh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lu</w:t>
      </w:r>
      <w:r w:rsidRPr="00D53149">
        <w:rPr>
          <w:spacing w:val="1"/>
          <w:szCs w:val="24"/>
        </w:rPr>
        <w:t>m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zCs w:val="24"/>
        </w:rPr>
        <w:t>a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ri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goo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le</w:t>
      </w:r>
      <w:r w:rsidRPr="00D53149">
        <w:rPr>
          <w:spacing w:val="5"/>
          <w:szCs w:val="24"/>
        </w:rPr>
        <w:t xml:space="preserve"> </w:t>
      </w:r>
      <w:proofErr w:type="spellStart"/>
      <w:r w:rsidRPr="00D53149">
        <w:rPr>
          <w:i/>
          <w:szCs w:val="24"/>
        </w:rPr>
        <w:t>playstore</w:t>
      </w:r>
      <w:proofErr w:type="spellEnd"/>
      <w:r w:rsidRPr="00D53149">
        <w:rPr>
          <w:szCs w:val="24"/>
        </w:rPr>
        <w:t>.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1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tel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mua</w:t>
      </w:r>
      <w:proofErr w:type="spellEnd"/>
      <w:r w:rsidRPr="00D53149">
        <w:rPr>
          <w:szCs w:val="24"/>
        </w:rPr>
        <w:t xml:space="preserve"> p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oses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les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pacing w:val="1"/>
          <w:szCs w:val="24"/>
        </w:rPr>
        <w:t>c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ra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o</w:t>
      </w:r>
      <w:r w:rsidRPr="00D53149">
        <w:rPr>
          <w:spacing w:val="3"/>
          <w:szCs w:val="24"/>
        </w:rPr>
        <w:t>t</w:t>
      </w:r>
      <w:r w:rsidRPr="00D53149">
        <w:rPr>
          <w:szCs w:val="24"/>
        </w:rPr>
        <w:t>omatis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5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t</w:t>
      </w:r>
      <w:r w:rsidRPr="00D53149">
        <w:rPr>
          <w:spacing w:val="2"/>
          <w:szCs w:val="24"/>
        </w:rPr>
        <w:t>e</w:t>
      </w:r>
      <w:r w:rsidRPr="00D53149">
        <w:rPr>
          <w:szCs w:val="24"/>
        </w:rPr>
        <w:t>lah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dibuat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t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rhu</w:t>
      </w:r>
      <w:r w:rsidRPr="00D53149">
        <w:rPr>
          <w:spacing w:val="1"/>
          <w:szCs w:val="24"/>
        </w:rPr>
        <w:t>b</w:t>
      </w:r>
      <w:r w:rsidRPr="00D53149">
        <w:rPr>
          <w:szCs w:val="24"/>
        </w:rPr>
        <w:t>ung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k</w:t>
      </w:r>
      <w:r w:rsidRPr="00D53149">
        <w:rPr>
          <w:szCs w:val="24"/>
        </w:rPr>
        <w:t>e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ndroid.</w:t>
      </w:r>
    </w:p>
    <w:p w14:paraId="1D4DE73D" w14:textId="77777777" w:rsidR="001136BA" w:rsidRPr="00D53149" w:rsidRDefault="001136BA">
      <w:pPr>
        <w:spacing w:before="5" w:line="180" w:lineRule="exact"/>
        <w:rPr>
          <w:szCs w:val="24"/>
        </w:rPr>
      </w:pPr>
    </w:p>
    <w:p w14:paraId="50ACBFDD" w14:textId="77777777" w:rsidR="001136BA" w:rsidRPr="00D53149" w:rsidRDefault="001136BA">
      <w:pPr>
        <w:spacing w:line="200" w:lineRule="exact"/>
        <w:rPr>
          <w:szCs w:val="24"/>
        </w:rPr>
      </w:pPr>
    </w:p>
    <w:p w14:paraId="0E495DAD" w14:textId="77777777" w:rsidR="001136BA" w:rsidRPr="00D53149" w:rsidRDefault="001136BA">
      <w:pPr>
        <w:spacing w:line="200" w:lineRule="exact"/>
        <w:rPr>
          <w:szCs w:val="24"/>
        </w:rPr>
      </w:pPr>
    </w:p>
    <w:p w14:paraId="2F9B67E7" w14:textId="77777777" w:rsidR="001136BA" w:rsidRPr="00D53149" w:rsidRDefault="001136BA">
      <w:pPr>
        <w:spacing w:line="200" w:lineRule="exact"/>
        <w:rPr>
          <w:szCs w:val="24"/>
        </w:rPr>
      </w:pPr>
    </w:p>
    <w:p w14:paraId="77EDC947" w14:textId="77777777" w:rsidR="001136BA" w:rsidRPr="00D53149" w:rsidRDefault="001136BA">
      <w:pPr>
        <w:spacing w:line="200" w:lineRule="exact"/>
        <w:rPr>
          <w:szCs w:val="24"/>
        </w:rPr>
      </w:pPr>
    </w:p>
    <w:p w14:paraId="784FAA1E" w14:textId="77777777" w:rsidR="001136BA" w:rsidRPr="00D53149" w:rsidRDefault="001136BA">
      <w:pPr>
        <w:spacing w:line="200" w:lineRule="exact"/>
        <w:rPr>
          <w:szCs w:val="24"/>
        </w:rPr>
      </w:pPr>
    </w:p>
    <w:p w14:paraId="233E2E85" w14:textId="77777777" w:rsidR="001136BA" w:rsidRPr="00D53149" w:rsidRDefault="00530965">
      <w:pPr>
        <w:ind w:left="1284"/>
        <w:rPr>
          <w:szCs w:val="24"/>
        </w:rPr>
      </w:pPr>
      <w:r>
        <w:rPr>
          <w:szCs w:val="24"/>
        </w:rPr>
        <w:pict w14:anchorId="5F851CA6">
          <v:shape id="_x0000_i1075" type="#_x0000_t75" style="width:347.25pt;height:300pt">
            <v:imagedata r:id="rId23" o:title=""/>
          </v:shape>
        </w:pict>
      </w:r>
    </w:p>
    <w:p w14:paraId="238B7444" w14:textId="77777777" w:rsidR="001136BA" w:rsidRPr="00D53149" w:rsidRDefault="001136BA">
      <w:pPr>
        <w:spacing w:before="4" w:line="180" w:lineRule="exact"/>
        <w:rPr>
          <w:szCs w:val="24"/>
        </w:rPr>
      </w:pPr>
    </w:p>
    <w:p w14:paraId="37F82746" w14:textId="77777777" w:rsidR="001136BA" w:rsidRPr="00D53149" w:rsidRDefault="001136BA">
      <w:pPr>
        <w:spacing w:line="200" w:lineRule="exact"/>
        <w:rPr>
          <w:szCs w:val="24"/>
        </w:rPr>
      </w:pPr>
    </w:p>
    <w:p w14:paraId="460788B6" w14:textId="77777777" w:rsidR="001136BA" w:rsidRPr="00D53149" w:rsidRDefault="00000000">
      <w:pPr>
        <w:ind w:left="3446" w:right="2498"/>
        <w:jc w:val="center"/>
        <w:rPr>
          <w:szCs w:val="24"/>
        </w:rPr>
      </w:pPr>
      <w:r w:rsidRPr="00D53149">
        <w:rPr>
          <w:b/>
          <w:spacing w:val="-1"/>
          <w:szCs w:val="24"/>
        </w:rPr>
        <w:t>G</w:t>
      </w:r>
      <w:r w:rsidRPr="00D53149">
        <w:rPr>
          <w:b/>
          <w:szCs w:val="24"/>
        </w:rPr>
        <w:t>a</w:t>
      </w:r>
      <w:r w:rsidRPr="00D53149">
        <w:rPr>
          <w:b/>
          <w:spacing w:val="1"/>
          <w:szCs w:val="24"/>
        </w:rPr>
        <w:t>m</w:t>
      </w:r>
      <w:r w:rsidRPr="00D53149">
        <w:rPr>
          <w:b/>
          <w:szCs w:val="24"/>
        </w:rPr>
        <w:t>bar 2.</w:t>
      </w:r>
      <w:r w:rsidRPr="00D53149">
        <w:rPr>
          <w:b/>
          <w:spacing w:val="-2"/>
          <w:szCs w:val="24"/>
        </w:rPr>
        <w:t>1</w:t>
      </w:r>
      <w:r w:rsidRPr="00D53149">
        <w:rPr>
          <w:b/>
          <w:szCs w:val="24"/>
        </w:rPr>
        <w:t>0.</w:t>
      </w:r>
      <w:r w:rsidRPr="00D53149">
        <w:rPr>
          <w:b/>
          <w:spacing w:val="1"/>
          <w:szCs w:val="24"/>
        </w:rPr>
        <w:t xml:space="preserve"> </w:t>
      </w:r>
      <w:r w:rsidRPr="00D53149">
        <w:rPr>
          <w:b/>
          <w:i/>
          <w:szCs w:val="24"/>
        </w:rPr>
        <w:t xml:space="preserve">Scan </w:t>
      </w:r>
      <w:r w:rsidRPr="00D53149">
        <w:rPr>
          <w:b/>
          <w:i/>
          <w:spacing w:val="-1"/>
          <w:szCs w:val="24"/>
        </w:rPr>
        <w:t>Q</w:t>
      </w:r>
      <w:r w:rsidRPr="00D53149">
        <w:rPr>
          <w:b/>
          <w:i/>
          <w:szCs w:val="24"/>
        </w:rPr>
        <w:t>R</w:t>
      </w:r>
      <w:r w:rsidRPr="00D53149">
        <w:rPr>
          <w:b/>
          <w:i/>
          <w:spacing w:val="-1"/>
          <w:szCs w:val="24"/>
        </w:rPr>
        <w:t xml:space="preserve"> </w:t>
      </w:r>
      <w:r w:rsidRPr="00D53149">
        <w:rPr>
          <w:b/>
          <w:i/>
          <w:spacing w:val="-2"/>
          <w:szCs w:val="24"/>
        </w:rPr>
        <w:t>co</w:t>
      </w:r>
      <w:r w:rsidRPr="00D53149">
        <w:rPr>
          <w:b/>
          <w:i/>
          <w:szCs w:val="24"/>
        </w:rPr>
        <w:t>de</w:t>
      </w:r>
    </w:p>
    <w:p w14:paraId="2A14979E" w14:textId="77777777" w:rsidR="001136BA" w:rsidRPr="00D53149" w:rsidRDefault="001136BA">
      <w:pPr>
        <w:spacing w:before="4" w:line="280" w:lineRule="exact"/>
        <w:rPr>
          <w:szCs w:val="24"/>
        </w:rPr>
      </w:pPr>
    </w:p>
    <w:p w14:paraId="730958A5" w14:textId="77777777" w:rsidR="001136BA" w:rsidRPr="00D53149" w:rsidRDefault="00000000">
      <w:pPr>
        <w:ind w:left="3314" w:right="2366"/>
        <w:jc w:val="center"/>
        <w:rPr>
          <w:szCs w:val="24"/>
        </w:rPr>
        <w:sectPr w:rsidR="001136BA" w:rsidRPr="00D53149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 w:rsidRPr="00D53149">
        <w:rPr>
          <w:i/>
          <w:spacing w:val="1"/>
          <w:szCs w:val="24"/>
        </w:rPr>
        <w:t>Su</w:t>
      </w:r>
      <w:r w:rsidRPr="00D53149">
        <w:rPr>
          <w:i/>
          <w:szCs w:val="24"/>
        </w:rPr>
        <w:t>m</w:t>
      </w:r>
      <w:r w:rsidRPr="00D53149">
        <w:rPr>
          <w:i/>
          <w:spacing w:val="1"/>
          <w:szCs w:val="24"/>
        </w:rPr>
        <w:t>b</w:t>
      </w:r>
      <w:r w:rsidRPr="00D53149">
        <w:rPr>
          <w:i/>
          <w:szCs w:val="24"/>
        </w:rPr>
        <w:t>er</w:t>
      </w:r>
      <w:proofErr w:type="spellEnd"/>
      <w:r w:rsidRPr="00D53149">
        <w:rPr>
          <w:i/>
          <w:spacing w:val="-5"/>
          <w:szCs w:val="24"/>
        </w:rPr>
        <w:t xml:space="preserve"> </w:t>
      </w:r>
      <w:hyperlink r:id="rId24">
        <w:r w:rsidRPr="00D53149">
          <w:rPr>
            <w:i/>
            <w:spacing w:val="-2"/>
            <w:w w:val="99"/>
            <w:szCs w:val="24"/>
          </w:rPr>
          <w:t>(</w:t>
        </w:r>
        <w:r w:rsidRPr="00D53149">
          <w:rPr>
            <w:i/>
            <w:spacing w:val="1"/>
            <w:w w:val="99"/>
            <w:szCs w:val="24"/>
          </w:rPr>
          <w:t>h</w:t>
        </w:r>
        <w:r w:rsidRPr="00D53149">
          <w:rPr>
            <w:i/>
            <w:w w:val="99"/>
            <w:szCs w:val="24"/>
          </w:rPr>
          <w:t>tt</w:t>
        </w:r>
        <w:r w:rsidRPr="00D53149">
          <w:rPr>
            <w:i/>
            <w:spacing w:val="1"/>
            <w:w w:val="99"/>
            <w:szCs w:val="24"/>
          </w:rPr>
          <w:t>p:</w:t>
        </w:r>
        <w:r w:rsidRPr="00D53149">
          <w:rPr>
            <w:i/>
            <w:w w:val="99"/>
            <w:szCs w:val="24"/>
          </w:rPr>
          <w:t>//</w:t>
        </w:r>
        <w:r w:rsidRPr="00D53149">
          <w:rPr>
            <w:i/>
            <w:spacing w:val="1"/>
            <w:w w:val="99"/>
            <w:szCs w:val="24"/>
          </w:rPr>
          <w:t>app</w:t>
        </w:r>
        <w:r w:rsidRPr="00D53149">
          <w:rPr>
            <w:i/>
            <w:w w:val="99"/>
            <w:szCs w:val="24"/>
          </w:rPr>
          <w:t>i</w:t>
        </w:r>
        <w:r w:rsidRPr="00D53149">
          <w:rPr>
            <w:i/>
            <w:spacing w:val="1"/>
            <w:w w:val="99"/>
            <w:szCs w:val="24"/>
          </w:rPr>
          <w:t>n</w:t>
        </w:r>
        <w:r w:rsidRPr="00D53149">
          <w:rPr>
            <w:i/>
            <w:w w:val="99"/>
            <w:szCs w:val="24"/>
          </w:rPr>
          <w:t>v</w:t>
        </w:r>
        <w:r w:rsidRPr="00D53149">
          <w:rPr>
            <w:i/>
            <w:spacing w:val="-2"/>
            <w:w w:val="99"/>
            <w:szCs w:val="24"/>
          </w:rPr>
          <w:t>e</w:t>
        </w:r>
        <w:r w:rsidRPr="00D53149">
          <w:rPr>
            <w:i/>
            <w:spacing w:val="1"/>
            <w:w w:val="99"/>
            <w:szCs w:val="24"/>
          </w:rPr>
          <w:t>n</w:t>
        </w:r>
        <w:r w:rsidRPr="00D53149">
          <w:rPr>
            <w:i/>
            <w:w w:val="99"/>
            <w:szCs w:val="24"/>
          </w:rPr>
          <w:t>t</w:t>
        </w:r>
        <w:r w:rsidRPr="00D53149">
          <w:rPr>
            <w:i/>
            <w:spacing w:val="1"/>
            <w:w w:val="99"/>
            <w:szCs w:val="24"/>
          </w:rPr>
          <w:t>o</w:t>
        </w:r>
        <w:r w:rsidRPr="00D53149">
          <w:rPr>
            <w:i/>
            <w:spacing w:val="-1"/>
            <w:w w:val="99"/>
            <w:szCs w:val="24"/>
          </w:rPr>
          <w:t>r</w:t>
        </w:r>
        <w:r w:rsidRPr="00D53149">
          <w:rPr>
            <w:i/>
            <w:w w:val="99"/>
            <w:szCs w:val="24"/>
          </w:rPr>
          <w:t>.mit.</w:t>
        </w:r>
        <w:r w:rsidRPr="00D53149">
          <w:rPr>
            <w:i/>
            <w:spacing w:val="1"/>
            <w:w w:val="99"/>
            <w:szCs w:val="24"/>
          </w:rPr>
          <w:t>ed</w:t>
        </w:r>
        <w:r w:rsidRPr="00D53149">
          <w:rPr>
            <w:i/>
            <w:spacing w:val="4"/>
            <w:w w:val="99"/>
            <w:szCs w:val="24"/>
          </w:rPr>
          <w:t>u</w:t>
        </w:r>
      </w:hyperlink>
      <w:r w:rsidRPr="00D53149">
        <w:rPr>
          <w:i/>
          <w:w w:val="99"/>
          <w:szCs w:val="24"/>
        </w:rPr>
        <w:t>)</w:t>
      </w:r>
    </w:p>
    <w:p w14:paraId="489AA063" w14:textId="77777777" w:rsidR="001136BA" w:rsidRPr="00D53149" w:rsidRDefault="001136BA">
      <w:pPr>
        <w:spacing w:line="200" w:lineRule="exact"/>
        <w:rPr>
          <w:szCs w:val="24"/>
        </w:rPr>
      </w:pPr>
    </w:p>
    <w:p w14:paraId="6F07C5E9" w14:textId="77777777" w:rsidR="001136BA" w:rsidRPr="00D53149" w:rsidRDefault="001136BA">
      <w:pPr>
        <w:spacing w:line="200" w:lineRule="exact"/>
        <w:rPr>
          <w:szCs w:val="24"/>
        </w:rPr>
      </w:pPr>
    </w:p>
    <w:p w14:paraId="18407495" w14:textId="77777777" w:rsidR="001136BA" w:rsidRPr="00D53149" w:rsidRDefault="001136BA">
      <w:pPr>
        <w:spacing w:line="200" w:lineRule="exact"/>
        <w:rPr>
          <w:szCs w:val="24"/>
        </w:rPr>
      </w:pPr>
    </w:p>
    <w:p w14:paraId="7BC53232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57239F99" w14:textId="77777777" w:rsidR="001136BA" w:rsidRPr="00D53149" w:rsidRDefault="00000000">
      <w:pPr>
        <w:spacing w:before="29"/>
        <w:ind w:left="588"/>
        <w:rPr>
          <w:szCs w:val="24"/>
        </w:rPr>
      </w:pPr>
      <w:r w:rsidRPr="00D53149">
        <w:rPr>
          <w:spacing w:val="-2"/>
          <w:szCs w:val="24"/>
        </w:rPr>
        <w:t>B</w:t>
      </w:r>
      <w:r w:rsidRPr="00D53149">
        <w:rPr>
          <w:szCs w:val="24"/>
        </w:rPr>
        <w:t xml:space="preserve">.       </w:t>
      </w:r>
      <w:r w:rsidRPr="00D53149">
        <w:rPr>
          <w:spacing w:val="22"/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de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Emul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tor 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da</w:t>
      </w:r>
      <w:r w:rsidRPr="00D53149">
        <w:rPr>
          <w:spacing w:val="-1"/>
          <w:szCs w:val="24"/>
        </w:rPr>
        <w:t xml:space="preserve">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 xml:space="preserve">C </w:t>
      </w:r>
      <w:r w:rsidRPr="00D53149">
        <w:rPr>
          <w:spacing w:val="1"/>
          <w:szCs w:val="24"/>
        </w:rPr>
        <w:t>(</w:t>
      </w:r>
      <w:r w:rsidRPr="00D53149">
        <w:rPr>
          <w:i/>
          <w:szCs w:val="24"/>
        </w:rPr>
        <w:t>P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pacing w:val="2"/>
          <w:szCs w:val="24"/>
        </w:rPr>
        <w:t>r</w:t>
      </w:r>
      <w:r w:rsidRPr="00D53149">
        <w:rPr>
          <w:i/>
          <w:szCs w:val="24"/>
        </w:rPr>
        <w:t>sonal Comput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pacing w:val="2"/>
          <w:szCs w:val="24"/>
        </w:rPr>
        <w:t>r</w:t>
      </w:r>
      <w:r w:rsidRPr="00D53149">
        <w:rPr>
          <w:szCs w:val="24"/>
        </w:rPr>
        <w:t>)</w:t>
      </w:r>
    </w:p>
    <w:p w14:paraId="0CAE9F1B" w14:textId="77777777" w:rsidR="001136BA" w:rsidRPr="00D53149" w:rsidRDefault="001136BA">
      <w:pPr>
        <w:spacing w:line="200" w:lineRule="exact"/>
        <w:rPr>
          <w:szCs w:val="24"/>
        </w:rPr>
      </w:pPr>
    </w:p>
    <w:p w14:paraId="221A7F37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6D8F217E" w14:textId="77777777" w:rsidR="001136BA" w:rsidRPr="00D53149" w:rsidRDefault="00000000">
      <w:pPr>
        <w:spacing w:line="480" w:lineRule="auto"/>
        <w:ind w:left="588" w:right="126" w:firstLine="720"/>
        <w:jc w:val="both"/>
        <w:rPr>
          <w:szCs w:val="24"/>
        </w:rPr>
      </w:pPr>
      <w:proofErr w:type="gramStart"/>
      <w:r w:rsidRPr="00D53149">
        <w:rPr>
          <w:spacing w:val="-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h </w:t>
      </w:r>
      <w:r w:rsidRPr="00D53149">
        <w:rPr>
          <w:spacing w:val="4"/>
          <w:szCs w:val="24"/>
        </w:rPr>
        <w:t xml:space="preserve"> </w:t>
      </w:r>
      <w:r w:rsidRPr="00D53149">
        <w:rPr>
          <w:szCs w:val="24"/>
        </w:rPr>
        <w:t>–</w:t>
      </w:r>
      <w:proofErr w:type="gram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la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7"/>
          <w:szCs w:val="24"/>
        </w:rPr>
        <w:t xml:space="preserve">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 xml:space="preserve">ng  </w:t>
      </w:r>
      <w:proofErr w:type="spellStart"/>
      <w:r w:rsidRPr="00D53149">
        <w:rPr>
          <w:szCs w:val="24"/>
        </w:rPr>
        <w:t>h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rus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m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mbuat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mu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tor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da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>C</w:t>
      </w:r>
      <w:r w:rsidRPr="00D53149">
        <w:rPr>
          <w:spacing w:val="4"/>
          <w:szCs w:val="24"/>
        </w:rPr>
        <w:t xml:space="preserve"> </w:t>
      </w:r>
      <w:proofErr w:type="spellStart"/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i</w:t>
      </w:r>
      <w:r w:rsidRPr="00D53149">
        <w:rPr>
          <w:spacing w:val="1"/>
          <w:szCs w:val="24"/>
        </w:rPr>
        <w:t>t</w:t>
      </w:r>
      <w:r w:rsidRPr="00D53149">
        <w:rPr>
          <w:szCs w:val="24"/>
        </w:rPr>
        <w:t>u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1"/>
          <w:szCs w:val="24"/>
        </w:rPr>
        <w:t>g</w:t>
      </w:r>
      <w:r w:rsidRPr="00D53149">
        <w:rPr>
          <w:i/>
          <w:szCs w:val="24"/>
        </w:rPr>
        <w:t>ins</w:t>
      </w:r>
      <w:r w:rsidRPr="00D53149">
        <w:rPr>
          <w:i/>
          <w:spacing w:val="3"/>
          <w:szCs w:val="24"/>
        </w:rPr>
        <w:t>t</w:t>
      </w:r>
      <w:r w:rsidRPr="00D53149">
        <w:rPr>
          <w:i/>
          <w:szCs w:val="24"/>
        </w:rPr>
        <w:t>al</w:t>
      </w:r>
      <w:proofErr w:type="spellEnd"/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zCs w:val="24"/>
        </w:rPr>
        <w:t>sof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ware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pacing w:val="-6"/>
          <w:szCs w:val="24"/>
        </w:rPr>
        <w:t>I</w:t>
      </w:r>
      <w:r w:rsidRPr="00D53149">
        <w:rPr>
          <w:szCs w:val="24"/>
        </w:rPr>
        <w:t>nv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ntor</w:t>
      </w:r>
      <w:r w:rsidRPr="00D53149">
        <w:rPr>
          <w:spacing w:val="3"/>
          <w:szCs w:val="24"/>
        </w:rPr>
        <w:t xml:space="preserve"> </w:t>
      </w:r>
      <w:r w:rsidRPr="00D53149">
        <w:rPr>
          <w:szCs w:val="24"/>
        </w:rPr>
        <w:t>2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da </w:t>
      </w:r>
      <w:r w:rsidRPr="00D53149">
        <w:rPr>
          <w:spacing w:val="1"/>
          <w:szCs w:val="24"/>
        </w:rPr>
        <w:t>P</w:t>
      </w:r>
      <w:r w:rsidRPr="00D53149">
        <w:rPr>
          <w:szCs w:val="24"/>
        </w:rPr>
        <w:t xml:space="preserve">C.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ini</w:t>
      </w:r>
      <w:proofErr w:type="spellEnd"/>
      <w:r w:rsidRPr="00D53149">
        <w:rPr>
          <w:szCs w:val="24"/>
        </w:rPr>
        <w:t xml:space="preserve">  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rj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lan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disemua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si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tem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op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zCs w:val="24"/>
        </w:rPr>
        <w:t xml:space="preserve">  </w:t>
      </w:r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wind</w:t>
      </w:r>
      <w:r w:rsidRPr="00D53149">
        <w:rPr>
          <w:spacing w:val="4"/>
          <w:szCs w:val="24"/>
        </w:rPr>
        <w:t>o</w:t>
      </w:r>
      <w:r w:rsidRPr="00D53149">
        <w:rPr>
          <w:szCs w:val="24"/>
        </w:rPr>
        <w:t xml:space="preserve">ws  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n </w:t>
      </w:r>
      <w:proofErr w:type="spellStart"/>
      <w:r w:rsidRPr="00D53149">
        <w:rPr>
          <w:szCs w:val="24"/>
        </w:rPr>
        <w:t>meng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u</w:t>
      </w:r>
      <w:r w:rsidRPr="00D53149">
        <w:rPr>
          <w:spacing w:val="2"/>
          <w:szCs w:val="24"/>
        </w:rPr>
        <w:t>n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pacing w:val="2"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arch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</w:t>
      </w:r>
      <w:r w:rsidRPr="00D53149">
        <w:rPr>
          <w:i/>
          <w:spacing w:val="2"/>
          <w:szCs w:val="24"/>
        </w:rPr>
        <w:t>g</w:t>
      </w:r>
      <w:r w:rsidRPr="00D53149">
        <w:rPr>
          <w:i/>
          <w:szCs w:val="24"/>
        </w:rPr>
        <w:t>ine google</w:t>
      </w:r>
      <w:r w:rsidRPr="00D53149">
        <w:rPr>
          <w:i/>
          <w:spacing w:val="1"/>
          <w:szCs w:val="24"/>
        </w:rPr>
        <w:t xml:space="preserve"> </w:t>
      </w:r>
      <w:r w:rsidRPr="00D53149">
        <w:rPr>
          <w:i/>
          <w:spacing w:val="-1"/>
          <w:szCs w:val="24"/>
        </w:rPr>
        <w:t>c</w:t>
      </w:r>
      <w:r w:rsidRPr="00D53149">
        <w:rPr>
          <w:i/>
          <w:szCs w:val="24"/>
        </w:rPr>
        <w:t>hrome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i/>
          <w:spacing w:val="2"/>
          <w:szCs w:val="24"/>
        </w:rPr>
        <w:t>m</w:t>
      </w:r>
      <w:r w:rsidRPr="00D53149">
        <w:rPr>
          <w:i/>
          <w:szCs w:val="24"/>
        </w:rPr>
        <w:t>ozi</w:t>
      </w:r>
      <w:r w:rsidRPr="00D53149">
        <w:rPr>
          <w:i/>
          <w:spacing w:val="1"/>
          <w:szCs w:val="24"/>
        </w:rPr>
        <w:t>l</w:t>
      </w:r>
      <w:r w:rsidRPr="00D53149">
        <w:rPr>
          <w:i/>
          <w:szCs w:val="24"/>
        </w:rPr>
        <w:t>a</w:t>
      </w:r>
      <w:proofErr w:type="spellEnd"/>
      <w:r w:rsidRPr="00D53149">
        <w:rPr>
          <w:i/>
          <w:szCs w:val="24"/>
        </w:rPr>
        <w:t xml:space="preserve"> </w:t>
      </w:r>
      <w:proofErr w:type="spellStart"/>
      <w:r w:rsidRPr="00D53149">
        <w:rPr>
          <w:i/>
          <w:szCs w:val="24"/>
        </w:rPr>
        <w:t>f</w:t>
      </w:r>
      <w:r w:rsidRPr="00D53149">
        <w:rPr>
          <w:i/>
          <w:spacing w:val="1"/>
          <w:szCs w:val="24"/>
        </w:rPr>
        <w:t>i</w:t>
      </w:r>
      <w:r w:rsidRPr="00D53149">
        <w:rPr>
          <w:i/>
          <w:szCs w:val="24"/>
        </w:rPr>
        <w:t>r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fox</w:t>
      </w:r>
      <w:proofErr w:type="spellEnd"/>
      <w:r w:rsidRPr="00D53149">
        <w:rPr>
          <w:szCs w:val="24"/>
        </w:rPr>
        <w:t xml:space="preserve">. </w:t>
      </w:r>
      <w:proofErr w:type="spellStart"/>
      <w:r w:rsidRPr="00D53149">
        <w:rPr>
          <w:spacing w:val="2"/>
          <w:szCs w:val="24"/>
        </w:rPr>
        <w:t>J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lank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i/>
          <w:szCs w:val="24"/>
        </w:rPr>
        <w:t>sof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 xml:space="preserve">ware </w:t>
      </w:r>
      <w:r w:rsidRPr="00D53149">
        <w:rPr>
          <w:spacing w:val="-5"/>
          <w:szCs w:val="24"/>
        </w:rPr>
        <w:t>y</w:t>
      </w:r>
      <w:r w:rsidRPr="00D53149">
        <w:rPr>
          <w:spacing w:val="1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g </w:t>
      </w:r>
      <w:proofErr w:type="spellStart"/>
      <w:r w:rsidRPr="00D53149">
        <w:rPr>
          <w:szCs w:val="24"/>
        </w:rPr>
        <w:t>su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h</w:t>
      </w:r>
      <w:proofErr w:type="spellEnd"/>
      <w:r w:rsidRPr="00D53149">
        <w:rPr>
          <w:spacing w:val="2"/>
          <w:szCs w:val="24"/>
        </w:rPr>
        <w:t xml:space="preserve"> </w:t>
      </w:r>
      <w:r w:rsidRPr="00D53149">
        <w:rPr>
          <w:szCs w:val="24"/>
        </w:rPr>
        <w:t>di</w:t>
      </w:r>
      <w:r w:rsidRPr="00D53149">
        <w:rPr>
          <w:spacing w:val="4"/>
          <w:szCs w:val="24"/>
        </w:rPr>
        <w:t xml:space="preserve"> </w:t>
      </w:r>
      <w:r w:rsidRPr="00D53149">
        <w:rPr>
          <w:i/>
          <w:szCs w:val="24"/>
        </w:rPr>
        <w:t>ins</w:t>
      </w:r>
      <w:r w:rsidRPr="00D53149">
        <w:rPr>
          <w:i/>
          <w:spacing w:val="1"/>
          <w:szCs w:val="24"/>
        </w:rPr>
        <w:t>t</w:t>
      </w:r>
      <w:r w:rsidRPr="00D53149">
        <w:rPr>
          <w:i/>
          <w:szCs w:val="24"/>
        </w:rPr>
        <w:t>all</w:t>
      </w:r>
      <w:r w:rsidRPr="00D53149">
        <w:rPr>
          <w:i/>
          <w:spacing w:val="4"/>
          <w:szCs w:val="24"/>
        </w:rPr>
        <w:t xml:space="preserve"> </w:t>
      </w:r>
      <w:proofErr w:type="spellStart"/>
      <w:r w:rsidRPr="00D53149">
        <w:rPr>
          <w:szCs w:val="24"/>
        </w:rPr>
        <w:t>s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lu</w:t>
      </w:r>
      <w:r w:rsidRPr="00D53149">
        <w:rPr>
          <w:spacing w:val="1"/>
          <w:szCs w:val="24"/>
        </w:rPr>
        <w:t>m</w:t>
      </w:r>
      <w:r w:rsidRPr="00D53149">
        <w:rPr>
          <w:spacing w:val="2"/>
          <w:szCs w:val="24"/>
        </w:rPr>
        <w:t>n</w:t>
      </w:r>
      <w:r w:rsidRPr="00D53149">
        <w:rPr>
          <w:spacing w:val="-5"/>
          <w:szCs w:val="24"/>
        </w:rPr>
        <w:t>y</w:t>
      </w:r>
      <w:r w:rsidRPr="00D53149">
        <w:rPr>
          <w:spacing w:val="-1"/>
          <w:szCs w:val="24"/>
        </w:rPr>
        <w:t>a</w:t>
      </w:r>
      <w:proofErr w:type="spellEnd"/>
      <w:r w:rsidRPr="00D53149">
        <w:rPr>
          <w:szCs w:val="24"/>
        </w:rPr>
        <w:t>,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pacing w:val="3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lu</w:t>
      </w:r>
      <w:proofErr w:type="spellEnd"/>
      <w:r w:rsidRPr="00D53149">
        <w:rPr>
          <w:spacing w:val="3"/>
          <w:szCs w:val="24"/>
        </w:rPr>
        <w:t xml:space="preserve"> </w:t>
      </w:r>
      <w:proofErr w:type="spellStart"/>
      <w:r w:rsidRPr="00D53149">
        <w:rPr>
          <w:szCs w:val="24"/>
        </w:rPr>
        <w:t>buka</w:t>
      </w:r>
      <w:proofErr w:type="spellEnd"/>
      <w:r w:rsidRPr="00D53149">
        <w:rPr>
          <w:spacing w:val="3"/>
          <w:szCs w:val="24"/>
        </w:rPr>
        <w:t xml:space="preserve"> </w:t>
      </w:r>
      <w:r w:rsidRPr="00D53149">
        <w:rPr>
          <w:i/>
          <w:szCs w:val="24"/>
        </w:rPr>
        <w:t>s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ar</w:t>
      </w:r>
      <w:r w:rsidRPr="00D53149">
        <w:rPr>
          <w:i/>
          <w:spacing w:val="1"/>
          <w:szCs w:val="24"/>
        </w:rPr>
        <w:t>c</w:t>
      </w:r>
      <w:r w:rsidRPr="00D53149">
        <w:rPr>
          <w:i/>
          <w:szCs w:val="24"/>
        </w:rPr>
        <w:t>h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i/>
          <w:spacing w:val="-1"/>
          <w:szCs w:val="24"/>
        </w:rPr>
        <w:t>e</w:t>
      </w:r>
      <w:r w:rsidRPr="00D53149">
        <w:rPr>
          <w:i/>
          <w:szCs w:val="24"/>
        </w:rPr>
        <w:t>ngine</w:t>
      </w:r>
      <w:r w:rsidRPr="00D53149">
        <w:rPr>
          <w:i/>
          <w:spacing w:val="2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masuk</w:t>
      </w:r>
      <w:proofErr w:type="spellEnd"/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2"/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r w:rsidRPr="00D53149">
        <w:rPr>
          <w:i/>
          <w:szCs w:val="24"/>
        </w:rPr>
        <w:t>proj</w:t>
      </w:r>
      <w:r w:rsidRPr="00D53149">
        <w:rPr>
          <w:i/>
          <w:spacing w:val="-1"/>
          <w:szCs w:val="24"/>
        </w:rPr>
        <w:t>ec</w:t>
      </w:r>
      <w:r w:rsidRPr="00D53149">
        <w:rPr>
          <w:i/>
          <w:szCs w:val="24"/>
        </w:rPr>
        <w:t>t App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nv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 xml:space="preserve">ntor </w:t>
      </w:r>
      <w:r w:rsidRPr="00D53149">
        <w:rPr>
          <w:spacing w:val="2"/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buka</w:t>
      </w:r>
      <w:proofErr w:type="spellEnd"/>
      <w:r w:rsidRPr="00D53149">
        <w:rPr>
          <w:spacing w:val="-1"/>
          <w:szCs w:val="24"/>
        </w:rPr>
        <w:t xml:space="preserve"> e</w:t>
      </w:r>
      <w:r w:rsidRPr="00D53149">
        <w:rPr>
          <w:szCs w:val="24"/>
        </w:rPr>
        <w:t>mu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tor.</w:t>
      </w:r>
    </w:p>
    <w:p w14:paraId="2704C7AD" w14:textId="77777777" w:rsidR="001136BA" w:rsidRPr="00D53149" w:rsidRDefault="001136BA">
      <w:pPr>
        <w:spacing w:before="8" w:line="160" w:lineRule="exact"/>
        <w:rPr>
          <w:szCs w:val="24"/>
        </w:rPr>
      </w:pPr>
    </w:p>
    <w:p w14:paraId="7D6CF6B6" w14:textId="77777777" w:rsidR="001136BA" w:rsidRPr="00D53149" w:rsidRDefault="00000000">
      <w:pPr>
        <w:ind w:left="588"/>
        <w:rPr>
          <w:szCs w:val="24"/>
        </w:rPr>
      </w:pPr>
      <w:r w:rsidRPr="00D53149">
        <w:rPr>
          <w:spacing w:val="1"/>
          <w:szCs w:val="24"/>
        </w:rPr>
        <w:t>C</w:t>
      </w:r>
      <w:r w:rsidRPr="00D53149">
        <w:rPr>
          <w:szCs w:val="24"/>
        </w:rPr>
        <w:t xml:space="preserve">.       </w:t>
      </w:r>
      <w:r w:rsidRPr="00D53149">
        <w:rPr>
          <w:spacing w:val="19"/>
          <w:szCs w:val="24"/>
        </w:rPr>
        <w:t xml:space="preserve"> </w:t>
      </w: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aplikasi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de</w:t>
      </w:r>
      <w:r w:rsidRPr="00D53149">
        <w:rPr>
          <w:spacing w:val="1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And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 xml:space="preserve">oid dan </w:t>
      </w:r>
      <w:r w:rsidRPr="00D53149">
        <w:rPr>
          <w:spacing w:val="-1"/>
          <w:szCs w:val="24"/>
        </w:rPr>
        <w:t>U</w:t>
      </w:r>
      <w:r w:rsidRPr="00D53149">
        <w:rPr>
          <w:spacing w:val="1"/>
          <w:szCs w:val="24"/>
        </w:rPr>
        <w:t>S</w:t>
      </w:r>
      <w:r w:rsidRPr="00D53149">
        <w:rPr>
          <w:szCs w:val="24"/>
        </w:rPr>
        <w:t>B</w:t>
      </w:r>
    </w:p>
    <w:p w14:paraId="58418D2A" w14:textId="77777777" w:rsidR="001136BA" w:rsidRPr="00D53149" w:rsidRDefault="001136BA">
      <w:pPr>
        <w:spacing w:line="200" w:lineRule="exact"/>
        <w:rPr>
          <w:szCs w:val="24"/>
        </w:rPr>
      </w:pPr>
    </w:p>
    <w:p w14:paraId="65D17792" w14:textId="77777777" w:rsidR="001136BA" w:rsidRPr="00D53149" w:rsidRDefault="001136BA">
      <w:pPr>
        <w:spacing w:before="17" w:line="220" w:lineRule="exact"/>
        <w:rPr>
          <w:szCs w:val="24"/>
        </w:rPr>
      </w:pPr>
    </w:p>
    <w:p w14:paraId="2FE50AC9" w14:textId="77777777" w:rsidR="001136BA" w:rsidRPr="00D53149" w:rsidRDefault="00000000">
      <w:pPr>
        <w:spacing w:line="480" w:lineRule="auto"/>
        <w:ind w:left="588" w:right="130" w:firstLine="720"/>
        <w:jc w:val="both"/>
        <w:rPr>
          <w:szCs w:val="24"/>
        </w:rPr>
      </w:pPr>
      <w:proofErr w:type="spellStart"/>
      <w:r w:rsidRPr="00D53149">
        <w:rPr>
          <w:szCs w:val="24"/>
        </w:rPr>
        <w:t>Membu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pacing w:val="-1"/>
          <w:szCs w:val="24"/>
        </w:rPr>
        <w:t>a</w:t>
      </w:r>
      <w:r w:rsidRPr="00D53149">
        <w:rPr>
          <w:szCs w:val="24"/>
        </w:rPr>
        <w:t>pl</w:t>
      </w:r>
      <w:r w:rsidRPr="00D53149">
        <w:rPr>
          <w:spacing w:val="1"/>
          <w:szCs w:val="24"/>
        </w:rPr>
        <w:t>i</w:t>
      </w:r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And</w:t>
      </w:r>
      <w:r w:rsidRPr="00D53149">
        <w:rPr>
          <w:spacing w:val="-1"/>
          <w:szCs w:val="24"/>
        </w:rPr>
        <w:t>r</w:t>
      </w:r>
      <w:r w:rsidRPr="00D53149">
        <w:rPr>
          <w:szCs w:val="24"/>
        </w:rPr>
        <w:t>oid</w:t>
      </w:r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 USB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di</w:t>
      </w:r>
      <w:r w:rsidRPr="00D53149">
        <w:rPr>
          <w:spacing w:val="1"/>
          <w:szCs w:val="24"/>
        </w:rPr>
        <w:t>l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kuk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men</w:t>
      </w:r>
      <w:r w:rsidRPr="00D53149">
        <w:rPr>
          <w:spacing w:val="-3"/>
          <w:szCs w:val="24"/>
        </w:rPr>
        <w:t>g</w:t>
      </w:r>
      <w:r w:rsidRPr="00D53149">
        <w:rPr>
          <w:szCs w:val="24"/>
        </w:rPr>
        <w:t>hubu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>gk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d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b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l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USB</w:t>
      </w:r>
      <w:r w:rsidRPr="00D53149">
        <w:rPr>
          <w:spacing w:val="1"/>
          <w:szCs w:val="24"/>
        </w:rPr>
        <w:t xml:space="preserve"> </w:t>
      </w:r>
      <w:proofErr w:type="spellStart"/>
      <w:r w:rsidRPr="00D53149">
        <w:rPr>
          <w:szCs w:val="24"/>
        </w:rPr>
        <w:t>lalu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menj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lank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kon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k</w:t>
      </w:r>
      <w:r w:rsidRPr="00D53149">
        <w:rPr>
          <w:szCs w:val="24"/>
        </w:rPr>
        <w:t>si</w:t>
      </w:r>
      <w:proofErr w:type="spellEnd"/>
      <w:r w:rsidRPr="00D53149">
        <w:rPr>
          <w:spacing w:val="1"/>
          <w:szCs w:val="24"/>
        </w:rPr>
        <w:t xml:space="preserve"> </w:t>
      </w:r>
      <w:r w:rsidRPr="00D53149">
        <w:rPr>
          <w:szCs w:val="24"/>
        </w:rPr>
        <w:t>p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da </w:t>
      </w:r>
      <w:proofErr w:type="spellStart"/>
      <w:r w:rsidRPr="00D53149">
        <w:rPr>
          <w:szCs w:val="24"/>
        </w:rPr>
        <w:t>h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lam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</w:t>
      </w:r>
      <w:proofErr w:type="spellEnd"/>
      <w:r w:rsidRPr="00D53149">
        <w:rPr>
          <w:szCs w:val="24"/>
        </w:rPr>
        <w:t xml:space="preserve"> </w:t>
      </w:r>
      <w:proofErr w:type="spellStart"/>
      <w:r w:rsidRPr="00D53149">
        <w:rPr>
          <w:szCs w:val="24"/>
        </w:rPr>
        <w:t>k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2"/>
          <w:szCs w:val="24"/>
        </w:rPr>
        <w:t>j</w:t>
      </w:r>
      <w:r w:rsidRPr="00D53149">
        <w:rPr>
          <w:szCs w:val="24"/>
        </w:rPr>
        <w:t>a</w:t>
      </w:r>
      <w:proofErr w:type="spellEnd"/>
      <w:r w:rsidRPr="00D53149">
        <w:rPr>
          <w:spacing w:val="-1"/>
          <w:szCs w:val="24"/>
        </w:rPr>
        <w:t xml:space="preserve"> </w:t>
      </w:r>
      <w:r w:rsidRPr="00D53149">
        <w:rPr>
          <w:i/>
          <w:szCs w:val="24"/>
        </w:rPr>
        <w:t>App</w:t>
      </w:r>
      <w:r w:rsidRPr="00D53149">
        <w:rPr>
          <w:i/>
          <w:spacing w:val="3"/>
          <w:szCs w:val="24"/>
        </w:rPr>
        <w:t xml:space="preserve"> </w:t>
      </w:r>
      <w:r w:rsidRPr="00D53149">
        <w:rPr>
          <w:spacing w:val="-3"/>
          <w:szCs w:val="24"/>
        </w:rPr>
        <w:t>I</w:t>
      </w:r>
      <w:r w:rsidRPr="00D53149">
        <w:rPr>
          <w:szCs w:val="24"/>
        </w:rPr>
        <w:t>nv</w:t>
      </w:r>
      <w:r w:rsidRPr="00D53149">
        <w:rPr>
          <w:spacing w:val="-1"/>
          <w:szCs w:val="24"/>
        </w:rPr>
        <w:t>e</w:t>
      </w:r>
      <w:r w:rsidRPr="00D53149">
        <w:rPr>
          <w:spacing w:val="2"/>
          <w:szCs w:val="24"/>
        </w:rPr>
        <w:t>n</w:t>
      </w:r>
      <w:r w:rsidRPr="00D53149">
        <w:rPr>
          <w:szCs w:val="24"/>
        </w:rPr>
        <w:t xml:space="preserve">tor 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g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 xml:space="preserve">r </w:t>
      </w:r>
      <w:proofErr w:type="spellStart"/>
      <w:r w:rsidRPr="00D53149">
        <w:rPr>
          <w:szCs w:val="24"/>
        </w:rPr>
        <w:t>m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nt</w:t>
      </w:r>
      <w:r w:rsidRPr="00D53149">
        <w:rPr>
          <w:spacing w:val="2"/>
          <w:szCs w:val="24"/>
        </w:rPr>
        <w:t>r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nsf</w:t>
      </w:r>
      <w:r w:rsidRPr="00D53149">
        <w:rPr>
          <w:spacing w:val="1"/>
          <w:szCs w:val="24"/>
        </w:rPr>
        <w:t>e</w:t>
      </w:r>
      <w:r w:rsidRPr="00D53149">
        <w:rPr>
          <w:szCs w:val="24"/>
        </w:rPr>
        <w:t>r</w:t>
      </w:r>
      <w:proofErr w:type="spellEnd"/>
      <w:r w:rsidRPr="00D53149">
        <w:rPr>
          <w:szCs w:val="24"/>
        </w:rPr>
        <w:t xml:space="preserve"> d</w:t>
      </w:r>
      <w:r w:rsidRPr="00D53149">
        <w:rPr>
          <w:spacing w:val="-2"/>
          <w:szCs w:val="24"/>
        </w:rPr>
        <w:t>a</w:t>
      </w:r>
      <w:r w:rsidRPr="00D53149">
        <w:rPr>
          <w:szCs w:val="24"/>
        </w:rPr>
        <w:t>ta</w:t>
      </w:r>
      <w:r w:rsidRPr="00D53149">
        <w:rPr>
          <w:spacing w:val="2"/>
          <w:szCs w:val="24"/>
        </w:rPr>
        <w:t xml:space="preserve"> </w:t>
      </w:r>
      <w:proofErr w:type="spellStart"/>
      <w:r w:rsidRPr="00D53149">
        <w:rPr>
          <w:szCs w:val="24"/>
        </w:rPr>
        <w:t>ke</w:t>
      </w:r>
      <w:proofErr w:type="spellEnd"/>
      <w:r w:rsidRPr="00D53149">
        <w:rPr>
          <w:spacing w:val="-1"/>
          <w:szCs w:val="24"/>
        </w:rPr>
        <w:t xml:space="preserve"> </w:t>
      </w:r>
      <w:proofErr w:type="spellStart"/>
      <w:r w:rsidRPr="00D53149">
        <w:rPr>
          <w:szCs w:val="24"/>
        </w:rPr>
        <w:t>p</w:t>
      </w:r>
      <w:r w:rsidRPr="00D53149">
        <w:rPr>
          <w:spacing w:val="-1"/>
          <w:szCs w:val="24"/>
        </w:rPr>
        <w:t>e</w:t>
      </w:r>
      <w:r w:rsidRPr="00D53149">
        <w:rPr>
          <w:szCs w:val="24"/>
        </w:rPr>
        <w:t>r</w:t>
      </w:r>
      <w:r w:rsidRPr="00D53149">
        <w:rPr>
          <w:spacing w:val="-2"/>
          <w:szCs w:val="24"/>
        </w:rPr>
        <w:t>a</w:t>
      </w:r>
      <w:r w:rsidRPr="00D53149">
        <w:rPr>
          <w:spacing w:val="2"/>
          <w:szCs w:val="24"/>
        </w:rPr>
        <w:t>n</w:t>
      </w:r>
      <w:r w:rsidRPr="00D53149">
        <w:rPr>
          <w:spacing w:val="-2"/>
          <w:szCs w:val="24"/>
        </w:rPr>
        <w:t>g</w:t>
      </w:r>
      <w:r w:rsidRPr="00D53149">
        <w:rPr>
          <w:spacing w:val="2"/>
          <w:szCs w:val="24"/>
        </w:rPr>
        <w:t>k</w:t>
      </w:r>
      <w:r w:rsidRPr="00D53149">
        <w:rPr>
          <w:spacing w:val="-1"/>
          <w:szCs w:val="24"/>
        </w:rPr>
        <w:t>a</w:t>
      </w:r>
      <w:r w:rsidRPr="00D53149">
        <w:rPr>
          <w:szCs w:val="24"/>
        </w:rPr>
        <w:t>t</w:t>
      </w:r>
      <w:proofErr w:type="spellEnd"/>
      <w:r w:rsidRPr="00D53149">
        <w:rPr>
          <w:szCs w:val="24"/>
        </w:rPr>
        <w:t>.</w:t>
      </w:r>
    </w:p>
    <w:sectPr w:rsidR="001136BA" w:rsidRPr="00D53149">
      <w:pgSz w:w="11920" w:h="16840"/>
      <w:pgMar w:top="1380" w:right="1580" w:bottom="280" w:left="1680" w:header="11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5D77" w14:textId="77777777" w:rsidR="004058EF" w:rsidRDefault="004058EF">
      <w:r>
        <w:separator/>
      </w:r>
    </w:p>
  </w:endnote>
  <w:endnote w:type="continuationSeparator" w:id="0">
    <w:p w14:paraId="43BAB17C" w14:textId="77777777" w:rsidR="004058EF" w:rsidRDefault="0040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4F6E" w14:textId="77777777" w:rsidR="004058EF" w:rsidRDefault="004058EF">
      <w:r>
        <w:separator/>
      </w:r>
    </w:p>
  </w:footnote>
  <w:footnote w:type="continuationSeparator" w:id="0">
    <w:p w14:paraId="2FE59976" w14:textId="77777777" w:rsidR="004058EF" w:rsidRDefault="00405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5188" w14:textId="77777777" w:rsidR="001136BA" w:rsidRDefault="00000000">
    <w:pPr>
      <w:spacing w:line="20" w:lineRule="exact"/>
      <w:rPr>
        <w:sz w:val="2"/>
        <w:szCs w:val="2"/>
      </w:rPr>
    </w:pPr>
    <w:r>
      <w:rPr>
        <w:sz w:val="20"/>
      </w:rPr>
      <w:pict w14:anchorId="2BE643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97.2pt;margin-top:57.7pt;width:15.3pt;height:13.05pt;z-index:-251658752;mso-position-horizontal-relative:page;mso-position-vertical-relative:page" filled="f" stroked="f">
          <v:textbox style="mso-next-textbox:#_x0000_s1025" inset="0,0,0,0">
            <w:txbxContent>
              <w:p w14:paraId="3BB42573" w14:textId="77777777" w:rsidR="001136BA" w:rsidRDefault="0000000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18C"/>
    <w:multiLevelType w:val="multilevel"/>
    <w:tmpl w:val="58CC13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E20EE4"/>
    <w:multiLevelType w:val="hybridMultilevel"/>
    <w:tmpl w:val="9C284BD6"/>
    <w:lvl w:ilvl="0" w:tplc="864EF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752F7"/>
    <w:multiLevelType w:val="multilevel"/>
    <w:tmpl w:val="15968F1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CB37AF"/>
    <w:multiLevelType w:val="hybridMultilevel"/>
    <w:tmpl w:val="E1F6361C"/>
    <w:lvl w:ilvl="0" w:tplc="411AD5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321606">
    <w:abstractNumId w:val="0"/>
  </w:num>
  <w:num w:numId="2" w16cid:durableId="1375496284">
    <w:abstractNumId w:val="3"/>
  </w:num>
  <w:num w:numId="3" w16cid:durableId="793717797">
    <w:abstractNumId w:val="1"/>
  </w:num>
  <w:num w:numId="4" w16cid:durableId="167426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BA"/>
    <w:rsid w:val="001136BA"/>
    <w:rsid w:val="001B6BC4"/>
    <w:rsid w:val="00227D1F"/>
    <w:rsid w:val="004058EF"/>
    <w:rsid w:val="00530965"/>
    <w:rsid w:val="005C1B03"/>
    <w:rsid w:val="007441F4"/>
    <w:rsid w:val="008853CD"/>
    <w:rsid w:val="00A57A32"/>
    <w:rsid w:val="00B35CEB"/>
    <w:rsid w:val="00C61B1D"/>
    <w:rsid w:val="00D53149"/>
    <w:rsid w:val="00EB52D8"/>
    <w:rsid w:val="00F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74C2D4CB"/>
  <w15:docId w15:val="{9C7F41B1-0B89-4567-85FC-18DB924F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53CD"/>
    <w:pPr>
      <w:contextualSpacing/>
    </w:pPr>
  </w:style>
  <w:style w:type="character" w:styleId="Hyperlink">
    <w:name w:val="Hyperlink"/>
    <w:basedOn w:val="DefaultParagraphFont"/>
    <w:uiPriority w:val="99"/>
    <w:unhideWhenUsed/>
    <w:rsid w:val="00530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hyperlink" Target="http://www.arduino.cc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appinventor.mit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appinventor.mit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10" Type="http://schemas.openxmlformats.org/officeDocument/2006/relationships/hyperlink" Target="http://www.arduino.cc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yperlink" Target="http://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Mahmuda Areha</dc:creator>
  <cp:lastModifiedBy>Mahmuda Areha</cp:lastModifiedBy>
  <cp:revision>4</cp:revision>
  <dcterms:created xsi:type="dcterms:W3CDTF">2022-10-24T13:02:00Z</dcterms:created>
  <dcterms:modified xsi:type="dcterms:W3CDTF">2022-11-17T02:09:00Z</dcterms:modified>
</cp:coreProperties>
</file>