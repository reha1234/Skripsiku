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1B2EF" w14:textId="77777777" w:rsidR="001136BA" w:rsidRDefault="001136BA">
      <w:pPr>
        <w:spacing w:line="200" w:lineRule="exact"/>
      </w:pPr>
    </w:p>
    <w:p w14:paraId="66CA7A93" w14:textId="77777777" w:rsidR="001136BA" w:rsidRDefault="001136BA">
      <w:pPr>
        <w:spacing w:line="200" w:lineRule="exact"/>
      </w:pPr>
    </w:p>
    <w:p w14:paraId="00CD4E12" w14:textId="77777777" w:rsidR="001136BA" w:rsidRDefault="001136BA">
      <w:pPr>
        <w:spacing w:before="18" w:line="240" w:lineRule="exact"/>
        <w:rPr>
          <w:sz w:val="24"/>
          <w:szCs w:val="24"/>
        </w:rPr>
      </w:pPr>
    </w:p>
    <w:p w14:paraId="5F38B4E5" w14:textId="3D712F34" w:rsidR="001136BA" w:rsidRDefault="00000000">
      <w:pPr>
        <w:spacing w:before="29" w:line="480" w:lineRule="auto"/>
        <w:ind w:left="3560" w:right="2879" w:firstLine="626"/>
        <w:rPr>
          <w:sz w:val="24"/>
          <w:szCs w:val="24"/>
        </w:rPr>
      </w:pPr>
      <w:r>
        <w:rPr>
          <w:b/>
          <w:sz w:val="24"/>
          <w:szCs w:val="24"/>
        </w:rPr>
        <w:t xml:space="preserve">BAB II </w:t>
      </w:r>
      <w:r w:rsidR="00B35CEB">
        <w:rPr>
          <w:b/>
          <w:sz w:val="24"/>
          <w:szCs w:val="24"/>
        </w:rPr>
        <w:t xml:space="preserve">TAMBAHAN </w:t>
      </w:r>
      <w:r>
        <w:rPr>
          <w:b/>
          <w:sz w:val="24"/>
          <w:szCs w:val="24"/>
        </w:rPr>
        <w:t>LA</w:t>
      </w:r>
      <w:r>
        <w:rPr>
          <w:b/>
          <w:spacing w:val="-1"/>
          <w:sz w:val="24"/>
          <w:szCs w:val="24"/>
        </w:rPr>
        <w:t>N</w:t>
      </w:r>
      <w:r>
        <w:rPr>
          <w:b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AN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TEORI</w:t>
      </w:r>
    </w:p>
    <w:p w14:paraId="1D80A36A" w14:textId="77777777" w:rsidR="001136BA" w:rsidRDefault="001136BA">
      <w:pPr>
        <w:spacing w:before="6" w:line="100" w:lineRule="exact"/>
        <w:rPr>
          <w:sz w:val="10"/>
          <w:szCs w:val="10"/>
        </w:rPr>
      </w:pPr>
    </w:p>
    <w:p w14:paraId="6B09DFDD" w14:textId="77777777" w:rsidR="001136BA" w:rsidRDefault="001136BA">
      <w:pPr>
        <w:spacing w:line="200" w:lineRule="exact"/>
      </w:pPr>
    </w:p>
    <w:p w14:paraId="74DE10A0" w14:textId="77777777" w:rsidR="001136BA" w:rsidRDefault="001136BA">
      <w:pPr>
        <w:spacing w:line="200" w:lineRule="exact"/>
      </w:pPr>
    </w:p>
    <w:p w14:paraId="0630C756" w14:textId="77777777" w:rsidR="001136BA" w:rsidRDefault="001136BA">
      <w:pPr>
        <w:spacing w:line="200" w:lineRule="exact"/>
      </w:pPr>
    </w:p>
    <w:p w14:paraId="185BCF70" w14:textId="77777777" w:rsidR="001136BA" w:rsidRDefault="00000000">
      <w:pPr>
        <w:spacing w:line="260" w:lineRule="exact"/>
        <w:ind w:left="588"/>
        <w:rPr>
          <w:sz w:val="24"/>
          <w:szCs w:val="24"/>
        </w:rPr>
      </w:pPr>
      <w:r>
        <w:rPr>
          <w:b/>
          <w:position w:val="-1"/>
          <w:sz w:val="24"/>
          <w:szCs w:val="24"/>
        </w:rPr>
        <w:t xml:space="preserve">2.1       </w:t>
      </w:r>
      <w:r>
        <w:rPr>
          <w:b/>
          <w:spacing w:val="1"/>
          <w:position w:val="-1"/>
          <w:sz w:val="24"/>
          <w:szCs w:val="24"/>
        </w:rPr>
        <w:t>S</w:t>
      </w:r>
      <w:r>
        <w:rPr>
          <w:b/>
          <w:spacing w:val="-1"/>
          <w:position w:val="-1"/>
          <w:sz w:val="24"/>
          <w:szCs w:val="24"/>
        </w:rPr>
        <w:t>e</w:t>
      </w:r>
      <w:r>
        <w:rPr>
          <w:b/>
          <w:spacing w:val="1"/>
          <w:position w:val="-1"/>
          <w:sz w:val="24"/>
          <w:szCs w:val="24"/>
        </w:rPr>
        <w:t>n</w:t>
      </w:r>
      <w:r>
        <w:rPr>
          <w:b/>
          <w:position w:val="-1"/>
          <w:sz w:val="24"/>
          <w:szCs w:val="24"/>
        </w:rPr>
        <w:t xml:space="preserve">sor LDR </w:t>
      </w:r>
      <w:r>
        <w:rPr>
          <w:b/>
          <w:spacing w:val="-1"/>
          <w:position w:val="-1"/>
          <w:sz w:val="24"/>
          <w:szCs w:val="24"/>
        </w:rPr>
        <w:t>(</w:t>
      </w:r>
      <w:r>
        <w:rPr>
          <w:b/>
          <w:i/>
          <w:position w:val="-1"/>
          <w:sz w:val="24"/>
          <w:szCs w:val="24"/>
        </w:rPr>
        <w:t>Lig</w:t>
      </w:r>
      <w:r>
        <w:rPr>
          <w:b/>
          <w:i/>
          <w:spacing w:val="1"/>
          <w:position w:val="-1"/>
          <w:sz w:val="24"/>
          <w:szCs w:val="24"/>
        </w:rPr>
        <w:t>h</w:t>
      </w:r>
      <w:r>
        <w:rPr>
          <w:b/>
          <w:i/>
          <w:position w:val="-1"/>
          <w:sz w:val="24"/>
          <w:szCs w:val="24"/>
        </w:rPr>
        <w:t>t</w:t>
      </w:r>
      <w:r>
        <w:rPr>
          <w:b/>
          <w:i/>
          <w:spacing w:val="1"/>
          <w:position w:val="-1"/>
          <w:sz w:val="24"/>
          <w:szCs w:val="24"/>
        </w:rPr>
        <w:t xml:space="preserve"> </w:t>
      </w:r>
      <w:r>
        <w:rPr>
          <w:b/>
          <w:i/>
          <w:position w:val="-1"/>
          <w:sz w:val="24"/>
          <w:szCs w:val="24"/>
        </w:rPr>
        <w:t>D</w:t>
      </w:r>
      <w:r>
        <w:rPr>
          <w:b/>
          <w:i/>
          <w:spacing w:val="-1"/>
          <w:position w:val="-1"/>
          <w:sz w:val="24"/>
          <w:szCs w:val="24"/>
        </w:rPr>
        <w:t>e</w:t>
      </w:r>
      <w:r>
        <w:rPr>
          <w:b/>
          <w:i/>
          <w:position w:val="-1"/>
          <w:sz w:val="24"/>
          <w:szCs w:val="24"/>
        </w:rPr>
        <w:t>p</w:t>
      </w:r>
      <w:r>
        <w:rPr>
          <w:b/>
          <w:i/>
          <w:spacing w:val="-1"/>
          <w:position w:val="-1"/>
          <w:sz w:val="24"/>
          <w:szCs w:val="24"/>
        </w:rPr>
        <w:t>e</w:t>
      </w:r>
      <w:r>
        <w:rPr>
          <w:b/>
          <w:i/>
          <w:spacing w:val="1"/>
          <w:position w:val="-1"/>
          <w:sz w:val="24"/>
          <w:szCs w:val="24"/>
        </w:rPr>
        <w:t>n</w:t>
      </w:r>
      <w:r>
        <w:rPr>
          <w:b/>
          <w:i/>
          <w:position w:val="-1"/>
          <w:sz w:val="24"/>
          <w:szCs w:val="24"/>
        </w:rPr>
        <w:t>d</w:t>
      </w:r>
      <w:r>
        <w:rPr>
          <w:b/>
          <w:i/>
          <w:spacing w:val="-1"/>
          <w:position w:val="-1"/>
          <w:sz w:val="24"/>
          <w:szCs w:val="24"/>
        </w:rPr>
        <w:t>e</w:t>
      </w:r>
      <w:r>
        <w:rPr>
          <w:b/>
          <w:i/>
          <w:spacing w:val="1"/>
          <w:position w:val="-1"/>
          <w:sz w:val="24"/>
          <w:szCs w:val="24"/>
        </w:rPr>
        <w:t>n</w:t>
      </w:r>
      <w:r>
        <w:rPr>
          <w:b/>
          <w:i/>
          <w:position w:val="-1"/>
          <w:sz w:val="24"/>
          <w:szCs w:val="24"/>
        </w:rPr>
        <w:t xml:space="preserve">t </w:t>
      </w:r>
      <w:proofErr w:type="spellStart"/>
      <w:r>
        <w:rPr>
          <w:b/>
          <w:i/>
          <w:spacing w:val="1"/>
          <w:position w:val="-1"/>
          <w:sz w:val="24"/>
          <w:szCs w:val="24"/>
        </w:rPr>
        <w:t>R</w:t>
      </w:r>
      <w:r>
        <w:rPr>
          <w:b/>
          <w:i/>
          <w:spacing w:val="-1"/>
          <w:position w:val="-1"/>
          <w:sz w:val="24"/>
          <w:szCs w:val="24"/>
        </w:rPr>
        <w:t>e</w:t>
      </w:r>
      <w:r>
        <w:rPr>
          <w:b/>
          <w:i/>
          <w:position w:val="-1"/>
          <w:sz w:val="24"/>
          <w:szCs w:val="24"/>
        </w:rPr>
        <w:t>is</w:t>
      </w:r>
      <w:r>
        <w:rPr>
          <w:b/>
          <w:i/>
          <w:spacing w:val="1"/>
          <w:position w:val="-1"/>
          <w:sz w:val="24"/>
          <w:szCs w:val="24"/>
        </w:rPr>
        <w:t>t</w:t>
      </w:r>
      <w:r>
        <w:rPr>
          <w:b/>
          <w:i/>
          <w:position w:val="-1"/>
          <w:sz w:val="24"/>
          <w:szCs w:val="24"/>
        </w:rPr>
        <w:t>o</w:t>
      </w:r>
      <w:r>
        <w:rPr>
          <w:b/>
          <w:i/>
          <w:spacing w:val="2"/>
          <w:position w:val="-1"/>
          <w:sz w:val="24"/>
          <w:szCs w:val="24"/>
        </w:rPr>
        <w:t>r</w:t>
      </w:r>
      <w:proofErr w:type="spellEnd"/>
      <w:r>
        <w:rPr>
          <w:b/>
          <w:position w:val="-1"/>
          <w:sz w:val="24"/>
          <w:szCs w:val="24"/>
        </w:rPr>
        <w:t>)</w:t>
      </w:r>
    </w:p>
    <w:p w14:paraId="1531C113" w14:textId="77777777" w:rsidR="001136BA" w:rsidRDefault="001136BA">
      <w:pPr>
        <w:spacing w:before="7" w:line="240" w:lineRule="exact"/>
        <w:rPr>
          <w:sz w:val="24"/>
          <w:szCs w:val="24"/>
        </w:rPr>
      </w:pPr>
    </w:p>
    <w:p w14:paraId="30C8B106" w14:textId="77777777" w:rsidR="001136BA" w:rsidRDefault="00000000">
      <w:pPr>
        <w:spacing w:before="30" w:line="260" w:lineRule="exact"/>
        <w:ind w:left="1296"/>
        <w:rPr>
          <w:sz w:val="24"/>
          <w:szCs w:val="24"/>
        </w:rPr>
      </w:pPr>
      <w:r>
        <w:rPr>
          <w:color w:val="202020"/>
          <w:position w:val="-1"/>
          <w:sz w:val="24"/>
          <w:szCs w:val="24"/>
        </w:rPr>
        <w:t>Modul</w:t>
      </w:r>
      <w:r>
        <w:rPr>
          <w:color w:val="202020"/>
          <w:spacing w:val="10"/>
          <w:position w:val="-1"/>
          <w:sz w:val="24"/>
          <w:szCs w:val="24"/>
        </w:rPr>
        <w:t xml:space="preserve"> </w:t>
      </w:r>
      <w:r>
        <w:rPr>
          <w:color w:val="000000"/>
          <w:position w:val="-1"/>
          <w:sz w:val="24"/>
          <w:szCs w:val="24"/>
        </w:rPr>
        <w:t>R</w:t>
      </w:r>
      <w:r>
        <w:rPr>
          <w:color w:val="000000"/>
          <w:spacing w:val="-1"/>
          <w:position w:val="-1"/>
          <w:sz w:val="24"/>
          <w:szCs w:val="24"/>
        </w:rPr>
        <w:t>e</w:t>
      </w:r>
      <w:r>
        <w:rPr>
          <w:color w:val="000000"/>
          <w:position w:val="-1"/>
          <w:sz w:val="24"/>
          <w:szCs w:val="24"/>
        </w:rPr>
        <w:t>si</w:t>
      </w:r>
      <w:r>
        <w:rPr>
          <w:color w:val="000000"/>
          <w:spacing w:val="1"/>
          <w:position w:val="-1"/>
          <w:sz w:val="24"/>
          <w:szCs w:val="24"/>
        </w:rPr>
        <w:t>s</w:t>
      </w:r>
      <w:r>
        <w:rPr>
          <w:color w:val="000000"/>
          <w:position w:val="-1"/>
          <w:sz w:val="24"/>
          <w:szCs w:val="24"/>
        </w:rPr>
        <w:t>tor</w:t>
      </w:r>
      <w:r>
        <w:rPr>
          <w:color w:val="000000"/>
          <w:spacing w:val="12"/>
          <w:position w:val="-1"/>
          <w:sz w:val="24"/>
          <w:szCs w:val="24"/>
        </w:rPr>
        <w:t xml:space="preserve"> </w:t>
      </w:r>
      <w:proofErr w:type="spellStart"/>
      <w:r>
        <w:rPr>
          <w:color w:val="000000"/>
          <w:position w:val="-1"/>
          <w:sz w:val="24"/>
          <w:szCs w:val="24"/>
        </w:rPr>
        <w:t>p</w:t>
      </w:r>
      <w:r>
        <w:rPr>
          <w:color w:val="000000"/>
          <w:spacing w:val="-1"/>
          <w:position w:val="-1"/>
          <w:sz w:val="24"/>
          <w:szCs w:val="24"/>
        </w:rPr>
        <w:t>e</w:t>
      </w:r>
      <w:r>
        <w:rPr>
          <w:color w:val="000000"/>
          <w:position w:val="-1"/>
          <w:sz w:val="24"/>
          <w:szCs w:val="24"/>
        </w:rPr>
        <w:t>ka</w:t>
      </w:r>
      <w:proofErr w:type="spellEnd"/>
      <w:r>
        <w:rPr>
          <w:color w:val="000000"/>
          <w:spacing w:val="11"/>
          <w:position w:val="-1"/>
          <w:sz w:val="24"/>
          <w:szCs w:val="24"/>
        </w:rPr>
        <w:t xml:space="preserve"> </w:t>
      </w:r>
      <w:proofErr w:type="spellStart"/>
      <w:r>
        <w:rPr>
          <w:color w:val="000000"/>
          <w:spacing w:val="-1"/>
          <w:position w:val="-1"/>
          <w:sz w:val="24"/>
          <w:szCs w:val="24"/>
        </w:rPr>
        <w:t>ca</w:t>
      </w:r>
      <w:r>
        <w:rPr>
          <w:color w:val="000000"/>
          <w:spacing w:val="2"/>
          <w:position w:val="-1"/>
          <w:sz w:val="24"/>
          <w:szCs w:val="24"/>
        </w:rPr>
        <w:t>h</w:t>
      </w:r>
      <w:r>
        <w:rPr>
          <w:color w:val="000000"/>
          <w:spacing w:val="1"/>
          <w:position w:val="-1"/>
          <w:sz w:val="24"/>
          <w:szCs w:val="24"/>
        </w:rPr>
        <w:t>a</w:t>
      </w:r>
      <w:r>
        <w:rPr>
          <w:color w:val="000000"/>
          <w:spacing w:val="-5"/>
          <w:position w:val="-1"/>
          <w:sz w:val="24"/>
          <w:szCs w:val="24"/>
        </w:rPr>
        <w:t>y</w:t>
      </w:r>
      <w:r>
        <w:rPr>
          <w:color w:val="000000"/>
          <w:position w:val="-1"/>
          <w:sz w:val="24"/>
          <w:szCs w:val="24"/>
        </w:rPr>
        <w:t>a</w:t>
      </w:r>
      <w:proofErr w:type="spellEnd"/>
      <w:r>
        <w:rPr>
          <w:color w:val="000000"/>
          <w:spacing w:val="11"/>
          <w:position w:val="-1"/>
          <w:sz w:val="24"/>
          <w:szCs w:val="24"/>
        </w:rPr>
        <w:t xml:space="preserve"> </w:t>
      </w:r>
      <w:proofErr w:type="spellStart"/>
      <w:r>
        <w:rPr>
          <w:color w:val="000000"/>
          <w:spacing w:val="-1"/>
          <w:position w:val="-1"/>
          <w:sz w:val="24"/>
          <w:szCs w:val="24"/>
        </w:rPr>
        <w:t>a</w:t>
      </w:r>
      <w:r>
        <w:rPr>
          <w:color w:val="000000"/>
          <w:position w:val="-1"/>
          <w:sz w:val="24"/>
          <w:szCs w:val="24"/>
        </w:rPr>
        <w:t>tau</w:t>
      </w:r>
      <w:proofErr w:type="spellEnd"/>
      <w:r>
        <w:rPr>
          <w:color w:val="000000"/>
          <w:spacing w:val="14"/>
          <w:position w:val="-1"/>
          <w:sz w:val="24"/>
          <w:szCs w:val="24"/>
        </w:rPr>
        <w:t xml:space="preserve"> </w:t>
      </w:r>
      <w:proofErr w:type="spellStart"/>
      <w:r>
        <w:rPr>
          <w:color w:val="000000"/>
          <w:position w:val="-1"/>
          <w:sz w:val="24"/>
          <w:szCs w:val="24"/>
        </w:rPr>
        <w:t>foto</w:t>
      </w:r>
      <w:r>
        <w:rPr>
          <w:color w:val="000000"/>
          <w:spacing w:val="-1"/>
          <w:position w:val="-1"/>
          <w:sz w:val="24"/>
          <w:szCs w:val="24"/>
        </w:rPr>
        <w:t>re</w:t>
      </w:r>
      <w:r>
        <w:rPr>
          <w:color w:val="000000"/>
          <w:position w:val="-1"/>
          <w:sz w:val="24"/>
          <w:szCs w:val="24"/>
        </w:rPr>
        <w:t>si</w:t>
      </w:r>
      <w:r>
        <w:rPr>
          <w:color w:val="000000"/>
          <w:spacing w:val="1"/>
          <w:position w:val="-1"/>
          <w:sz w:val="24"/>
          <w:szCs w:val="24"/>
        </w:rPr>
        <w:t>s</w:t>
      </w:r>
      <w:r>
        <w:rPr>
          <w:color w:val="000000"/>
          <w:position w:val="-1"/>
          <w:sz w:val="24"/>
          <w:szCs w:val="24"/>
        </w:rPr>
        <w:t>tor</w:t>
      </w:r>
      <w:proofErr w:type="spellEnd"/>
      <w:r>
        <w:rPr>
          <w:color w:val="000000"/>
          <w:spacing w:val="12"/>
          <w:position w:val="-1"/>
          <w:sz w:val="24"/>
          <w:szCs w:val="24"/>
        </w:rPr>
        <w:t xml:space="preserve"> </w:t>
      </w:r>
      <w:proofErr w:type="spellStart"/>
      <w:r>
        <w:rPr>
          <w:color w:val="000000"/>
          <w:spacing w:val="-1"/>
          <w:position w:val="-1"/>
          <w:sz w:val="24"/>
          <w:szCs w:val="24"/>
        </w:rPr>
        <w:t>a</w:t>
      </w:r>
      <w:r>
        <w:rPr>
          <w:color w:val="000000"/>
          <w:spacing w:val="2"/>
          <w:position w:val="-1"/>
          <w:sz w:val="24"/>
          <w:szCs w:val="24"/>
        </w:rPr>
        <w:t>d</w:t>
      </w:r>
      <w:r>
        <w:rPr>
          <w:color w:val="000000"/>
          <w:spacing w:val="-1"/>
          <w:position w:val="-1"/>
          <w:sz w:val="24"/>
          <w:szCs w:val="24"/>
        </w:rPr>
        <w:t>a</w:t>
      </w:r>
      <w:r>
        <w:rPr>
          <w:color w:val="000000"/>
          <w:spacing w:val="3"/>
          <w:position w:val="-1"/>
          <w:sz w:val="24"/>
          <w:szCs w:val="24"/>
        </w:rPr>
        <w:t>l</w:t>
      </w:r>
      <w:r>
        <w:rPr>
          <w:color w:val="000000"/>
          <w:spacing w:val="-1"/>
          <w:position w:val="-1"/>
          <w:sz w:val="24"/>
          <w:szCs w:val="24"/>
        </w:rPr>
        <w:t>a</w:t>
      </w:r>
      <w:r>
        <w:rPr>
          <w:color w:val="000000"/>
          <w:position w:val="-1"/>
          <w:sz w:val="24"/>
          <w:szCs w:val="24"/>
        </w:rPr>
        <w:t>h</w:t>
      </w:r>
      <w:proofErr w:type="spellEnd"/>
      <w:r>
        <w:rPr>
          <w:color w:val="000000"/>
          <w:spacing w:val="10"/>
          <w:position w:val="-1"/>
          <w:sz w:val="24"/>
          <w:szCs w:val="24"/>
        </w:rPr>
        <w:t xml:space="preserve"> </w:t>
      </w:r>
      <w:proofErr w:type="spellStart"/>
      <w:r>
        <w:rPr>
          <w:color w:val="000000"/>
          <w:position w:val="-1"/>
          <w:sz w:val="24"/>
          <w:szCs w:val="24"/>
        </w:rPr>
        <w:t>komponen</w:t>
      </w:r>
      <w:proofErr w:type="spellEnd"/>
      <w:r>
        <w:rPr>
          <w:color w:val="000000"/>
          <w:spacing w:val="11"/>
          <w:position w:val="-1"/>
          <w:sz w:val="24"/>
          <w:szCs w:val="24"/>
        </w:rPr>
        <w:t xml:space="preserve"> </w:t>
      </w:r>
      <w:proofErr w:type="spellStart"/>
      <w:r>
        <w:rPr>
          <w:color w:val="000000"/>
          <w:spacing w:val="-1"/>
          <w:position w:val="-1"/>
          <w:sz w:val="24"/>
          <w:szCs w:val="24"/>
        </w:rPr>
        <w:t>e</w:t>
      </w:r>
      <w:r>
        <w:rPr>
          <w:color w:val="000000"/>
          <w:position w:val="-1"/>
          <w:sz w:val="24"/>
          <w:szCs w:val="24"/>
        </w:rPr>
        <w:t>lektr</w:t>
      </w:r>
      <w:r>
        <w:rPr>
          <w:color w:val="000000"/>
          <w:spacing w:val="-1"/>
          <w:position w:val="-1"/>
          <w:sz w:val="24"/>
          <w:szCs w:val="24"/>
        </w:rPr>
        <w:t>o</w:t>
      </w:r>
      <w:r>
        <w:rPr>
          <w:color w:val="000000"/>
          <w:position w:val="-1"/>
          <w:sz w:val="24"/>
          <w:szCs w:val="24"/>
        </w:rPr>
        <w:t>nik</w:t>
      </w:r>
      <w:proofErr w:type="spellEnd"/>
    </w:p>
    <w:p w14:paraId="1E3BF2B9" w14:textId="77777777" w:rsidR="001136BA" w:rsidRDefault="001136BA">
      <w:pPr>
        <w:spacing w:before="12" w:line="240" w:lineRule="exact"/>
        <w:rPr>
          <w:sz w:val="24"/>
          <w:szCs w:val="24"/>
        </w:rPr>
      </w:pPr>
    </w:p>
    <w:p w14:paraId="7CDB57E1" w14:textId="77777777" w:rsidR="001136BA" w:rsidRDefault="00000000">
      <w:pPr>
        <w:spacing w:before="29" w:line="480" w:lineRule="auto"/>
        <w:ind w:left="588" w:right="78"/>
        <w:jc w:val="both"/>
        <w:rPr>
          <w:sz w:val="24"/>
          <w:szCs w:val="24"/>
        </w:rPr>
      </w:pP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 xml:space="preserve">g </w:t>
      </w:r>
      <w:proofErr w:type="spellStart"/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si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tansi</w:t>
      </w:r>
      <w:r>
        <w:rPr>
          <w:spacing w:val="5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a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menu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ka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da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mbah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nsi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4"/>
          <w:sz w:val="24"/>
          <w:szCs w:val="24"/>
        </w:rPr>
        <w:t>a</w:t>
      </w:r>
      <w:r>
        <w:rPr>
          <w:spacing w:val="-2"/>
          <w:sz w:val="24"/>
          <w:szCs w:val="24"/>
        </w:rPr>
        <w:t>y</w:t>
      </w:r>
      <w:r>
        <w:rPr>
          <w:sz w:val="24"/>
          <w:szCs w:val="24"/>
        </w:rPr>
        <w:t>a</w:t>
      </w:r>
      <w:proofErr w:type="spellEnd"/>
      <w:r>
        <w:rPr>
          <w:spacing w:val="4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n</w:t>
      </w:r>
      <w:r>
        <w:rPr>
          <w:sz w:val="24"/>
          <w:szCs w:val="24"/>
        </w:rPr>
        <w:t xml:space="preserve">g </w:t>
      </w:r>
      <w:proofErr w:type="spellStart"/>
      <w:r>
        <w:rPr>
          <w:sz w:val="24"/>
          <w:szCs w:val="24"/>
        </w:rPr>
        <w:t>meng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5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proofErr w:type="spellEnd"/>
      <w:r>
        <w:rPr>
          <w:sz w:val="24"/>
          <w:szCs w:val="24"/>
        </w:rPr>
        <w:t>.</w:t>
      </w:r>
      <w:r>
        <w:rPr>
          <w:spacing w:val="4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otor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si</w:t>
      </w:r>
      <w:r>
        <w:rPr>
          <w:spacing w:val="1"/>
          <w:sz w:val="24"/>
          <w:szCs w:val="24"/>
        </w:rPr>
        <w:t>s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ujuk</w:t>
      </w:r>
      <w:proofErr w:type="spellEnd"/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pula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da</w:t>
      </w:r>
      <w:r>
        <w:rPr>
          <w:spacing w:val="4"/>
          <w:sz w:val="24"/>
          <w:szCs w:val="24"/>
        </w:rPr>
        <w:t xml:space="preserve"> </w:t>
      </w:r>
      <w:r>
        <w:rPr>
          <w:i/>
          <w:sz w:val="24"/>
          <w:szCs w:val="24"/>
        </w:rPr>
        <w:t>l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gh</w:t>
      </w:r>
      <w:r>
        <w:rPr>
          <w:i/>
          <w:spacing w:val="1"/>
          <w:sz w:val="24"/>
          <w:szCs w:val="24"/>
        </w:rPr>
        <w:t>t</w:t>
      </w:r>
      <w:r>
        <w:rPr>
          <w:i/>
          <w:spacing w:val="-1"/>
          <w:sz w:val="24"/>
          <w:szCs w:val="24"/>
        </w:rPr>
        <w:t>-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p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</w:t>
      </w:r>
      <w:r>
        <w:rPr>
          <w:i/>
          <w:spacing w:val="2"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nt</w:t>
      </w:r>
      <w:r>
        <w:rPr>
          <w:i/>
          <w:spacing w:val="4"/>
          <w:sz w:val="24"/>
          <w:szCs w:val="24"/>
        </w:rPr>
        <w:t xml:space="preserve"> </w:t>
      </w:r>
      <w:r>
        <w:rPr>
          <w:i/>
          <w:sz w:val="24"/>
          <w:szCs w:val="24"/>
        </w:rPr>
        <w:t>r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si</w:t>
      </w:r>
      <w:r>
        <w:rPr>
          <w:i/>
          <w:spacing w:val="1"/>
          <w:sz w:val="24"/>
          <w:szCs w:val="24"/>
        </w:rPr>
        <w:t>s</w:t>
      </w:r>
      <w:r>
        <w:rPr>
          <w:i/>
          <w:sz w:val="24"/>
          <w:szCs w:val="24"/>
        </w:rPr>
        <w:t xml:space="preserve">tor </w:t>
      </w:r>
      <w:r>
        <w:rPr>
          <w:spacing w:val="1"/>
          <w:sz w:val="24"/>
          <w:szCs w:val="24"/>
        </w:rPr>
        <w:t>(</w:t>
      </w:r>
      <w:r>
        <w:rPr>
          <w:spacing w:val="-3"/>
          <w:sz w:val="24"/>
          <w:szCs w:val="24"/>
        </w:rPr>
        <w:t>L</w:t>
      </w:r>
      <w:r>
        <w:rPr>
          <w:sz w:val="24"/>
          <w:szCs w:val="24"/>
        </w:rPr>
        <w:t xml:space="preserve">DR), </w:t>
      </w:r>
      <w:proofErr w:type="spell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tau</w:t>
      </w:r>
      <w:proofErr w:type="spellEnd"/>
      <w:r>
        <w:rPr>
          <w:spacing w:val="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okondu</w:t>
      </w:r>
      <w:r>
        <w:rPr>
          <w:spacing w:val="2"/>
          <w:sz w:val="24"/>
          <w:szCs w:val="24"/>
        </w:rPr>
        <w:t>k</w:t>
      </w:r>
      <w:r>
        <w:rPr>
          <w:sz w:val="24"/>
          <w:szCs w:val="24"/>
        </w:rPr>
        <w:t>tor</w:t>
      </w:r>
      <w:proofErr w:type="spellEnd"/>
      <w:r>
        <w:rPr>
          <w:sz w:val="24"/>
          <w:szCs w:val="24"/>
        </w:rPr>
        <w:t>.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otor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si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tor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dibuat</w:t>
      </w:r>
      <w:proofErr w:type="spellEnd"/>
      <w:r>
        <w:rPr>
          <w:spacing w:val="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ri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konduktor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re</w:t>
      </w:r>
      <w:r>
        <w:rPr>
          <w:sz w:val="24"/>
          <w:szCs w:val="24"/>
        </w:rPr>
        <w:t>si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tansi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</w:t>
      </w:r>
      <w:proofErr w:type="spellEnd"/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 xml:space="preserve">g </w:t>
      </w:r>
      <w:proofErr w:type="spellStart"/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proofErr w:type="spellEnd"/>
      <w:r>
        <w:rPr>
          <w:spacing w:val="4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indun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ri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proofErr w:type="spellEnd"/>
      <w:r>
        <w:rPr>
          <w:sz w:val="24"/>
          <w:szCs w:val="24"/>
        </w:rPr>
        <w:t>.</w:t>
      </w:r>
      <w:r>
        <w:rPr>
          <w:spacing w:val="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J</w:t>
      </w:r>
      <w:r>
        <w:rPr>
          <w:sz w:val="24"/>
          <w:szCs w:val="24"/>
        </w:rPr>
        <w:t>ika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ca</w:t>
      </w:r>
      <w:r>
        <w:rPr>
          <w:spacing w:val="2"/>
          <w:sz w:val="24"/>
          <w:szCs w:val="24"/>
        </w:rPr>
        <w:t>h</w:t>
      </w:r>
      <w:r>
        <w:rPr>
          <w:spacing w:val="1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a</w:t>
      </w:r>
      <w:proofErr w:type="spellEnd"/>
      <w:r>
        <w:rPr>
          <w:spacing w:val="8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5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a</w:t>
      </w:r>
      <w:proofErr w:type="spellEnd"/>
      <w:r>
        <w:rPr>
          <w:spacing w:val="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iki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ku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nsi</w:t>
      </w:r>
      <w:proofErr w:type="spellEnd"/>
      <w:r>
        <w:rPr>
          <w:spacing w:val="8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 xml:space="preserve">g </w:t>
      </w:r>
      <w:proofErr w:type="spellStart"/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ukup</w:t>
      </w:r>
      <w:proofErr w:type="spellEnd"/>
      <w:r>
        <w:rPr>
          <w:spacing w:val="5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,</w:t>
      </w:r>
      <w:r>
        <w:rPr>
          <w:spacing w:val="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foton</w:t>
      </w:r>
      <w:proofErr w:type="spellEnd"/>
      <w:r>
        <w:rPr>
          <w:spacing w:val="5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 xml:space="preserve">g </w:t>
      </w:r>
      <w:proofErr w:type="spellStart"/>
      <w:r>
        <w:rPr>
          <w:sz w:val="24"/>
          <w:szCs w:val="24"/>
        </w:rPr>
        <w:t>dis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p</w:t>
      </w:r>
      <w:proofErr w:type="spellEnd"/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oleh</w:t>
      </w:r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konduktor</w:t>
      </w:r>
      <w:proofErr w:type="spellEnd"/>
      <w:r>
        <w:rPr>
          <w:spacing w:val="3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</w:t>
      </w:r>
      <w:r>
        <w:rPr>
          <w:spacing w:val="2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lek</w:t>
      </w: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>ron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iki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3"/>
          <w:sz w:val="24"/>
          <w:szCs w:val="24"/>
        </w:rPr>
        <w:t>g</w:t>
      </w:r>
      <w:r>
        <w:rPr>
          <w:sz w:val="24"/>
          <w:szCs w:val="24"/>
        </w:rPr>
        <w:t>i</w:t>
      </w:r>
      <w:proofErr w:type="spellEnd"/>
      <w:r>
        <w:rPr>
          <w:spacing w:val="5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6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ukup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melon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konduksi</w:t>
      </w:r>
      <w:proofErr w:type="spellEnd"/>
      <w:r>
        <w:rPr>
          <w:sz w:val="24"/>
          <w:szCs w:val="24"/>
        </w:rPr>
        <w:t>.</w:t>
      </w:r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Elekt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on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proofErr w:type="spellEnd"/>
      <w:r>
        <w:rPr>
          <w:spacing w:val="5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 xml:space="preserve">g </w:t>
      </w:r>
      <w:proofErr w:type="spellStart"/>
      <w:r>
        <w:rPr>
          <w:sz w:val="24"/>
          <w:szCs w:val="24"/>
        </w:rPr>
        <w:t>dihasilk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spacing w:val="1"/>
          <w:sz w:val="24"/>
          <w:szCs w:val="24"/>
        </w:rPr>
        <w:t>da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luba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5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proofErr w:type="spellEnd"/>
      <w:r>
        <w:rPr>
          <w:sz w:val="24"/>
          <w:szCs w:val="24"/>
        </w:rPr>
        <w:t>)</w:t>
      </w:r>
      <w:r>
        <w:rPr>
          <w:spacing w:val="4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rk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strik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hing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a</w:t>
      </w:r>
      <w:proofErr w:type="spellEnd"/>
      <w:r>
        <w:rPr>
          <w:spacing w:val="-1"/>
          <w:sz w:val="24"/>
          <w:szCs w:val="24"/>
        </w:rPr>
        <w:t xml:space="preserve"> </w:t>
      </w:r>
      <w:proofErr w:type="spellStart"/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nuru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si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ta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si</w:t>
      </w:r>
      <w:r>
        <w:rPr>
          <w:spacing w:val="3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proofErr w:type="spellEnd"/>
      <w:r>
        <w:rPr>
          <w:sz w:val="24"/>
          <w:szCs w:val="24"/>
        </w:rPr>
        <w:t>.</w:t>
      </w:r>
    </w:p>
    <w:p w14:paraId="05C7472E" w14:textId="77777777" w:rsidR="001136BA" w:rsidRDefault="001136BA">
      <w:pPr>
        <w:spacing w:before="10" w:line="120" w:lineRule="exact"/>
        <w:rPr>
          <w:sz w:val="12"/>
          <w:szCs w:val="12"/>
        </w:rPr>
      </w:pPr>
    </w:p>
    <w:p w14:paraId="49026DAD" w14:textId="77777777" w:rsidR="001136BA" w:rsidRDefault="00B35CEB">
      <w:pPr>
        <w:ind w:left="3885"/>
      </w:pPr>
      <w:r>
        <w:pict w14:anchorId="00DB86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5.75pt;height:133.5pt">
            <v:imagedata r:id="rId7" o:title=""/>
          </v:shape>
        </w:pict>
      </w:r>
    </w:p>
    <w:p w14:paraId="7D366800" w14:textId="77777777" w:rsidR="001136BA" w:rsidRDefault="001136BA">
      <w:pPr>
        <w:spacing w:line="200" w:lineRule="exact"/>
      </w:pPr>
    </w:p>
    <w:p w14:paraId="2B40C641" w14:textId="77777777" w:rsidR="001136BA" w:rsidRDefault="001136BA">
      <w:pPr>
        <w:spacing w:line="200" w:lineRule="exact"/>
      </w:pPr>
    </w:p>
    <w:p w14:paraId="6F0287FF" w14:textId="77777777" w:rsidR="001136BA" w:rsidRDefault="001136BA">
      <w:pPr>
        <w:spacing w:line="200" w:lineRule="exact"/>
      </w:pPr>
    </w:p>
    <w:p w14:paraId="4F28406A" w14:textId="77777777" w:rsidR="001136BA" w:rsidRDefault="001136BA">
      <w:pPr>
        <w:spacing w:before="10" w:line="260" w:lineRule="exact"/>
        <w:rPr>
          <w:sz w:val="26"/>
          <w:szCs w:val="26"/>
        </w:rPr>
      </w:pPr>
    </w:p>
    <w:p w14:paraId="563C093C" w14:textId="77777777" w:rsidR="001136BA" w:rsidRDefault="00000000">
      <w:pPr>
        <w:ind w:left="2519" w:right="1349"/>
        <w:jc w:val="center"/>
        <w:rPr>
          <w:sz w:val="24"/>
          <w:szCs w:val="24"/>
        </w:rPr>
      </w:pPr>
      <w:r>
        <w:rPr>
          <w:b/>
          <w:color w:val="202020"/>
          <w:spacing w:val="-2"/>
          <w:sz w:val="24"/>
          <w:szCs w:val="24"/>
        </w:rPr>
        <w:t>G</w:t>
      </w:r>
      <w:r>
        <w:rPr>
          <w:b/>
          <w:color w:val="202020"/>
          <w:spacing w:val="2"/>
          <w:sz w:val="24"/>
          <w:szCs w:val="24"/>
        </w:rPr>
        <w:t>a</w:t>
      </w:r>
      <w:r>
        <w:rPr>
          <w:b/>
          <w:color w:val="202020"/>
          <w:spacing w:val="-3"/>
          <w:sz w:val="24"/>
          <w:szCs w:val="24"/>
        </w:rPr>
        <w:t>m</w:t>
      </w:r>
      <w:r>
        <w:rPr>
          <w:b/>
          <w:color w:val="202020"/>
          <w:spacing w:val="1"/>
          <w:sz w:val="24"/>
          <w:szCs w:val="24"/>
        </w:rPr>
        <w:t>b</w:t>
      </w:r>
      <w:r>
        <w:rPr>
          <w:b/>
          <w:color w:val="202020"/>
          <w:sz w:val="24"/>
          <w:szCs w:val="24"/>
        </w:rPr>
        <w:t>ar 2.1. L</w:t>
      </w:r>
      <w:r>
        <w:rPr>
          <w:b/>
          <w:color w:val="202020"/>
          <w:spacing w:val="1"/>
          <w:sz w:val="24"/>
          <w:szCs w:val="24"/>
        </w:rPr>
        <w:t>i</w:t>
      </w:r>
      <w:r>
        <w:rPr>
          <w:b/>
          <w:color w:val="202020"/>
          <w:sz w:val="24"/>
          <w:szCs w:val="24"/>
        </w:rPr>
        <w:t>g</w:t>
      </w:r>
      <w:r>
        <w:rPr>
          <w:b/>
          <w:color w:val="202020"/>
          <w:spacing w:val="1"/>
          <w:sz w:val="24"/>
          <w:szCs w:val="24"/>
        </w:rPr>
        <w:t>h</w:t>
      </w:r>
      <w:r>
        <w:rPr>
          <w:b/>
          <w:color w:val="202020"/>
          <w:sz w:val="24"/>
          <w:szCs w:val="24"/>
        </w:rPr>
        <w:t xml:space="preserve">t </w:t>
      </w:r>
      <w:r>
        <w:rPr>
          <w:b/>
          <w:color w:val="202020"/>
          <w:spacing w:val="-1"/>
          <w:sz w:val="24"/>
          <w:szCs w:val="24"/>
        </w:rPr>
        <w:t>De</w:t>
      </w:r>
      <w:r>
        <w:rPr>
          <w:b/>
          <w:color w:val="202020"/>
          <w:spacing w:val="3"/>
          <w:sz w:val="24"/>
          <w:szCs w:val="24"/>
        </w:rPr>
        <w:t>p</w:t>
      </w:r>
      <w:r>
        <w:rPr>
          <w:b/>
          <w:color w:val="202020"/>
          <w:spacing w:val="-1"/>
          <w:sz w:val="24"/>
          <w:szCs w:val="24"/>
        </w:rPr>
        <w:t>e</w:t>
      </w:r>
      <w:r>
        <w:rPr>
          <w:b/>
          <w:color w:val="202020"/>
          <w:spacing w:val="1"/>
          <w:sz w:val="24"/>
          <w:szCs w:val="24"/>
        </w:rPr>
        <w:t>nd</w:t>
      </w:r>
      <w:r>
        <w:rPr>
          <w:b/>
          <w:color w:val="202020"/>
          <w:spacing w:val="-1"/>
          <w:sz w:val="24"/>
          <w:szCs w:val="24"/>
        </w:rPr>
        <w:t>e</w:t>
      </w:r>
      <w:r>
        <w:rPr>
          <w:b/>
          <w:color w:val="202020"/>
          <w:spacing w:val="1"/>
          <w:sz w:val="24"/>
          <w:szCs w:val="24"/>
        </w:rPr>
        <w:t>n</w:t>
      </w:r>
      <w:r>
        <w:rPr>
          <w:b/>
          <w:color w:val="202020"/>
          <w:sz w:val="24"/>
          <w:szCs w:val="24"/>
        </w:rPr>
        <w:t xml:space="preserve">t </w:t>
      </w:r>
      <w:r>
        <w:rPr>
          <w:b/>
          <w:color w:val="202020"/>
          <w:spacing w:val="-1"/>
          <w:sz w:val="24"/>
          <w:szCs w:val="24"/>
        </w:rPr>
        <w:t>Re</w:t>
      </w:r>
      <w:r>
        <w:rPr>
          <w:b/>
          <w:color w:val="202020"/>
          <w:sz w:val="24"/>
          <w:szCs w:val="24"/>
        </w:rPr>
        <w:t>si</w:t>
      </w:r>
      <w:r>
        <w:rPr>
          <w:b/>
          <w:color w:val="202020"/>
          <w:spacing w:val="1"/>
          <w:sz w:val="24"/>
          <w:szCs w:val="24"/>
        </w:rPr>
        <w:t>s</w:t>
      </w:r>
      <w:r>
        <w:rPr>
          <w:b/>
          <w:color w:val="202020"/>
          <w:sz w:val="24"/>
          <w:szCs w:val="24"/>
        </w:rPr>
        <w:t>tor</w:t>
      </w:r>
      <w:r>
        <w:rPr>
          <w:b/>
          <w:color w:val="202020"/>
          <w:spacing w:val="-2"/>
          <w:sz w:val="24"/>
          <w:szCs w:val="24"/>
        </w:rPr>
        <w:t xml:space="preserve"> </w:t>
      </w:r>
      <w:r>
        <w:rPr>
          <w:b/>
          <w:color w:val="202020"/>
          <w:spacing w:val="-1"/>
          <w:sz w:val="24"/>
          <w:szCs w:val="24"/>
        </w:rPr>
        <w:t>(</w:t>
      </w:r>
      <w:r>
        <w:rPr>
          <w:b/>
          <w:color w:val="202020"/>
          <w:sz w:val="24"/>
          <w:szCs w:val="24"/>
        </w:rPr>
        <w:t>LD</w:t>
      </w:r>
      <w:r>
        <w:rPr>
          <w:b/>
          <w:color w:val="202020"/>
          <w:spacing w:val="1"/>
          <w:sz w:val="24"/>
          <w:szCs w:val="24"/>
        </w:rPr>
        <w:t>R</w:t>
      </w:r>
      <w:r>
        <w:rPr>
          <w:b/>
          <w:color w:val="202020"/>
          <w:sz w:val="24"/>
          <w:szCs w:val="24"/>
        </w:rPr>
        <w:t>)</w:t>
      </w:r>
    </w:p>
    <w:p w14:paraId="583B1DC2" w14:textId="77777777" w:rsidR="001136BA" w:rsidRDefault="001136BA">
      <w:pPr>
        <w:spacing w:before="2" w:line="120" w:lineRule="exact"/>
        <w:rPr>
          <w:sz w:val="13"/>
          <w:szCs w:val="13"/>
        </w:rPr>
      </w:pPr>
    </w:p>
    <w:p w14:paraId="6EF188F2" w14:textId="77777777" w:rsidR="001136BA" w:rsidRDefault="00000000">
      <w:pPr>
        <w:spacing w:line="260" w:lineRule="exact"/>
        <w:ind w:left="3534" w:right="2357"/>
        <w:jc w:val="center"/>
        <w:rPr>
          <w:sz w:val="24"/>
          <w:szCs w:val="24"/>
        </w:rPr>
      </w:pPr>
      <w:proofErr w:type="spellStart"/>
      <w:r>
        <w:rPr>
          <w:i/>
          <w:color w:val="202020"/>
          <w:position w:val="-1"/>
          <w:sz w:val="24"/>
          <w:szCs w:val="24"/>
        </w:rPr>
        <w:t>Sumb</w:t>
      </w:r>
      <w:r>
        <w:rPr>
          <w:i/>
          <w:color w:val="202020"/>
          <w:spacing w:val="-1"/>
          <w:position w:val="-1"/>
          <w:sz w:val="24"/>
          <w:szCs w:val="24"/>
        </w:rPr>
        <w:t>e</w:t>
      </w:r>
      <w:r>
        <w:rPr>
          <w:i/>
          <w:color w:val="202020"/>
          <w:position w:val="-1"/>
          <w:sz w:val="24"/>
          <w:szCs w:val="24"/>
        </w:rPr>
        <w:t>r</w:t>
      </w:r>
      <w:proofErr w:type="spellEnd"/>
      <w:r>
        <w:rPr>
          <w:i/>
          <w:color w:val="202020"/>
          <w:spacing w:val="3"/>
          <w:position w:val="-1"/>
          <w:sz w:val="24"/>
          <w:szCs w:val="24"/>
        </w:rPr>
        <w:t xml:space="preserve"> </w:t>
      </w:r>
      <w:r>
        <w:rPr>
          <w:i/>
          <w:color w:val="202020"/>
          <w:spacing w:val="-3"/>
          <w:position w:val="-1"/>
          <w:sz w:val="24"/>
          <w:szCs w:val="24"/>
        </w:rPr>
        <w:t>(</w:t>
      </w:r>
      <w:r>
        <w:rPr>
          <w:i/>
          <w:color w:val="202020"/>
          <w:position w:val="-1"/>
          <w:sz w:val="24"/>
          <w:szCs w:val="24"/>
        </w:rPr>
        <w:t xml:space="preserve">Sri </w:t>
      </w:r>
      <w:proofErr w:type="spellStart"/>
      <w:r>
        <w:rPr>
          <w:i/>
          <w:color w:val="202020"/>
          <w:position w:val="-1"/>
          <w:sz w:val="24"/>
          <w:szCs w:val="24"/>
        </w:rPr>
        <w:t>Supatmi</w:t>
      </w:r>
      <w:proofErr w:type="spellEnd"/>
      <w:r>
        <w:rPr>
          <w:i/>
          <w:color w:val="202020"/>
          <w:position w:val="-1"/>
          <w:sz w:val="24"/>
          <w:szCs w:val="24"/>
        </w:rPr>
        <w:t>, 201</w:t>
      </w:r>
      <w:r>
        <w:rPr>
          <w:i/>
          <w:color w:val="202020"/>
          <w:spacing w:val="1"/>
          <w:position w:val="-1"/>
          <w:sz w:val="24"/>
          <w:szCs w:val="24"/>
        </w:rPr>
        <w:t>1</w:t>
      </w:r>
      <w:r>
        <w:rPr>
          <w:i/>
          <w:color w:val="202020"/>
          <w:position w:val="-1"/>
          <w:sz w:val="24"/>
          <w:szCs w:val="24"/>
        </w:rPr>
        <w:t>)</w:t>
      </w:r>
    </w:p>
    <w:p w14:paraId="431F9437" w14:textId="77777777" w:rsidR="001136BA" w:rsidRDefault="001136BA">
      <w:pPr>
        <w:spacing w:line="200" w:lineRule="exact"/>
      </w:pPr>
    </w:p>
    <w:p w14:paraId="2D85D5D4" w14:textId="77777777" w:rsidR="001136BA" w:rsidRDefault="001136BA">
      <w:pPr>
        <w:spacing w:line="200" w:lineRule="exact"/>
      </w:pPr>
    </w:p>
    <w:p w14:paraId="0268E350" w14:textId="77777777" w:rsidR="001136BA" w:rsidRDefault="001136BA">
      <w:pPr>
        <w:spacing w:line="200" w:lineRule="exact"/>
      </w:pPr>
    </w:p>
    <w:p w14:paraId="0CE51782" w14:textId="77777777" w:rsidR="001136BA" w:rsidRDefault="001136BA">
      <w:pPr>
        <w:spacing w:line="200" w:lineRule="exact"/>
      </w:pPr>
    </w:p>
    <w:p w14:paraId="4BC3867B" w14:textId="77777777" w:rsidR="001136BA" w:rsidRDefault="001136BA">
      <w:pPr>
        <w:spacing w:line="200" w:lineRule="exact"/>
      </w:pPr>
    </w:p>
    <w:p w14:paraId="270B0C9E" w14:textId="77777777" w:rsidR="001136BA" w:rsidRDefault="001136BA">
      <w:pPr>
        <w:spacing w:before="18" w:line="220" w:lineRule="exact"/>
        <w:rPr>
          <w:sz w:val="22"/>
          <w:szCs w:val="22"/>
        </w:rPr>
      </w:pPr>
    </w:p>
    <w:p w14:paraId="6DEFE230" w14:textId="77777777" w:rsidR="001136BA" w:rsidRDefault="00000000">
      <w:pPr>
        <w:spacing w:before="12"/>
        <w:ind w:left="4464" w:right="3997"/>
        <w:jc w:val="center"/>
        <w:rPr>
          <w:rFonts w:ascii="Calibri" w:eastAsia="Calibri" w:hAnsi="Calibri" w:cs="Calibri"/>
          <w:sz w:val="22"/>
          <w:szCs w:val="22"/>
        </w:rPr>
        <w:sectPr w:rsidR="001136BA">
          <w:pgSz w:w="11920" w:h="16840"/>
          <w:pgMar w:top="1560" w:right="1580" w:bottom="280" w:left="1680" w:header="720" w:footer="720" w:gutter="0"/>
          <w:cols w:space="720"/>
        </w:sectPr>
      </w:pPr>
      <w:r>
        <w:rPr>
          <w:rFonts w:ascii="Calibri" w:eastAsia="Calibri" w:hAnsi="Calibri" w:cs="Calibri"/>
          <w:sz w:val="22"/>
          <w:szCs w:val="22"/>
        </w:rPr>
        <w:t>4</w:t>
      </w:r>
    </w:p>
    <w:p w14:paraId="26C52EA5" w14:textId="77777777" w:rsidR="001136BA" w:rsidRDefault="001136BA">
      <w:pPr>
        <w:spacing w:line="200" w:lineRule="exact"/>
      </w:pPr>
    </w:p>
    <w:p w14:paraId="759B364C" w14:textId="77777777" w:rsidR="001136BA" w:rsidRDefault="001136BA">
      <w:pPr>
        <w:spacing w:line="200" w:lineRule="exact"/>
      </w:pPr>
    </w:p>
    <w:p w14:paraId="5E7EF0F4" w14:textId="77777777" w:rsidR="001136BA" w:rsidRDefault="001136BA">
      <w:pPr>
        <w:spacing w:line="200" w:lineRule="exact"/>
      </w:pPr>
    </w:p>
    <w:p w14:paraId="46EE977B" w14:textId="77777777" w:rsidR="001136BA" w:rsidRDefault="001136BA">
      <w:pPr>
        <w:spacing w:line="200" w:lineRule="exact"/>
      </w:pPr>
    </w:p>
    <w:p w14:paraId="4A363787" w14:textId="77777777" w:rsidR="001136BA" w:rsidRDefault="001136BA">
      <w:pPr>
        <w:spacing w:before="17" w:line="220" w:lineRule="exact"/>
        <w:rPr>
          <w:sz w:val="22"/>
          <w:szCs w:val="22"/>
        </w:rPr>
      </w:pPr>
    </w:p>
    <w:p w14:paraId="1CFD1AD3" w14:textId="77777777" w:rsidR="001136BA" w:rsidRDefault="00000000">
      <w:pPr>
        <w:spacing w:before="29" w:line="480" w:lineRule="auto"/>
        <w:ind w:left="588" w:right="80" w:firstLine="708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si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tansi</w:t>
      </w:r>
      <w:proofErr w:type="spellEnd"/>
      <w:r>
        <w:rPr>
          <w:spacing w:val="5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L</w:t>
      </w:r>
      <w:r>
        <w:rPr>
          <w:sz w:val="24"/>
          <w:szCs w:val="24"/>
        </w:rPr>
        <w:t>DR</w:t>
      </w:r>
      <w:r>
        <w:rPr>
          <w:spacing w:val="2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4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er</w:t>
      </w:r>
      <w:r>
        <w:rPr>
          <w:sz w:val="24"/>
          <w:szCs w:val="24"/>
        </w:rPr>
        <w:t>ub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iring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er</w:t>
      </w:r>
      <w:r>
        <w:rPr>
          <w:sz w:val="24"/>
          <w:szCs w:val="24"/>
        </w:rPr>
        <w:t>ub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nsi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h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 xml:space="preserve">g </w:t>
      </w:r>
      <w:proofErr w:type="spellStart"/>
      <w:r>
        <w:rPr>
          <w:sz w:val="24"/>
          <w:szCs w:val="24"/>
        </w:rPr>
        <w:t>me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5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a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tau</w:t>
      </w:r>
      <w:proofErr w:type="spellEnd"/>
      <w:r>
        <w:rPr>
          <w:spacing w:val="4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 xml:space="preserve">g </w:t>
      </w:r>
      <w:proofErr w:type="spellStart"/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a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disekit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proofErr w:type="spellEnd"/>
      <w:r>
        <w:rPr>
          <w:sz w:val="24"/>
          <w:szCs w:val="24"/>
        </w:rPr>
        <w:t>.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lam</w:t>
      </w:r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lap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resi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tansi</w:t>
      </w:r>
      <w:proofErr w:type="spellEnd"/>
      <w:r>
        <w:rPr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z w:val="24"/>
          <w:szCs w:val="24"/>
        </w:rPr>
        <w:t>DR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ki</w:t>
      </w:r>
      <w:r>
        <w:rPr>
          <w:spacing w:val="1"/>
          <w:sz w:val="24"/>
          <w:szCs w:val="24"/>
        </w:rPr>
        <w:t>ta</w:t>
      </w:r>
      <w:r>
        <w:rPr>
          <w:sz w:val="24"/>
          <w:szCs w:val="24"/>
        </w:rPr>
        <w:t>r</w:t>
      </w:r>
      <w:proofErr w:type="spellEnd"/>
      <w:r>
        <w:rPr>
          <w:sz w:val="24"/>
          <w:szCs w:val="24"/>
        </w:rPr>
        <w:t xml:space="preserve"> 10MΩ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lam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ea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aa</w:t>
      </w:r>
      <w:r>
        <w:rPr>
          <w:sz w:val="24"/>
          <w:szCs w:val="24"/>
        </w:rPr>
        <w:t>n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proofErr w:type="spellEnd"/>
      <w:r>
        <w:rPr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1</w:t>
      </w:r>
      <w:r>
        <w:rPr>
          <w:sz w:val="24"/>
          <w:szCs w:val="24"/>
        </w:rPr>
        <w:t xml:space="preserve">KΩ </w:t>
      </w:r>
      <w:proofErr w:type="spell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tau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proofErr w:type="spellEnd"/>
      <w:r>
        <w:rPr>
          <w:sz w:val="24"/>
          <w:szCs w:val="24"/>
        </w:rPr>
        <w:t>.</w:t>
      </w:r>
      <w:r>
        <w:rPr>
          <w:spacing w:val="4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z w:val="24"/>
          <w:szCs w:val="24"/>
        </w:rPr>
        <w:t xml:space="preserve">DR </w:t>
      </w:r>
      <w:proofErr w:type="spellStart"/>
      <w:r>
        <w:rPr>
          <w:sz w:val="24"/>
          <w:szCs w:val="24"/>
        </w:rPr>
        <w:t>te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bu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proofErr w:type="spellEnd"/>
      <w:r>
        <w:rPr>
          <w:spacing w:val="58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ri</w:t>
      </w:r>
      <w:proofErr w:type="spellEnd"/>
      <w:r>
        <w:rPr>
          <w:spacing w:val="57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57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konduktor</w:t>
      </w:r>
      <w:proofErr w:type="spellEnd"/>
      <w:r>
        <w:rPr>
          <w:spacing w:val="57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rti</w:t>
      </w:r>
      <w:proofErr w:type="spellEnd"/>
      <w:r>
        <w:rPr>
          <w:spacing w:val="58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dm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um</w:t>
      </w:r>
      <w:proofErr w:type="spellEnd"/>
      <w:r>
        <w:rPr>
          <w:spacing w:val="58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sulfida</w:t>
      </w:r>
      <w:proofErr w:type="spellEnd"/>
      <w:r>
        <w:rPr>
          <w:sz w:val="24"/>
          <w:szCs w:val="24"/>
        </w:rPr>
        <w:t xml:space="preserve">.  </w:t>
      </w:r>
      <w:proofErr w:type="spell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57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57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</w:t>
      </w:r>
      <w:proofErr w:type="spellEnd"/>
      <w:r>
        <w:rPr>
          <w:spacing w:val="39"/>
          <w:sz w:val="24"/>
          <w:szCs w:val="24"/>
        </w:rPr>
        <w:t xml:space="preserve"> </w:t>
      </w:r>
      <w:proofErr w:type="spellStart"/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ri</w:t>
      </w:r>
      <w:proofErr w:type="spellEnd"/>
      <w:r>
        <w:rPr>
          <w:spacing w:val="40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h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a</w:t>
      </w:r>
      <w:proofErr w:type="spellEnd"/>
      <w:r>
        <w:rPr>
          <w:spacing w:val="44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38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jatuh</w:t>
      </w:r>
      <w:proofErr w:type="spellEnd"/>
      <w:r>
        <w:rPr>
          <w:spacing w:val="38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</w:t>
      </w:r>
      <w:r>
        <w:rPr>
          <w:spacing w:val="4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40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</w:t>
      </w:r>
      <w:r>
        <w:rPr>
          <w:spacing w:val="2"/>
          <w:sz w:val="24"/>
          <w:szCs w:val="24"/>
        </w:rPr>
        <w:t>b</w:t>
      </w:r>
      <w:r>
        <w:rPr>
          <w:sz w:val="24"/>
          <w:szCs w:val="24"/>
        </w:rPr>
        <w:t>ih</w:t>
      </w:r>
      <w:proofErr w:type="spellEnd"/>
      <w:r>
        <w:rPr>
          <w:spacing w:val="39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proofErr w:type="spellEnd"/>
      <w:r>
        <w:rPr>
          <w:spacing w:val="38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</w:t>
      </w:r>
      <w:r>
        <w:rPr>
          <w:spacing w:val="3"/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tan</w:t>
      </w:r>
      <w:proofErr w:type="spellEnd"/>
      <w:r>
        <w:rPr>
          <w:spacing w:val="4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38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strik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meni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proofErr w:type="spellEnd"/>
      <w:r>
        <w:rPr>
          <w:sz w:val="24"/>
          <w:szCs w:val="24"/>
        </w:rPr>
        <w:t>.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pacing w:val="5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a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si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tansi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lami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un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. (Sri </w:t>
      </w:r>
      <w:proofErr w:type="spellStart"/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up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, 2011)</w:t>
      </w:r>
    </w:p>
    <w:p w14:paraId="34FACFE5" w14:textId="77777777" w:rsidR="001136BA" w:rsidRDefault="001136BA">
      <w:pPr>
        <w:spacing w:before="5" w:line="140" w:lineRule="exact"/>
        <w:rPr>
          <w:sz w:val="15"/>
          <w:szCs w:val="15"/>
        </w:rPr>
      </w:pPr>
    </w:p>
    <w:p w14:paraId="1506435C" w14:textId="77777777" w:rsidR="001136BA" w:rsidRDefault="001136BA">
      <w:pPr>
        <w:spacing w:line="200" w:lineRule="exact"/>
      </w:pPr>
    </w:p>
    <w:p w14:paraId="2C52D89F" w14:textId="77777777" w:rsidR="001136BA" w:rsidRDefault="001136BA">
      <w:pPr>
        <w:spacing w:line="200" w:lineRule="exact"/>
      </w:pPr>
    </w:p>
    <w:p w14:paraId="014D0815" w14:textId="77777777" w:rsidR="001136BA" w:rsidRDefault="00000000">
      <w:pPr>
        <w:ind w:left="588"/>
        <w:rPr>
          <w:sz w:val="24"/>
          <w:szCs w:val="24"/>
        </w:rPr>
      </w:pPr>
      <w:r>
        <w:rPr>
          <w:b/>
          <w:sz w:val="24"/>
          <w:szCs w:val="24"/>
        </w:rPr>
        <w:t>2.2       An</w:t>
      </w:r>
      <w:r>
        <w:rPr>
          <w:b/>
          <w:spacing w:val="1"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oid</w:t>
      </w:r>
    </w:p>
    <w:p w14:paraId="033BC993" w14:textId="77777777" w:rsidR="001136BA" w:rsidRDefault="001136BA">
      <w:pPr>
        <w:spacing w:before="11" w:line="260" w:lineRule="exact"/>
        <w:rPr>
          <w:sz w:val="26"/>
          <w:szCs w:val="26"/>
        </w:rPr>
      </w:pPr>
    </w:p>
    <w:p w14:paraId="27B0CBDF" w14:textId="77777777" w:rsidR="001136BA" w:rsidRDefault="00000000">
      <w:pPr>
        <w:spacing w:line="480" w:lineRule="auto"/>
        <w:ind w:left="588" w:right="76" w:firstLine="708"/>
        <w:jc w:val="both"/>
        <w:rPr>
          <w:sz w:val="24"/>
          <w:szCs w:val="24"/>
        </w:rPr>
        <w:sectPr w:rsidR="001136BA">
          <w:headerReference w:type="default" r:id="rId8"/>
          <w:pgSz w:w="11920" w:h="16840"/>
          <w:pgMar w:top="1180" w:right="1580" w:bottom="280" w:left="1680" w:header="1174" w:footer="0" w:gutter="0"/>
          <w:pgNumType w:start="5"/>
          <w:cols w:space="720"/>
        </w:sectPr>
      </w:pPr>
      <w:r>
        <w:rPr>
          <w:sz w:val="24"/>
          <w:szCs w:val="24"/>
        </w:rPr>
        <w:t>And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oid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si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lepon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uler</w:t>
      </w:r>
      <w:proofErr w:type="spellEnd"/>
      <w:r>
        <w:rPr>
          <w:spacing w:val="4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 xml:space="preserve">g </w:t>
      </w:r>
      <w:proofErr w:type="spellStart"/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sis</w:t>
      </w:r>
      <w:proofErr w:type="spellEnd"/>
      <w:r>
        <w:rPr>
          <w:spacing w:val="7"/>
          <w:sz w:val="24"/>
          <w:szCs w:val="24"/>
        </w:rPr>
        <w:t xml:space="preserve"> </w:t>
      </w:r>
      <w:r>
        <w:rPr>
          <w:i/>
          <w:spacing w:val="1"/>
          <w:sz w:val="24"/>
          <w:szCs w:val="24"/>
        </w:rPr>
        <w:t>L</w:t>
      </w:r>
      <w:r>
        <w:rPr>
          <w:i/>
          <w:sz w:val="24"/>
          <w:szCs w:val="24"/>
        </w:rPr>
        <w:t>inu</w:t>
      </w:r>
      <w:r>
        <w:rPr>
          <w:i/>
          <w:spacing w:val="2"/>
          <w:sz w:val="24"/>
          <w:szCs w:val="24"/>
        </w:rPr>
        <w:t>x</w:t>
      </w:r>
      <w:r>
        <w:rPr>
          <w:sz w:val="24"/>
          <w:szCs w:val="24"/>
        </w:rPr>
        <w:t>. And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oid</w:t>
      </w:r>
      <w:r>
        <w:rPr>
          <w:spacing w:val="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</w:t>
      </w:r>
      <w:r>
        <w:rPr>
          <w:spacing w:val="2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diak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4"/>
          <w:sz w:val="24"/>
          <w:szCs w:val="24"/>
        </w:rPr>
        <w:t xml:space="preserve"> </w:t>
      </w:r>
      <w:r>
        <w:rPr>
          <w:i/>
          <w:sz w:val="24"/>
          <w:szCs w:val="24"/>
        </w:rPr>
        <w:t>p</w:t>
      </w:r>
      <w:r>
        <w:rPr>
          <w:i/>
          <w:spacing w:val="3"/>
          <w:sz w:val="24"/>
          <w:szCs w:val="24"/>
        </w:rPr>
        <w:t>l</w:t>
      </w:r>
      <w:r>
        <w:rPr>
          <w:i/>
          <w:sz w:val="24"/>
          <w:szCs w:val="24"/>
        </w:rPr>
        <w:t>at</w:t>
      </w:r>
      <w:r>
        <w:rPr>
          <w:i/>
          <w:spacing w:val="1"/>
          <w:sz w:val="24"/>
          <w:szCs w:val="24"/>
        </w:rPr>
        <w:t>f</w:t>
      </w:r>
      <w:r>
        <w:rPr>
          <w:i/>
          <w:sz w:val="24"/>
          <w:szCs w:val="24"/>
        </w:rPr>
        <w:t>orm</w:t>
      </w:r>
      <w:r>
        <w:rPr>
          <w:i/>
          <w:spacing w:val="5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 xml:space="preserve">g </w:t>
      </w:r>
      <w:proofErr w:type="spellStart"/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rsi</w:t>
      </w:r>
      <w:r>
        <w:rPr>
          <w:spacing w:val="1"/>
          <w:sz w:val="24"/>
          <w:szCs w:val="24"/>
        </w:rPr>
        <w:t>f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proofErr w:type="spellEnd"/>
      <w:r>
        <w:rPr>
          <w:spacing w:val="4"/>
          <w:sz w:val="24"/>
          <w:szCs w:val="24"/>
        </w:rPr>
        <w:t xml:space="preserve"> </w:t>
      </w:r>
      <w:r>
        <w:rPr>
          <w:i/>
          <w:sz w:val="24"/>
          <w:szCs w:val="24"/>
        </w:rPr>
        <w:t>op</w:t>
      </w:r>
      <w:r>
        <w:rPr>
          <w:i/>
          <w:spacing w:val="1"/>
          <w:sz w:val="24"/>
          <w:szCs w:val="24"/>
        </w:rPr>
        <w:t>e</w:t>
      </w:r>
      <w:r>
        <w:rPr>
          <w:i/>
          <w:sz w:val="24"/>
          <w:szCs w:val="24"/>
        </w:rPr>
        <w:t>n</w:t>
      </w:r>
      <w:r>
        <w:rPr>
          <w:i/>
          <w:spacing w:val="3"/>
          <w:sz w:val="24"/>
          <w:szCs w:val="24"/>
        </w:rPr>
        <w:t xml:space="preserve"> </w:t>
      </w:r>
      <w:r>
        <w:rPr>
          <w:i/>
          <w:sz w:val="24"/>
          <w:szCs w:val="24"/>
        </w:rPr>
        <w:t>source</w:t>
      </w:r>
      <w:r>
        <w:rPr>
          <w:i/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</w:t>
      </w:r>
      <w:proofErr w:type="spellEnd"/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ra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mba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pacing w:val="4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ip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4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proofErr w:type="spellEnd"/>
      <w:r>
        <w:rPr>
          <w:spacing w:val="41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>.</w:t>
      </w:r>
      <w:r>
        <w:rPr>
          <w:spacing w:val="4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wa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a</w:t>
      </w:r>
      <w:proofErr w:type="spellEnd"/>
      <w:r>
        <w:rPr>
          <w:sz w:val="24"/>
          <w:szCs w:val="24"/>
        </w:rPr>
        <w:t>,</w:t>
      </w:r>
      <w:r>
        <w:rPr>
          <w:spacing w:val="4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G</w:t>
      </w:r>
      <w:r>
        <w:rPr>
          <w:sz w:val="24"/>
          <w:szCs w:val="24"/>
        </w:rPr>
        <w:t>oo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le</w:t>
      </w:r>
      <w:r>
        <w:rPr>
          <w:spacing w:val="4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.</w:t>
      </w:r>
      <w:r>
        <w:rPr>
          <w:spacing w:val="4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kuisi</w:t>
      </w:r>
      <w:proofErr w:type="spellEnd"/>
      <w:r>
        <w:rPr>
          <w:spacing w:val="47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Android </w:t>
      </w:r>
      <w:r>
        <w:rPr>
          <w:spacing w:val="-3"/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.  </w:t>
      </w:r>
      <w:r>
        <w:rPr>
          <w:spacing w:val="2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57"/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me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</w:t>
      </w:r>
      <w:r>
        <w:rPr>
          <w:spacing w:val="3"/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 xml:space="preserve"> </w:t>
      </w:r>
      <w:r>
        <w:rPr>
          <w:i/>
          <w:sz w:val="24"/>
          <w:szCs w:val="24"/>
        </w:rPr>
        <w:t>sof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ware</w:t>
      </w:r>
      <w:proofErr w:type="gramEnd"/>
      <w:r>
        <w:rPr>
          <w:i/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pons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proofErr w:type="spellEnd"/>
      <w:r>
        <w:rPr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57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da</w:t>
      </w:r>
      <w:proofErr w:type="spellEnd"/>
      <w:r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di  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lo  Alto, 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fo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nia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rika </w:t>
      </w:r>
      <w:proofErr w:type="spellStart"/>
      <w:r>
        <w:rPr>
          <w:spacing w:val="3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rik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proofErr w:type="spellEnd"/>
      <w:r>
        <w:rPr>
          <w:sz w:val="24"/>
          <w:szCs w:val="24"/>
        </w:rPr>
        <w:t>.</w:t>
      </w:r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mud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uk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</w:t>
      </w:r>
      <w:r>
        <w:rPr>
          <w:spacing w:val="-3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</w:t>
      </w:r>
      <w:r>
        <w:rPr>
          <w:spacing w:val="3"/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8"/>
          <w:sz w:val="24"/>
          <w:szCs w:val="24"/>
        </w:rPr>
        <w:t xml:space="preserve"> </w:t>
      </w:r>
      <w:r>
        <w:rPr>
          <w:i/>
          <w:sz w:val="24"/>
          <w:szCs w:val="24"/>
        </w:rPr>
        <w:t>Android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dibentuklah</w:t>
      </w:r>
      <w:proofErr w:type="spellEnd"/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Op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</w:t>
      </w:r>
      <w:r>
        <w:rPr>
          <w:i/>
          <w:spacing w:val="3"/>
          <w:sz w:val="24"/>
          <w:szCs w:val="24"/>
        </w:rPr>
        <w:t xml:space="preserve"> </w:t>
      </w:r>
      <w:r>
        <w:rPr>
          <w:i/>
          <w:sz w:val="24"/>
          <w:szCs w:val="24"/>
        </w:rPr>
        <w:t>Ha</w:t>
      </w:r>
      <w:r>
        <w:rPr>
          <w:i/>
          <w:spacing w:val="2"/>
          <w:sz w:val="24"/>
          <w:szCs w:val="24"/>
        </w:rPr>
        <w:t>n</w:t>
      </w:r>
      <w:r>
        <w:rPr>
          <w:i/>
          <w:sz w:val="24"/>
          <w:szCs w:val="24"/>
        </w:rPr>
        <w:t>dset All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an</w:t>
      </w:r>
      <w:r>
        <w:rPr>
          <w:i/>
          <w:spacing w:val="-1"/>
          <w:sz w:val="24"/>
          <w:szCs w:val="24"/>
        </w:rPr>
        <w:t>c</w:t>
      </w:r>
      <w:r>
        <w:rPr>
          <w:i/>
          <w:spacing w:val="1"/>
          <w:sz w:val="24"/>
          <w:szCs w:val="24"/>
        </w:rPr>
        <w:t>e</w:t>
      </w:r>
      <w:r>
        <w:rPr>
          <w:sz w:val="24"/>
          <w:szCs w:val="24"/>
        </w:rPr>
        <w:t>,</w:t>
      </w:r>
      <w:r>
        <w:rPr>
          <w:spacing w:val="5"/>
          <w:sz w:val="24"/>
          <w:szCs w:val="24"/>
        </w:rPr>
        <w:t xml:space="preserve"> </w:t>
      </w:r>
      <w:proofErr w:type="spellStart"/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2"/>
          <w:sz w:val="24"/>
          <w:szCs w:val="24"/>
        </w:rPr>
        <w:t>k</w:t>
      </w:r>
      <w:r>
        <w:rPr>
          <w:sz w:val="24"/>
          <w:szCs w:val="24"/>
        </w:rPr>
        <w:t>onsorsium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ri</w:t>
      </w:r>
      <w:proofErr w:type="spellEnd"/>
      <w:r>
        <w:rPr>
          <w:sz w:val="24"/>
          <w:szCs w:val="24"/>
        </w:rPr>
        <w:t xml:space="preserve"> 34 </w:t>
      </w:r>
      <w:proofErr w:type="spellStart"/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usah</w:t>
      </w:r>
      <w:r>
        <w:rPr>
          <w:spacing w:val="-2"/>
          <w:sz w:val="24"/>
          <w:szCs w:val="24"/>
        </w:rPr>
        <w:t>a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hard</w:t>
      </w:r>
      <w:r>
        <w:rPr>
          <w:i/>
          <w:spacing w:val="1"/>
          <w:sz w:val="24"/>
          <w:szCs w:val="24"/>
        </w:rPr>
        <w:t>w</w:t>
      </w:r>
      <w:r>
        <w:rPr>
          <w:i/>
          <w:sz w:val="24"/>
          <w:szCs w:val="24"/>
        </w:rPr>
        <w:t>are</w:t>
      </w:r>
      <w:r>
        <w:rPr>
          <w:sz w:val="24"/>
          <w:szCs w:val="24"/>
        </w:rPr>
        <w:t>,</w:t>
      </w:r>
      <w:r>
        <w:rPr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sof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ware</w:t>
      </w:r>
      <w:r>
        <w:rPr>
          <w:sz w:val="24"/>
          <w:szCs w:val="24"/>
        </w:rPr>
        <w:t>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komun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>,</w:t>
      </w:r>
      <w:r>
        <w:rPr>
          <w:spacing w:val="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mas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k</w:t>
      </w:r>
      <w:proofErr w:type="spellEnd"/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Go</w:t>
      </w:r>
      <w:r>
        <w:rPr>
          <w:spacing w:val="2"/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le, HTC,</w:t>
      </w:r>
      <w:r>
        <w:rPr>
          <w:spacing w:val="6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ntel,</w:t>
      </w:r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M</w:t>
      </w:r>
      <w:r>
        <w:rPr>
          <w:sz w:val="24"/>
          <w:szCs w:val="24"/>
        </w:rPr>
        <w:t>otorola, Qu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lcomm,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Mobile,</w:t>
      </w:r>
      <w:r>
        <w:rPr>
          <w:spacing w:val="2"/>
          <w:sz w:val="24"/>
          <w:szCs w:val="24"/>
        </w:rPr>
        <w:t xml:space="preserve"> 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Nvidia.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HTC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5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 xml:space="preserve">g </w:t>
      </w:r>
      <w:proofErr w:type="spellStart"/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ma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</w:t>
      </w:r>
      <w:r>
        <w:rPr>
          <w:spacing w:val="2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proofErr w:type="spellEnd"/>
      <w:r>
        <w:rPr>
          <w:spacing w:val="5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Android.</w:t>
      </w:r>
    </w:p>
    <w:p w14:paraId="4489E338" w14:textId="77777777" w:rsidR="001136BA" w:rsidRDefault="001136BA">
      <w:pPr>
        <w:spacing w:line="200" w:lineRule="exact"/>
      </w:pPr>
    </w:p>
    <w:p w14:paraId="78DEA52F" w14:textId="77777777" w:rsidR="001136BA" w:rsidRDefault="001136BA">
      <w:pPr>
        <w:spacing w:line="200" w:lineRule="exact"/>
      </w:pPr>
    </w:p>
    <w:p w14:paraId="1073E953" w14:textId="77777777" w:rsidR="001136BA" w:rsidRDefault="001136BA">
      <w:pPr>
        <w:spacing w:line="200" w:lineRule="exact"/>
      </w:pPr>
    </w:p>
    <w:p w14:paraId="49CAC255" w14:textId="77777777" w:rsidR="001136BA" w:rsidRDefault="001136BA">
      <w:pPr>
        <w:spacing w:before="17" w:line="220" w:lineRule="exact"/>
        <w:rPr>
          <w:sz w:val="22"/>
          <w:szCs w:val="22"/>
        </w:rPr>
      </w:pPr>
    </w:p>
    <w:p w14:paraId="028E2507" w14:textId="77777777" w:rsidR="001136BA" w:rsidRDefault="00000000">
      <w:pPr>
        <w:spacing w:before="29" w:line="480" w:lineRule="auto"/>
        <w:ind w:left="588" w:right="76" w:firstLine="708"/>
        <w:jc w:val="both"/>
        <w:rPr>
          <w:sz w:val="24"/>
          <w:szCs w:val="24"/>
        </w:rPr>
      </w:pPr>
      <w:r>
        <w:pict w14:anchorId="00BD1F08">
          <v:group id="_x0000_s2161" style="position:absolute;left:0;text-align:left;margin-left:162.6pt;margin-top:381.65pt;width:37.35pt;height:30.55pt;z-index:-1079;mso-position-horizontal-relative:page" coordorigin="3252,7633" coordsize="747,611">
            <v:shape id="_x0000_s2164" type="#_x0000_t75" style="position:absolute;left:3252;top:7633;width:82;height:437">
              <v:imagedata r:id="rId9" o:title=""/>
            </v:shape>
            <v:shape id="_x0000_s2163" style="position:absolute;left:3306;top:7650;width:691;height:404" coordorigin="3306,7650" coordsize="691,404" path="m3306,8054r691,l3997,7650r-691,l3306,8054xe" filled="f" strokeweight=".05289mm">
              <v:path arrowok="t"/>
            </v:shape>
            <v:shape id="_x0000_s2162" type="#_x0000_t75" style="position:absolute;left:3404;top:7755;width:496;height:488">
              <v:imagedata r:id="rId10" o:title=""/>
            </v:shape>
            <w10:wrap anchorx="page"/>
          </v:group>
        </w:pict>
      </w:r>
      <w:r>
        <w:pict w14:anchorId="725C3991">
          <v:group id="_x0000_s2147" style="position:absolute;left:0;text-align:left;margin-left:165.25pt;margin-top:311.9pt;width:276.8pt;height:106.85pt;z-index:-1078;mso-position-horizontal-relative:page" coordorigin="3305,6238" coordsize="5536,2137">
            <v:shape id="_x0000_s2160" style="position:absolute;left:3306;top:7044;width:5533;height:404" coordorigin="3306,7044" coordsize="5533,404" path="m3306,7448r5533,l8839,7044r-5533,l3306,7448xe" filled="f" strokeweight=".05289mm">
              <v:path arrowok="t"/>
            </v:shape>
            <v:shape id="_x0000_s2159" type="#_x0000_t75" style="position:absolute;left:5528;top:7149;width:1111;height:501">
              <v:imagedata r:id="rId11" o:title=""/>
            </v:shape>
            <v:shape id="_x0000_s2158" style="position:absolute;left:3306;top:6240;width:3734;height:606" coordorigin="3306,6240" coordsize="3734,606" path="m3306,6846r3734,l7040,6240r-3734,l3306,6846xe" filled="f" strokeweight=".05289mm">
              <v:path arrowok="t"/>
            </v:shape>
            <v:shape id="_x0000_s2157" type="#_x0000_t75" style="position:absolute;left:3684;top:6305;width:2972;height:492">
              <v:imagedata r:id="rId12" o:title=""/>
            </v:shape>
            <v:shape id="_x0000_s2156" type="#_x0000_t75" style="position:absolute;left:4854;top:6578;width:662;height:488">
              <v:imagedata r:id="rId13" o:title=""/>
            </v:shape>
            <v:shape id="_x0000_s2155" style="position:absolute;left:7179;top:6240;width:1660;height:606" coordorigin="7179,6240" coordsize="1660,606" path="m7179,6846r1660,l8839,6240r-1660,l7179,6846xe" filled="f" strokeweight=".05289mm">
              <v:path arrowok="t"/>
            </v:shape>
            <v:shape id="_x0000_s2154" type="#_x0000_t75" style="position:absolute;left:7811;top:6310;width:425;height:488">
              <v:imagedata r:id="rId14" o:title=""/>
            </v:shape>
            <v:shape id="_x0000_s2153" type="#_x0000_t75" style="position:absolute;left:7480;top:6578;width:1063;height:488">
              <v:imagedata r:id="rId15" o:title=""/>
            </v:shape>
            <v:shape id="_x0000_s2152" style="position:absolute;left:4966;top:7650;width:1244;height:404" coordorigin="4966,7650" coordsize="1244,404" path="m4966,8054r1244,l6210,7650r-1244,l4966,8054xe" filled="f" strokeweight=".05289mm">
              <v:path arrowok="t"/>
            </v:shape>
            <v:shape id="_x0000_s2151" type="#_x0000_t75" style="position:absolute;left:5102;top:7755;width:558;height:620">
              <v:imagedata r:id="rId16" o:title=""/>
            </v:shape>
            <v:shape id="_x0000_s2150" type="#_x0000_t75" style="position:absolute;left:5658;top:7755;width:425;height:488">
              <v:imagedata r:id="rId17" o:title=""/>
            </v:shape>
            <v:shape id="_x0000_s2149" style="position:absolute;left:6349;top:7650;width:830;height:404" coordorigin="6349,7650" coordsize="830,404" path="m6349,8054r830,l7179,7650r-830,l6349,8054xe" filled="f" strokeweight=".05289mm">
              <v:path arrowok="t"/>
            </v:shape>
            <v:shape id="_x0000_s2148" type="#_x0000_t75" style="position:absolute;left:6567;top:7755;width:402;height:488">
              <v:imagedata r:id="rId18" o:title=""/>
            </v:shape>
            <w10:wrap anchorx="page"/>
          </v:group>
        </w:pict>
      </w:r>
      <w:r>
        <w:pict w14:anchorId="571955D6">
          <v:group id="_x0000_s2144" style="position:absolute;left:0;text-align:left;margin-left:165.25pt;margin-top:271.7pt;width:276.8pt;height:30.25pt;z-index:-1077;mso-position-horizontal-relative:page" coordorigin="3305,5434" coordsize="5536,605">
            <v:shape id="_x0000_s2146" style="position:absolute;left:3306;top:5436;width:5533;height:602" coordorigin="3306,5436" coordsize="5533,602" path="m3306,6037r5533,l8839,5436r-5533,l3306,6037xe" filled="f" strokeweight=".05289mm">
              <v:path arrowok="t"/>
            </v:shape>
            <v:shape id="_x0000_s2145" type="#_x0000_t75" style="position:absolute;left:4798;top:5633;width:2552;height:264">
              <v:imagedata r:id="rId19" o:title=""/>
            </v:shape>
            <w10:wrap anchorx="page"/>
          </v:group>
        </w:pict>
      </w:r>
      <w:r>
        <w:pict w14:anchorId="01FEE277">
          <v:group id="_x0000_s2141" style="position:absolute;left:0;text-align:left;margin-left:165.25pt;margin-top:231.3pt;width:276.8pt;height:35.9pt;z-index:-1076;mso-position-horizontal-relative:page" coordorigin="3305,4626" coordsize="5536,718">
            <v:shape id="_x0000_s2143" style="position:absolute;left:3306;top:4627;width:5533;height:606" coordorigin="3306,4627" coordsize="5533,606" path="m3306,5233r5533,l8839,4627r-5533,l3306,5233xe" filled="f" strokeweight=".05289mm">
              <v:path arrowok="t"/>
            </v:shape>
            <v:shape id="_x0000_s2142" type="#_x0000_t75" style="position:absolute;left:5353;top:4829;width:1442;height:514">
              <v:imagedata r:id="rId20" o:title=""/>
            </v:shape>
            <w10:wrap anchorx="page"/>
          </v:group>
        </w:pict>
      </w:r>
      <w:r>
        <w:pict w14:anchorId="2A429C0A">
          <v:group id="_x0000_s2138" style="position:absolute;left:0;text-align:left;margin-left:206.75pt;margin-top:382.45pt;width:34.7pt;height:30.85pt;z-index:-1075;mso-position-horizontal-relative:page" coordorigin="4135,7649" coordsize="694,617">
            <v:shape id="_x0000_s2140" style="position:absolute;left:4136;top:7650;width:691;height:404" coordorigin="4136,7650" coordsize="691,404" path="m4136,8054r691,l4827,7650r-691,l4136,8054xe" filled="f" strokeweight=".05289mm">
              <v:path arrowok="t"/>
            </v:shape>
            <v:shape id="_x0000_s2139" type="#_x0000_t75" style="position:absolute;left:4337;top:7751;width:307;height:514">
              <v:imagedata r:id="rId21" o:title=""/>
            </v:shape>
            <w10:wrap anchorx="page"/>
          </v:group>
        </w:pict>
      </w:r>
      <w:r>
        <w:pict w14:anchorId="5868F6F0">
          <v:group id="_x0000_s2135" style="position:absolute;left:0;text-align:left;margin-left:365.8pt;margin-top:382.45pt;width:43.7pt;height:29.75pt;z-index:-1074;mso-position-horizontal-relative:page" coordorigin="7316,7649" coordsize="874,595">
            <v:shape id="_x0000_s2137" style="position:absolute;left:7318;top:7650;width:871;height:404" coordorigin="7318,7650" coordsize="871,404" path="m7318,8054r871,l8189,7650r-871,l7318,8054xe" filled="f" strokeweight=".05289mm">
              <v:path arrowok="t"/>
            </v:shape>
            <v:shape id="_x0000_s2136" type="#_x0000_t75" style="position:absolute;left:7439;top:7755;width:638;height:488">
              <v:imagedata r:id="rId22" o:title=""/>
            </v:shape>
            <w10:wrap anchorx="page"/>
          </v:group>
        </w:pict>
      </w:r>
      <w:r>
        <w:pict w14:anchorId="4DD634B8">
          <v:group id="_x0000_s2131" style="position:absolute;left:0;text-align:left;margin-left:414.25pt;margin-top:382.45pt;width:27.75pt;height:29.75pt;z-index:-1073;mso-position-horizontal-relative:page" coordorigin="8285,7649" coordsize="555,595">
            <v:shape id="_x0000_s2134" style="position:absolute;left:8287;top:7650;width:552;height:404" coordorigin="8287,7650" coordsize="552,404" path="m8287,8054r552,l8839,7650r-552,l8287,8054xe" filled="f" strokeweight=".05289mm">
              <v:path arrowok="t"/>
            </v:shape>
            <v:shape id="_x0000_s2133" type="#_x0000_t75" style="position:absolute;left:8387;top:7755;width:224;height:488">
              <v:imagedata r:id="rId23" o:title=""/>
            </v:shape>
            <v:shape id="_x0000_s2132" type="#_x0000_t75" style="position:absolute;left:8626;top:7755;width:118;height:488">
              <v:imagedata r:id="rId24" o:title=""/>
            </v:shape>
            <w10:wrap anchorx="page"/>
          </v:group>
        </w:pic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ri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e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</w:t>
      </w:r>
      <w:proofErr w:type="spellEnd"/>
      <w:r>
        <w:rPr>
          <w:spacing w:val="4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rsitektur</w:t>
      </w:r>
      <w:proofErr w:type="spellEnd"/>
      <w:r>
        <w:rPr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s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tem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 xml:space="preserve"> </w:t>
      </w:r>
      <w:proofErr w:type="spellStart"/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3"/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proofErr w:type="spellEnd"/>
      <w:r>
        <w:rPr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2</w:t>
      </w:r>
      <w:r>
        <w:rPr>
          <w:sz w:val="24"/>
          <w:szCs w:val="24"/>
        </w:rPr>
        <w:t>.2,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oid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kumpu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3"/>
          <w:sz w:val="24"/>
          <w:szCs w:val="24"/>
        </w:rPr>
        <w:t xml:space="preserve"> </w:t>
      </w:r>
      <w:r>
        <w:rPr>
          <w:i/>
          <w:sz w:val="24"/>
          <w:szCs w:val="24"/>
        </w:rPr>
        <w:t>fram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work</w:t>
      </w:r>
      <w:r>
        <w:rPr>
          <w:i/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v</w:t>
      </w:r>
      <w:r>
        <w:rPr>
          <w:i/>
          <w:sz w:val="24"/>
          <w:szCs w:val="24"/>
        </w:rPr>
        <w:t>ir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ual</w:t>
      </w:r>
      <w:r>
        <w:rPr>
          <w:i/>
          <w:spacing w:val="3"/>
          <w:sz w:val="24"/>
          <w:szCs w:val="24"/>
        </w:rPr>
        <w:t xml:space="preserve"> </w:t>
      </w:r>
      <w:r>
        <w:rPr>
          <w:i/>
          <w:sz w:val="24"/>
          <w:szCs w:val="24"/>
        </w:rPr>
        <w:t>ma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hine</w:t>
      </w:r>
      <w:r>
        <w:rPr>
          <w:i/>
          <w:spacing w:val="6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 xml:space="preserve">g </w:t>
      </w:r>
      <w:proofErr w:type="spellStart"/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2"/>
          <w:sz w:val="24"/>
          <w:szCs w:val="24"/>
        </w:rPr>
        <w:t>j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lan</w:t>
      </w:r>
      <w:proofErr w:type="spellEnd"/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di</w:t>
      </w:r>
      <w:r>
        <w:rPr>
          <w:spacing w:val="3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tas</w:t>
      </w:r>
      <w:proofErr w:type="spellEnd"/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rn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8"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l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nu</w:t>
      </w:r>
      <w:r>
        <w:rPr>
          <w:i/>
          <w:spacing w:val="-1"/>
          <w:sz w:val="24"/>
          <w:szCs w:val="24"/>
        </w:rPr>
        <w:t>x</w:t>
      </w:r>
      <w:proofErr w:type="spellEnd"/>
      <w:r>
        <w:rPr>
          <w:sz w:val="24"/>
          <w:szCs w:val="24"/>
        </w:rPr>
        <w:t xml:space="preserve">. </w:t>
      </w:r>
      <w:r>
        <w:rPr>
          <w:i/>
          <w:sz w:val="24"/>
          <w:szCs w:val="24"/>
        </w:rPr>
        <w:t>Vir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ual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ma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hine</w:t>
      </w:r>
      <w:r>
        <w:rPr>
          <w:i/>
          <w:spacing w:val="2"/>
          <w:sz w:val="24"/>
          <w:szCs w:val="24"/>
        </w:rPr>
        <w:t xml:space="preserve"> </w:t>
      </w:r>
      <w:r>
        <w:rPr>
          <w:i/>
          <w:sz w:val="24"/>
          <w:szCs w:val="24"/>
        </w:rPr>
        <w:t>Android</w:t>
      </w:r>
      <w:r>
        <w:rPr>
          <w:i/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rn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ma</w:t>
      </w:r>
      <w:proofErr w:type="spellEnd"/>
      <w:r>
        <w:rPr>
          <w:spacing w:val="3"/>
          <w:sz w:val="24"/>
          <w:szCs w:val="24"/>
        </w:rPr>
        <w:t xml:space="preserve"> </w:t>
      </w:r>
      <w:r>
        <w:rPr>
          <w:i/>
          <w:sz w:val="24"/>
          <w:szCs w:val="24"/>
        </w:rPr>
        <w:t>Dal</w:t>
      </w:r>
      <w:r>
        <w:rPr>
          <w:i/>
          <w:spacing w:val="-1"/>
          <w:sz w:val="24"/>
          <w:szCs w:val="24"/>
        </w:rPr>
        <w:t>v</w:t>
      </w:r>
      <w:r>
        <w:rPr>
          <w:i/>
          <w:sz w:val="24"/>
          <w:szCs w:val="24"/>
        </w:rPr>
        <w:t>ik Vir</w:t>
      </w:r>
      <w:r>
        <w:rPr>
          <w:i/>
          <w:spacing w:val="1"/>
          <w:sz w:val="24"/>
          <w:szCs w:val="24"/>
        </w:rPr>
        <w:t>t</w:t>
      </w:r>
      <w:r>
        <w:rPr>
          <w:i/>
          <w:spacing w:val="2"/>
          <w:sz w:val="24"/>
          <w:szCs w:val="24"/>
        </w:rPr>
        <w:t>u</w:t>
      </w:r>
      <w:r>
        <w:rPr>
          <w:i/>
          <w:sz w:val="24"/>
          <w:szCs w:val="24"/>
        </w:rPr>
        <w:t>al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M</w:t>
      </w:r>
      <w:r>
        <w:rPr>
          <w:i/>
          <w:sz w:val="24"/>
          <w:szCs w:val="24"/>
        </w:rPr>
        <w:t>a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hine</w:t>
      </w:r>
      <w:r>
        <w:rPr>
          <w:i/>
          <w:spacing w:val="3"/>
          <w:sz w:val="24"/>
          <w:szCs w:val="24"/>
        </w:rPr>
        <w:t xml:space="preserve"> </w:t>
      </w:r>
      <w:r>
        <w:rPr>
          <w:i/>
          <w:spacing w:val="-3"/>
          <w:sz w:val="24"/>
          <w:szCs w:val="24"/>
        </w:rPr>
        <w:t>(</w:t>
      </w:r>
      <w:r>
        <w:rPr>
          <w:i/>
          <w:sz w:val="24"/>
          <w:szCs w:val="24"/>
        </w:rPr>
        <w:t>D</w:t>
      </w:r>
      <w:r>
        <w:rPr>
          <w:i/>
          <w:spacing w:val="1"/>
          <w:sz w:val="24"/>
          <w:szCs w:val="24"/>
        </w:rPr>
        <w:t>VM</w:t>
      </w:r>
      <w:r>
        <w:rPr>
          <w:i/>
          <w:spacing w:val="-1"/>
          <w:sz w:val="24"/>
          <w:szCs w:val="24"/>
        </w:rPr>
        <w:t>)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e</w:t>
      </w:r>
      <w:r>
        <w:rPr>
          <w:i/>
          <w:spacing w:val="2"/>
          <w:sz w:val="24"/>
          <w:szCs w:val="24"/>
        </w:rPr>
        <w:t>n</w:t>
      </w:r>
      <w:r>
        <w:rPr>
          <w:i/>
          <w:sz w:val="24"/>
          <w:szCs w:val="24"/>
        </w:rPr>
        <w:t>gine</w:t>
      </w:r>
      <w:r>
        <w:rPr>
          <w:i/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untuk</w:t>
      </w:r>
      <w:proofErr w:type="spellEnd"/>
      <w:proofErr w:type="gram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men</w:t>
      </w:r>
      <w:r>
        <w:rPr>
          <w:spacing w:val="-3"/>
          <w:sz w:val="24"/>
          <w:szCs w:val="24"/>
        </w:rPr>
        <w:t>g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>n</w:t>
      </w:r>
      <w:r>
        <w:rPr>
          <w:sz w:val="24"/>
          <w:szCs w:val="24"/>
        </w:rPr>
        <w:t>te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tasik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 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 </w:t>
      </w:r>
      <w:proofErr w:type="spellStart"/>
      <w:r>
        <w:rPr>
          <w:sz w:val="24"/>
          <w:szCs w:val="24"/>
        </w:rPr>
        <w:t>me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ghubun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luruh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ko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e</w:t>
      </w:r>
      <w:proofErr w:type="spellEnd"/>
      <w:r>
        <w:rPr>
          <w:spacing w:val="59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mesin</w:t>
      </w:r>
      <w:proofErr w:type="spellEnd"/>
      <w:r>
        <w:rPr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digunak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 xml:space="preserve">oleh </w:t>
      </w:r>
      <w:proofErr w:type="spellStart"/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rn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nu</w:t>
      </w:r>
      <w:r>
        <w:rPr>
          <w:spacing w:val="2"/>
          <w:sz w:val="24"/>
          <w:szCs w:val="24"/>
        </w:rPr>
        <w:t>x</w:t>
      </w:r>
      <w:proofErr w:type="spellEnd"/>
      <w:r>
        <w:rPr>
          <w:sz w:val="24"/>
          <w:szCs w:val="24"/>
        </w:rPr>
        <w:t>.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ment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fram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work</w:t>
      </w:r>
      <w:r>
        <w:rPr>
          <w:i/>
          <w:spacing w:val="1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ian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</w:t>
      </w:r>
      <w:r>
        <w:rPr>
          <w:spacing w:val="3"/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mba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oleh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 xml:space="preserve">e </w:t>
      </w:r>
      <w:r>
        <w:rPr>
          <w:spacing w:val="4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pacing w:val="3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6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 xml:space="preserve">g lain </w:t>
      </w:r>
      <w:proofErr w:type="spellStart"/>
      <w:r>
        <w:rPr>
          <w:sz w:val="24"/>
          <w:szCs w:val="24"/>
        </w:rPr>
        <w:t>dikemb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oleh</w:t>
      </w:r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pihak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ga</w:t>
      </w:r>
      <w:proofErr w:type="spellEnd"/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(</w:t>
      </w:r>
      <w:r>
        <w:rPr>
          <w:i/>
          <w:sz w:val="24"/>
          <w:szCs w:val="24"/>
        </w:rPr>
        <w:t>d</w:t>
      </w:r>
      <w:r>
        <w:rPr>
          <w:i/>
          <w:spacing w:val="1"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>ve</w:t>
      </w:r>
      <w:r>
        <w:rPr>
          <w:i/>
          <w:sz w:val="24"/>
          <w:szCs w:val="24"/>
        </w:rPr>
        <w:t>loper</w:t>
      </w:r>
      <w:r>
        <w:rPr>
          <w:sz w:val="24"/>
          <w:szCs w:val="24"/>
        </w:rPr>
        <w:t>).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(</w:t>
      </w:r>
      <w:r>
        <w:rPr>
          <w:sz w:val="24"/>
          <w:szCs w:val="24"/>
        </w:rPr>
        <w:t>And</w:t>
      </w:r>
      <w:r>
        <w:rPr>
          <w:spacing w:val="-1"/>
          <w:sz w:val="24"/>
          <w:szCs w:val="24"/>
        </w:rPr>
        <w:t>r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vid, 2015)</w:t>
      </w:r>
    </w:p>
    <w:p w14:paraId="222F3178" w14:textId="77777777" w:rsidR="001136BA" w:rsidRDefault="001136BA">
      <w:pPr>
        <w:spacing w:before="7" w:line="160" w:lineRule="exact"/>
        <w:rPr>
          <w:sz w:val="17"/>
          <w:szCs w:val="17"/>
        </w:rPr>
      </w:pPr>
    </w:p>
    <w:p w14:paraId="07899DB8" w14:textId="77777777" w:rsidR="001136BA" w:rsidRDefault="001136BA">
      <w:pPr>
        <w:spacing w:line="200" w:lineRule="exact"/>
      </w:pPr>
    </w:p>
    <w:p w14:paraId="45744D26" w14:textId="77777777" w:rsidR="001136BA" w:rsidRDefault="001136BA">
      <w:pPr>
        <w:spacing w:line="200" w:lineRule="exact"/>
      </w:pPr>
    </w:p>
    <w:p w14:paraId="19C07237" w14:textId="77777777" w:rsidR="001136BA" w:rsidRDefault="001136BA">
      <w:pPr>
        <w:spacing w:line="200" w:lineRule="exact"/>
      </w:pPr>
    </w:p>
    <w:p w14:paraId="06EA5F6E" w14:textId="77777777" w:rsidR="001136BA" w:rsidRDefault="001136BA">
      <w:pPr>
        <w:spacing w:line="200" w:lineRule="exact"/>
      </w:pPr>
    </w:p>
    <w:p w14:paraId="685BC252" w14:textId="77777777" w:rsidR="001136BA" w:rsidRDefault="001136BA">
      <w:pPr>
        <w:spacing w:line="200" w:lineRule="exact"/>
      </w:pPr>
    </w:p>
    <w:p w14:paraId="233AA8F2" w14:textId="77777777" w:rsidR="001136BA" w:rsidRDefault="001136BA">
      <w:pPr>
        <w:spacing w:line="200" w:lineRule="exact"/>
      </w:pPr>
    </w:p>
    <w:p w14:paraId="1C7007A2" w14:textId="77777777" w:rsidR="001136BA" w:rsidRDefault="001136BA">
      <w:pPr>
        <w:spacing w:line="200" w:lineRule="exact"/>
      </w:pPr>
    </w:p>
    <w:p w14:paraId="10E1A2C7" w14:textId="77777777" w:rsidR="001136BA" w:rsidRDefault="001136BA">
      <w:pPr>
        <w:spacing w:line="200" w:lineRule="exact"/>
      </w:pPr>
    </w:p>
    <w:p w14:paraId="3B2E665D" w14:textId="77777777" w:rsidR="001136BA" w:rsidRDefault="001136BA">
      <w:pPr>
        <w:spacing w:line="200" w:lineRule="exact"/>
      </w:pPr>
    </w:p>
    <w:p w14:paraId="7E19CEDB" w14:textId="77777777" w:rsidR="001136BA" w:rsidRDefault="001136BA">
      <w:pPr>
        <w:spacing w:line="200" w:lineRule="exact"/>
      </w:pPr>
    </w:p>
    <w:p w14:paraId="3F2195EE" w14:textId="77777777" w:rsidR="001136BA" w:rsidRDefault="001136BA">
      <w:pPr>
        <w:spacing w:line="200" w:lineRule="exact"/>
      </w:pPr>
    </w:p>
    <w:p w14:paraId="0681945F" w14:textId="77777777" w:rsidR="001136BA" w:rsidRDefault="001136BA">
      <w:pPr>
        <w:spacing w:line="200" w:lineRule="exact"/>
      </w:pPr>
    </w:p>
    <w:p w14:paraId="3425A9E0" w14:textId="77777777" w:rsidR="001136BA" w:rsidRDefault="001136BA">
      <w:pPr>
        <w:spacing w:line="200" w:lineRule="exact"/>
      </w:pPr>
    </w:p>
    <w:p w14:paraId="23F2B40B" w14:textId="77777777" w:rsidR="001136BA" w:rsidRDefault="001136BA">
      <w:pPr>
        <w:spacing w:line="200" w:lineRule="exact"/>
      </w:pPr>
    </w:p>
    <w:p w14:paraId="30F1D048" w14:textId="77777777" w:rsidR="001136BA" w:rsidRDefault="001136BA">
      <w:pPr>
        <w:spacing w:line="200" w:lineRule="exact"/>
      </w:pPr>
    </w:p>
    <w:p w14:paraId="47D01C2B" w14:textId="77777777" w:rsidR="001136BA" w:rsidRDefault="001136BA">
      <w:pPr>
        <w:spacing w:line="200" w:lineRule="exact"/>
      </w:pPr>
    </w:p>
    <w:p w14:paraId="15D57870" w14:textId="77777777" w:rsidR="001136BA" w:rsidRDefault="001136BA">
      <w:pPr>
        <w:spacing w:line="200" w:lineRule="exact"/>
      </w:pPr>
    </w:p>
    <w:p w14:paraId="397A19DC" w14:textId="77777777" w:rsidR="001136BA" w:rsidRDefault="001136BA">
      <w:pPr>
        <w:spacing w:line="200" w:lineRule="exact"/>
      </w:pPr>
    </w:p>
    <w:p w14:paraId="1C3ED71A" w14:textId="77777777" w:rsidR="001136BA" w:rsidRDefault="001136BA">
      <w:pPr>
        <w:spacing w:line="200" w:lineRule="exact"/>
      </w:pPr>
    </w:p>
    <w:p w14:paraId="31CED38B" w14:textId="77777777" w:rsidR="001136BA" w:rsidRDefault="001136BA">
      <w:pPr>
        <w:spacing w:line="200" w:lineRule="exact"/>
      </w:pPr>
    </w:p>
    <w:p w14:paraId="66963FD4" w14:textId="77777777" w:rsidR="001136BA" w:rsidRDefault="001136BA">
      <w:pPr>
        <w:spacing w:line="200" w:lineRule="exact"/>
      </w:pPr>
    </w:p>
    <w:p w14:paraId="2D1B9B08" w14:textId="77777777" w:rsidR="001136BA" w:rsidRDefault="001136BA">
      <w:pPr>
        <w:spacing w:line="200" w:lineRule="exact"/>
      </w:pPr>
    </w:p>
    <w:p w14:paraId="171754C8" w14:textId="77777777" w:rsidR="001136BA" w:rsidRDefault="001136BA">
      <w:pPr>
        <w:spacing w:line="200" w:lineRule="exact"/>
      </w:pPr>
    </w:p>
    <w:p w14:paraId="751C2C15" w14:textId="77777777" w:rsidR="001136BA" w:rsidRDefault="00000000">
      <w:pPr>
        <w:ind w:left="889" w:right="420"/>
        <w:jc w:val="center"/>
        <w:rPr>
          <w:sz w:val="24"/>
          <w:szCs w:val="24"/>
        </w:rPr>
      </w:pPr>
      <w:r>
        <w:rPr>
          <w:b/>
          <w:spacing w:val="-2"/>
          <w:sz w:val="24"/>
          <w:szCs w:val="24"/>
        </w:rPr>
        <w:t>G</w:t>
      </w:r>
      <w:r>
        <w:rPr>
          <w:b/>
          <w:spacing w:val="2"/>
          <w:sz w:val="24"/>
          <w:szCs w:val="24"/>
        </w:rPr>
        <w:t>a</w:t>
      </w:r>
      <w:r>
        <w:rPr>
          <w:b/>
          <w:spacing w:val="-3"/>
          <w:sz w:val="24"/>
          <w:szCs w:val="24"/>
        </w:rPr>
        <w:t>m</w:t>
      </w:r>
      <w:r>
        <w:rPr>
          <w:b/>
          <w:spacing w:val="1"/>
          <w:sz w:val="24"/>
          <w:szCs w:val="24"/>
        </w:rPr>
        <w:t>b</w:t>
      </w:r>
      <w:r>
        <w:rPr>
          <w:b/>
          <w:sz w:val="24"/>
          <w:szCs w:val="24"/>
        </w:rPr>
        <w:t>ar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2.2</w:t>
      </w:r>
      <w:r>
        <w:rPr>
          <w:b/>
          <w:spacing w:val="1"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La</w:t>
      </w:r>
      <w:r>
        <w:rPr>
          <w:b/>
          <w:spacing w:val="1"/>
          <w:sz w:val="24"/>
          <w:szCs w:val="24"/>
        </w:rPr>
        <w:t>p</w:t>
      </w:r>
      <w:r>
        <w:rPr>
          <w:b/>
          <w:sz w:val="24"/>
          <w:szCs w:val="24"/>
        </w:rPr>
        <w:t>isan</w:t>
      </w:r>
      <w:proofErr w:type="spellEnd"/>
      <w:r>
        <w:rPr>
          <w:b/>
          <w:spacing w:val="1"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sit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k</w:t>
      </w:r>
      <w:r>
        <w:rPr>
          <w:b/>
          <w:sz w:val="24"/>
          <w:szCs w:val="24"/>
        </w:rPr>
        <w:t>tur</w:t>
      </w:r>
      <w:proofErr w:type="spellEnd"/>
      <w:r>
        <w:rPr>
          <w:b/>
          <w:sz w:val="24"/>
          <w:szCs w:val="24"/>
        </w:rPr>
        <w:t xml:space="preserve"> Sist</w:t>
      </w:r>
      <w:r>
        <w:rPr>
          <w:b/>
          <w:spacing w:val="1"/>
          <w:sz w:val="24"/>
          <w:szCs w:val="24"/>
        </w:rPr>
        <w:t>e</w:t>
      </w:r>
      <w:r>
        <w:rPr>
          <w:b/>
          <w:sz w:val="24"/>
          <w:szCs w:val="24"/>
        </w:rPr>
        <w:t>m</w:t>
      </w:r>
      <w:r>
        <w:rPr>
          <w:b/>
          <w:spacing w:val="-3"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p</w:t>
      </w:r>
      <w:r>
        <w:rPr>
          <w:b/>
          <w:spacing w:val="-1"/>
          <w:sz w:val="24"/>
          <w:szCs w:val="24"/>
        </w:rPr>
        <w:t>er</w:t>
      </w:r>
      <w:r>
        <w:rPr>
          <w:b/>
          <w:sz w:val="24"/>
          <w:szCs w:val="24"/>
        </w:rPr>
        <w:t>asi</w:t>
      </w:r>
      <w:proofErr w:type="spellEnd"/>
      <w:r>
        <w:rPr>
          <w:b/>
          <w:spacing w:val="5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A</w:t>
      </w:r>
      <w:r>
        <w:rPr>
          <w:b/>
          <w:i/>
          <w:spacing w:val="1"/>
          <w:sz w:val="24"/>
          <w:szCs w:val="24"/>
        </w:rPr>
        <w:t>n</w:t>
      </w:r>
      <w:r>
        <w:rPr>
          <w:b/>
          <w:i/>
          <w:sz w:val="24"/>
          <w:szCs w:val="24"/>
        </w:rPr>
        <w:t>droid</w:t>
      </w:r>
      <w:r>
        <w:rPr>
          <w:b/>
          <w:i/>
          <w:spacing w:val="1"/>
          <w:sz w:val="24"/>
          <w:szCs w:val="24"/>
        </w:rPr>
        <w:t xml:space="preserve"> </w:t>
      </w:r>
      <w:proofErr w:type="spellStart"/>
      <w:r>
        <w:rPr>
          <w:b/>
          <w:spacing w:val="1"/>
          <w:sz w:val="24"/>
          <w:szCs w:val="24"/>
        </w:rPr>
        <w:t>S</w:t>
      </w:r>
      <w:r>
        <w:rPr>
          <w:b/>
          <w:spacing w:val="-1"/>
          <w:sz w:val="24"/>
          <w:szCs w:val="24"/>
        </w:rPr>
        <w:t>ec</w:t>
      </w: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a</w:t>
      </w:r>
      <w:proofErr w:type="spellEnd"/>
      <w:r>
        <w:rPr>
          <w:b/>
          <w:sz w:val="24"/>
          <w:szCs w:val="24"/>
        </w:rPr>
        <w:t xml:space="preserve"> U</w:t>
      </w:r>
      <w:r>
        <w:rPr>
          <w:b/>
          <w:spacing w:val="-4"/>
          <w:sz w:val="24"/>
          <w:szCs w:val="24"/>
        </w:rPr>
        <w:t>m</w:t>
      </w:r>
      <w:r>
        <w:rPr>
          <w:b/>
          <w:spacing w:val="3"/>
          <w:sz w:val="24"/>
          <w:szCs w:val="24"/>
        </w:rPr>
        <w:t>u</w:t>
      </w:r>
      <w:r>
        <w:rPr>
          <w:b/>
          <w:sz w:val="24"/>
          <w:szCs w:val="24"/>
        </w:rPr>
        <w:t>m</w:t>
      </w:r>
    </w:p>
    <w:p w14:paraId="54D42102" w14:textId="77777777" w:rsidR="001136BA" w:rsidRDefault="00000000">
      <w:pPr>
        <w:spacing w:before="38"/>
        <w:ind w:left="3340" w:right="2876"/>
        <w:jc w:val="center"/>
      </w:pPr>
      <w:proofErr w:type="spellStart"/>
      <w:r>
        <w:rPr>
          <w:i/>
          <w:spacing w:val="1"/>
        </w:rPr>
        <w:t>Su</w:t>
      </w:r>
      <w:r>
        <w:rPr>
          <w:i/>
        </w:rPr>
        <w:t>m</w:t>
      </w:r>
      <w:r>
        <w:rPr>
          <w:i/>
          <w:spacing w:val="1"/>
        </w:rPr>
        <w:t>b</w:t>
      </w:r>
      <w:r>
        <w:rPr>
          <w:i/>
        </w:rPr>
        <w:t>er</w:t>
      </w:r>
      <w:proofErr w:type="spellEnd"/>
      <w:r>
        <w:rPr>
          <w:i/>
          <w:spacing w:val="-6"/>
        </w:rPr>
        <w:t xml:space="preserve"> </w:t>
      </w:r>
      <w:r>
        <w:rPr>
          <w:i/>
          <w:spacing w:val="-1"/>
        </w:rPr>
        <w:t>(</w:t>
      </w:r>
      <w:r>
        <w:rPr>
          <w:i/>
        </w:rPr>
        <w:t>A</w:t>
      </w:r>
      <w:r>
        <w:rPr>
          <w:i/>
          <w:spacing w:val="1"/>
        </w:rPr>
        <w:t>nd</w:t>
      </w:r>
      <w:r>
        <w:rPr>
          <w:i/>
          <w:spacing w:val="-1"/>
        </w:rPr>
        <w:t>r</w:t>
      </w:r>
      <w:r>
        <w:rPr>
          <w:i/>
        </w:rPr>
        <w:t>ey</w:t>
      </w:r>
      <w:r>
        <w:rPr>
          <w:i/>
          <w:spacing w:val="-5"/>
        </w:rPr>
        <w:t xml:space="preserve"> </w:t>
      </w:r>
      <w:r>
        <w:rPr>
          <w:i/>
        </w:rPr>
        <w:t>D</w:t>
      </w:r>
      <w:r>
        <w:rPr>
          <w:i/>
          <w:spacing w:val="1"/>
        </w:rPr>
        <w:t>a</w:t>
      </w:r>
      <w:r>
        <w:rPr>
          <w:i/>
        </w:rPr>
        <w:t>vid</w:t>
      </w:r>
      <w:r>
        <w:rPr>
          <w:i/>
          <w:spacing w:val="-4"/>
        </w:rPr>
        <w:t xml:space="preserve"> </w:t>
      </w:r>
      <w:r>
        <w:rPr>
          <w:i/>
          <w:spacing w:val="1"/>
          <w:w w:val="99"/>
        </w:rPr>
        <w:t>2</w:t>
      </w:r>
      <w:r>
        <w:rPr>
          <w:i/>
          <w:spacing w:val="-1"/>
          <w:w w:val="99"/>
        </w:rPr>
        <w:t>0</w:t>
      </w:r>
      <w:r>
        <w:rPr>
          <w:i/>
          <w:spacing w:val="1"/>
          <w:w w:val="99"/>
        </w:rPr>
        <w:t>15</w:t>
      </w:r>
      <w:r>
        <w:rPr>
          <w:i/>
          <w:w w:val="99"/>
        </w:rPr>
        <w:t>)</w:t>
      </w:r>
    </w:p>
    <w:p w14:paraId="69031B79" w14:textId="77777777" w:rsidR="001136BA" w:rsidRDefault="001136BA">
      <w:pPr>
        <w:spacing w:line="120" w:lineRule="exact"/>
        <w:rPr>
          <w:sz w:val="13"/>
          <w:szCs w:val="13"/>
        </w:rPr>
      </w:pPr>
    </w:p>
    <w:p w14:paraId="3741D151" w14:textId="77777777" w:rsidR="001136BA" w:rsidRDefault="001136BA">
      <w:pPr>
        <w:spacing w:line="200" w:lineRule="exact"/>
      </w:pPr>
    </w:p>
    <w:p w14:paraId="7307DA87" w14:textId="77777777" w:rsidR="001136BA" w:rsidRDefault="001136BA">
      <w:pPr>
        <w:spacing w:line="200" w:lineRule="exact"/>
      </w:pPr>
    </w:p>
    <w:p w14:paraId="0F575F89" w14:textId="77777777" w:rsidR="001136BA" w:rsidRDefault="001136BA">
      <w:pPr>
        <w:spacing w:line="200" w:lineRule="exact"/>
      </w:pPr>
    </w:p>
    <w:p w14:paraId="25F8D33A" w14:textId="77777777" w:rsidR="001136BA" w:rsidRDefault="001136BA">
      <w:pPr>
        <w:spacing w:line="200" w:lineRule="exact"/>
      </w:pPr>
    </w:p>
    <w:p w14:paraId="55CC2459" w14:textId="77777777" w:rsidR="001136BA" w:rsidRDefault="00000000">
      <w:pPr>
        <w:ind w:left="588"/>
        <w:rPr>
          <w:sz w:val="24"/>
          <w:szCs w:val="24"/>
        </w:rPr>
      </w:pPr>
      <w:r>
        <w:rPr>
          <w:b/>
          <w:sz w:val="24"/>
          <w:szCs w:val="24"/>
        </w:rPr>
        <w:t xml:space="preserve">2.2.1    </w:t>
      </w:r>
      <w:proofErr w:type="spellStart"/>
      <w:r>
        <w:rPr>
          <w:b/>
          <w:spacing w:val="-2"/>
          <w:sz w:val="24"/>
          <w:szCs w:val="24"/>
        </w:rPr>
        <w:t>K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leb</w:t>
      </w:r>
      <w:r>
        <w:rPr>
          <w:b/>
          <w:spacing w:val="1"/>
          <w:sz w:val="24"/>
          <w:szCs w:val="24"/>
        </w:rPr>
        <w:t>ih</w:t>
      </w:r>
      <w:r>
        <w:rPr>
          <w:b/>
          <w:sz w:val="24"/>
          <w:szCs w:val="24"/>
        </w:rPr>
        <w:t>an</w:t>
      </w:r>
      <w:proofErr w:type="spellEnd"/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An</w:t>
      </w:r>
      <w:r>
        <w:rPr>
          <w:b/>
          <w:spacing w:val="1"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oid</w:t>
      </w:r>
    </w:p>
    <w:p w14:paraId="139B40BA" w14:textId="77777777" w:rsidR="001136BA" w:rsidRDefault="001136BA">
      <w:pPr>
        <w:spacing w:line="200" w:lineRule="exact"/>
      </w:pPr>
    </w:p>
    <w:p w14:paraId="460EE39B" w14:textId="77777777" w:rsidR="001136BA" w:rsidRDefault="001136BA">
      <w:pPr>
        <w:spacing w:before="10" w:line="220" w:lineRule="exact"/>
        <w:rPr>
          <w:sz w:val="22"/>
          <w:szCs w:val="22"/>
        </w:rPr>
      </w:pPr>
    </w:p>
    <w:p w14:paraId="443E8873" w14:textId="77777777" w:rsidR="001136BA" w:rsidRDefault="00000000">
      <w:pPr>
        <w:spacing w:line="480" w:lineRule="auto"/>
        <w:ind w:left="588" w:right="82" w:firstLine="720"/>
        <w:jc w:val="both"/>
        <w:rPr>
          <w:sz w:val="24"/>
          <w:szCs w:val="24"/>
        </w:rPr>
        <w:sectPr w:rsidR="001136BA">
          <w:pgSz w:w="11920" w:h="16840"/>
          <w:pgMar w:top="1380" w:right="1580" w:bottom="280" w:left="1680" w:header="1174" w:footer="0" w:gutter="0"/>
          <w:cols w:space="720"/>
        </w:sectPr>
      </w:pPr>
      <w:r>
        <w:rPr>
          <w:sz w:val="24"/>
          <w:szCs w:val="24"/>
        </w:rPr>
        <w:t xml:space="preserve">1.         </w:t>
      </w:r>
      <w:proofErr w:type="gramStart"/>
      <w:r>
        <w:rPr>
          <w:i/>
          <w:sz w:val="24"/>
          <w:szCs w:val="24"/>
        </w:rPr>
        <w:t>Sw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 xml:space="preserve">tching </w:t>
      </w:r>
      <w:r>
        <w:rPr>
          <w:i/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gramEnd"/>
      <w:r>
        <w:rPr>
          <w:sz w:val="24"/>
          <w:szCs w:val="24"/>
        </w:rPr>
        <w:t xml:space="preserve"> </w:t>
      </w:r>
      <w:r>
        <w:rPr>
          <w:spacing w:val="58"/>
          <w:sz w:val="24"/>
          <w:szCs w:val="24"/>
        </w:rPr>
        <w:t xml:space="preserve"> </w:t>
      </w:r>
      <w:r>
        <w:rPr>
          <w:i/>
          <w:sz w:val="24"/>
          <w:szCs w:val="24"/>
        </w:rPr>
        <w:t>mult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ta</w:t>
      </w:r>
      <w:r>
        <w:rPr>
          <w:i/>
          <w:spacing w:val="-2"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k</w:t>
      </w:r>
      <w:r>
        <w:rPr>
          <w:i/>
          <w:sz w:val="24"/>
          <w:szCs w:val="24"/>
        </w:rPr>
        <w:t xml:space="preserve">ing  </w:t>
      </w:r>
      <w:r>
        <w:rPr>
          <w:i/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 xml:space="preserve">g </w:t>
      </w:r>
      <w:r>
        <w:rPr>
          <w:spacing w:val="55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lebih</w:t>
      </w:r>
      <w:proofErr w:type="spellEnd"/>
      <w:r>
        <w:rPr>
          <w:sz w:val="24"/>
          <w:szCs w:val="24"/>
        </w:rPr>
        <w:t xml:space="preserve"> </w:t>
      </w:r>
      <w:r>
        <w:rPr>
          <w:spacing w:val="57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ik</w:t>
      </w:r>
      <w:proofErr w:type="spellEnd"/>
      <w:r>
        <w:rPr>
          <w:sz w:val="24"/>
          <w:szCs w:val="24"/>
        </w:rPr>
        <w:t xml:space="preserve">   And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oid 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 </w:t>
      </w:r>
      <w:proofErr w:type="spellStart"/>
      <w:r>
        <w:rPr>
          <w:sz w:val="24"/>
          <w:szCs w:val="24"/>
        </w:rPr>
        <w:t>mendukung</w:t>
      </w:r>
      <w:proofErr w:type="spellEnd"/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mult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tasking</w:t>
      </w:r>
      <w:r>
        <w:rPr>
          <w:i/>
          <w:spacing w:val="2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>,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kini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b</w:t>
      </w:r>
      <w:r>
        <w:rPr>
          <w:sz w:val="24"/>
          <w:szCs w:val="24"/>
        </w:rPr>
        <w:t>ut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mbali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in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tkan</w:t>
      </w:r>
      <w:proofErr w:type="spellEnd"/>
      <w:r>
        <w:rPr>
          <w:sz w:val="24"/>
          <w:szCs w:val="24"/>
        </w:rPr>
        <w:t>.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lam </w:t>
      </w:r>
      <w:r>
        <w:rPr>
          <w:i/>
          <w:sz w:val="24"/>
          <w:szCs w:val="24"/>
        </w:rPr>
        <w:t>Hon</w:t>
      </w:r>
      <w:r>
        <w:rPr>
          <w:i/>
          <w:spacing w:val="-1"/>
          <w:sz w:val="24"/>
          <w:szCs w:val="24"/>
        </w:rPr>
        <w:t>eyc</w:t>
      </w:r>
      <w:r>
        <w:rPr>
          <w:i/>
          <w:spacing w:val="2"/>
          <w:sz w:val="24"/>
          <w:szCs w:val="24"/>
        </w:rPr>
        <w:t>o</w:t>
      </w:r>
      <w:r>
        <w:rPr>
          <w:i/>
          <w:sz w:val="24"/>
          <w:szCs w:val="24"/>
        </w:rPr>
        <w:t>mb</w:t>
      </w:r>
      <w:r>
        <w:rPr>
          <w:i/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gg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una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2"/>
          <w:sz w:val="24"/>
          <w:szCs w:val="24"/>
        </w:rPr>
        <w:t>b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rpind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a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</w:t>
      </w:r>
      <w:r>
        <w:rPr>
          <w:spacing w:val="2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ntuh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proofErr w:type="spellEnd"/>
      <w:r>
        <w:rPr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icon 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da</w:t>
      </w:r>
      <w:r>
        <w:rPr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y</w:t>
      </w:r>
      <w:r>
        <w:rPr>
          <w:i/>
          <w:sz w:val="24"/>
          <w:szCs w:val="24"/>
        </w:rPr>
        <w:t>stem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bar.</w:t>
      </w:r>
    </w:p>
    <w:p w14:paraId="2E058722" w14:textId="77777777" w:rsidR="001136BA" w:rsidRDefault="001136BA">
      <w:pPr>
        <w:spacing w:line="200" w:lineRule="exact"/>
      </w:pPr>
    </w:p>
    <w:p w14:paraId="251DF7A6" w14:textId="77777777" w:rsidR="001136BA" w:rsidRDefault="001136BA">
      <w:pPr>
        <w:spacing w:line="200" w:lineRule="exact"/>
      </w:pPr>
    </w:p>
    <w:p w14:paraId="09B25C0C" w14:textId="77777777" w:rsidR="001136BA" w:rsidRDefault="001136BA">
      <w:pPr>
        <w:spacing w:line="200" w:lineRule="exact"/>
      </w:pPr>
    </w:p>
    <w:p w14:paraId="1A81E971" w14:textId="77777777" w:rsidR="001136BA" w:rsidRDefault="001136BA">
      <w:pPr>
        <w:spacing w:before="17" w:line="220" w:lineRule="exact"/>
        <w:rPr>
          <w:sz w:val="22"/>
          <w:szCs w:val="22"/>
        </w:rPr>
      </w:pPr>
    </w:p>
    <w:p w14:paraId="04E5468E" w14:textId="77777777" w:rsidR="001136BA" w:rsidRDefault="00000000">
      <w:pPr>
        <w:spacing w:before="29" w:line="480" w:lineRule="auto"/>
        <w:ind w:left="588" w:right="81"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         </w:t>
      </w:r>
      <w:proofErr w:type="spellStart"/>
      <w:proofErr w:type="gramStart"/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proofErr w:type="spellEnd"/>
      <w:r>
        <w:rPr>
          <w:sz w:val="24"/>
          <w:szCs w:val="24"/>
        </w:rPr>
        <w:t xml:space="preserve"> </w:t>
      </w:r>
      <w:r>
        <w:rPr>
          <w:spacing w:val="4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proofErr w:type="gramEnd"/>
      <w:r>
        <w:rPr>
          <w:sz w:val="24"/>
          <w:szCs w:val="24"/>
        </w:rPr>
        <w:t xml:space="preserve"> </w:t>
      </w:r>
      <w:r>
        <w:rPr>
          <w:spacing w:val="3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lebih</w:t>
      </w:r>
      <w:proofErr w:type="spellEnd"/>
      <w:r>
        <w:rPr>
          <w:sz w:val="24"/>
          <w:szCs w:val="24"/>
        </w:rPr>
        <w:t xml:space="preserve"> </w:t>
      </w:r>
      <w:r>
        <w:rPr>
          <w:spacing w:val="38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ik</w:t>
      </w:r>
      <w:proofErr w:type="spellEnd"/>
      <w:r>
        <w:rPr>
          <w:sz w:val="24"/>
          <w:szCs w:val="24"/>
        </w:rPr>
        <w:t xml:space="preserve"> </w:t>
      </w:r>
      <w:r>
        <w:rPr>
          <w:spacing w:val="36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r>
        <w:rPr>
          <w:spacing w:val="36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ra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proofErr w:type="spellEnd"/>
      <w:r>
        <w:rPr>
          <w:sz w:val="24"/>
          <w:szCs w:val="24"/>
        </w:rPr>
        <w:t xml:space="preserve"> </w:t>
      </w:r>
      <w:r>
        <w:rPr>
          <w:spacing w:val="40"/>
          <w:sz w:val="24"/>
          <w:szCs w:val="24"/>
        </w:rPr>
        <w:t xml:space="preserve"> </w:t>
      </w:r>
      <w:r>
        <w:rPr>
          <w:i/>
          <w:spacing w:val="3"/>
          <w:sz w:val="24"/>
          <w:szCs w:val="24"/>
        </w:rPr>
        <w:t>w</w:t>
      </w:r>
      <w:r>
        <w:rPr>
          <w:i/>
          <w:sz w:val="24"/>
          <w:szCs w:val="24"/>
        </w:rPr>
        <w:t xml:space="preserve">idget </w:t>
      </w:r>
      <w:r>
        <w:rPr>
          <w:i/>
          <w:spacing w:val="37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ra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proofErr w:type="spellEnd"/>
      <w:r>
        <w:rPr>
          <w:spacing w:val="4"/>
          <w:sz w:val="24"/>
          <w:szCs w:val="24"/>
        </w:rPr>
        <w:t xml:space="preserve"> </w:t>
      </w:r>
      <w:r>
        <w:rPr>
          <w:i/>
          <w:sz w:val="24"/>
          <w:szCs w:val="24"/>
        </w:rPr>
        <w:t>widget</w:t>
      </w:r>
      <w:r>
        <w:rPr>
          <w:i/>
          <w:spacing w:val="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</w:t>
      </w:r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nj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proofErr w:type="spellEnd"/>
      <w:r>
        <w:rPr>
          <w:spacing w:val="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njak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ggun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Contoh</w:t>
      </w:r>
      <w:r>
        <w:rPr>
          <w:spacing w:val="3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a</w:t>
      </w:r>
      <w:proofErr w:type="spellEnd"/>
      <w:r>
        <w:rPr>
          <w:spacing w:val="2"/>
          <w:sz w:val="24"/>
          <w:szCs w:val="24"/>
        </w:rPr>
        <w:t xml:space="preserve"> </w:t>
      </w:r>
      <w:r>
        <w:rPr>
          <w:i/>
          <w:sz w:val="24"/>
          <w:szCs w:val="24"/>
        </w:rPr>
        <w:t>widget</w:t>
      </w:r>
      <w:r>
        <w:rPr>
          <w:i/>
          <w:spacing w:val="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mail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Gm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il</w:t>
      </w:r>
      <w:r>
        <w:rPr>
          <w:spacing w:val="8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 xml:space="preserve">g </w:t>
      </w:r>
      <w:proofErr w:type="spellStart"/>
      <w:r>
        <w:rPr>
          <w:sz w:val="24"/>
          <w:szCs w:val="24"/>
        </w:rPr>
        <w:t>dip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me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Go</w:t>
      </w:r>
      <w:r>
        <w:rPr>
          <w:spacing w:val="2"/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</w:t>
      </w:r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na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mbuka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</w:t>
      </w:r>
      <w:proofErr w:type="spellEnd"/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Gm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il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si</w:t>
      </w:r>
      <w:proofErr w:type="spellEnd"/>
      <w:r>
        <w:rPr>
          <w:spacing w:val="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d</w:t>
      </w:r>
      <w:r>
        <w:rPr>
          <w:sz w:val="24"/>
          <w:szCs w:val="24"/>
        </w:rPr>
        <w:t xml:space="preserve">i </w:t>
      </w:r>
      <w:proofErr w:type="spellStart"/>
      <w:r>
        <w:rPr>
          <w:sz w:val="24"/>
          <w:szCs w:val="24"/>
        </w:rPr>
        <w:t>dal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3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a</w:t>
      </w:r>
      <w:proofErr w:type="spellEnd"/>
      <w:r>
        <w:rPr>
          <w:sz w:val="24"/>
          <w:szCs w:val="24"/>
        </w:rPr>
        <w:t>.</w:t>
      </w:r>
    </w:p>
    <w:p w14:paraId="6AD07965" w14:textId="77777777" w:rsidR="001136BA" w:rsidRDefault="001136BA">
      <w:pPr>
        <w:spacing w:before="2" w:line="160" w:lineRule="exact"/>
        <w:rPr>
          <w:sz w:val="17"/>
          <w:szCs w:val="17"/>
        </w:rPr>
      </w:pPr>
    </w:p>
    <w:p w14:paraId="5ACE004A" w14:textId="77777777" w:rsidR="001136BA" w:rsidRDefault="00000000">
      <w:pPr>
        <w:spacing w:line="480" w:lineRule="auto"/>
        <w:ind w:left="588" w:right="80"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         </w:t>
      </w:r>
      <w:proofErr w:type="spellStart"/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nin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tan</w:t>
      </w:r>
      <w:proofErr w:type="spellEnd"/>
      <w:r>
        <w:rPr>
          <w:sz w:val="24"/>
          <w:szCs w:val="24"/>
        </w:rPr>
        <w:t xml:space="preserve">  </w:t>
      </w:r>
      <w:r>
        <w:rPr>
          <w:spacing w:val="30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mampu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 </w:t>
      </w:r>
      <w:r>
        <w:rPr>
          <w:spacing w:val="31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op</w:t>
      </w:r>
      <w:r>
        <w:rPr>
          <w:i/>
          <w:spacing w:val="-1"/>
          <w:sz w:val="24"/>
          <w:szCs w:val="24"/>
        </w:rPr>
        <w:t>y-</w:t>
      </w:r>
      <w:r>
        <w:rPr>
          <w:i/>
          <w:sz w:val="24"/>
          <w:szCs w:val="24"/>
        </w:rPr>
        <w:t xml:space="preserve">paste  </w:t>
      </w:r>
      <w:r>
        <w:rPr>
          <w:i/>
          <w:spacing w:val="30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p</w:t>
      </w:r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 </w:t>
      </w:r>
      <w:r>
        <w:rPr>
          <w:spacing w:val="28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ri</w:t>
      </w:r>
      <w:proofErr w:type="spellEnd"/>
      <w:r>
        <w:rPr>
          <w:sz w:val="24"/>
          <w:szCs w:val="24"/>
        </w:rPr>
        <w:t xml:space="preserve">  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An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 xml:space="preserve">roid </w:t>
      </w:r>
      <w:proofErr w:type="spellStart"/>
      <w:r>
        <w:rPr>
          <w:sz w:val="24"/>
          <w:szCs w:val="24"/>
        </w:rPr>
        <w:t>te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hulu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</w:t>
      </w:r>
      <w:r>
        <w:rPr>
          <w:spacing w:val="2"/>
          <w:sz w:val="24"/>
          <w:szCs w:val="24"/>
        </w:rPr>
        <w:t>d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h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kuk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7"/>
          <w:sz w:val="24"/>
          <w:szCs w:val="24"/>
        </w:rPr>
        <w:t xml:space="preserve"> </w:t>
      </w:r>
      <w:proofErr w:type="spellStart"/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op</w:t>
      </w:r>
      <w:r>
        <w:rPr>
          <w:i/>
          <w:spacing w:val="-1"/>
          <w:sz w:val="24"/>
          <w:szCs w:val="24"/>
        </w:rPr>
        <w:t>y</w:t>
      </w:r>
      <w:r>
        <w:rPr>
          <w:i/>
          <w:spacing w:val="2"/>
          <w:sz w:val="24"/>
          <w:szCs w:val="24"/>
        </w:rPr>
        <w:t>p</w:t>
      </w:r>
      <w:r>
        <w:rPr>
          <w:i/>
          <w:sz w:val="24"/>
          <w:szCs w:val="24"/>
        </w:rPr>
        <w:t>aste</w:t>
      </w:r>
      <w:proofErr w:type="spellEnd"/>
      <w:r>
        <w:rPr>
          <w:sz w:val="24"/>
          <w:szCs w:val="24"/>
        </w:rPr>
        <w:t>,</w:t>
      </w:r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mun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pacing w:val="2"/>
          <w:sz w:val="24"/>
          <w:szCs w:val="24"/>
        </w:rPr>
        <w:t>p</w:t>
      </w:r>
      <w:r>
        <w:rPr>
          <w:sz w:val="24"/>
          <w:szCs w:val="24"/>
        </w:rPr>
        <w:t>a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lah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teks</w:t>
      </w:r>
      <w:proofErr w:type="spellEnd"/>
      <w:r>
        <w:rPr>
          <w:spacing w:val="6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t</w:t>
      </w:r>
      <w:proofErr w:type="spellEnd"/>
      <w:r>
        <w:rPr>
          <w:sz w:val="24"/>
          <w:szCs w:val="24"/>
        </w:rPr>
        <w:t>.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Kini</w:t>
      </w:r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but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b</w:t>
      </w:r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disel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ika</w:t>
      </w:r>
      <w:r>
        <w:rPr>
          <w:spacing w:val="2"/>
          <w:sz w:val="24"/>
          <w:szCs w:val="24"/>
        </w:rPr>
        <w:t>n</w:t>
      </w:r>
      <w:proofErr w:type="spellEnd"/>
      <w:r>
        <w:rPr>
          <w:sz w:val="24"/>
          <w:szCs w:val="24"/>
        </w:rPr>
        <w:t>,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lain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op</w:t>
      </w:r>
      <w:r>
        <w:rPr>
          <w:i/>
          <w:spacing w:val="-1"/>
          <w:sz w:val="24"/>
          <w:szCs w:val="24"/>
        </w:rPr>
        <w:t>y</w:t>
      </w:r>
      <w:r>
        <w:rPr>
          <w:i/>
          <w:sz w:val="24"/>
          <w:szCs w:val="24"/>
        </w:rPr>
        <w:t>paste</w:t>
      </w:r>
      <w:proofErr w:type="spellEnd"/>
      <w:r>
        <w:rPr>
          <w:i/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Go</w:t>
      </w:r>
      <w:r>
        <w:rPr>
          <w:spacing w:val="2"/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le j</w:t>
      </w:r>
      <w:r>
        <w:rPr>
          <w:spacing w:val="2"/>
          <w:sz w:val="24"/>
          <w:szCs w:val="24"/>
        </w:rPr>
        <w:t>u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proofErr w:type="spellStart"/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proofErr w:type="spellEnd"/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share it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ks</w:t>
      </w:r>
      <w:proofErr w:type="spellEnd"/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dise</w:t>
      </w:r>
      <w:r>
        <w:rPr>
          <w:spacing w:val="2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ksi</w:t>
      </w:r>
      <w:proofErr w:type="spellEnd"/>
      <w:r>
        <w:rPr>
          <w:sz w:val="24"/>
          <w:szCs w:val="24"/>
        </w:rPr>
        <w:t>.</w:t>
      </w:r>
    </w:p>
    <w:p w14:paraId="2BEE069A" w14:textId="77777777" w:rsidR="001136BA" w:rsidRDefault="001136BA">
      <w:pPr>
        <w:spacing w:before="9" w:line="160" w:lineRule="exact"/>
        <w:rPr>
          <w:sz w:val="16"/>
          <w:szCs w:val="16"/>
        </w:rPr>
      </w:pPr>
    </w:p>
    <w:p w14:paraId="6580151D" w14:textId="77777777" w:rsidR="001136BA" w:rsidRDefault="00000000">
      <w:pPr>
        <w:spacing w:line="480" w:lineRule="auto"/>
        <w:ind w:left="588" w:right="76"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4.         </w:t>
      </w:r>
      <w:proofErr w:type="gramStart"/>
      <w:r>
        <w:rPr>
          <w:i/>
          <w:sz w:val="24"/>
          <w:szCs w:val="24"/>
        </w:rPr>
        <w:t>Brows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r </w:t>
      </w:r>
      <w:r>
        <w:rPr>
          <w:i/>
          <w:spacing w:val="5"/>
          <w:sz w:val="24"/>
          <w:szCs w:val="24"/>
        </w:rPr>
        <w:t xml:space="preserve"> </w:t>
      </w:r>
      <w:r>
        <w:rPr>
          <w:i/>
          <w:sz w:val="24"/>
          <w:szCs w:val="24"/>
        </w:rPr>
        <w:t>Crome</w:t>
      </w:r>
      <w:proofErr w:type="gramEnd"/>
      <w:r>
        <w:rPr>
          <w:i/>
          <w:sz w:val="24"/>
          <w:szCs w:val="24"/>
        </w:rPr>
        <w:t xml:space="preserve"> </w:t>
      </w:r>
      <w:r>
        <w:rPr>
          <w:i/>
          <w:spacing w:val="5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lebih</w:t>
      </w:r>
      <w:proofErr w:type="spellEnd"/>
      <w:r>
        <w:rPr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proofErr w:type="spellEnd"/>
      <w:r>
        <w:rPr>
          <w:sz w:val="24"/>
          <w:szCs w:val="24"/>
        </w:rPr>
        <w:t xml:space="preserve">. </w:t>
      </w:r>
      <w:r>
        <w:rPr>
          <w:spacing w:val="5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 xml:space="preserve">a </w:t>
      </w:r>
      <w:r>
        <w:rPr>
          <w:spacing w:val="4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tu</w:t>
      </w:r>
      <w:proofErr w:type="spellEnd"/>
      <w:proofErr w:type="gramEnd"/>
      <w:r>
        <w:rPr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fitur</w:t>
      </w:r>
      <w:proofErr w:type="spellEnd"/>
      <w:r>
        <w:rPr>
          <w:sz w:val="24"/>
          <w:szCs w:val="24"/>
        </w:rPr>
        <w:t xml:space="preserve"> </w:t>
      </w:r>
      <w:r>
        <w:rPr>
          <w:spacing w:val="9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ng </w:t>
      </w:r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proofErr w:type="spellEnd"/>
      <w:r>
        <w:rPr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lam</w:t>
      </w:r>
      <w:proofErr w:type="spellEnd"/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bro</w:t>
      </w:r>
      <w:r>
        <w:rPr>
          <w:i/>
          <w:spacing w:val="1"/>
          <w:sz w:val="24"/>
          <w:szCs w:val="24"/>
        </w:rPr>
        <w:t>w</w:t>
      </w:r>
      <w:r>
        <w:rPr>
          <w:i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r</w:t>
      </w:r>
      <w:r>
        <w:rPr>
          <w:i/>
          <w:spacing w:val="3"/>
          <w:sz w:val="24"/>
          <w:szCs w:val="24"/>
        </w:rPr>
        <w:t xml:space="preserve"> </w:t>
      </w:r>
      <w:r>
        <w:rPr>
          <w:i/>
          <w:sz w:val="24"/>
          <w:szCs w:val="24"/>
        </w:rPr>
        <w:t>Chrome</w:t>
      </w:r>
      <w:r>
        <w:rPr>
          <w:i/>
          <w:spacing w:val="5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 xml:space="preserve">g </w:t>
      </w:r>
      <w:proofErr w:type="spellStart"/>
      <w:r>
        <w:rPr>
          <w:sz w:val="24"/>
          <w:szCs w:val="24"/>
        </w:rPr>
        <w:t>di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takk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da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hulu</w:t>
      </w:r>
      <w:proofErr w:type="spellEnd"/>
      <w:r>
        <w:rPr>
          <w:sz w:val="24"/>
          <w:szCs w:val="24"/>
        </w:rPr>
        <w:t>,</w:t>
      </w:r>
      <w:r>
        <w:rPr>
          <w:spacing w:val="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mampu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6"/>
          <w:sz w:val="24"/>
          <w:szCs w:val="24"/>
        </w:rPr>
        <w:t xml:space="preserve"> 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ab</w:t>
      </w:r>
      <w:r>
        <w:rPr>
          <w:sz w:val="24"/>
          <w:szCs w:val="24"/>
        </w:rPr>
        <w:t xml:space="preserve">. </w:t>
      </w:r>
      <w:r>
        <w:rPr>
          <w:i/>
          <w:sz w:val="24"/>
          <w:szCs w:val="24"/>
        </w:rPr>
        <w:t>Chrome</w:t>
      </w:r>
      <w:r>
        <w:rPr>
          <w:i/>
          <w:spacing w:val="4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 xml:space="preserve">g </w:t>
      </w:r>
      <w:proofErr w:type="spell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da</w:t>
      </w:r>
      <w:proofErr w:type="spellEnd"/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e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omb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kini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</w:t>
      </w:r>
      <w:r>
        <w:rPr>
          <w:spacing w:val="2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kuk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but</w:t>
      </w:r>
      <w:proofErr w:type="spellEnd"/>
      <w:r>
        <w:rPr>
          <w:sz w:val="24"/>
          <w:szCs w:val="24"/>
        </w:rPr>
        <w:t>.</w:t>
      </w:r>
      <w:r>
        <w:rPr>
          <w:spacing w:val="1"/>
          <w:sz w:val="24"/>
          <w:szCs w:val="24"/>
        </w:rPr>
        <w:t xml:space="preserve"> 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lain </w:t>
      </w:r>
      <w:proofErr w:type="spellStart"/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a</w:t>
      </w:r>
      <w:proofErr w:type="spellEnd"/>
      <w:r>
        <w:rPr>
          <w:spacing w:val="50"/>
          <w:sz w:val="24"/>
          <w:szCs w:val="24"/>
        </w:rPr>
        <w:t xml:space="preserve"> </w:t>
      </w:r>
      <w:r>
        <w:rPr>
          <w:sz w:val="24"/>
          <w:szCs w:val="24"/>
        </w:rPr>
        <w:t>j</w:t>
      </w:r>
      <w:r>
        <w:rPr>
          <w:spacing w:val="3"/>
          <w:sz w:val="24"/>
          <w:szCs w:val="24"/>
        </w:rPr>
        <w:t>u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a</w:t>
      </w:r>
      <w:r>
        <w:rPr>
          <w:spacing w:val="49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pacing w:val="50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nsinkronis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</w:t>
      </w:r>
      <w:proofErr w:type="spellEnd"/>
      <w:r>
        <w:rPr>
          <w:spacing w:val="51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nta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a</w:t>
      </w:r>
      <w:proofErr w:type="spellEnd"/>
      <w:r>
        <w:rPr>
          <w:spacing w:val="52"/>
          <w:sz w:val="24"/>
          <w:szCs w:val="24"/>
        </w:rPr>
        <w:t xml:space="preserve"> </w:t>
      </w:r>
      <w:r>
        <w:rPr>
          <w:i/>
          <w:sz w:val="24"/>
          <w:szCs w:val="24"/>
        </w:rPr>
        <w:t>br</w:t>
      </w:r>
      <w:r>
        <w:rPr>
          <w:i/>
          <w:spacing w:val="2"/>
          <w:sz w:val="24"/>
          <w:szCs w:val="24"/>
        </w:rPr>
        <w:t>o</w:t>
      </w:r>
      <w:r>
        <w:rPr>
          <w:i/>
          <w:sz w:val="24"/>
          <w:szCs w:val="24"/>
        </w:rPr>
        <w:t>ws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r</w:t>
      </w:r>
      <w:r>
        <w:rPr>
          <w:i/>
          <w:spacing w:val="51"/>
          <w:sz w:val="24"/>
          <w:szCs w:val="24"/>
        </w:rPr>
        <w:t xml:space="preserve"> </w:t>
      </w:r>
      <w:r>
        <w:rPr>
          <w:sz w:val="24"/>
          <w:szCs w:val="24"/>
        </w:rPr>
        <w:t>di</w:t>
      </w:r>
      <w:r>
        <w:rPr>
          <w:spacing w:val="5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pons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proofErr w:type="spellEnd"/>
      <w:r>
        <w:rPr>
          <w:spacing w:val="5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54"/>
          <w:sz w:val="24"/>
          <w:szCs w:val="24"/>
        </w:rPr>
        <w:t xml:space="preserve"> </w:t>
      </w:r>
      <w:r>
        <w:rPr>
          <w:i/>
          <w:spacing w:val="1"/>
          <w:sz w:val="24"/>
          <w:szCs w:val="24"/>
        </w:rPr>
        <w:t>C</w:t>
      </w:r>
      <w:r>
        <w:rPr>
          <w:i/>
          <w:sz w:val="24"/>
          <w:szCs w:val="24"/>
        </w:rPr>
        <w:t xml:space="preserve">hrome 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 xml:space="preserve">g </w:t>
      </w:r>
      <w:proofErr w:type="spell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da</w:t>
      </w:r>
      <w:proofErr w:type="spellEnd"/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di </w:t>
      </w:r>
      <w:proofErr w:type="spellStart"/>
      <w:r>
        <w:rPr>
          <w:sz w:val="24"/>
          <w:szCs w:val="24"/>
        </w:rPr>
        <w:t>ko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pute</w:t>
      </w:r>
      <w:r>
        <w:rPr>
          <w:spacing w:val="-1"/>
          <w:sz w:val="24"/>
          <w:szCs w:val="24"/>
        </w:rPr>
        <w:t>r</w:t>
      </w:r>
      <w:proofErr w:type="spellEnd"/>
      <w:r>
        <w:rPr>
          <w:sz w:val="24"/>
          <w:szCs w:val="24"/>
        </w:rPr>
        <w:t>.</w:t>
      </w:r>
    </w:p>
    <w:p w14:paraId="7DB6EB33" w14:textId="77777777" w:rsidR="001136BA" w:rsidRDefault="001136BA">
      <w:pPr>
        <w:spacing w:before="1" w:line="160" w:lineRule="exact"/>
        <w:rPr>
          <w:sz w:val="17"/>
          <w:szCs w:val="17"/>
        </w:rPr>
      </w:pPr>
    </w:p>
    <w:p w14:paraId="6D69F26B" w14:textId="77777777" w:rsidR="001136BA" w:rsidRDefault="00000000">
      <w:pPr>
        <w:spacing w:line="480" w:lineRule="auto"/>
        <w:ind w:left="588" w:right="85"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5.         </w:t>
      </w:r>
      <w:proofErr w:type="spellStart"/>
      <w:r>
        <w:rPr>
          <w:sz w:val="24"/>
          <w:szCs w:val="24"/>
        </w:rPr>
        <w:t>Notifik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</w:t>
      </w:r>
      <w:proofErr w:type="spellEnd"/>
      <w:r>
        <w:rPr>
          <w:spacing w:val="20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14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Mudah</w:t>
      </w:r>
      <w:proofErr w:type="spellEnd"/>
      <w:r>
        <w:rPr>
          <w:spacing w:val="16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rd</w:t>
      </w:r>
      <w:r>
        <w:rPr>
          <w:spacing w:val="-2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proofErr w:type="spellEnd"/>
      <w:r>
        <w:rPr>
          <w:sz w:val="24"/>
          <w:szCs w:val="24"/>
        </w:rPr>
        <w:t>.</w:t>
      </w:r>
      <w:r>
        <w:rPr>
          <w:spacing w:val="16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17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</w:t>
      </w:r>
      <w:proofErr w:type="spellEnd"/>
      <w:r>
        <w:rPr>
          <w:spacing w:val="20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14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lebih</w:t>
      </w:r>
      <w:proofErr w:type="spellEnd"/>
      <w:r>
        <w:rPr>
          <w:spacing w:val="17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oto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proofErr w:type="spellEnd"/>
      <w:r>
        <w:rPr>
          <w:sz w:val="24"/>
          <w:szCs w:val="24"/>
        </w:rPr>
        <w:t xml:space="preserve"> Goo</w:t>
      </w:r>
      <w:r>
        <w:rPr>
          <w:spacing w:val="-2"/>
          <w:sz w:val="24"/>
          <w:szCs w:val="24"/>
        </w:rPr>
        <w:t>g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lebih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lelu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sa</w:t>
      </w:r>
      <w:proofErr w:type="spellEnd"/>
      <w:r>
        <w:rPr>
          <w:spacing w:val="-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mpa</w:t>
      </w: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fik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pada</w:t>
      </w:r>
      <w:r>
        <w:rPr>
          <w:spacing w:val="-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</w:t>
      </w:r>
      <w:proofErr w:type="spellEnd"/>
      <w:r>
        <w:rPr>
          <w:sz w:val="24"/>
          <w:szCs w:val="24"/>
        </w:rPr>
        <w:t>.</w:t>
      </w:r>
    </w:p>
    <w:p w14:paraId="1485EC7C" w14:textId="77777777" w:rsidR="001136BA" w:rsidRDefault="001136BA">
      <w:pPr>
        <w:spacing w:before="9" w:line="160" w:lineRule="exact"/>
        <w:rPr>
          <w:sz w:val="16"/>
          <w:szCs w:val="16"/>
        </w:rPr>
      </w:pPr>
    </w:p>
    <w:p w14:paraId="70CDFD07" w14:textId="77777777" w:rsidR="001136BA" w:rsidRDefault="00000000">
      <w:pPr>
        <w:spacing w:line="480" w:lineRule="auto"/>
        <w:ind w:left="588" w:right="76" w:firstLine="720"/>
        <w:jc w:val="both"/>
        <w:rPr>
          <w:sz w:val="24"/>
          <w:szCs w:val="24"/>
        </w:rPr>
        <w:sectPr w:rsidR="001136BA">
          <w:pgSz w:w="11920" w:h="16840"/>
          <w:pgMar w:top="1380" w:right="1580" w:bottom="280" w:left="1680" w:header="1174" w:footer="0" w:gutter="0"/>
          <w:cols w:space="720"/>
        </w:sectPr>
      </w:pPr>
      <w:r>
        <w:rPr>
          <w:sz w:val="24"/>
          <w:szCs w:val="24"/>
        </w:rPr>
        <w:t xml:space="preserve">6.         </w:t>
      </w:r>
      <w:proofErr w:type="spellStart"/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nin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tan</w:t>
      </w:r>
      <w:proofErr w:type="spellEnd"/>
      <w:r>
        <w:rPr>
          <w:spacing w:val="39"/>
          <w:sz w:val="24"/>
          <w:szCs w:val="24"/>
        </w:rPr>
        <w:t xml:space="preserve"> </w:t>
      </w:r>
      <w:r>
        <w:rPr>
          <w:i/>
          <w:sz w:val="24"/>
          <w:szCs w:val="24"/>
        </w:rPr>
        <w:t>Drag</w:t>
      </w:r>
      <w:r>
        <w:rPr>
          <w:i/>
          <w:spacing w:val="3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41"/>
          <w:sz w:val="24"/>
          <w:szCs w:val="24"/>
        </w:rPr>
        <w:t xml:space="preserve"> </w:t>
      </w:r>
      <w:r>
        <w:rPr>
          <w:i/>
          <w:sz w:val="24"/>
          <w:szCs w:val="24"/>
        </w:rPr>
        <w:t>Drop</w:t>
      </w:r>
      <w:r>
        <w:rPr>
          <w:i/>
          <w:spacing w:val="39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rta</w:t>
      </w:r>
      <w:proofErr w:type="spellEnd"/>
      <w:r>
        <w:rPr>
          <w:spacing w:val="37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M</w:t>
      </w:r>
      <w:r>
        <w:rPr>
          <w:i/>
          <w:sz w:val="24"/>
          <w:szCs w:val="24"/>
        </w:rPr>
        <w:t>ul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i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ou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h</w:t>
      </w:r>
      <w:r>
        <w:rPr>
          <w:i/>
          <w:spacing w:val="36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Uku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n</w:t>
      </w:r>
      <w:proofErr w:type="spellEnd"/>
      <w:r>
        <w:rPr>
          <w:spacing w:val="38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proofErr w:type="spellEnd"/>
      <w:r>
        <w:rPr>
          <w:spacing w:val="4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 xml:space="preserve">g </w:t>
      </w:r>
      <w:proofErr w:type="spellStart"/>
      <w:r>
        <w:rPr>
          <w:sz w:val="24"/>
          <w:szCs w:val="24"/>
        </w:rPr>
        <w:t>lebih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proofErr w:type="spellEnd"/>
      <w:r>
        <w:rPr>
          <w:sz w:val="24"/>
          <w:szCs w:val="24"/>
        </w:rPr>
        <w:t>,</w:t>
      </w:r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menuntut</w:t>
      </w:r>
      <w:proofErr w:type="spellEnd"/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Goo</w:t>
      </w:r>
      <w:r>
        <w:rPr>
          <w:spacing w:val="-3"/>
          <w:sz w:val="24"/>
          <w:szCs w:val="24"/>
        </w:rPr>
        <w:t>g</w:t>
      </w:r>
      <w:r>
        <w:rPr>
          <w:sz w:val="24"/>
          <w:szCs w:val="24"/>
        </w:rPr>
        <w:t>le</w:t>
      </w:r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meni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tkan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mampu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6"/>
          <w:sz w:val="24"/>
          <w:szCs w:val="24"/>
        </w:rPr>
        <w:t xml:space="preserve"> </w:t>
      </w:r>
      <w:r>
        <w:rPr>
          <w:i/>
          <w:sz w:val="24"/>
          <w:szCs w:val="24"/>
        </w:rPr>
        <w:t>mult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touch</w:t>
      </w:r>
      <w:r>
        <w:rPr>
          <w:i/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di </w:t>
      </w:r>
      <w:proofErr w:type="spell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lam</w:t>
      </w:r>
      <w:proofErr w:type="spellEnd"/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oid,</w:t>
      </w:r>
      <w:r>
        <w:rPr>
          <w:spacing w:val="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tak</w:t>
      </w:r>
      <w:proofErr w:type="spellEnd"/>
      <w:r>
        <w:rPr>
          <w:spacing w:val="4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k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li</w:t>
      </w:r>
      <w:proofErr w:type="spellEnd"/>
      <w:r>
        <w:rPr>
          <w:spacing w:val="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fitur</w:t>
      </w:r>
      <w:proofErr w:type="spellEnd"/>
      <w:r>
        <w:rPr>
          <w:spacing w:val="4"/>
          <w:sz w:val="24"/>
          <w:szCs w:val="24"/>
        </w:rPr>
        <w:t xml:space="preserve"> </w:t>
      </w:r>
      <w:r>
        <w:rPr>
          <w:i/>
          <w:sz w:val="24"/>
          <w:szCs w:val="24"/>
        </w:rPr>
        <w:t>drag</w:t>
      </w:r>
      <w:r>
        <w:rPr>
          <w:i/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3"/>
          <w:sz w:val="24"/>
          <w:szCs w:val="24"/>
        </w:rPr>
        <w:t xml:space="preserve"> </w:t>
      </w:r>
      <w:r>
        <w:rPr>
          <w:i/>
          <w:sz w:val="24"/>
          <w:szCs w:val="24"/>
        </w:rPr>
        <w:t>dro</w:t>
      </w:r>
      <w:r>
        <w:rPr>
          <w:i/>
          <w:spacing w:val="3"/>
          <w:sz w:val="24"/>
          <w:szCs w:val="24"/>
        </w:rPr>
        <w:t>p</w:t>
      </w:r>
      <w:r>
        <w:rPr>
          <w:sz w:val="24"/>
          <w:szCs w:val="24"/>
        </w:rPr>
        <w:t>.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mo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 xml:space="preserve">g </w:t>
      </w:r>
      <w:proofErr w:type="spellStart"/>
      <w:r>
        <w:rPr>
          <w:sz w:val="24"/>
          <w:szCs w:val="24"/>
        </w:rPr>
        <w:t>di</w:t>
      </w:r>
      <w:r>
        <w:rPr>
          <w:spacing w:val="1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ku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3"/>
          <w:sz w:val="24"/>
          <w:szCs w:val="24"/>
        </w:rPr>
        <w:t xml:space="preserve"> </w:t>
      </w:r>
      <w:r>
        <w:rPr>
          <w:i/>
          <w:sz w:val="24"/>
          <w:szCs w:val="24"/>
        </w:rPr>
        <w:t>drag</w:t>
      </w:r>
      <w:r>
        <w:rPr>
          <w:i/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drop</w:t>
      </w:r>
      <w:r>
        <w:rPr>
          <w:i/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memindahk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mail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di</w:t>
      </w:r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Gm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.</w:t>
      </w:r>
    </w:p>
    <w:p w14:paraId="2970E749" w14:textId="77777777" w:rsidR="001136BA" w:rsidRDefault="001136BA">
      <w:pPr>
        <w:spacing w:line="200" w:lineRule="exact"/>
      </w:pPr>
    </w:p>
    <w:p w14:paraId="6B65AB2A" w14:textId="77777777" w:rsidR="001136BA" w:rsidRDefault="001136BA">
      <w:pPr>
        <w:spacing w:line="200" w:lineRule="exact"/>
      </w:pPr>
    </w:p>
    <w:p w14:paraId="36646DAF" w14:textId="77777777" w:rsidR="001136BA" w:rsidRDefault="001136BA">
      <w:pPr>
        <w:spacing w:line="200" w:lineRule="exact"/>
      </w:pPr>
    </w:p>
    <w:p w14:paraId="45D09D21" w14:textId="77777777" w:rsidR="001136BA" w:rsidRDefault="001136BA">
      <w:pPr>
        <w:spacing w:before="2" w:line="240" w:lineRule="exact"/>
        <w:rPr>
          <w:sz w:val="24"/>
          <w:szCs w:val="24"/>
        </w:rPr>
      </w:pPr>
    </w:p>
    <w:p w14:paraId="6F28CA8F" w14:textId="77777777" w:rsidR="001136BA" w:rsidRDefault="00000000">
      <w:pPr>
        <w:spacing w:before="29"/>
        <w:ind w:left="588"/>
        <w:rPr>
          <w:sz w:val="24"/>
          <w:szCs w:val="24"/>
        </w:rPr>
      </w:pPr>
      <w:r>
        <w:rPr>
          <w:b/>
          <w:sz w:val="24"/>
          <w:szCs w:val="24"/>
        </w:rPr>
        <w:t xml:space="preserve">2.2.2    </w:t>
      </w:r>
      <w:proofErr w:type="spellStart"/>
      <w:r>
        <w:rPr>
          <w:b/>
          <w:spacing w:val="-2"/>
          <w:sz w:val="24"/>
          <w:szCs w:val="24"/>
        </w:rPr>
        <w:t>K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ku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gan</w:t>
      </w:r>
      <w:proofErr w:type="spellEnd"/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An</w:t>
      </w:r>
      <w:r>
        <w:rPr>
          <w:b/>
          <w:spacing w:val="1"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oid</w:t>
      </w:r>
    </w:p>
    <w:p w14:paraId="0AEFCC69" w14:textId="77777777" w:rsidR="001136BA" w:rsidRDefault="001136BA">
      <w:pPr>
        <w:spacing w:line="200" w:lineRule="exact"/>
      </w:pPr>
    </w:p>
    <w:p w14:paraId="2C818062" w14:textId="77777777" w:rsidR="001136BA" w:rsidRDefault="001136BA">
      <w:pPr>
        <w:spacing w:before="12" w:line="220" w:lineRule="exact"/>
        <w:rPr>
          <w:sz w:val="22"/>
          <w:szCs w:val="22"/>
        </w:rPr>
      </w:pPr>
    </w:p>
    <w:p w14:paraId="7F26F7D4" w14:textId="77777777" w:rsidR="001136BA" w:rsidRDefault="00000000">
      <w:pPr>
        <w:spacing w:line="480" w:lineRule="auto"/>
        <w:ind w:left="588" w:right="81"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         </w:t>
      </w:r>
      <w:proofErr w:type="spellStart"/>
      <w:r>
        <w:rPr>
          <w:sz w:val="24"/>
          <w:szCs w:val="24"/>
        </w:rPr>
        <w:t>Kon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ksi</w:t>
      </w:r>
      <w:proofErr w:type="spellEnd"/>
      <w:r>
        <w:rPr>
          <w:spacing w:val="17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nte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19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12"/>
          <w:sz w:val="24"/>
          <w:szCs w:val="24"/>
        </w:rPr>
        <w:t xml:space="preserve"> </w:t>
      </w:r>
      <w:proofErr w:type="spellStart"/>
      <w:r>
        <w:rPr>
          <w:spacing w:val="3"/>
          <w:sz w:val="24"/>
          <w:szCs w:val="24"/>
        </w:rPr>
        <w:t>t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rus</w:t>
      </w:r>
      <w:proofErr w:type="spellEnd"/>
      <w:r>
        <w:rPr>
          <w:spacing w:val="14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rus</w:t>
      </w:r>
      <w:proofErr w:type="spellEnd"/>
      <w:r>
        <w:rPr>
          <w:sz w:val="24"/>
          <w:szCs w:val="24"/>
        </w:rPr>
        <w:t>.</w:t>
      </w:r>
      <w:r>
        <w:rPr>
          <w:spacing w:val="14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k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14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pons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proofErr w:type="spellEnd"/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oid </w:t>
      </w:r>
      <w:proofErr w:type="spellStart"/>
      <w:r>
        <w:rPr>
          <w:sz w:val="24"/>
          <w:szCs w:val="24"/>
        </w:rPr>
        <w:t>mem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rluk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ksi</w:t>
      </w:r>
      <w:proofErr w:type="spellEnd"/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rn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 xml:space="preserve">g </w:t>
      </w:r>
      <w:proofErr w:type="spellStart"/>
      <w:r>
        <w:rPr>
          <w:sz w:val="24"/>
          <w:szCs w:val="24"/>
        </w:rPr>
        <w:t>si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ul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u</w:t>
      </w:r>
      <w:proofErr w:type="spellEnd"/>
      <w:r>
        <w:rPr>
          <w:spacing w:val="4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us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rus</w:t>
      </w:r>
      <w:proofErr w:type="spellEnd"/>
      <w:r>
        <w:rPr>
          <w:spacing w:val="4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f</w:t>
      </w:r>
      <w:proofErr w:type="spellEnd"/>
      <w:r>
        <w:rPr>
          <w:sz w:val="24"/>
          <w:szCs w:val="24"/>
        </w:rPr>
        <w:t>,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rti</w:t>
      </w:r>
      <w:r>
        <w:rPr>
          <w:spacing w:val="2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nda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rus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siap</w:t>
      </w:r>
      <w:proofErr w:type="spellEnd"/>
      <w:r>
        <w:rPr>
          <w:spacing w:val="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rl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proofErr w:type="spellEnd"/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GP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S</w:t>
      </w:r>
      <w:r>
        <w:rPr>
          <w:spacing w:val="6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 xml:space="preserve">g </w:t>
      </w:r>
      <w:proofErr w:type="spellStart"/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suai</w:t>
      </w:r>
      <w:proofErr w:type="spellEnd"/>
      <w:r>
        <w:rPr>
          <w:spacing w:val="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7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butuhan</w:t>
      </w:r>
      <w:proofErr w:type="spellEnd"/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proofErr w:type="spellStart"/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i</w:t>
      </w:r>
      <w:proofErr w:type="spellEnd"/>
      <w:r>
        <w:rPr>
          <w:spacing w:val="5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ros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a</w:t>
      </w:r>
      <w:proofErr w:type="spellEnd"/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GP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n</w:t>
      </w:r>
      <w:r>
        <w:rPr>
          <w:spacing w:val="-2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la</w:t>
      </w:r>
      <w:proofErr w:type="spellEnd"/>
      <w:r>
        <w:rPr>
          <w:sz w:val="24"/>
          <w:szCs w:val="24"/>
        </w:rPr>
        <w:t>.</w:t>
      </w:r>
    </w:p>
    <w:p w14:paraId="14FE841E" w14:textId="77777777" w:rsidR="001136BA" w:rsidRDefault="001136BA">
      <w:pPr>
        <w:spacing w:before="8" w:line="160" w:lineRule="exact"/>
        <w:rPr>
          <w:sz w:val="16"/>
          <w:szCs w:val="16"/>
        </w:rPr>
      </w:pPr>
    </w:p>
    <w:p w14:paraId="031F2F5F" w14:textId="77777777" w:rsidR="001136BA" w:rsidRDefault="00000000">
      <w:pPr>
        <w:spacing w:line="480" w:lineRule="auto"/>
        <w:ind w:left="588" w:right="84"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         </w:t>
      </w:r>
      <w:proofErr w:type="spellStart"/>
      <w:proofErr w:type="gram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di</w:t>
      </w:r>
      <w:proofErr w:type="gramEnd"/>
      <w:r>
        <w:rPr>
          <w:sz w:val="24"/>
          <w:szCs w:val="24"/>
        </w:rPr>
        <w:t xml:space="preserve"> </w:t>
      </w:r>
      <w:r>
        <w:rPr>
          <w:spacing w:val="36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onsel</w:t>
      </w:r>
      <w:proofErr w:type="spellEnd"/>
      <w:r>
        <w:rPr>
          <w:sz w:val="24"/>
          <w:szCs w:val="24"/>
        </w:rPr>
        <w:t xml:space="preserve"> 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oid </w:t>
      </w:r>
      <w:r>
        <w:rPr>
          <w:spacing w:val="36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proofErr w:type="spellEnd"/>
      <w:r>
        <w:rPr>
          <w:sz w:val="24"/>
          <w:szCs w:val="24"/>
        </w:rPr>
        <w:t xml:space="preserve"> </w:t>
      </w:r>
      <w:r>
        <w:rPr>
          <w:spacing w:val="3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r>
        <w:rPr>
          <w:spacing w:val="38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didap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tkan</w:t>
      </w:r>
      <w:proofErr w:type="spellEnd"/>
      <w:r>
        <w:rPr>
          <w:sz w:val="24"/>
          <w:szCs w:val="24"/>
        </w:rPr>
        <w:t xml:space="preserve"> </w:t>
      </w:r>
      <w:r>
        <w:rPr>
          <w:spacing w:val="35"/>
          <w:sz w:val="24"/>
          <w:szCs w:val="24"/>
        </w:rPr>
        <w:t xml:space="preserve"> </w:t>
      </w:r>
      <w:proofErr w:type="spellStart"/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mudah</w:t>
      </w:r>
      <w:proofErr w:type="spellEnd"/>
      <w:r>
        <w:rPr>
          <w:sz w:val="24"/>
          <w:szCs w:val="24"/>
        </w:rPr>
        <w:t xml:space="preserve"> 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s,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3"/>
          <w:sz w:val="24"/>
          <w:szCs w:val="24"/>
        </w:rPr>
        <w:t>u</w:t>
      </w:r>
      <w:r>
        <w:rPr>
          <w:sz w:val="24"/>
          <w:szCs w:val="24"/>
        </w:rPr>
        <w:t>n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ku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nsi</w:t>
      </w:r>
      <w:r>
        <w:rPr>
          <w:spacing w:val="3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a</w:t>
      </w:r>
      <w:proofErr w:type="spellEnd"/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di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but</w:t>
      </w:r>
      <w:proofErr w:type="spellEnd"/>
      <w:r>
        <w:rPr>
          <w:sz w:val="24"/>
          <w:szCs w:val="24"/>
        </w:rPr>
        <w:t>,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lalu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da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klan</w:t>
      </w:r>
      <w:proofErr w:type="spellEnd"/>
      <w:r>
        <w:rPr>
          <w:spacing w:val="4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mp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proofErr w:type="spellEnd"/>
      <w:r>
        <w:rPr>
          <w:sz w:val="24"/>
          <w:szCs w:val="24"/>
        </w:rPr>
        <w:t xml:space="preserve">. </w:t>
      </w:r>
      <w:r>
        <w:rPr>
          <w:spacing w:val="1"/>
          <w:sz w:val="24"/>
          <w:szCs w:val="24"/>
        </w:rPr>
        <w:t>(</w:t>
      </w:r>
      <w:proofErr w:type="spellStart"/>
      <w:r>
        <w:rPr>
          <w:sz w:val="24"/>
          <w:szCs w:val="24"/>
        </w:rPr>
        <w:t>Ap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J</w:t>
      </w:r>
      <w:r>
        <w:rPr>
          <w:sz w:val="24"/>
          <w:szCs w:val="24"/>
        </w:rPr>
        <w:t>un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, 2015)</w:t>
      </w:r>
    </w:p>
    <w:p w14:paraId="5E68F307" w14:textId="77777777" w:rsidR="001136BA" w:rsidRDefault="001136BA">
      <w:pPr>
        <w:spacing w:before="17" w:line="200" w:lineRule="exact"/>
      </w:pPr>
    </w:p>
    <w:p w14:paraId="7B403121" w14:textId="77777777" w:rsidR="001136BA" w:rsidRDefault="00000000">
      <w:pPr>
        <w:ind w:left="588"/>
        <w:rPr>
          <w:sz w:val="24"/>
          <w:szCs w:val="24"/>
        </w:rPr>
      </w:pPr>
      <w:r>
        <w:rPr>
          <w:b/>
          <w:sz w:val="24"/>
          <w:szCs w:val="24"/>
        </w:rPr>
        <w:t>2.3       A</w:t>
      </w:r>
      <w:r>
        <w:rPr>
          <w:b/>
          <w:spacing w:val="-1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du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o Uno</w:t>
      </w:r>
    </w:p>
    <w:p w14:paraId="68A9AACF" w14:textId="77777777" w:rsidR="001136BA" w:rsidRDefault="001136BA">
      <w:pPr>
        <w:spacing w:before="9" w:line="260" w:lineRule="exact"/>
        <w:rPr>
          <w:sz w:val="26"/>
          <w:szCs w:val="26"/>
        </w:rPr>
      </w:pPr>
    </w:p>
    <w:p w14:paraId="500AAFB9" w14:textId="77777777" w:rsidR="001136BA" w:rsidRDefault="00000000">
      <w:pPr>
        <w:spacing w:line="480" w:lineRule="auto"/>
        <w:ind w:left="588" w:right="80" w:firstLine="72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duino 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Uno</w:t>
      </w:r>
      <w:proofErr w:type="gramEnd"/>
      <w:r>
        <w:rPr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lah</w:t>
      </w:r>
      <w:proofErr w:type="spellEnd"/>
      <w:r>
        <w:rPr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jenis</w:t>
      </w:r>
      <w:proofErr w:type="spellEnd"/>
      <w:r>
        <w:rPr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suatu</w:t>
      </w:r>
      <w:proofErr w:type="spellEnd"/>
      <w:r>
        <w:rPr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(</w:t>
      </w:r>
      <w:r>
        <w:rPr>
          <w:i/>
          <w:sz w:val="24"/>
          <w:szCs w:val="24"/>
        </w:rPr>
        <w:t>board</w:t>
      </w:r>
      <w:r>
        <w:rPr>
          <w:sz w:val="24"/>
          <w:szCs w:val="24"/>
        </w:rPr>
        <w:t xml:space="preserve">) 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 xml:space="preserve">g  </w:t>
      </w:r>
      <w:proofErr w:type="spellStart"/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okontroll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proofErr w:type="spellEnd"/>
      <w:r>
        <w:rPr>
          <w:sz w:val="24"/>
          <w:szCs w:val="24"/>
        </w:rPr>
        <w:t>.</w:t>
      </w:r>
      <w:r>
        <w:rPr>
          <w:spacing w:val="24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26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rk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ta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lain</w:t>
      </w:r>
      <w:proofErr w:type="spellEnd"/>
      <w:r>
        <w:rPr>
          <w:sz w:val="24"/>
          <w:szCs w:val="24"/>
        </w:rPr>
        <w:t>,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dui</w:t>
      </w:r>
      <w:r>
        <w:rPr>
          <w:spacing w:val="3"/>
          <w:sz w:val="24"/>
          <w:szCs w:val="24"/>
        </w:rPr>
        <w:t>n</w:t>
      </w:r>
      <w:r>
        <w:rPr>
          <w:sz w:val="24"/>
          <w:szCs w:val="24"/>
        </w:rPr>
        <w:t>o</w:t>
      </w:r>
      <w:r>
        <w:rPr>
          <w:spacing w:val="24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proofErr w:type="spellEnd"/>
      <w:r>
        <w:rPr>
          <w:spacing w:val="24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disebut</w:t>
      </w:r>
      <w:proofErr w:type="spellEnd"/>
      <w:r>
        <w:rPr>
          <w:spacing w:val="24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proofErr w:type="spellEnd"/>
      <w:r>
        <w:rPr>
          <w:spacing w:val="24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okontroll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proofErr w:type="spellEnd"/>
      <w:r>
        <w:rPr>
          <w:sz w:val="24"/>
          <w:szCs w:val="24"/>
        </w:rPr>
        <w:t xml:space="preserve">. </w:t>
      </w:r>
      <w:proofErr w:type="gramStart"/>
      <w:r>
        <w:rPr>
          <w:sz w:val="24"/>
          <w:szCs w:val="24"/>
        </w:rPr>
        <w:t>(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Abdul</w:t>
      </w:r>
      <w:proofErr w:type="gramEnd"/>
      <w:r>
        <w:rPr>
          <w:sz w:val="24"/>
          <w:szCs w:val="24"/>
        </w:rPr>
        <w:t xml:space="preserve"> 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dir, 2014 : 17)</w:t>
      </w:r>
    </w:p>
    <w:p w14:paraId="450434F5" w14:textId="77777777" w:rsidR="001136BA" w:rsidRDefault="001136BA">
      <w:pPr>
        <w:spacing w:before="1" w:line="160" w:lineRule="exact"/>
        <w:rPr>
          <w:sz w:val="17"/>
          <w:szCs w:val="17"/>
        </w:rPr>
      </w:pPr>
    </w:p>
    <w:p w14:paraId="4D70724B" w14:textId="77777777" w:rsidR="001136BA" w:rsidRDefault="00000000">
      <w:pPr>
        <w:spacing w:line="480" w:lineRule="auto"/>
        <w:ind w:left="588" w:right="80" w:firstLine="720"/>
        <w:jc w:val="both"/>
        <w:rPr>
          <w:sz w:val="24"/>
          <w:szCs w:val="24"/>
        </w:rPr>
        <w:sectPr w:rsidR="001136BA">
          <w:pgSz w:w="11920" w:h="16840"/>
          <w:pgMar w:top="1380" w:right="1580" w:bottom="280" w:left="1680" w:header="1174" w:footer="0" w:gutter="0"/>
          <w:cols w:space="720"/>
        </w:sectPr>
      </w:pPr>
      <w:proofErr w:type="spellStart"/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njel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r>
        <w:rPr>
          <w:spacing w:val="3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proofErr w:type="spellEnd"/>
      <w:r>
        <w:rPr>
          <w:spacing w:val="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pa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ian</w:t>
      </w:r>
      <w:proofErr w:type="spellEnd"/>
      <w:r>
        <w:rPr>
          <w:spacing w:val="4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proofErr w:type="spellEnd"/>
      <w:r>
        <w:rPr>
          <w:sz w:val="24"/>
          <w:szCs w:val="24"/>
        </w:rPr>
        <w:t xml:space="preserve"> di</w:t>
      </w:r>
      <w:r>
        <w:rPr>
          <w:spacing w:val="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duino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Uno</w:t>
      </w:r>
      <w:r>
        <w:rPr>
          <w:spacing w:val="4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rikut</w:t>
      </w:r>
      <w:proofErr w:type="spellEnd"/>
      <w:r>
        <w:rPr>
          <w:sz w:val="24"/>
          <w:szCs w:val="24"/>
        </w:rPr>
        <w:t>:</w:t>
      </w:r>
    </w:p>
    <w:p w14:paraId="6DDD9889" w14:textId="77777777" w:rsidR="001136BA" w:rsidRDefault="001136BA">
      <w:pPr>
        <w:spacing w:line="200" w:lineRule="exact"/>
      </w:pPr>
    </w:p>
    <w:p w14:paraId="6931B22F" w14:textId="77777777" w:rsidR="001136BA" w:rsidRDefault="001136BA">
      <w:pPr>
        <w:spacing w:line="200" w:lineRule="exact"/>
      </w:pPr>
    </w:p>
    <w:p w14:paraId="328D9D00" w14:textId="77777777" w:rsidR="001136BA" w:rsidRDefault="001136BA">
      <w:pPr>
        <w:spacing w:line="200" w:lineRule="exact"/>
      </w:pPr>
    </w:p>
    <w:p w14:paraId="7DCCE05D" w14:textId="77777777" w:rsidR="001136BA" w:rsidRDefault="001136BA">
      <w:pPr>
        <w:spacing w:line="200" w:lineRule="exact"/>
      </w:pPr>
    </w:p>
    <w:p w14:paraId="37C8480C" w14:textId="77777777" w:rsidR="001136BA" w:rsidRDefault="001136BA">
      <w:pPr>
        <w:spacing w:line="200" w:lineRule="exact"/>
      </w:pPr>
    </w:p>
    <w:p w14:paraId="1980BC5E" w14:textId="77777777" w:rsidR="001136BA" w:rsidRDefault="001136BA">
      <w:pPr>
        <w:spacing w:before="1" w:line="260" w:lineRule="exact"/>
        <w:rPr>
          <w:sz w:val="26"/>
          <w:szCs w:val="26"/>
        </w:rPr>
      </w:pPr>
    </w:p>
    <w:p w14:paraId="7AC72AFA" w14:textId="77777777" w:rsidR="001136BA" w:rsidRDefault="00B35CEB">
      <w:pPr>
        <w:ind w:left="2018"/>
      </w:pPr>
      <w:r>
        <w:pict w14:anchorId="2DB16763">
          <v:shape id="_x0000_i1026" type="#_x0000_t75" style="width:258.75pt;height:170.25pt">
            <v:imagedata r:id="rId25" o:title=""/>
          </v:shape>
        </w:pict>
      </w:r>
    </w:p>
    <w:p w14:paraId="45C8A7F0" w14:textId="77777777" w:rsidR="001136BA" w:rsidRDefault="001136BA">
      <w:pPr>
        <w:spacing w:line="200" w:lineRule="exact"/>
      </w:pPr>
    </w:p>
    <w:p w14:paraId="3DDF8A6A" w14:textId="77777777" w:rsidR="001136BA" w:rsidRDefault="001136BA">
      <w:pPr>
        <w:spacing w:before="1" w:line="240" w:lineRule="exact"/>
        <w:rPr>
          <w:sz w:val="24"/>
          <w:szCs w:val="24"/>
        </w:rPr>
      </w:pPr>
    </w:p>
    <w:p w14:paraId="43CDD162" w14:textId="77777777" w:rsidR="001136BA" w:rsidRDefault="00000000">
      <w:pPr>
        <w:spacing w:before="29"/>
        <w:ind w:left="2831" w:right="2363"/>
        <w:jc w:val="center"/>
        <w:rPr>
          <w:sz w:val="24"/>
          <w:szCs w:val="24"/>
        </w:rPr>
      </w:pPr>
      <w:r>
        <w:rPr>
          <w:b/>
          <w:spacing w:val="-2"/>
          <w:sz w:val="24"/>
          <w:szCs w:val="24"/>
        </w:rPr>
        <w:t>G</w:t>
      </w:r>
      <w:r>
        <w:rPr>
          <w:b/>
          <w:spacing w:val="2"/>
          <w:sz w:val="24"/>
          <w:szCs w:val="24"/>
        </w:rPr>
        <w:t>a</w:t>
      </w:r>
      <w:r>
        <w:rPr>
          <w:b/>
          <w:spacing w:val="-3"/>
          <w:sz w:val="24"/>
          <w:szCs w:val="24"/>
        </w:rPr>
        <w:t>m</w:t>
      </w:r>
      <w:r>
        <w:rPr>
          <w:b/>
          <w:spacing w:val="1"/>
          <w:sz w:val="24"/>
          <w:szCs w:val="24"/>
        </w:rPr>
        <w:t>b</w:t>
      </w:r>
      <w:r>
        <w:rPr>
          <w:b/>
          <w:sz w:val="24"/>
          <w:szCs w:val="24"/>
        </w:rPr>
        <w:t xml:space="preserve">ar 2.3. </w:t>
      </w:r>
      <w:r>
        <w:rPr>
          <w:b/>
          <w:i/>
          <w:sz w:val="24"/>
          <w:szCs w:val="24"/>
        </w:rPr>
        <w:t>Board</w:t>
      </w:r>
      <w:r>
        <w:rPr>
          <w:b/>
          <w:i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r</w:t>
      </w:r>
      <w:r>
        <w:rPr>
          <w:b/>
          <w:spacing w:val="3"/>
          <w:sz w:val="24"/>
          <w:szCs w:val="24"/>
        </w:rPr>
        <w:t>d</w:t>
      </w:r>
      <w:r>
        <w:rPr>
          <w:b/>
          <w:spacing w:val="1"/>
          <w:sz w:val="24"/>
          <w:szCs w:val="24"/>
        </w:rPr>
        <w:t>u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o Uno</w:t>
      </w:r>
    </w:p>
    <w:p w14:paraId="49E68461" w14:textId="77777777" w:rsidR="001136BA" w:rsidRDefault="00000000">
      <w:pPr>
        <w:spacing w:before="37"/>
        <w:ind w:left="3300" w:right="2829"/>
        <w:jc w:val="center"/>
      </w:pPr>
      <w:proofErr w:type="spellStart"/>
      <w:r>
        <w:rPr>
          <w:i/>
          <w:spacing w:val="1"/>
        </w:rPr>
        <w:t>Su</w:t>
      </w:r>
      <w:r>
        <w:rPr>
          <w:i/>
        </w:rPr>
        <w:t>m</w:t>
      </w:r>
      <w:r>
        <w:rPr>
          <w:i/>
          <w:spacing w:val="1"/>
        </w:rPr>
        <w:t>b</w:t>
      </w:r>
      <w:r>
        <w:rPr>
          <w:i/>
        </w:rPr>
        <w:t>er</w:t>
      </w:r>
      <w:proofErr w:type="spellEnd"/>
      <w:r>
        <w:rPr>
          <w:i/>
          <w:spacing w:val="-6"/>
        </w:rPr>
        <w:t xml:space="preserve"> </w:t>
      </w:r>
      <w:r>
        <w:rPr>
          <w:i/>
          <w:spacing w:val="-1"/>
        </w:rPr>
        <w:t>(</w:t>
      </w:r>
      <w:proofErr w:type="spellStart"/>
      <w:r>
        <w:rPr>
          <w:i/>
          <w:spacing w:val="-1"/>
        </w:rPr>
        <w:t>N</w:t>
      </w:r>
      <w:r>
        <w:rPr>
          <w:i/>
        </w:rPr>
        <w:t>e</w:t>
      </w:r>
      <w:r>
        <w:rPr>
          <w:i/>
          <w:spacing w:val="1"/>
        </w:rPr>
        <w:t>e</w:t>
      </w:r>
      <w:r>
        <w:rPr>
          <w:i/>
          <w:spacing w:val="-1"/>
        </w:rPr>
        <w:t>r</w:t>
      </w:r>
      <w:r>
        <w:rPr>
          <w:i/>
          <w:spacing w:val="1"/>
        </w:rPr>
        <w:t>pa</w:t>
      </w:r>
      <w:r>
        <w:rPr>
          <w:i/>
          <w:spacing w:val="-1"/>
        </w:rPr>
        <w:t>r</w:t>
      </w:r>
      <w:r>
        <w:rPr>
          <w:i/>
          <w:spacing w:val="1"/>
        </w:rPr>
        <w:t>a</w:t>
      </w:r>
      <w:r>
        <w:rPr>
          <w:i/>
        </w:rPr>
        <w:t>j</w:t>
      </w:r>
      <w:proofErr w:type="spellEnd"/>
      <w:r>
        <w:rPr>
          <w:i/>
          <w:spacing w:val="-9"/>
        </w:rPr>
        <w:t xml:space="preserve"> </w:t>
      </w:r>
      <w:r>
        <w:rPr>
          <w:i/>
          <w:spacing w:val="1"/>
        </w:rPr>
        <w:t>Ra</w:t>
      </w:r>
      <w:r>
        <w:rPr>
          <w:i/>
        </w:rPr>
        <w:t>i,</w:t>
      </w:r>
      <w:r>
        <w:rPr>
          <w:i/>
          <w:spacing w:val="-2"/>
        </w:rPr>
        <w:t xml:space="preserve"> </w:t>
      </w:r>
      <w:r>
        <w:rPr>
          <w:i/>
          <w:spacing w:val="1"/>
          <w:w w:val="99"/>
        </w:rPr>
        <w:t>201</w:t>
      </w:r>
      <w:r>
        <w:rPr>
          <w:i/>
          <w:spacing w:val="3"/>
          <w:w w:val="99"/>
        </w:rPr>
        <w:t>3</w:t>
      </w:r>
      <w:r>
        <w:rPr>
          <w:i/>
          <w:w w:val="99"/>
        </w:rPr>
        <w:t>)</w:t>
      </w:r>
    </w:p>
    <w:p w14:paraId="2B7146AB" w14:textId="77777777" w:rsidR="001136BA" w:rsidRDefault="001136BA">
      <w:pPr>
        <w:spacing w:line="200" w:lineRule="exact"/>
      </w:pPr>
    </w:p>
    <w:p w14:paraId="33B0E843" w14:textId="77777777" w:rsidR="001136BA" w:rsidRDefault="001136BA">
      <w:pPr>
        <w:spacing w:line="200" w:lineRule="exact"/>
      </w:pPr>
    </w:p>
    <w:p w14:paraId="24CB1986" w14:textId="77777777" w:rsidR="001136BA" w:rsidRDefault="001136BA">
      <w:pPr>
        <w:spacing w:line="200" w:lineRule="exact"/>
      </w:pPr>
    </w:p>
    <w:p w14:paraId="1E9EF296" w14:textId="77777777" w:rsidR="001136BA" w:rsidRDefault="001136BA">
      <w:pPr>
        <w:spacing w:before="10" w:line="280" w:lineRule="exact"/>
        <w:rPr>
          <w:sz w:val="28"/>
          <w:szCs w:val="28"/>
        </w:rPr>
      </w:pPr>
    </w:p>
    <w:p w14:paraId="52CD3437" w14:textId="77777777" w:rsidR="001136BA" w:rsidRDefault="00000000">
      <w:pPr>
        <w:spacing w:line="480" w:lineRule="auto"/>
        <w:ind w:left="588" w:right="81"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•         </w:t>
      </w:r>
      <w:r>
        <w:rPr>
          <w:spacing w:val="27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Mik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okontrol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proofErr w:type="spellEnd"/>
      <w:r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Atm</w:t>
      </w:r>
      <w:r>
        <w:rPr>
          <w:spacing w:val="2"/>
          <w:sz w:val="24"/>
          <w:szCs w:val="24"/>
        </w:rPr>
        <w:t>e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328   </w:t>
      </w:r>
      <w:proofErr w:type="spell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lah</w:t>
      </w:r>
      <w:proofErr w:type="spellEnd"/>
      <w:proofErr w:type="gramStart"/>
      <w:r>
        <w:rPr>
          <w:sz w:val="24"/>
          <w:szCs w:val="24"/>
        </w:rPr>
        <w:t xml:space="preserve">  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“</w:t>
      </w:r>
      <w:proofErr w:type="spellStart"/>
      <w:proofErr w:type="gramEnd"/>
      <w:r>
        <w:rPr>
          <w:sz w:val="24"/>
          <w:szCs w:val="24"/>
        </w:rPr>
        <w:t>otak</w:t>
      </w:r>
      <w:proofErr w:type="spellEnd"/>
      <w:r>
        <w:rPr>
          <w:sz w:val="24"/>
          <w:szCs w:val="24"/>
        </w:rPr>
        <w:t xml:space="preserve">”  </w:t>
      </w:r>
      <w:r>
        <w:rPr>
          <w:spacing w:val="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  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duino. </w:t>
      </w:r>
      <w:proofErr w:type="spellStart"/>
      <w:r>
        <w:rPr>
          <w:sz w:val="24"/>
          <w:szCs w:val="24"/>
        </w:rPr>
        <w:t>Kompon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pacing w:val="3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lah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proofErr w:type="spellEnd"/>
      <w:r>
        <w:rPr>
          <w:spacing w:val="5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I</w:t>
      </w:r>
      <w:r>
        <w:rPr>
          <w:sz w:val="24"/>
          <w:szCs w:val="24"/>
        </w:rPr>
        <w:t>C</w:t>
      </w:r>
      <w:r>
        <w:rPr>
          <w:spacing w:val="5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(</w:t>
      </w:r>
      <w:r>
        <w:rPr>
          <w:i/>
          <w:sz w:val="24"/>
          <w:szCs w:val="24"/>
        </w:rPr>
        <w:t>Int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grat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d</w:t>
      </w:r>
      <w:r>
        <w:rPr>
          <w:i/>
          <w:spacing w:val="4"/>
          <w:sz w:val="24"/>
          <w:szCs w:val="24"/>
        </w:rPr>
        <w:t xml:space="preserve"> </w:t>
      </w:r>
      <w:r>
        <w:rPr>
          <w:i/>
          <w:sz w:val="24"/>
          <w:szCs w:val="24"/>
        </w:rPr>
        <w:t>Circui</w:t>
      </w:r>
      <w:r>
        <w:rPr>
          <w:i/>
          <w:spacing w:val="2"/>
          <w:sz w:val="24"/>
          <w:szCs w:val="24"/>
        </w:rPr>
        <w:t>t</w:t>
      </w:r>
      <w:r>
        <w:rPr>
          <w:sz w:val="24"/>
          <w:szCs w:val="24"/>
        </w:rPr>
        <w:t>),</w:t>
      </w:r>
      <w:r>
        <w:rPr>
          <w:spacing w:val="4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 xml:space="preserve">g </w:t>
      </w:r>
      <w:proofErr w:type="spellStart"/>
      <w:r>
        <w:rPr>
          <w:sz w:val="24"/>
          <w:szCs w:val="24"/>
        </w:rPr>
        <w:t>di</w:t>
      </w:r>
      <w:r>
        <w:rPr>
          <w:spacing w:val="3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pacing w:val="2"/>
          <w:sz w:val="24"/>
          <w:szCs w:val="24"/>
        </w:rPr>
        <w:t>k</w:t>
      </w:r>
      <w:r>
        <w:rPr>
          <w:sz w:val="24"/>
          <w:szCs w:val="24"/>
        </w:rPr>
        <w:t>e</w:t>
      </w:r>
      <w:proofErr w:type="spellEnd"/>
      <w:r>
        <w:rPr>
          <w:spacing w:val="6"/>
          <w:sz w:val="24"/>
          <w:szCs w:val="24"/>
        </w:rPr>
        <w:t xml:space="preserve"> </w:t>
      </w:r>
      <w:r>
        <w:rPr>
          <w:i/>
          <w:sz w:val="24"/>
          <w:szCs w:val="24"/>
        </w:rPr>
        <w:t>h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ad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r soc</w:t>
      </w:r>
      <w:r>
        <w:rPr>
          <w:i/>
          <w:spacing w:val="-2"/>
          <w:sz w:val="24"/>
          <w:szCs w:val="24"/>
        </w:rPr>
        <w:t>k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t </w:t>
      </w:r>
      <w:proofErr w:type="spellStart"/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hi</w:t>
      </w:r>
      <w:r>
        <w:rPr>
          <w:spacing w:val="3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a</w:t>
      </w:r>
      <w:proofErr w:type="spellEnd"/>
      <w:r>
        <w:rPr>
          <w:spacing w:val="-1"/>
          <w:sz w:val="24"/>
          <w:szCs w:val="24"/>
        </w:rPr>
        <w:t xml:space="preserve"> </w:t>
      </w:r>
      <w:proofErr w:type="spellStart"/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mungk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lep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proofErr w:type="spellEnd"/>
      <w:r>
        <w:rPr>
          <w:sz w:val="24"/>
          <w:szCs w:val="24"/>
        </w:rPr>
        <w:t>.</w:t>
      </w:r>
    </w:p>
    <w:p w14:paraId="25590603" w14:textId="77777777" w:rsidR="001136BA" w:rsidRDefault="001136BA">
      <w:pPr>
        <w:spacing w:before="9" w:line="160" w:lineRule="exact"/>
        <w:rPr>
          <w:sz w:val="16"/>
          <w:szCs w:val="16"/>
        </w:rPr>
      </w:pPr>
    </w:p>
    <w:p w14:paraId="6348675F" w14:textId="77777777" w:rsidR="001136BA" w:rsidRDefault="00000000">
      <w:pPr>
        <w:spacing w:line="480" w:lineRule="auto"/>
        <w:ind w:left="588" w:right="83"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•       </w:t>
      </w:r>
      <w:r>
        <w:rPr>
          <w:spacing w:val="48"/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Kon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ktor</w:t>
      </w:r>
      <w:proofErr w:type="spellEnd"/>
      <w:r>
        <w:rPr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3"/>
          <w:sz w:val="24"/>
          <w:szCs w:val="24"/>
        </w:rPr>
        <w:t>S</w:t>
      </w:r>
      <w:r>
        <w:rPr>
          <w:sz w:val="24"/>
          <w:szCs w:val="24"/>
        </w:rPr>
        <w:t>B</w:t>
      </w:r>
      <w:proofErr w:type="gramEnd"/>
      <w:r>
        <w:rPr>
          <w:sz w:val="24"/>
          <w:szCs w:val="24"/>
        </w:rPr>
        <w:t xml:space="preserve">  </w:t>
      </w:r>
      <w:r>
        <w:rPr>
          <w:spacing w:val="1"/>
          <w:sz w:val="24"/>
          <w:szCs w:val="24"/>
        </w:rPr>
        <w:t>(</w:t>
      </w:r>
      <w:r>
        <w:rPr>
          <w:i/>
          <w:sz w:val="24"/>
          <w:szCs w:val="24"/>
        </w:rPr>
        <w:t>Uni</w:t>
      </w:r>
      <w:r>
        <w:rPr>
          <w:i/>
          <w:spacing w:val="1"/>
          <w:sz w:val="24"/>
          <w:szCs w:val="24"/>
        </w:rPr>
        <w:t>v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rsal </w:t>
      </w:r>
      <w:r>
        <w:rPr>
          <w:i/>
          <w:spacing w:val="3"/>
          <w:sz w:val="24"/>
          <w:szCs w:val="24"/>
        </w:rPr>
        <w:t xml:space="preserve"> </w:t>
      </w:r>
      <w:r>
        <w:rPr>
          <w:i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rial </w:t>
      </w:r>
      <w:r>
        <w:rPr>
          <w:i/>
          <w:spacing w:val="3"/>
          <w:sz w:val="24"/>
          <w:szCs w:val="24"/>
        </w:rPr>
        <w:t xml:space="preserve"> </w:t>
      </w:r>
      <w:r>
        <w:rPr>
          <w:i/>
          <w:sz w:val="24"/>
          <w:szCs w:val="24"/>
        </w:rPr>
        <w:t>Bu</w:t>
      </w:r>
      <w:r>
        <w:rPr>
          <w:i/>
          <w:spacing w:val="2"/>
          <w:sz w:val="24"/>
          <w:szCs w:val="24"/>
        </w:rPr>
        <w:t>s</w:t>
      </w:r>
      <w:r>
        <w:rPr>
          <w:sz w:val="24"/>
          <w:szCs w:val="24"/>
        </w:rPr>
        <w:t xml:space="preserve">) 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hubu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2"/>
          <w:sz w:val="24"/>
          <w:szCs w:val="24"/>
        </w:rPr>
        <w:t>k</w:t>
      </w:r>
      <w:r>
        <w:rPr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 xml:space="preserve"> P</w:t>
      </w:r>
      <w:r>
        <w:rPr>
          <w:sz w:val="24"/>
          <w:szCs w:val="24"/>
        </w:rPr>
        <w:t>C.</w:t>
      </w:r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ktor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pacing w:val="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us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f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si</w:t>
      </w:r>
      <w:proofErr w:type="spellEnd"/>
      <w:r>
        <w:rPr>
          <w:spacing w:val="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proofErr w:type="spellEnd"/>
      <w:r>
        <w:rPr>
          <w:spacing w:val="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masok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</w:t>
      </w:r>
      <w:r>
        <w:rPr>
          <w:spacing w:val="-3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3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duino.</w:t>
      </w:r>
    </w:p>
    <w:p w14:paraId="6BB28FE2" w14:textId="77777777" w:rsidR="001136BA" w:rsidRDefault="001136BA">
      <w:pPr>
        <w:spacing w:before="2" w:line="160" w:lineRule="exact"/>
        <w:rPr>
          <w:sz w:val="17"/>
          <w:szCs w:val="17"/>
        </w:rPr>
      </w:pPr>
    </w:p>
    <w:p w14:paraId="3C46D247" w14:textId="77777777" w:rsidR="001136BA" w:rsidRDefault="00000000">
      <w:pPr>
        <w:spacing w:line="480" w:lineRule="auto"/>
        <w:ind w:left="588" w:right="81"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•         </w:t>
      </w:r>
      <w:r>
        <w:rPr>
          <w:spacing w:val="29"/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Kon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ktor</w:t>
      </w:r>
      <w:proofErr w:type="spellEnd"/>
      <w:r>
        <w:rPr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tu</w:t>
      </w:r>
      <w:proofErr w:type="spellEnd"/>
      <w:proofErr w:type="gramEnd"/>
      <w:r>
        <w:rPr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pacing w:val="2"/>
          <w:sz w:val="24"/>
          <w:szCs w:val="24"/>
        </w:rPr>
        <w:t>b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 xml:space="preserve"> </w:t>
      </w:r>
      <w:proofErr w:type="spellStart"/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bung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sumb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teg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kst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rn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l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dipe</w:t>
      </w:r>
      <w:r>
        <w:rPr>
          <w:spacing w:val="-1"/>
          <w:sz w:val="24"/>
          <w:szCs w:val="24"/>
        </w:rPr>
        <w:t>r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uk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kir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a</w:t>
      </w:r>
      <w:proofErr w:type="spellEnd"/>
      <w:r>
        <w:rPr>
          <w:spacing w:val="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ktor</w:t>
      </w:r>
      <w:proofErr w:type="spellEnd"/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USB </w:t>
      </w:r>
      <w:proofErr w:type="spellStart"/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dihubun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4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C. Ad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ptor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AC</w:t>
      </w:r>
      <w:r>
        <w:rPr>
          <w:spacing w:val="-1"/>
          <w:sz w:val="24"/>
          <w:szCs w:val="24"/>
        </w:rPr>
        <w:t>-</w:t>
      </w:r>
      <w:proofErr w:type="spellStart"/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e</w:t>
      </w:r>
      <w:proofErr w:type="spellEnd"/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DC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tau</w:t>
      </w:r>
      <w:proofErr w:type="spellEnd"/>
      <w:r>
        <w:rPr>
          <w:spacing w:val="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te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i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dihubun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k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ktor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>i</w:t>
      </w:r>
      <w:proofErr w:type="spellEnd"/>
      <w:r>
        <w:rPr>
          <w:sz w:val="24"/>
          <w:szCs w:val="24"/>
        </w:rPr>
        <w:t>.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k</w:t>
      </w:r>
      <w:r>
        <w:rPr>
          <w:sz w:val="24"/>
          <w:szCs w:val="24"/>
        </w:rPr>
        <w:t>tor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rima</w:t>
      </w:r>
      <w:proofErr w:type="spellEnd"/>
      <w:r>
        <w:rPr>
          <w:spacing w:val="-1"/>
          <w:sz w:val="24"/>
          <w:szCs w:val="24"/>
        </w:rPr>
        <w:t xml:space="preserve"> </w:t>
      </w:r>
      <w:proofErr w:type="spellStart"/>
      <w:r>
        <w:rPr>
          <w:spacing w:val="3"/>
          <w:sz w:val="24"/>
          <w:szCs w:val="24"/>
        </w:rPr>
        <w:t>t</w:t>
      </w:r>
      <w:r>
        <w:rPr>
          <w:spacing w:val="1"/>
          <w:sz w:val="24"/>
          <w:szCs w:val="24"/>
        </w:rPr>
        <w:t>e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ri</w:t>
      </w:r>
      <w:proofErr w:type="spellEnd"/>
      <w:r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+</w:t>
      </w:r>
      <w:r>
        <w:rPr>
          <w:sz w:val="24"/>
          <w:szCs w:val="24"/>
        </w:rPr>
        <w:t xml:space="preserve">7 </w:t>
      </w:r>
      <w:proofErr w:type="spellStart"/>
      <w:r>
        <w:rPr>
          <w:sz w:val="24"/>
          <w:szCs w:val="24"/>
        </w:rPr>
        <w:t>hi</w:t>
      </w:r>
      <w:r>
        <w:rPr>
          <w:spacing w:val="3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a</w:t>
      </w:r>
      <w:proofErr w:type="spellEnd"/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12V.</w:t>
      </w:r>
    </w:p>
    <w:p w14:paraId="03FDCD55" w14:textId="77777777" w:rsidR="001136BA" w:rsidRDefault="00000000">
      <w:pPr>
        <w:spacing w:before="10" w:line="480" w:lineRule="auto"/>
        <w:ind w:left="588" w:right="78" w:firstLine="708"/>
        <w:jc w:val="both"/>
        <w:rPr>
          <w:sz w:val="24"/>
          <w:szCs w:val="24"/>
        </w:rPr>
        <w:sectPr w:rsidR="001136BA">
          <w:pgSz w:w="11920" w:h="16840"/>
          <w:pgMar w:top="1380" w:right="1580" w:bottom="280" w:left="1680" w:header="1174" w:footer="0" w:gutter="0"/>
          <w:cols w:space="720"/>
        </w:sectPr>
      </w:pPr>
      <w:r>
        <w:rPr>
          <w:sz w:val="24"/>
          <w:szCs w:val="24"/>
        </w:rPr>
        <w:t xml:space="preserve">•         </w:t>
      </w:r>
      <w:r>
        <w:rPr>
          <w:spacing w:val="12"/>
          <w:sz w:val="24"/>
          <w:szCs w:val="24"/>
        </w:rPr>
        <w:t xml:space="preserve"> </w:t>
      </w:r>
      <w:proofErr w:type="gramStart"/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 xml:space="preserve">in 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proofErr w:type="gramEnd"/>
      <w:r>
        <w:rPr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lah</w:t>
      </w:r>
      <w:proofErr w:type="spellEnd"/>
      <w:r>
        <w:rPr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pin </w:t>
      </w:r>
      <w:r>
        <w:rPr>
          <w:spacing w:val="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 xml:space="preserve">g  </w:t>
      </w:r>
      <w:proofErr w:type="spellStart"/>
      <w:r>
        <w:rPr>
          <w:sz w:val="24"/>
          <w:szCs w:val="24"/>
        </w:rPr>
        <w:t>di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rima</w:t>
      </w:r>
      <w:proofErr w:type="spellEnd"/>
      <w:r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</w:t>
      </w:r>
      <w:r>
        <w:rPr>
          <w:spacing w:val="-3"/>
          <w:sz w:val="24"/>
          <w:szCs w:val="24"/>
        </w:rPr>
        <w:t>g</w:t>
      </w:r>
      <w:r>
        <w:rPr>
          <w:sz w:val="24"/>
          <w:szCs w:val="24"/>
        </w:rPr>
        <w:t>irim</w:t>
      </w:r>
      <w:proofErr w:type="spellEnd"/>
      <w:r>
        <w:rPr>
          <w:sz w:val="24"/>
          <w:szCs w:val="24"/>
        </w:rPr>
        <w:t xml:space="preserve">  </w:t>
      </w:r>
      <w:r>
        <w:rPr>
          <w:spacing w:val="48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r>
        <w:rPr>
          <w:spacing w:val="5"/>
          <w:sz w:val="24"/>
          <w:szCs w:val="24"/>
        </w:rPr>
        <w:t>s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proofErr w:type="spellEnd"/>
      <w:r>
        <w:rPr>
          <w:sz w:val="24"/>
          <w:szCs w:val="24"/>
        </w:rPr>
        <w:t xml:space="preserve">  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di</w:t>
      </w:r>
      <w:r>
        <w:rPr>
          <w:spacing w:val="-2"/>
          <w:sz w:val="24"/>
          <w:szCs w:val="24"/>
        </w:rPr>
        <w:t>g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 xml:space="preserve">tal.  </w:t>
      </w:r>
      <w:r>
        <w:rPr>
          <w:spacing w:val="50"/>
          <w:sz w:val="24"/>
          <w:szCs w:val="24"/>
        </w:rPr>
        <w:t xml:space="preserve"> </w:t>
      </w:r>
      <w:proofErr w:type="spellStart"/>
      <w:r>
        <w:rPr>
          <w:spacing w:val="-6"/>
          <w:sz w:val="24"/>
          <w:szCs w:val="24"/>
        </w:rPr>
        <w:t>I</w:t>
      </w:r>
      <w:r>
        <w:rPr>
          <w:spacing w:val="5"/>
          <w:sz w:val="24"/>
          <w:szCs w:val="24"/>
        </w:rPr>
        <w:t>s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t</w:t>
      </w:r>
      <w:proofErr w:type="spellEnd"/>
      <w:r>
        <w:rPr>
          <w:sz w:val="24"/>
          <w:szCs w:val="24"/>
        </w:rPr>
        <w:t xml:space="preserve">  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proofErr w:type="gramStart"/>
      <w:r>
        <w:rPr>
          <w:sz w:val="24"/>
          <w:szCs w:val="24"/>
        </w:rPr>
        <w:t xml:space="preserve">  </w:t>
      </w:r>
      <w:r>
        <w:rPr>
          <w:spacing w:val="50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proofErr w:type="spellEnd"/>
      <w:r>
        <w:rPr>
          <w:sz w:val="24"/>
          <w:szCs w:val="24"/>
        </w:rPr>
        <w:t xml:space="preserve">  </w:t>
      </w:r>
      <w:r>
        <w:rPr>
          <w:spacing w:val="48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</w:t>
      </w:r>
      <w:r>
        <w:rPr>
          <w:spacing w:val="3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ta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 </w:t>
      </w:r>
      <w:r>
        <w:rPr>
          <w:spacing w:val="48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 </w:t>
      </w:r>
      <w:r>
        <w:rPr>
          <w:spacing w:val="56"/>
          <w:sz w:val="24"/>
          <w:szCs w:val="24"/>
        </w:rPr>
        <w:t xml:space="preserve"> </w:t>
      </w:r>
      <w:r>
        <w:rPr>
          <w:i/>
          <w:sz w:val="24"/>
          <w:szCs w:val="24"/>
        </w:rPr>
        <w:t>H</w:t>
      </w:r>
      <w:r>
        <w:rPr>
          <w:i/>
          <w:spacing w:val="-1"/>
          <w:sz w:val="24"/>
          <w:szCs w:val="24"/>
        </w:rPr>
        <w:t>I</w:t>
      </w:r>
      <w:r>
        <w:rPr>
          <w:i/>
          <w:sz w:val="24"/>
          <w:szCs w:val="24"/>
        </w:rPr>
        <w:t>G</w:t>
      </w:r>
      <w:r>
        <w:rPr>
          <w:i/>
          <w:spacing w:val="1"/>
          <w:sz w:val="24"/>
          <w:szCs w:val="24"/>
        </w:rPr>
        <w:t>H</w:t>
      </w:r>
      <w:r>
        <w:rPr>
          <w:i/>
          <w:sz w:val="24"/>
          <w:szCs w:val="24"/>
        </w:rPr>
        <w:t>)</w:t>
      </w:r>
    </w:p>
    <w:p w14:paraId="3ABAD9B2" w14:textId="77777777" w:rsidR="001136BA" w:rsidRDefault="001136BA">
      <w:pPr>
        <w:spacing w:line="200" w:lineRule="exact"/>
      </w:pPr>
    </w:p>
    <w:p w14:paraId="2D3E54C3" w14:textId="77777777" w:rsidR="001136BA" w:rsidRDefault="001136BA">
      <w:pPr>
        <w:spacing w:line="200" w:lineRule="exact"/>
      </w:pPr>
    </w:p>
    <w:p w14:paraId="4B46812D" w14:textId="77777777" w:rsidR="001136BA" w:rsidRDefault="001136BA">
      <w:pPr>
        <w:spacing w:line="200" w:lineRule="exact"/>
      </w:pPr>
    </w:p>
    <w:p w14:paraId="6AD667FF" w14:textId="77777777" w:rsidR="001136BA" w:rsidRDefault="001136BA">
      <w:pPr>
        <w:spacing w:before="17" w:line="220" w:lineRule="exact"/>
        <w:rPr>
          <w:sz w:val="22"/>
          <w:szCs w:val="22"/>
        </w:rPr>
      </w:pPr>
    </w:p>
    <w:p w14:paraId="3E609ADF" w14:textId="77777777" w:rsidR="001136BA" w:rsidRDefault="00000000">
      <w:pPr>
        <w:spacing w:before="29" w:line="480" w:lineRule="auto"/>
        <w:ind w:left="588" w:right="81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dir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>e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5V</w:t>
      </w:r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proofErr w:type="spellStart"/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>s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t</w:t>
      </w:r>
      <w:proofErr w:type="spellEnd"/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0 (</w:t>
      </w:r>
      <w:proofErr w:type="spellStart"/>
      <w:r>
        <w:rPr>
          <w:spacing w:val="1"/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p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din</w:t>
      </w:r>
      <w:r>
        <w:rPr>
          <w:spacing w:val="-4"/>
          <w:sz w:val="24"/>
          <w:szCs w:val="24"/>
        </w:rPr>
        <w:t>y</w:t>
      </w:r>
      <w:r>
        <w:rPr>
          <w:spacing w:val="1"/>
          <w:sz w:val="24"/>
          <w:szCs w:val="24"/>
        </w:rPr>
        <w:t>a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1"/>
          <w:sz w:val="24"/>
          <w:szCs w:val="24"/>
        </w:rPr>
        <w:t xml:space="preserve"> </w:t>
      </w:r>
      <w:r>
        <w:rPr>
          <w:i/>
          <w:spacing w:val="1"/>
          <w:sz w:val="24"/>
          <w:szCs w:val="24"/>
        </w:rPr>
        <w:t>L</w:t>
      </w:r>
      <w:r>
        <w:rPr>
          <w:i/>
          <w:spacing w:val="2"/>
          <w:sz w:val="24"/>
          <w:szCs w:val="24"/>
        </w:rPr>
        <w:t>O</w:t>
      </w:r>
      <w:r>
        <w:rPr>
          <w:i/>
          <w:spacing w:val="-3"/>
          <w:sz w:val="24"/>
          <w:szCs w:val="24"/>
        </w:rPr>
        <w:t>W</w:t>
      </w:r>
      <w:r>
        <w:rPr>
          <w:sz w:val="24"/>
          <w:szCs w:val="24"/>
        </w:rPr>
        <w:t>)</w:t>
      </w:r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diwujud</w:t>
      </w:r>
      <w:r>
        <w:rPr>
          <w:spacing w:val="3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lam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ntuk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>e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0V. </w:t>
      </w:r>
      <w:proofErr w:type="spellStart"/>
      <w:r>
        <w:rPr>
          <w:sz w:val="24"/>
          <w:szCs w:val="24"/>
        </w:rPr>
        <w:t>Nomor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l </w:t>
      </w:r>
      <w:proofErr w:type="spellStart"/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rupa</w:t>
      </w:r>
      <w:proofErr w:type="spellEnd"/>
      <w:r>
        <w:rPr>
          <w:sz w:val="24"/>
          <w:szCs w:val="24"/>
        </w:rPr>
        <w:t xml:space="preserve"> 0</w:t>
      </w:r>
      <w:r>
        <w:rPr>
          <w:spacing w:val="4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hingga</w:t>
      </w:r>
      <w:proofErr w:type="spellEnd"/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13.</w:t>
      </w:r>
      <w:r>
        <w:rPr>
          <w:spacing w:val="4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pacing w:val="2"/>
          <w:sz w:val="24"/>
          <w:szCs w:val="24"/>
        </w:rPr>
        <w:t>p</w:t>
      </w:r>
      <w:r>
        <w:rPr>
          <w:sz w:val="24"/>
          <w:szCs w:val="24"/>
        </w:rPr>
        <w:t>a</w:t>
      </w:r>
      <w:proofErr w:type="spellEnd"/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pin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3"/>
          <w:sz w:val="24"/>
          <w:szCs w:val="24"/>
        </w:rPr>
        <w:t>i</w:t>
      </w:r>
      <w:r>
        <w:rPr>
          <w:spacing w:val="1"/>
          <w:sz w:val="24"/>
          <w:szCs w:val="24"/>
        </w:rPr>
        <w:t>g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l,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 xml:space="preserve">g </w:t>
      </w:r>
      <w:proofErr w:type="spellStart"/>
      <w:r>
        <w:rPr>
          <w:sz w:val="24"/>
          <w:szCs w:val="24"/>
        </w:rPr>
        <w:t>dina</w:t>
      </w:r>
      <w:r>
        <w:rPr>
          <w:spacing w:val="2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pin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PW</w:t>
      </w:r>
      <w:r>
        <w:rPr>
          <w:sz w:val="24"/>
          <w:szCs w:val="24"/>
        </w:rPr>
        <w:t>M</w:t>
      </w:r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un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</w:t>
      </w:r>
      <w:r>
        <w:rPr>
          <w:spacing w:val="-1"/>
          <w:sz w:val="24"/>
          <w:szCs w:val="24"/>
        </w:rPr>
        <w:t>b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kelu</w:t>
      </w:r>
      <w:r>
        <w:rPr>
          <w:spacing w:val="1"/>
          <w:sz w:val="24"/>
          <w:szCs w:val="24"/>
        </w:rPr>
        <w:t>ar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 xml:space="preserve">. 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 xml:space="preserve">in </w:t>
      </w:r>
      <w:r>
        <w:rPr>
          <w:spacing w:val="1"/>
          <w:sz w:val="24"/>
          <w:szCs w:val="24"/>
        </w:rPr>
        <w:t>PW</w:t>
      </w:r>
      <w:r>
        <w:rPr>
          <w:sz w:val="24"/>
          <w:szCs w:val="24"/>
        </w:rPr>
        <w:t xml:space="preserve">M </w:t>
      </w:r>
      <w:proofErr w:type="spellStart"/>
      <w:r>
        <w:rPr>
          <w:sz w:val="24"/>
          <w:szCs w:val="24"/>
        </w:rPr>
        <w:t>ditand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simbo</w:t>
      </w:r>
      <w:r>
        <w:rPr>
          <w:spacing w:val="1"/>
          <w:sz w:val="24"/>
          <w:szCs w:val="24"/>
        </w:rPr>
        <w:t>l</w:t>
      </w:r>
      <w:proofErr w:type="spellEnd"/>
      <w:r>
        <w:rPr>
          <w:sz w:val="24"/>
          <w:szCs w:val="24"/>
        </w:rPr>
        <w:t xml:space="preserve">~. 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6 pin </w:t>
      </w:r>
      <w:r>
        <w:rPr>
          <w:spacing w:val="1"/>
          <w:sz w:val="24"/>
          <w:szCs w:val="24"/>
        </w:rPr>
        <w:t>PW</w:t>
      </w:r>
      <w:r>
        <w:rPr>
          <w:sz w:val="24"/>
          <w:szCs w:val="24"/>
        </w:rPr>
        <w:t>M</w:t>
      </w:r>
      <w:r>
        <w:rPr>
          <w:spacing w:val="2"/>
          <w:sz w:val="24"/>
          <w:szCs w:val="24"/>
        </w:rPr>
        <w:t xml:space="preserve"> </w:t>
      </w:r>
      <w:proofErr w:type="spellStart"/>
      <w:r>
        <w:rPr>
          <w:spacing w:val="-7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proofErr w:type="spellEnd"/>
      <w:r>
        <w:rPr>
          <w:sz w:val="24"/>
          <w:szCs w:val="24"/>
        </w:rPr>
        <w:t xml:space="preserve"> 2,5,6,9,10,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11.</w:t>
      </w:r>
    </w:p>
    <w:p w14:paraId="1B2232F5" w14:textId="77777777" w:rsidR="001136BA" w:rsidRDefault="00000000">
      <w:pPr>
        <w:spacing w:before="11" w:line="480" w:lineRule="auto"/>
        <w:ind w:left="588" w:right="81"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•         </w:t>
      </w:r>
      <w:r>
        <w:rPr>
          <w:spacing w:val="2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in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log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lah</w:t>
      </w:r>
      <w:proofErr w:type="spellEnd"/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pin</w:t>
      </w:r>
      <w:r>
        <w:rPr>
          <w:spacing w:val="8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ng </w:t>
      </w:r>
      <w:proofErr w:type="spellStart"/>
      <w:r>
        <w:rPr>
          <w:sz w:val="24"/>
          <w:szCs w:val="24"/>
        </w:rPr>
        <w:t>di</w:t>
      </w:r>
      <w:r>
        <w:rPr>
          <w:spacing w:val="3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proofErr w:type="spellEnd"/>
      <w:r>
        <w:rPr>
          <w:spacing w:val="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pacing w:val="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rima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proofErr w:type="spellEnd"/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 xml:space="preserve">. </w:t>
      </w:r>
      <w:r>
        <w:rPr>
          <w:spacing w:val="2"/>
          <w:sz w:val="24"/>
          <w:szCs w:val="24"/>
        </w:rPr>
        <w:t>J</w:t>
      </w:r>
      <w:r>
        <w:rPr>
          <w:sz w:val="24"/>
          <w:szCs w:val="24"/>
        </w:rPr>
        <w:t>ika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</w:t>
      </w:r>
      <w:r>
        <w:rPr>
          <w:spacing w:val="3"/>
          <w:sz w:val="24"/>
          <w:szCs w:val="24"/>
        </w:rPr>
        <w:t>n</w:t>
      </w:r>
      <w:r>
        <w:rPr>
          <w:spacing w:val="-7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ta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lam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</w:t>
      </w:r>
      <w:r>
        <w:rPr>
          <w:spacing w:val="-3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>,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proofErr w:type="spellEnd"/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log</w:t>
      </w:r>
      <w:r>
        <w:rPr>
          <w:spacing w:val="2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pacing w:val="4"/>
          <w:sz w:val="24"/>
          <w:szCs w:val="24"/>
        </w:rPr>
        <w:t>k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rkis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nta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0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hingga</w:t>
      </w:r>
      <w:proofErr w:type="spellEnd"/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5V.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Di pin an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lo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ni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rti</w:t>
      </w:r>
      <w:proofErr w:type="spellEnd"/>
      <w:r>
        <w:rPr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1</w:t>
      </w:r>
      <w:r>
        <w:rPr>
          <w:sz w:val="24"/>
          <w:szCs w:val="24"/>
        </w:rPr>
        <w:t xml:space="preserve">,0 </w:t>
      </w:r>
      <w:proofErr w:type="spell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tau</w:t>
      </w:r>
      <w:proofErr w:type="spellEnd"/>
      <w:r>
        <w:rPr>
          <w:sz w:val="24"/>
          <w:szCs w:val="24"/>
        </w:rPr>
        <w:t xml:space="preserve"> 2.5 </w:t>
      </w:r>
      <w:proofErr w:type="spellStart"/>
      <w:r>
        <w:rPr>
          <w:sz w:val="24"/>
          <w:szCs w:val="24"/>
        </w:rPr>
        <w:t>dimun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kinka</w:t>
      </w:r>
      <w:r>
        <w:rPr>
          <w:spacing w:val="2"/>
          <w:sz w:val="24"/>
          <w:szCs w:val="24"/>
        </w:rPr>
        <w:t>n</w:t>
      </w:r>
      <w:proofErr w:type="spellEnd"/>
      <w:r>
        <w:rPr>
          <w:sz w:val="24"/>
          <w:szCs w:val="24"/>
        </w:rPr>
        <w:t>.</w:t>
      </w:r>
    </w:p>
    <w:p w14:paraId="0A09A199" w14:textId="77777777" w:rsidR="001136BA" w:rsidRDefault="00000000">
      <w:pPr>
        <w:spacing w:before="10" w:line="480" w:lineRule="auto"/>
        <w:ind w:left="588" w:right="87"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•         </w:t>
      </w:r>
      <w:r>
        <w:rPr>
          <w:spacing w:val="24"/>
          <w:sz w:val="24"/>
          <w:szCs w:val="24"/>
        </w:rPr>
        <w:t xml:space="preserve"> </w:t>
      </w:r>
      <w:proofErr w:type="gramStart"/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 xml:space="preserve">in </w:t>
      </w:r>
      <w:r>
        <w:rPr>
          <w:spacing w:val="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sumb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proofErr w:type="spellEnd"/>
      <w:proofErr w:type="gramEnd"/>
      <w:r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</w:t>
      </w:r>
      <w:r>
        <w:rPr>
          <w:spacing w:val="-3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lah</w:t>
      </w:r>
      <w:proofErr w:type="spellEnd"/>
      <w:r>
        <w:rPr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pin </w:t>
      </w:r>
      <w:r>
        <w:rPr>
          <w:spacing w:val="5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 xml:space="preserve">g  </w:t>
      </w:r>
      <w:proofErr w:type="spellStart"/>
      <w:r>
        <w:rPr>
          <w:sz w:val="24"/>
          <w:szCs w:val="24"/>
        </w:rPr>
        <w:t>memb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rik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tu</w:t>
      </w:r>
      <w:proofErr w:type="spellEnd"/>
      <w:r>
        <w:rPr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da</w:t>
      </w:r>
      <w:proofErr w:type="spellEnd"/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pin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 xml:space="preserve">pin 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in</w:t>
      </w:r>
      <w:r>
        <w:rPr>
          <w:spacing w:val="5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 xml:space="preserve">g </w:t>
      </w:r>
      <w:proofErr w:type="spellStart"/>
      <w:r>
        <w:rPr>
          <w:sz w:val="24"/>
          <w:szCs w:val="24"/>
        </w:rPr>
        <w:t>membutuhkan</w:t>
      </w:r>
      <w:r>
        <w:rPr>
          <w:spacing w:val="2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a</w:t>
      </w:r>
      <w:proofErr w:type="spellEnd"/>
      <w:r>
        <w:rPr>
          <w:sz w:val="24"/>
          <w:szCs w:val="24"/>
        </w:rPr>
        <w:t>.</w:t>
      </w:r>
    </w:p>
    <w:p w14:paraId="2E890DBA" w14:textId="77777777" w:rsidR="001136BA" w:rsidRDefault="00000000">
      <w:pPr>
        <w:spacing w:before="10" w:line="480" w:lineRule="auto"/>
        <w:ind w:left="588" w:right="82" w:firstLine="1440"/>
        <w:rPr>
          <w:sz w:val="24"/>
          <w:szCs w:val="24"/>
        </w:rPr>
      </w:pPr>
      <w:r>
        <w:rPr>
          <w:sz w:val="24"/>
          <w:szCs w:val="24"/>
        </w:rPr>
        <w:t xml:space="preserve">1.   </w:t>
      </w:r>
      <w:r>
        <w:rPr>
          <w:spacing w:val="20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Vin, </w:t>
      </w:r>
      <w:r>
        <w:rPr>
          <w:spacing w:val="9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proofErr w:type="spellEnd"/>
      <w:proofErr w:type="gramEnd"/>
      <w:r>
        <w:rPr>
          <w:sz w:val="24"/>
          <w:szCs w:val="24"/>
        </w:rPr>
        <w:t xml:space="preserve"> </w:t>
      </w:r>
      <w:r>
        <w:rPr>
          <w:spacing w:val="10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ri</w:t>
      </w:r>
      <w:proofErr w:type="spellEnd"/>
      <w:r>
        <w:rPr>
          <w:sz w:val="24"/>
          <w:szCs w:val="24"/>
        </w:rPr>
        <w:t xml:space="preserve"> </w:t>
      </w:r>
      <w:r>
        <w:rPr>
          <w:spacing w:val="10"/>
          <w:sz w:val="24"/>
          <w:szCs w:val="24"/>
        </w:rPr>
        <w:t xml:space="preserve"> </w:t>
      </w:r>
      <w:r>
        <w:rPr>
          <w:i/>
          <w:spacing w:val="1"/>
          <w:sz w:val="24"/>
          <w:szCs w:val="24"/>
        </w:rPr>
        <w:t>v</w:t>
      </w:r>
      <w:r>
        <w:rPr>
          <w:i/>
          <w:sz w:val="24"/>
          <w:szCs w:val="24"/>
        </w:rPr>
        <w:t>ol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 xml:space="preserve">age </w:t>
      </w:r>
      <w:r>
        <w:rPr>
          <w:i/>
          <w:spacing w:val="8"/>
          <w:sz w:val="24"/>
          <w:szCs w:val="24"/>
        </w:rPr>
        <w:t xml:space="preserve"> </w:t>
      </w:r>
      <w:r>
        <w:rPr>
          <w:i/>
          <w:sz w:val="24"/>
          <w:szCs w:val="24"/>
        </w:rPr>
        <w:t>i</w:t>
      </w:r>
      <w:r>
        <w:rPr>
          <w:i/>
          <w:spacing w:val="2"/>
          <w:sz w:val="24"/>
          <w:szCs w:val="24"/>
        </w:rPr>
        <w:t>n</w:t>
      </w:r>
      <w:r>
        <w:rPr>
          <w:sz w:val="24"/>
          <w:szCs w:val="24"/>
        </w:rPr>
        <w:t xml:space="preserve">, </w:t>
      </w:r>
      <w:r>
        <w:rPr>
          <w:spacing w:val="9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lah</w:t>
      </w:r>
      <w:proofErr w:type="spellEnd"/>
      <w:r>
        <w:rPr>
          <w:sz w:val="24"/>
          <w:szCs w:val="24"/>
        </w:rPr>
        <w:t xml:space="preserve"> 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 xml:space="preserve">pin </w:t>
      </w:r>
      <w:r>
        <w:rPr>
          <w:spacing w:val="1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ng </w:t>
      </w:r>
      <w:r>
        <w:rPr>
          <w:spacing w:val="7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rik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teg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sama</w:t>
      </w:r>
      <w:proofErr w:type="spellEnd"/>
      <w:r>
        <w:rPr>
          <w:spacing w:val="-1"/>
          <w:sz w:val="24"/>
          <w:szCs w:val="24"/>
        </w:rPr>
        <w:t xml:space="preserve"> </w:t>
      </w:r>
      <w:proofErr w:type="spellStart"/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>e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luar</w:t>
      </w:r>
      <w:proofErr w:type="spellEnd"/>
      <w:r>
        <w:rPr>
          <w:spacing w:val="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pacing w:val="-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duino.</w:t>
      </w:r>
    </w:p>
    <w:p w14:paraId="5AE05350" w14:textId="77777777" w:rsidR="001136BA" w:rsidRDefault="00000000">
      <w:pPr>
        <w:spacing w:before="9" w:line="480" w:lineRule="auto"/>
        <w:ind w:left="588" w:right="79" w:firstLine="144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D,</w:t>
      </w:r>
      <w:r>
        <w:rPr>
          <w:spacing w:val="6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proofErr w:type="spellEnd"/>
      <w:r>
        <w:rPr>
          <w:spacing w:val="7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ri</w:t>
      </w:r>
      <w:proofErr w:type="spellEnd"/>
      <w:r>
        <w:rPr>
          <w:spacing w:val="8"/>
          <w:sz w:val="24"/>
          <w:szCs w:val="24"/>
        </w:rPr>
        <w:t xml:space="preserve"> </w:t>
      </w:r>
      <w:r>
        <w:rPr>
          <w:i/>
          <w:sz w:val="24"/>
          <w:szCs w:val="24"/>
        </w:rPr>
        <w:t>g</w:t>
      </w:r>
      <w:r>
        <w:rPr>
          <w:i/>
          <w:spacing w:val="2"/>
          <w:sz w:val="24"/>
          <w:szCs w:val="24"/>
        </w:rPr>
        <w:t>r</w:t>
      </w:r>
      <w:r>
        <w:rPr>
          <w:i/>
          <w:sz w:val="24"/>
          <w:szCs w:val="24"/>
        </w:rPr>
        <w:t>oun</w:t>
      </w:r>
      <w:r>
        <w:rPr>
          <w:i/>
          <w:spacing w:val="1"/>
          <w:sz w:val="24"/>
          <w:szCs w:val="24"/>
        </w:rPr>
        <w:t>d</w:t>
      </w:r>
      <w:r>
        <w:rPr>
          <w:sz w:val="24"/>
          <w:szCs w:val="24"/>
        </w:rPr>
        <w:t>.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Tot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pin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6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lah</w:t>
      </w:r>
      <w:proofErr w:type="spellEnd"/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3.</w:t>
      </w:r>
      <w:r>
        <w:rPr>
          <w:spacing w:val="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tu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di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 xml:space="preserve">pin </w:t>
      </w:r>
      <w:proofErr w:type="spellStart"/>
      <w:r>
        <w:rPr>
          <w:sz w:val="24"/>
          <w:szCs w:val="24"/>
        </w:rPr>
        <w:t>te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let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lah</w:t>
      </w:r>
      <w:proofErr w:type="spellEnd"/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pin d</w:t>
      </w:r>
      <w:r>
        <w:rPr>
          <w:spacing w:val="1"/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 13.</w:t>
      </w:r>
    </w:p>
    <w:p w14:paraId="6AE90D7C" w14:textId="77777777" w:rsidR="001136BA" w:rsidRDefault="00000000">
      <w:pPr>
        <w:spacing w:before="10"/>
        <w:ind w:left="2028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5V </w:t>
      </w:r>
      <w:proofErr w:type="spellStart"/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te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5</w:t>
      </w:r>
      <w:r>
        <w:rPr>
          <w:sz w:val="24"/>
          <w:szCs w:val="24"/>
        </w:rPr>
        <w:t>V.</w:t>
      </w:r>
    </w:p>
    <w:p w14:paraId="09B73DB2" w14:textId="77777777" w:rsidR="001136BA" w:rsidRDefault="001136BA">
      <w:pPr>
        <w:spacing w:before="16" w:line="260" w:lineRule="exact"/>
        <w:rPr>
          <w:sz w:val="26"/>
          <w:szCs w:val="26"/>
        </w:rPr>
      </w:pPr>
    </w:p>
    <w:p w14:paraId="55C67BA7" w14:textId="77777777" w:rsidR="001136BA" w:rsidRDefault="00000000">
      <w:pPr>
        <w:ind w:left="2028"/>
        <w:rPr>
          <w:sz w:val="24"/>
          <w:szCs w:val="24"/>
        </w:rPr>
      </w:pPr>
      <w:r>
        <w:rPr>
          <w:sz w:val="24"/>
          <w:szCs w:val="24"/>
        </w:rPr>
        <w:t xml:space="preserve">4.  3.3V </w:t>
      </w:r>
      <w:proofErr w:type="spellStart"/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te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3,3V.</w:t>
      </w:r>
    </w:p>
    <w:p w14:paraId="3A829307" w14:textId="77777777" w:rsidR="001136BA" w:rsidRDefault="001136BA">
      <w:pPr>
        <w:spacing w:line="200" w:lineRule="exact"/>
      </w:pPr>
    </w:p>
    <w:p w14:paraId="3E4F59D2" w14:textId="77777777" w:rsidR="001136BA" w:rsidRDefault="001136BA">
      <w:pPr>
        <w:spacing w:before="15" w:line="220" w:lineRule="exact"/>
        <w:rPr>
          <w:sz w:val="22"/>
          <w:szCs w:val="22"/>
        </w:rPr>
      </w:pPr>
    </w:p>
    <w:p w14:paraId="0535A4CF" w14:textId="77777777" w:rsidR="001136BA" w:rsidRDefault="00000000">
      <w:pPr>
        <w:spacing w:line="480" w:lineRule="auto"/>
        <w:ind w:left="588" w:right="81" w:firstLine="72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•         </w:t>
      </w:r>
      <w:r>
        <w:rPr>
          <w:b/>
          <w:spacing w:val="27"/>
          <w:sz w:val="24"/>
          <w:szCs w:val="24"/>
        </w:rPr>
        <w:t xml:space="preserve"> </w:t>
      </w:r>
      <w:proofErr w:type="gramStart"/>
      <w:r>
        <w:rPr>
          <w:spacing w:val="-3"/>
          <w:sz w:val="24"/>
          <w:szCs w:val="24"/>
        </w:rPr>
        <w:t>L</w:t>
      </w:r>
      <w:r>
        <w:rPr>
          <w:sz w:val="24"/>
          <w:szCs w:val="24"/>
        </w:rPr>
        <w:t xml:space="preserve">ED 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proofErr w:type="gram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rs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dia</w:t>
      </w:r>
      <w:proofErr w:type="spellEnd"/>
      <w:r>
        <w:rPr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2"/>
          <w:sz w:val="24"/>
          <w:szCs w:val="24"/>
        </w:rPr>
        <w:t>j</w:t>
      </w:r>
      <w:r>
        <w:rPr>
          <w:sz w:val="24"/>
          <w:szCs w:val="24"/>
        </w:rPr>
        <w:t>um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proofErr w:type="spellEnd"/>
      <w:r>
        <w:rPr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 xml:space="preserve">4. </w:t>
      </w:r>
      <w:r>
        <w:rPr>
          <w:spacing w:val="3"/>
          <w:sz w:val="24"/>
          <w:szCs w:val="24"/>
        </w:rPr>
        <w:t xml:space="preserve"> </w:t>
      </w:r>
      <w:proofErr w:type="spellStart"/>
      <w:proofErr w:type="gramStart"/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un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masin</w:t>
      </w:r>
      <w:r>
        <w:rPr>
          <w:spacing w:val="-2"/>
          <w:sz w:val="24"/>
          <w:szCs w:val="24"/>
        </w:rPr>
        <w:t>g</w:t>
      </w:r>
      <w:proofErr w:type="gramEnd"/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masi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 xml:space="preserve">g  </w:t>
      </w:r>
      <w:proofErr w:type="spellStart"/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rikut</w:t>
      </w:r>
      <w:proofErr w:type="spellEnd"/>
      <w:r>
        <w:rPr>
          <w:sz w:val="24"/>
          <w:szCs w:val="24"/>
        </w:rPr>
        <w:t>:</w:t>
      </w:r>
    </w:p>
    <w:p w14:paraId="760052AB" w14:textId="77777777" w:rsidR="001136BA" w:rsidRDefault="00000000">
      <w:pPr>
        <w:spacing w:before="10" w:line="480" w:lineRule="auto"/>
        <w:ind w:left="588" w:right="82" w:firstLine="1418"/>
        <w:rPr>
          <w:sz w:val="24"/>
          <w:szCs w:val="24"/>
        </w:rPr>
      </w:pPr>
      <w:r>
        <w:rPr>
          <w:sz w:val="24"/>
          <w:szCs w:val="24"/>
        </w:rPr>
        <w:t xml:space="preserve">1.   </w:t>
      </w:r>
      <w:r>
        <w:rPr>
          <w:spacing w:val="25"/>
          <w:sz w:val="24"/>
          <w:szCs w:val="24"/>
        </w:rPr>
        <w:t xml:space="preserve"> </w:t>
      </w:r>
      <w:proofErr w:type="gramStart"/>
      <w:r>
        <w:rPr>
          <w:i/>
          <w:sz w:val="24"/>
          <w:szCs w:val="24"/>
        </w:rPr>
        <w:t xml:space="preserve">ON </w:t>
      </w:r>
      <w:r>
        <w:rPr>
          <w:i/>
          <w:spacing w:val="13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proofErr w:type="gramEnd"/>
      <w:r>
        <w:rPr>
          <w:sz w:val="24"/>
          <w:szCs w:val="24"/>
        </w:rPr>
        <w:t xml:space="preserve">   </w:t>
      </w:r>
      <w:r>
        <w:rPr>
          <w:spacing w:val="24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</w:t>
      </w:r>
      <w:r>
        <w:rPr>
          <w:spacing w:val="2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la</w:t>
      </w:r>
      <w:proofErr w:type="spellEnd"/>
      <w:r>
        <w:rPr>
          <w:sz w:val="24"/>
          <w:szCs w:val="24"/>
        </w:rPr>
        <w:t xml:space="preserve"> </w:t>
      </w:r>
      <w:r>
        <w:rPr>
          <w:spacing w:val="1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lau</w:t>
      </w:r>
      <w:proofErr w:type="spellEnd"/>
      <w:r>
        <w:rPr>
          <w:sz w:val="24"/>
          <w:szCs w:val="24"/>
        </w:rPr>
        <w:t xml:space="preserve">   </w:t>
      </w:r>
      <w:r>
        <w:rPr>
          <w:spacing w:val="2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  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dui</w:t>
      </w:r>
      <w:r>
        <w:rPr>
          <w:spacing w:val="3"/>
          <w:sz w:val="24"/>
          <w:szCs w:val="24"/>
        </w:rPr>
        <w:t>n</w:t>
      </w:r>
      <w:r>
        <w:rPr>
          <w:sz w:val="24"/>
          <w:szCs w:val="24"/>
        </w:rPr>
        <w:t xml:space="preserve">o </w:t>
      </w:r>
      <w:r>
        <w:rPr>
          <w:spacing w:val="1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r>
        <w:rPr>
          <w:spacing w:val="1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sumb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teg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>.</w:t>
      </w:r>
    </w:p>
    <w:p w14:paraId="0570502D" w14:textId="77777777" w:rsidR="001136BA" w:rsidRDefault="00000000">
      <w:pPr>
        <w:spacing w:before="10" w:line="480" w:lineRule="auto"/>
        <w:ind w:left="588" w:right="84" w:firstLine="1418"/>
        <w:rPr>
          <w:sz w:val="24"/>
          <w:szCs w:val="24"/>
        </w:rPr>
        <w:sectPr w:rsidR="001136BA">
          <w:pgSz w:w="11920" w:h="16840"/>
          <w:pgMar w:top="1380" w:right="1580" w:bottom="280" w:left="1680" w:header="1174" w:footer="0" w:gutter="0"/>
          <w:cols w:space="720"/>
        </w:sectPr>
      </w:pPr>
      <w:r>
        <w:rPr>
          <w:sz w:val="24"/>
          <w:szCs w:val="24"/>
        </w:rPr>
        <w:t xml:space="preserve">2. 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RX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TX</w:t>
      </w:r>
      <w:r>
        <w:rPr>
          <w:spacing w:val="16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</w:t>
      </w:r>
      <w:r>
        <w:rPr>
          <w:spacing w:val="4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ta</w:t>
      </w:r>
      <w:r>
        <w:rPr>
          <w:spacing w:val="16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proofErr w:type="spellEnd"/>
      <w:r>
        <w:rPr>
          <w:spacing w:val="14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dik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rim</w:t>
      </w:r>
      <w:proofErr w:type="spellEnd"/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7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rima</w:t>
      </w:r>
      <w:proofErr w:type="spellEnd"/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 xml:space="preserve">oleh </w:t>
      </w:r>
      <w:proofErr w:type="spellStart"/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duino.</w:t>
      </w:r>
    </w:p>
    <w:p w14:paraId="40C0911C" w14:textId="77777777" w:rsidR="001136BA" w:rsidRDefault="001136BA">
      <w:pPr>
        <w:spacing w:line="200" w:lineRule="exact"/>
      </w:pPr>
    </w:p>
    <w:p w14:paraId="368BB2F1" w14:textId="77777777" w:rsidR="001136BA" w:rsidRDefault="001136BA">
      <w:pPr>
        <w:spacing w:line="200" w:lineRule="exact"/>
      </w:pPr>
    </w:p>
    <w:p w14:paraId="285CA43D" w14:textId="77777777" w:rsidR="001136BA" w:rsidRDefault="001136BA">
      <w:pPr>
        <w:spacing w:line="200" w:lineRule="exact"/>
      </w:pPr>
    </w:p>
    <w:p w14:paraId="05158617" w14:textId="77777777" w:rsidR="001136BA" w:rsidRDefault="001136BA">
      <w:pPr>
        <w:spacing w:before="17" w:line="220" w:lineRule="exact"/>
        <w:rPr>
          <w:sz w:val="22"/>
          <w:szCs w:val="22"/>
        </w:rPr>
      </w:pPr>
    </w:p>
    <w:p w14:paraId="25C5D03D" w14:textId="77777777" w:rsidR="001136BA" w:rsidRDefault="00000000">
      <w:pPr>
        <w:spacing w:before="29"/>
        <w:ind w:left="2007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-5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lah</w:t>
      </w:r>
      <w:proofErr w:type="spellEnd"/>
      <w:r>
        <w:rPr>
          <w:spacing w:val="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z w:val="24"/>
          <w:szCs w:val="24"/>
        </w:rPr>
        <w:t>ED</w:t>
      </w:r>
      <w:r>
        <w:rPr>
          <w:spacing w:val="4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rhub</w:t>
      </w:r>
      <w:r>
        <w:rPr>
          <w:spacing w:val="-1"/>
          <w:sz w:val="24"/>
          <w:szCs w:val="24"/>
        </w:rPr>
        <w:t>u</w:t>
      </w:r>
      <w:r>
        <w:rPr>
          <w:sz w:val="24"/>
          <w:szCs w:val="24"/>
        </w:rPr>
        <w:t>ng</w:t>
      </w:r>
      <w:proofErr w:type="spellEnd"/>
      <w:r>
        <w:rPr>
          <w:spacing w:val="-2"/>
          <w:sz w:val="24"/>
          <w:szCs w:val="24"/>
        </w:rPr>
        <w:t xml:space="preserve"> </w:t>
      </w:r>
      <w:proofErr w:type="spellStart"/>
      <w:r>
        <w:rPr>
          <w:spacing w:val="2"/>
          <w:sz w:val="24"/>
          <w:szCs w:val="24"/>
        </w:rPr>
        <w:t>k</w:t>
      </w:r>
      <w:r>
        <w:rPr>
          <w:sz w:val="24"/>
          <w:szCs w:val="24"/>
        </w:rPr>
        <w:t>e</w:t>
      </w:r>
      <w:proofErr w:type="spellEnd"/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pin 13.</w:t>
      </w:r>
    </w:p>
    <w:p w14:paraId="30D26A42" w14:textId="77777777" w:rsidR="001136BA" w:rsidRDefault="001136BA">
      <w:pPr>
        <w:spacing w:before="16" w:line="260" w:lineRule="exact"/>
        <w:rPr>
          <w:sz w:val="26"/>
          <w:szCs w:val="26"/>
        </w:rPr>
      </w:pPr>
    </w:p>
    <w:p w14:paraId="1343455D" w14:textId="77777777" w:rsidR="001136BA" w:rsidRDefault="00000000">
      <w:pPr>
        <w:spacing w:line="480" w:lineRule="auto"/>
        <w:ind w:left="588" w:right="78" w:firstLine="141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4.   </w:t>
      </w:r>
      <w:proofErr w:type="spellStart"/>
      <w:r>
        <w:rPr>
          <w:sz w:val="24"/>
          <w:szCs w:val="24"/>
        </w:rPr>
        <w:t>Tombol</w:t>
      </w:r>
      <w:proofErr w:type="spellEnd"/>
      <w:r>
        <w:rPr>
          <w:sz w:val="24"/>
          <w:szCs w:val="24"/>
        </w:rPr>
        <w:t xml:space="preserve">  </w:t>
      </w:r>
      <w:r>
        <w:rPr>
          <w:spacing w:val="2"/>
          <w:sz w:val="24"/>
          <w:szCs w:val="24"/>
        </w:rPr>
        <w:t xml:space="preserve"> </w:t>
      </w:r>
      <w:r>
        <w:rPr>
          <w:i/>
          <w:sz w:val="24"/>
          <w:szCs w:val="24"/>
        </w:rPr>
        <w:t>r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t  </w:t>
      </w:r>
      <w:r>
        <w:rPr>
          <w:i/>
          <w:spacing w:val="1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membu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proofErr w:type="spellEnd"/>
      <w:r>
        <w:rPr>
          <w:sz w:val="24"/>
          <w:szCs w:val="24"/>
        </w:rPr>
        <w:t xml:space="preserve">  </w:t>
      </w:r>
      <w:r>
        <w:rPr>
          <w:spacing w:val="2"/>
          <w:sz w:val="24"/>
          <w:szCs w:val="24"/>
        </w:rPr>
        <w:t xml:space="preserve"> </w:t>
      </w:r>
      <w:r>
        <w:rPr>
          <w:i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ke</w:t>
      </w:r>
      <w:r>
        <w:rPr>
          <w:i/>
          <w:sz w:val="24"/>
          <w:szCs w:val="24"/>
        </w:rPr>
        <w:t xml:space="preserve">tch   </w:t>
      </w:r>
      <w:proofErr w:type="spellStart"/>
      <w:r>
        <w:rPr>
          <w:sz w:val="24"/>
          <w:szCs w:val="24"/>
        </w:rPr>
        <w:t>di</w:t>
      </w:r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lank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ulan</w:t>
      </w:r>
      <w:r>
        <w:rPr>
          <w:spacing w:val="-3"/>
          <w:sz w:val="24"/>
          <w:szCs w:val="24"/>
        </w:rPr>
        <w:t>g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proofErr w:type="spellEnd"/>
      <w:r>
        <w:rPr>
          <w:sz w:val="24"/>
          <w:szCs w:val="24"/>
        </w:rPr>
        <w:t>,</w:t>
      </w:r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ruksi</w:t>
      </w:r>
      <w:proofErr w:type="spellEnd"/>
      <w:r>
        <w:rPr>
          <w:spacing w:val="5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ng </w:t>
      </w:r>
      <w:proofErr w:type="spellStart"/>
      <w:r>
        <w:rPr>
          <w:sz w:val="24"/>
          <w:szCs w:val="24"/>
        </w:rPr>
        <w:t>dib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rik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di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duino</w:t>
      </w:r>
      <w:r>
        <w:rPr>
          <w:spacing w:val="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menimbu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proofErr w:type="spellEnd"/>
      <w:r>
        <w:rPr>
          <w:spacing w:val="5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 xml:space="preserve">g </w:t>
      </w:r>
      <w:proofErr w:type="spellStart"/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proofErr w:type="spellEnd"/>
      <w:r>
        <w:rPr>
          <w:sz w:val="24"/>
          <w:szCs w:val="24"/>
        </w:rPr>
        <w:t xml:space="preserve"> norm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l.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da</w:t>
      </w:r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ea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aa</w:t>
      </w:r>
      <w:r>
        <w:rPr>
          <w:sz w:val="24"/>
          <w:szCs w:val="24"/>
        </w:rPr>
        <w:t>n</w:t>
      </w:r>
      <w:proofErr w:type="spellEnd"/>
      <w:r>
        <w:rPr>
          <w:spacing w:val="3"/>
          <w:sz w:val="24"/>
          <w:szCs w:val="24"/>
        </w:rPr>
        <w:t xml:space="preserve"> </w:t>
      </w:r>
      <w:proofErr w:type="spellStart"/>
      <w:r>
        <w:rPr>
          <w:spacing w:val="2"/>
          <w:sz w:val="24"/>
          <w:szCs w:val="24"/>
        </w:rPr>
        <w:t>s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rti</w:t>
      </w:r>
      <w:proofErr w:type="spellEnd"/>
      <w:r>
        <w:rPr>
          <w:spacing w:val="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proofErr w:type="spellEnd"/>
      <w:r>
        <w:rPr>
          <w:sz w:val="24"/>
          <w:szCs w:val="24"/>
        </w:rPr>
        <w:t>,</w:t>
      </w:r>
      <w:r>
        <w:rPr>
          <w:spacing w:val="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bol</w:t>
      </w:r>
      <w:proofErr w:type="spellEnd"/>
      <w:r>
        <w:rPr>
          <w:spacing w:val="7"/>
          <w:sz w:val="24"/>
          <w:szCs w:val="24"/>
        </w:rPr>
        <w:t xml:space="preserve"> </w:t>
      </w:r>
      <w:r>
        <w:rPr>
          <w:i/>
          <w:sz w:val="24"/>
          <w:szCs w:val="24"/>
        </w:rPr>
        <w:t>r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t</w:t>
      </w:r>
      <w:r>
        <w:rPr>
          <w:i/>
          <w:spacing w:val="6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ng </w:t>
      </w:r>
      <w:proofErr w:type="spellStart"/>
      <w:r>
        <w:rPr>
          <w:sz w:val="24"/>
          <w:szCs w:val="24"/>
        </w:rPr>
        <w:t>di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5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membu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t</w:t>
      </w:r>
      <w:proofErr w:type="spellEnd"/>
      <w:r>
        <w:rPr>
          <w:spacing w:val="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tem</w:t>
      </w:r>
      <w:proofErr w:type="spellEnd"/>
      <w:r>
        <w:rPr>
          <w:sz w:val="24"/>
          <w:szCs w:val="24"/>
        </w:rPr>
        <w:t xml:space="preserve"> di</w:t>
      </w:r>
      <w:r>
        <w:rPr>
          <w:spacing w:val="-1"/>
          <w:sz w:val="24"/>
          <w:szCs w:val="24"/>
        </w:rPr>
        <w:t>-</w:t>
      </w:r>
      <w:r>
        <w:rPr>
          <w:i/>
          <w:sz w:val="24"/>
          <w:szCs w:val="24"/>
        </w:rPr>
        <w:t>r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t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proofErr w:type="spellStart"/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mud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3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fk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mbali</w:t>
      </w:r>
      <w:proofErr w:type="spellEnd"/>
      <w:r>
        <w:rPr>
          <w:sz w:val="24"/>
          <w:szCs w:val="24"/>
        </w:rPr>
        <w:t>. (Abdul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dir, </w:t>
      </w:r>
      <w:proofErr w:type="gramStart"/>
      <w:r>
        <w:rPr>
          <w:sz w:val="24"/>
          <w:szCs w:val="24"/>
        </w:rPr>
        <w:t>2014 :</w:t>
      </w:r>
      <w:proofErr w:type="gramEnd"/>
      <w:r>
        <w:rPr>
          <w:sz w:val="24"/>
          <w:szCs w:val="24"/>
        </w:rPr>
        <w:t xml:space="preserve"> 20)</w:t>
      </w:r>
    </w:p>
    <w:p w14:paraId="16C8BD08" w14:textId="77777777" w:rsidR="001136BA" w:rsidRDefault="001136BA">
      <w:pPr>
        <w:spacing w:before="17" w:line="200" w:lineRule="exact"/>
      </w:pPr>
    </w:p>
    <w:p w14:paraId="2E0890E2" w14:textId="77777777" w:rsidR="001136BA" w:rsidRDefault="00000000">
      <w:pPr>
        <w:ind w:left="588"/>
        <w:rPr>
          <w:sz w:val="24"/>
          <w:szCs w:val="24"/>
        </w:rPr>
      </w:pPr>
      <w:r>
        <w:rPr>
          <w:b/>
          <w:sz w:val="24"/>
          <w:szCs w:val="24"/>
        </w:rPr>
        <w:t xml:space="preserve">2.3.1    </w:t>
      </w:r>
      <w:proofErr w:type="spellStart"/>
      <w:r>
        <w:rPr>
          <w:b/>
          <w:spacing w:val="-2"/>
          <w:sz w:val="24"/>
          <w:szCs w:val="24"/>
        </w:rPr>
        <w:t>K</w:t>
      </w:r>
      <w:r>
        <w:rPr>
          <w:b/>
          <w:spacing w:val="2"/>
          <w:sz w:val="24"/>
          <w:szCs w:val="24"/>
        </w:rPr>
        <w:t>o</w:t>
      </w:r>
      <w:r>
        <w:rPr>
          <w:b/>
          <w:spacing w:val="-3"/>
          <w:sz w:val="24"/>
          <w:szCs w:val="24"/>
        </w:rPr>
        <w:t>m</w:t>
      </w:r>
      <w:r>
        <w:rPr>
          <w:b/>
          <w:spacing w:val="1"/>
          <w:sz w:val="24"/>
          <w:szCs w:val="24"/>
        </w:rPr>
        <w:t>un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k</w:t>
      </w:r>
      <w:r>
        <w:rPr>
          <w:b/>
          <w:sz w:val="24"/>
          <w:szCs w:val="24"/>
        </w:rPr>
        <w:t>asi</w:t>
      </w:r>
      <w:proofErr w:type="spellEnd"/>
      <w:r>
        <w:rPr>
          <w:b/>
          <w:sz w:val="24"/>
          <w:szCs w:val="24"/>
        </w:rPr>
        <w:t xml:space="preserve"> A</w:t>
      </w:r>
      <w:r>
        <w:rPr>
          <w:b/>
          <w:spacing w:val="-1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du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o</w:t>
      </w:r>
    </w:p>
    <w:p w14:paraId="19AAF1B1" w14:textId="77777777" w:rsidR="001136BA" w:rsidRDefault="001136BA">
      <w:pPr>
        <w:spacing w:before="2" w:line="160" w:lineRule="exact"/>
        <w:rPr>
          <w:sz w:val="17"/>
          <w:szCs w:val="17"/>
        </w:rPr>
      </w:pPr>
    </w:p>
    <w:p w14:paraId="4E06C0A2" w14:textId="77777777" w:rsidR="001136BA" w:rsidRDefault="001136BA">
      <w:pPr>
        <w:spacing w:line="200" w:lineRule="exact"/>
      </w:pPr>
    </w:p>
    <w:p w14:paraId="7418DC91" w14:textId="77777777" w:rsidR="001136BA" w:rsidRDefault="00000000">
      <w:pPr>
        <w:spacing w:line="480" w:lineRule="auto"/>
        <w:ind w:left="588" w:right="78" w:firstLine="720"/>
        <w:jc w:val="both"/>
        <w:rPr>
          <w:sz w:val="24"/>
          <w:szCs w:val="24"/>
        </w:rPr>
      </w:pPr>
      <w:r>
        <w:rPr>
          <w:sz w:val="24"/>
          <w:szCs w:val="24"/>
        </w:rPr>
        <w:t>Uno 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duino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iki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ju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si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rkomunik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kompu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proofErr w:type="spellEnd"/>
      <w:r>
        <w:rPr>
          <w:sz w:val="24"/>
          <w:szCs w:val="24"/>
        </w:rPr>
        <w:t>, 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duino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lain,</w:t>
      </w:r>
      <w:r>
        <w:rPr>
          <w:spacing w:val="3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okontrol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in</w:t>
      </w:r>
      <w:proofErr w:type="spellEnd"/>
      <w:r>
        <w:rPr>
          <w:sz w:val="24"/>
          <w:szCs w:val="24"/>
        </w:rPr>
        <w:t>.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ATm</w:t>
      </w:r>
      <w:r>
        <w:rPr>
          <w:spacing w:val="1"/>
          <w:sz w:val="24"/>
          <w:szCs w:val="24"/>
        </w:rPr>
        <w:t>e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328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</w:t>
      </w:r>
      <w:r>
        <w:rPr>
          <w:spacing w:val="4"/>
          <w:sz w:val="24"/>
          <w:szCs w:val="24"/>
        </w:rPr>
        <w:t>n</w:t>
      </w:r>
      <w:r>
        <w:rPr>
          <w:spacing w:val="-2"/>
          <w:sz w:val="24"/>
          <w:szCs w:val="24"/>
        </w:rPr>
        <w:t>y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diak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>L (5</w:t>
      </w:r>
      <w:r>
        <w:rPr>
          <w:spacing w:val="-1"/>
          <w:sz w:val="24"/>
          <w:szCs w:val="24"/>
        </w:rPr>
        <w:t>V</w:t>
      </w:r>
      <w:r>
        <w:rPr>
          <w:sz w:val="24"/>
          <w:szCs w:val="24"/>
        </w:rPr>
        <w:t>)</w:t>
      </w:r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komu</w:t>
      </w:r>
      <w:r>
        <w:rPr>
          <w:spacing w:val="3"/>
          <w:sz w:val="24"/>
          <w:szCs w:val="24"/>
        </w:rPr>
        <w:t>n</w:t>
      </w:r>
      <w:r>
        <w:rPr>
          <w:sz w:val="24"/>
          <w:szCs w:val="24"/>
        </w:rPr>
        <w:t>ikasi</w:t>
      </w:r>
      <w:proofErr w:type="spellEnd"/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l,</w:t>
      </w:r>
      <w:r>
        <w:rPr>
          <w:spacing w:val="6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a</w:t>
      </w:r>
      <w:proofErr w:type="spellEnd"/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da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pin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0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(R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>)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1 (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X</w:t>
      </w:r>
      <w:r>
        <w:rPr>
          <w:spacing w:val="-1"/>
          <w:sz w:val="24"/>
          <w:szCs w:val="24"/>
        </w:rPr>
        <w:t>)</w:t>
      </w:r>
      <w:r>
        <w:rPr>
          <w:sz w:val="24"/>
          <w:szCs w:val="24"/>
        </w:rPr>
        <w:t xml:space="preserve">.  </w:t>
      </w:r>
      <w:r>
        <w:rPr>
          <w:i/>
          <w:sz w:val="24"/>
          <w:szCs w:val="24"/>
        </w:rPr>
        <w:t xml:space="preserve">Firmware </w:t>
      </w:r>
      <w:proofErr w:type="gramStart"/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dui</w:t>
      </w:r>
      <w:r>
        <w:rPr>
          <w:spacing w:val="3"/>
          <w:sz w:val="24"/>
          <w:szCs w:val="24"/>
        </w:rPr>
        <w:t>n</w:t>
      </w:r>
      <w:r>
        <w:rPr>
          <w:sz w:val="24"/>
          <w:szCs w:val="24"/>
        </w:rPr>
        <w:t xml:space="preserve">o </w:t>
      </w:r>
      <w:r>
        <w:rPr>
          <w:spacing w:val="4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</w:t>
      </w:r>
      <w:r>
        <w:rPr>
          <w:spacing w:val="-3"/>
          <w:sz w:val="24"/>
          <w:szCs w:val="24"/>
        </w:rPr>
        <w:t>g</w:t>
      </w:r>
      <w:r>
        <w:rPr>
          <w:sz w:val="24"/>
          <w:szCs w:val="24"/>
        </w:rPr>
        <w:t>un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proofErr w:type="gramEnd"/>
      <w:r>
        <w:rPr>
          <w:sz w:val="24"/>
          <w:szCs w:val="24"/>
        </w:rPr>
        <w:t xml:space="preserve"> </w:t>
      </w:r>
      <w:r>
        <w:rPr>
          <w:spacing w:val="43"/>
          <w:sz w:val="24"/>
          <w:szCs w:val="24"/>
        </w:rPr>
        <w:t xml:space="preserve"> </w:t>
      </w:r>
      <w:r>
        <w:rPr>
          <w:sz w:val="24"/>
          <w:szCs w:val="24"/>
        </w:rPr>
        <w:t xml:space="preserve">USB </w:t>
      </w:r>
      <w:r>
        <w:rPr>
          <w:i/>
          <w:spacing w:val="2"/>
          <w:sz w:val="24"/>
          <w:szCs w:val="24"/>
        </w:rPr>
        <w:t>d</w:t>
      </w:r>
      <w:r>
        <w:rPr>
          <w:i/>
          <w:sz w:val="24"/>
          <w:szCs w:val="24"/>
        </w:rPr>
        <w:t>riv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r </w:t>
      </w:r>
      <w:proofErr w:type="spellStart"/>
      <w:r>
        <w:rPr>
          <w:sz w:val="24"/>
          <w:szCs w:val="24"/>
        </w:rPr>
        <w:t>stand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proofErr w:type="spellEnd"/>
      <w:r>
        <w:rPr>
          <w:sz w:val="24"/>
          <w:szCs w:val="24"/>
        </w:rPr>
        <w:t xml:space="preserve"> 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 xml:space="preserve">COM, </w:t>
      </w:r>
      <w:r>
        <w:rPr>
          <w:spacing w:val="4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4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da</w:t>
      </w:r>
      <w:proofErr w:type="spellEnd"/>
      <w:r>
        <w:rPr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driv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r</w:t>
      </w:r>
      <w:r>
        <w:rPr>
          <w:i/>
          <w:spacing w:val="3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kste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proofErr w:type="spellEnd"/>
      <w:r>
        <w:rPr>
          <w:spacing w:val="1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9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uhk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>.</w:t>
      </w:r>
      <w:r>
        <w:rPr>
          <w:spacing w:val="9"/>
          <w:sz w:val="24"/>
          <w:szCs w:val="24"/>
        </w:rPr>
        <w:t xml:space="preserve"> </w:t>
      </w:r>
      <w:proofErr w:type="spellStart"/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mun</w:t>
      </w:r>
      <w:proofErr w:type="spellEnd"/>
      <w:r>
        <w:rPr>
          <w:sz w:val="24"/>
          <w:szCs w:val="24"/>
        </w:rPr>
        <w:t>,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da</w:t>
      </w:r>
      <w:r>
        <w:rPr>
          <w:spacing w:val="8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W</w:t>
      </w:r>
      <w:r>
        <w:rPr>
          <w:sz w:val="24"/>
          <w:szCs w:val="24"/>
        </w:rPr>
        <w:t>indows,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file</w:t>
      </w:r>
      <w:r>
        <w:rPr>
          <w:spacing w:val="9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ni</w:t>
      </w:r>
      <w:proofErr w:type="spellEnd"/>
      <w:r>
        <w:rPr>
          <w:spacing w:val="10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</w:t>
      </w:r>
      <w:r>
        <w:rPr>
          <w:spacing w:val="3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rluk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. 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lunak</w:t>
      </w:r>
      <w:proofErr w:type="spellEnd"/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dui</w:t>
      </w:r>
      <w:r>
        <w:rPr>
          <w:spacing w:val="3"/>
          <w:sz w:val="24"/>
          <w:szCs w:val="24"/>
        </w:rPr>
        <w:t>n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masuk</w:t>
      </w:r>
      <w:proofErr w:type="spellEnd"/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mon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tor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3"/>
          <w:sz w:val="24"/>
          <w:szCs w:val="24"/>
        </w:rPr>
        <w:t>e</w:t>
      </w:r>
      <w:r>
        <w:rPr>
          <w:sz w:val="24"/>
          <w:szCs w:val="24"/>
        </w:rPr>
        <w:t>ri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5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 xml:space="preserve">g </w:t>
      </w:r>
      <w:proofErr w:type="spellStart"/>
      <w:r>
        <w:rPr>
          <w:sz w:val="24"/>
          <w:szCs w:val="24"/>
        </w:rPr>
        <w:t>memu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kink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ta </w:t>
      </w:r>
      <w:proofErr w:type="spellStart"/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rh</w:t>
      </w:r>
      <w:r>
        <w:rPr>
          <w:spacing w:val="-2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a</w:t>
      </w:r>
      <w:proofErr w:type="spellEnd"/>
      <w:r>
        <w:rPr>
          <w:spacing w:val="30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4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26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</w:t>
      </w:r>
      <w:r>
        <w:rPr>
          <w:spacing w:val="3"/>
          <w:sz w:val="24"/>
          <w:szCs w:val="24"/>
        </w:rPr>
        <w:t>k</w:t>
      </w:r>
      <w:r>
        <w:rPr>
          <w:sz w:val="24"/>
          <w:szCs w:val="24"/>
        </w:rPr>
        <w:t>irim</w:t>
      </w:r>
      <w:proofErr w:type="spellEnd"/>
      <w:r>
        <w:rPr>
          <w:spacing w:val="27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board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du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no.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RX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TX</w:t>
      </w:r>
      <w:r>
        <w:rPr>
          <w:spacing w:val="28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L</w:t>
      </w:r>
      <w:r>
        <w:rPr>
          <w:sz w:val="24"/>
          <w:szCs w:val="24"/>
        </w:rPr>
        <w:t>ED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di</w:t>
      </w:r>
      <w:r>
        <w:rPr>
          <w:spacing w:val="3"/>
          <w:sz w:val="24"/>
          <w:szCs w:val="24"/>
        </w:rPr>
        <w:t xml:space="preserve"> </w:t>
      </w:r>
      <w:r>
        <w:rPr>
          <w:i/>
          <w:sz w:val="24"/>
          <w:szCs w:val="24"/>
        </w:rPr>
        <w:t>bo</w:t>
      </w:r>
      <w:r>
        <w:rPr>
          <w:i/>
          <w:spacing w:val="2"/>
          <w:sz w:val="24"/>
          <w:szCs w:val="24"/>
        </w:rPr>
        <w:t>a</w:t>
      </w:r>
      <w:r>
        <w:rPr>
          <w:i/>
          <w:sz w:val="24"/>
          <w:szCs w:val="24"/>
        </w:rPr>
        <w:t xml:space="preserve">rd </w:t>
      </w:r>
      <w:proofErr w:type="spell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rk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dip</w:t>
      </w:r>
      <w:proofErr w:type="spellEnd"/>
      <w:r>
        <w:rPr>
          <w:spacing w:val="1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ka</w:t>
      </w:r>
      <w:proofErr w:type="spellEnd"/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ta</w:t>
      </w:r>
      <w:r>
        <w:rPr>
          <w:spacing w:val="1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</w:t>
      </w:r>
      <w:proofErr w:type="spellEnd"/>
      <w:r>
        <w:rPr>
          <w:spacing w:val="9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dik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rim</w:t>
      </w:r>
      <w:proofErr w:type="spellEnd"/>
      <w:r>
        <w:rPr>
          <w:spacing w:val="1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lui</w:t>
      </w:r>
      <w:proofErr w:type="spellEnd"/>
      <w:r>
        <w:rPr>
          <w:spacing w:val="1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hip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US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to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ksi</w:t>
      </w:r>
      <w:proofErr w:type="spellEnd"/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USB</w:t>
      </w:r>
    </w:p>
    <w:p w14:paraId="78D29F15" w14:textId="77777777" w:rsidR="001136BA" w:rsidRDefault="00000000">
      <w:pPr>
        <w:spacing w:before="10" w:line="260" w:lineRule="exact"/>
        <w:ind w:left="588"/>
        <w:rPr>
          <w:sz w:val="24"/>
          <w:szCs w:val="24"/>
        </w:rPr>
      </w:pPr>
      <w:proofErr w:type="spellStart"/>
      <w:r>
        <w:rPr>
          <w:position w:val="-1"/>
          <w:sz w:val="24"/>
          <w:szCs w:val="24"/>
        </w:rPr>
        <w:t>ke</w:t>
      </w:r>
      <w:proofErr w:type="spellEnd"/>
      <w:r>
        <w:rPr>
          <w:spacing w:val="-1"/>
          <w:position w:val="-1"/>
          <w:sz w:val="24"/>
          <w:szCs w:val="24"/>
        </w:rPr>
        <w:t xml:space="preserve"> </w:t>
      </w:r>
      <w:proofErr w:type="spellStart"/>
      <w:r>
        <w:rPr>
          <w:position w:val="-1"/>
          <w:sz w:val="24"/>
          <w:szCs w:val="24"/>
        </w:rPr>
        <w:t>kompu</w:t>
      </w:r>
      <w:r>
        <w:rPr>
          <w:spacing w:val="1"/>
          <w:position w:val="-1"/>
          <w:sz w:val="24"/>
          <w:szCs w:val="24"/>
        </w:rPr>
        <w:t>t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r</w:t>
      </w:r>
      <w:proofErr w:type="spellEnd"/>
      <w:r>
        <w:rPr>
          <w:position w:val="-1"/>
          <w:sz w:val="24"/>
          <w:szCs w:val="24"/>
        </w:rPr>
        <w:t xml:space="preserve">. </w:t>
      </w:r>
      <w:r>
        <w:rPr>
          <w:spacing w:val="-1"/>
          <w:position w:val="-1"/>
          <w:sz w:val="24"/>
          <w:szCs w:val="24"/>
        </w:rPr>
        <w:t>(</w:t>
      </w:r>
      <w:hyperlink r:id="rId26">
        <w:r>
          <w:rPr>
            <w:color w:val="0000FF"/>
            <w:position w:val="-1"/>
            <w:sz w:val="24"/>
            <w:szCs w:val="24"/>
            <w:u w:val="single" w:color="0000FF"/>
          </w:rPr>
          <w:t>P</w:t>
        </w:r>
        <w:r>
          <w:rPr>
            <w:color w:val="0000FF"/>
            <w:spacing w:val="1"/>
            <w:position w:val="-1"/>
            <w:sz w:val="24"/>
            <w:szCs w:val="24"/>
            <w:u w:val="single" w:color="0000FF"/>
          </w:rPr>
          <w:t xml:space="preserve"> </w:t>
        </w:r>
        <w:proofErr w:type="spellStart"/>
        <w:r>
          <w:rPr>
            <w:color w:val="0000FF"/>
            <w:spacing w:val="1"/>
            <w:position w:val="-1"/>
            <w:sz w:val="24"/>
            <w:szCs w:val="24"/>
            <w:u w:val="single" w:color="0000FF"/>
          </w:rPr>
          <w:t>S</w:t>
        </w:r>
      </w:hyperlink>
      <w:r>
        <w:rPr>
          <w:color w:val="0000FF"/>
          <w:position w:val="-1"/>
          <w:sz w:val="24"/>
          <w:szCs w:val="24"/>
          <w:u w:val="single" w:color="0000FF"/>
        </w:rPr>
        <w:t>iho</w:t>
      </w:r>
      <w:r>
        <w:rPr>
          <w:color w:val="0000FF"/>
          <w:spacing w:val="1"/>
          <w:position w:val="-1"/>
          <w:sz w:val="24"/>
          <w:szCs w:val="24"/>
          <w:u w:val="single" w:color="0000FF"/>
        </w:rPr>
        <w:t>m</w:t>
      </w:r>
      <w:r>
        <w:rPr>
          <w:color w:val="0000FF"/>
          <w:position w:val="-1"/>
          <w:sz w:val="24"/>
          <w:szCs w:val="24"/>
          <w:u w:val="single" w:color="0000FF"/>
        </w:rPr>
        <w:t>bin</w:t>
      </w:r>
      <w:r>
        <w:rPr>
          <w:color w:val="0000FF"/>
          <w:spacing w:val="-2"/>
          <w:position w:val="-1"/>
          <w:sz w:val="24"/>
          <w:szCs w:val="24"/>
          <w:u w:val="single" w:color="0000FF"/>
        </w:rPr>
        <w:t>g</w:t>
      </w:r>
      <w:proofErr w:type="spellEnd"/>
      <w:r>
        <w:rPr>
          <w:color w:val="0000FF"/>
          <w:position w:val="-1"/>
          <w:sz w:val="24"/>
          <w:szCs w:val="24"/>
          <w:u w:val="single" w:color="0000FF"/>
        </w:rPr>
        <w:t>, 201</w:t>
      </w:r>
      <w:r>
        <w:rPr>
          <w:color w:val="0000FF"/>
          <w:spacing w:val="1"/>
          <w:position w:val="-1"/>
          <w:sz w:val="24"/>
          <w:szCs w:val="24"/>
          <w:u w:val="single" w:color="0000FF"/>
        </w:rPr>
        <w:t>7</w:t>
      </w:r>
      <w:r>
        <w:rPr>
          <w:color w:val="000000"/>
          <w:position w:val="-1"/>
          <w:sz w:val="24"/>
          <w:szCs w:val="24"/>
        </w:rPr>
        <w:t>)</w:t>
      </w:r>
    </w:p>
    <w:p w14:paraId="432DE4EF" w14:textId="77777777" w:rsidR="001136BA" w:rsidRDefault="001136BA">
      <w:pPr>
        <w:spacing w:line="200" w:lineRule="exact"/>
      </w:pPr>
    </w:p>
    <w:p w14:paraId="52B48BDA" w14:textId="77777777" w:rsidR="001136BA" w:rsidRDefault="001136BA">
      <w:pPr>
        <w:spacing w:before="18" w:line="240" w:lineRule="exact"/>
        <w:rPr>
          <w:sz w:val="24"/>
          <w:szCs w:val="24"/>
        </w:rPr>
      </w:pPr>
    </w:p>
    <w:p w14:paraId="7365FAAA" w14:textId="77777777" w:rsidR="001136BA" w:rsidRDefault="00000000">
      <w:pPr>
        <w:spacing w:before="29"/>
        <w:ind w:left="588"/>
        <w:rPr>
          <w:sz w:val="24"/>
          <w:szCs w:val="24"/>
        </w:rPr>
      </w:pPr>
      <w:r>
        <w:rPr>
          <w:b/>
          <w:sz w:val="24"/>
          <w:szCs w:val="24"/>
        </w:rPr>
        <w:t xml:space="preserve">2.3.2    </w:t>
      </w:r>
      <w:r>
        <w:rPr>
          <w:b/>
          <w:i/>
          <w:spacing w:val="1"/>
          <w:sz w:val="24"/>
          <w:szCs w:val="24"/>
        </w:rPr>
        <w:t>S</w:t>
      </w:r>
      <w:r>
        <w:rPr>
          <w:b/>
          <w:i/>
          <w:sz w:val="24"/>
          <w:szCs w:val="24"/>
        </w:rPr>
        <w:t>o</w:t>
      </w:r>
      <w:r>
        <w:rPr>
          <w:b/>
          <w:i/>
          <w:spacing w:val="-1"/>
          <w:sz w:val="24"/>
          <w:szCs w:val="24"/>
        </w:rPr>
        <w:t>f</w:t>
      </w:r>
      <w:r>
        <w:rPr>
          <w:b/>
          <w:i/>
          <w:sz w:val="24"/>
          <w:szCs w:val="24"/>
        </w:rPr>
        <w:t>t</w:t>
      </w:r>
      <w:r>
        <w:rPr>
          <w:b/>
          <w:i/>
          <w:spacing w:val="1"/>
          <w:sz w:val="24"/>
          <w:szCs w:val="24"/>
        </w:rPr>
        <w:t>w</w:t>
      </w:r>
      <w:r>
        <w:rPr>
          <w:b/>
          <w:i/>
          <w:sz w:val="24"/>
          <w:szCs w:val="24"/>
        </w:rPr>
        <w:t xml:space="preserve">are </w:t>
      </w: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du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o IDE</w:t>
      </w:r>
    </w:p>
    <w:p w14:paraId="2A4E4F1C" w14:textId="77777777" w:rsidR="001136BA" w:rsidRDefault="001136BA">
      <w:pPr>
        <w:spacing w:before="9" w:line="260" w:lineRule="exact"/>
        <w:rPr>
          <w:sz w:val="26"/>
          <w:szCs w:val="26"/>
        </w:rPr>
      </w:pPr>
    </w:p>
    <w:p w14:paraId="193DA8AF" w14:textId="77777777" w:rsidR="001136BA" w:rsidRDefault="00000000">
      <w:pPr>
        <w:spacing w:line="480" w:lineRule="auto"/>
        <w:ind w:left="588" w:right="79" w:firstLine="720"/>
        <w:jc w:val="both"/>
        <w:rPr>
          <w:sz w:val="24"/>
          <w:szCs w:val="24"/>
        </w:rPr>
        <w:sectPr w:rsidR="001136BA">
          <w:pgSz w:w="11920" w:h="16840"/>
          <w:pgMar w:top="1380" w:right="1580" w:bottom="280" w:left="1680" w:header="1174" w:footer="0" w:gutter="0"/>
          <w:cols w:space="720"/>
        </w:sectPr>
      </w:pP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duino</w:t>
      </w:r>
      <w:r>
        <w:rPr>
          <w:spacing w:val="24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DE</w:t>
      </w:r>
      <w:r>
        <w:rPr>
          <w:spacing w:val="22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lah</w:t>
      </w:r>
      <w:proofErr w:type="spellEnd"/>
      <w:r>
        <w:rPr>
          <w:sz w:val="24"/>
          <w:szCs w:val="24"/>
        </w:rPr>
        <w:t xml:space="preserve">   </w:t>
      </w:r>
      <w:r>
        <w:rPr>
          <w:i/>
          <w:sz w:val="24"/>
          <w:szCs w:val="24"/>
        </w:rPr>
        <w:t>s</w:t>
      </w:r>
      <w:r>
        <w:rPr>
          <w:i/>
          <w:spacing w:val="2"/>
          <w:sz w:val="24"/>
          <w:szCs w:val="24"/>
        </w:rPr>
        <w:t>o</w:t>
      </w:r>
      <w:r>
        <w:rPr>
          <w:i/>
          <w:sz w:val="24"/>
          <w:szCs w:val="24"/>
        </w:rPr>
        <w:t>f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ware</w:t>
      </w:r>
      <w:r>
        <w:rPr>
          <w:i/>
          <w:spacing w:val="2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disedia</w:t>
      </w:r>
      <w:r>
        <w:rPr>
          <w:spacing w:val="1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di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si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us</w:t>
      </w:r>
      <w:r>
        <w:rPr>
          <w:spacing w:val="2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rduino.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c</w:t>
      </w:r>
      <w:r>
        <w:rPr>
          <w:spacing w:val="2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 xml:space="preserve">g </w:t>
      </w:r>
      <w:proofErr w:type="spellStart"/>
      <w:r>
        <w:rPr>
          <w:sz w:val="24"/>
          <w:szCs w:val="24"/>
        </w:rPr>
        <w:t>di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ujukan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proofErr w:type="spellEnd"/>
      <w:r>
        <w:rPr>
          <w:spacing w:val="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proofErr w:type="spellEnd"/>
      <w:r>
        <w:rPr>
          <w:spacing w:val="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mba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5"/>
          <w:sz w:val="24"/>
          <w:szCs w:val="24"/>
        </w:rPr>
        <w:t xml:space="preserve"> </w:t>
      </w:r>
      <w:r>
        <w:rPr>
          <w:i/>
          <w:sz w:val="24"/>
          <w:szCs w:val="24"/>
        </w:rPr>
        <w:t>s</w:t>
      </w:r>
      <w:r>
        <w:rPr>
          <w:i/>
          <w:spacing w:val="1"/>
          <w:sz w:val="24"/>
          <w:szCs w:val="24"/>
        </w:rPr>
        <w:t>ke</w:t>
      </w:r>
      <w:r>
        <w:rPr>
          <w:i/>
          <w:sz w:val="24"/>
          <w:szCs w:val="24"/>
        </w:rPr>
        <w:t xml:space="preserve">tch  </w:t>
      </w:r>
      <w:r>
        <w:rPr>
          <w:i/>
          <w:spacing w:val="2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 xml:space="preserve">g </w:t>
      </w:r>
      <w:proofErr w:type="spellStart"/>
      <w:r>
        <w:rPr>
          <w:sz w:val="24"/>
          <w:szCs w:val="24"/>
        </w:rPr>
        <w:t>di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ogr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 xml:space="preserve">m di </w:t>
      </w:r>
      <w:proofErr w:type="spellStart"/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du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no.</w:t>
      </w:r>
      <w:r>
        <w:rPr>
          <w:spacing w:val="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DE</w:t>
      </w:r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(</w:t>
      </w:r>
      <w:r>
        <w:rPr>
          <w:i/>
          <w:sz w:val="24"/>
          <w:szCs w:val="24"/>
        </w:rPr>
        <w:t>Int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grat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d</w:t>
      </w:r>
      <w:r>
        <w:rPr>
          <w:i/>
          <w:spacing w:val="2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1"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>ve</w:t>
      </w:r>
      <w:r>
        <w:rPr>
          <w:i/>
          <w:sz w:val="24"/>
          <w:szCs w:val="24"/>
        </w:rPr>
        <w:t>lopm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nt E</w:t>
      </w:r>
      <w:r>
        <w:rPr>
          <w:i/>
          <w:spacing w:val="2"/>
          <w:sz w:val="24"/>
          <w:szCs w:val="24"/>
        </w:rPr>
        <w:t>n</w:t>
      </w:r>
      <w:r>
        <w:rPr>
          <w:i/>
          <w:spacing w:val="-1"/>
          <w:sz w:val="24"/>
          <w:szCs w:val="24"/>
        </w:rPr>
        <w:t>v</w:t>
      </w:r>
      <w:r>
        <w:rPr>
          <w:i/>
          <w:sz w:val="24"/>
          <w:szCs w:val="24"/>
        </w:rPr>
        <w:t>ironm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</w:t>
      </w:r>
      <w:r>
        <w:rPr>
          <w:i/>
          <w:spacing w:val="3"/>
          <w:sz w:val="24"/>
          <w:szCs w:val="24"/>
        </w:rPr>
        <w:t>t</w:t>
      </w:r>
      <w:r>
        <w:rPr>
          <w:sz w:val="24"/>
          <w:szCs w:val="24"/>
        </w:rPr>
        <w:t>)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rarti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ntuk</w:t>
      </w:r>
      <w:proofErr w:type="spellEnd"/>
      <w:r>
        <w:rPr>
          <w:spacing w:val="3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lat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</w:t>
      </w:r>
      <w:r>
        <w:rPr>
          <w:spacing w:val="3"/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 xml:space="preserve">g </w:t>
      </w:r>
      <w:proofErr w:type="spellStart"/>
      <w:r>
        <w:rPr>
          <w:sz w:val="24"/>
          <w:szCs w:val="24"/>
        </w:rPr>
        <w:t>te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>te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si</w:t>
      </w:r>
      <w:proofErr w:type="spellEnd"/>
      <w:r>
        <w:rPr>
          <w:spacing w:val="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hi</w:t>
      </w:r>
      <w:r>
        <w:rPr>
          <w:spacing w:val="3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a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rba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proofErr w:type="spellEnd"/>
      <w:r>
        <w:rPr>
          <w:spacing w:val="9"/>
          <w:sz w:val="24"/>
          <w:szCs w:val="24"/>
        </w:rPr>
        <w:t xml:space="preserve"> </w:t>
      </w:r>
      <w:proofErr w:type="spellStart"/>
      <w:r>
        <w:rPr>
          <w:spacing w:val="2"/>
          <w:sz w:val="24"/>
          <w:szCs w:val="24"/>
        </w:rPr>
        <w:t>k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rlu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disediak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</w:t>
      </w:r>
      <w:r>
        <w:rPr>
          <w:spacing w:val="5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lam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ntuk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nt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rmuka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rb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si</w:t>
      </w:r>
      <w:proofErr w:type="spellEnd"/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menu.</w:t>
      </w:r>
      <w:r>
        <w:rPr>
          <w:spacing w:val="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</w:t>
      </w:r>
      <w:r>
        <w:rPr>
          <w:spacing w:val="-3"/>
          <w:sz w:val="24"/>
          <w:szCs w:val="24"/>
        </w:rPr>
        <w:t>g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2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rduino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>D</w:t>
      </w:r>
      <w:r>
        <w:rPr>
          <w:sz w:val="24"/>
          <w:szCs w:val="24"/>
        </w:rPr>
        <w:t>E,</w:t>
      </w:r>
      <w:r>
        <w:rPr>
          <w:spacing w:val="21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nda</w:t>
      </w:r>
      <w:proofErr w:type="spellEnd"/>
      <w:r>
        <w:rPr>
          <w:spacing w:val="2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pacing w:val="2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menulis</w:t>
      </w:r>
      <w:proofErr w:type="spellEnd"/>
      <w:r>
        <w:rPr>
          <w:spacing w:val="25"/>
          <w:sz w:val="24"/>
          <w:szCs w:val="24"/>
        </w:rPr>
        <w:t xml:space="preserve"> </w:t>
      </w:r>
      <w:r>
        <w:rPr>
          <w:i/>
          <w:spacing w:val="2"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ke</w:t>
      </w:r>
      <w:r>
        <w:rPr>
          <w:i/>
          <w:sz w:val="24"/>
          <w:szCs w:val="24"/>
        </w:rPr>
        <w:t>tch</w:t>
      </w:r>
      <w:r>
        <w:rPr>
          <w:sz w:val="24"/>
          <w:szCs w:val="24"/>
        </w:rPr>
        <w:t>,</w:t>
      </w:r>
      <w:r>
        <w:rPr>
          <w:spacing w:val="2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</w:t>
      </w:r>
      <w:r>
        <w:rPr>
          <w:spacing w:val="2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riksa</w:t>
      </w:r>
      <w:proofErr w:type="spellEnd"/>
      <w:r>
        <w:rPr>
          <w:spacing w:val="23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da</w:t>
      </w:r>
      <w:proofErr w:type="spellEnd"/>
      <w:r>
        <w:rPr>
          <w:spacing w:val="20"/>
          <w:sz w:val="24"/>
          <w:szCs w:val="24"/>
        </w:rPr>
        <w:t xml:space="preserve"> </w:t>
      </w:r>
      <w:proofErr w:type="spellStart"/>
      <w:r>
        <w:rPr>
          <w:spacing w:val="2"/>
          <w:sz w:val="24"/>
          <w:szCs w:val="24"/>
        </w:rPr>
        <w:t>k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lah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</w:p>
    <w:p w14:paraId="6D7D0E4C" w14:textId="77777777" w:rsidR="001136BA" w:rsidRDefault="001136BA">
      <w:pPr>
        <w:spacing w:line="200" w:lineRule="exact"/>
      </w:pPr>
    </w:p>
    <w:p w14:paraId="719A79CF" w14:textId="77777777" w:rsidR="001136BA" w:rsidRDefault="001136BA">
      <w:pPr>
        <w:spacing w:line="200" w:lineRule="exact"/>
      </w:pPr>
    </w:p>
    <w:p w14:paraId="4E3FF24F" w14:textId="77777777" w:rsidR="001136BA" w:rsidRDefault="001136BA">
      <w:pPr>
        <w:spacing w:line="200" w:lineRule="exact"/>
      </w:pPr>
    </w:p>
    <w:p w14:paraId="063FA123" w14:textId="77777777" w:rsidR="001136BA" w:rsidRDefault="001136BA">
      <w:pPr>
        <w:spacing w:before="17" w:line="220" w:lineRule="exact"/>
        <w:rPr>
          <w:sz w:val="22"/>
          <w:szCs w:val="22"/>
        </w:rPr>
      </w:pPr>
    </w:p>
    <w:p w14:paraId="5215666C" w14:textId="77777777" w:rsidR="001136BA" w:rsidRDefault="00000000">
      <w:pPr>
        <w:spacing w:before="29" w:line="480" w:lineRule="auto"/>
        <w:ind w:left="588" w:right="78"/>
        <w:jc w:val="both"/>
        <w:rPr>
          <w:sz w:val="24"/>
          <w:szCs w:val="24"/>
        </w:rPr>
      </w:pPr>
      <w:proofErr w:type="spell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tau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proofErr w:type="spellEnd"/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di</w:t>
      </w:r>
      <w:r>
        <w:rPr>
          <w:spacing w:val="4"/>
          <w:sz w:val="24"/>
          <w:szCs w:val="24"/>
        </w:rPr>
        <w:t xml:space="preserve"> </w:t>
      </w:r>
      <w:proofErr w:type="gramStart"/>
      <w:r>
        <w:rPr>
          <w:i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ke</w:t>
      </w:r>
      <w:r>
        <w:rPr>
          <w:i/>
          <w:sz w:val="24"/>
          <w:szCs w:val="24"/>
        </w:rPr>
        <w:t>tch</w:t>
      </w:r>
      <w:r>
        <w:rPr>
          <w:i/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,</w:t>
      </w:r>
      <w:proofErr w:type="gramEnd"/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mud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</w:t>
      </w:r>
      <w:r>
        <w:rPr>
          <w:spacing w:val="-3"/>
          <w:sz w:val="24"/>
          <w:szCs w:val="24"/>
        </w:rPr>
        <w:t>g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proofErr w:type="spellEnd"/>
      <w:r>
        <w:rPr>
          <w:spacing w:val="7"/>
          <w:sz w:val="24"/>
          <w:szCs w:val="24"/>
        </w:rPr>
        <w:t xml:space="preserve"> </w:t>
      </w:r>
      <w:r>
        <w:rPr>
          <w:i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ke</w:t>
      </w:r>
      <w:r>
        <w:rPr>
          <w:i/>
          <w:sz w:val="24"/>
          <w:szCs w:val="24"/>
        </w:rPr>
        <w:t>tch</w:t>
      </w:r>
      <w:r>
        <w:rPr>
          <w:i/>
          <w:spacing w:val="5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 xml:space="preserve">g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</w:t>
      </w:r>
      <w:r>
        <w:rPr>
          <w:spacing w:val="14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komp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lasi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duino.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du</w:t>
      </w:r>
      <w:r>
        <w:rPr>
          <w:sz w:val="24"/>
          <w:szCs w:val="24"/>
        </w:rPr>
        <w:t>ino</w:t>
      </w:r>
      <w:r>
        <w:rPr>
          <w:spacing w:val="5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DE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rs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dia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pacing w:val="7"/>
          <w:sz w:val="24"/>
          <w:szCs w:val="24"/>
        </w:rPr>
        <w:t xml:space="preserve"> </w:t>
      </w:r>
      <w:r>
        <w:rPr>
          <w:i/>
          <w:sz w:val="24"/>
          <w:szCs w:val="24"/>
        </w:rPr>
        <w:t>pla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form</w:t>
      </w:r>
      <w:r>
        <w:rPr>
          <w:i/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W</w:t>
      </w:r>
      <w:r>
        <w:rPr>
          <w:sz w:val="24"/>
          <w:szCs w:val="24"/>
        </w:rPr>
        <w:t>indows,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Mac OS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X, </w:t>
      </w:r>
      <w:proofErr w:type="spellStart"/>
      <w:r>
        <w:rPr>
          <w:sz w:val="24"/>
          <w:szCs w:val="24"/>
        </w:rPr>
        <w:t>maupun</w:t>
      </w:r>
      <w:proofErr w:type="spellEnd"/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L</w:t>
      </w:r>
      <w:r>
        <w:rPr>
          <w:sz w:val="24"/>
          <w:szCs w:val="24"/>
        </w:rPr>
        <w:t>inu</w:t>
      </w:r>
      <w:r>
        <w:rPr>
          <w:spacing w:val="3"/>
          <w:sz w:val="24"/>
          <w:szCs w:val="24"/>
        </w:rPr>
        <w:t>x</w:t>
      </w:r>
      <w:r>
        <w:rPr>
          <w:sz w:val="24"/>
          <w:szCs w:val="24"/>
        </w:rPr>
        <w:t xml:space="preserve">. </w:t>
      </w:r>
      <w:r>
        <w:rPr>
          <w:spacing w:val="-1"/>
          <w:sz w:val="24"/>
          <w:szCs w:val="24"/>
        </w:rPr>
        <w:t>(</w:t>
      </w:r>
      <w:r>
        <w:rPr>
          <w:sz w:val="24"/>
          <w:szCs w:val="24"/>
        </w:rPr>
        <w:t xml:space="preserve">Abdul 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dir, </w:t>
      </w:r>
      <w:proofErr w:type="gramStart"/>
      <w:r>
        <w:rPr>
          <w:sz w:val="24"/>
          <w:szCs w:val="24"/>
        </w:rPr>
        <w:t>2014 :</w:t>
      </w:r>
      <w:proofErr w:type="gramEnd"/>
      <w:r>
        <w:rPr>
          <w:sz w:val="24"/>
          <w:szCs w:val="24"/>
        </w:rPr>
        <w:t xml:space="preserve"> 26)</w:t>
      </w:r>
    </w:p>
    <w:p w14:paraId="1A072B9B" w14:textId="77777777" w:rsidR="001136BA" w:rsidRDefault="001136BA">
      <w:pPr>
        <w:spacing w:before="9" w:line="280" w:lineRule="exact"/>
        <w:rPr>
          <w:sz w:val="28"/>
          <w:szCs w:val="28"/>
        </w:rPr>
      </w:pPr>
    </w:p>
    <w:p w14:paraId="2020A224" w14:textId="77777777" w:rsidR="001136BA" w:rsidRDefault="00B35CEB">
      <w:pPr>
        <w:ind w:left="1075"/>
      </w:pPr>
      <w:r>
        <w:pict w14:anchorId="09D81410">
          <v:shape id="_x0000_i1027" type="#_x0000_t75" style="width:345.75pt;height:282.75pt">
            <v:imagedata r:id="rId27" o:title=""/>
          </v:shape>
        </w:pict>
      </w:r>
    </w:p>
    <w:p w14:paraId="1EF907D6" w14:textId="77777777" w:rsidR="001136BA" w:rsidRDefault="001136BA">
      <w:pPr>
        <w:spacing w:before="10" w:line="120" w:lineRule="exact"/>
        <w:rPr>
          <w:sz w:val="12"/>
          <w:szCs w:val="12"/>
        </w:rPr>
      </w:pPr>
    </w:p>
    <w:p w14:paraId="52AE5E87" w14:textId="77777777" w:rsidR="001136BA" w:rsidRDefault="001136BA">
      <w:pPr>
        <w:spacing w:line="200" w:lineRule="exact"/>
      </w:pPr>
    </w:p>
    <w:p w14:paraId="066D4D51" w14:textId="77777777" w:rsidR="001136BA" w:rsidRDefault="001136BA">
      <w:pPr>
        <w:spacing w:line="200" w:lineRule="exact"/>
      </w:pPr>
    </w:p>
    <w:p w14:paraId="2A3BE1F6" w14:textId="77777777" w:rsidR="001136BA" w:rsidRDefault="001136BA">
      <w:pPr>
        <w:spacing w:line="200" w:lineRule="exact"/>
      </w:pPr>
    </w:p>
    <w:p w14:paraId="5658636C" w14:textId="77777777" w:rsidR="001136BA" w:rsidRDefault="001136BA">
      <w:pPr>
        <w:spacing w:line="200" w:lineRule="exact"/>
      </w:pPr>
    </w:p>
    <w:p w14:paraId="17EB03E6" w14:textId="77777777" w:rsidR="001136BA" w:rsidRDefault="001136BA">
      <w:pPr>
        <w:spacing w:line="200" w:lineRule="exact"/>
      </w:pPr>
    </w:p>
    <w:p w14:paraId="2E0143FB" w14:textId="77777777" w:rsidR="001136BA" w:rsidRDefault="001136BA">
      <w:pPr>
        <w:spacing w:line="200" w:lineRule="exact"/>
      </w:pPr>
    </w:p>
    <w:p w14:paraId="0199BB38" w14:textId="77777777" w:rsidR="001136BA" w:rsidRDefault="00000000">
      <w:pPr>
        <w:ind w:left="1308"/>
        <w:rPr>
          <w:sz w:val="22"/>
          <w:szCs w:val="22"/>
        </w:rPr>
      </w:pPr>
      <w:r>
        <w:rPr>
          <w:b/>
          <w:spacing w:val="-1"/>
          <w:sz w:val="22"/>
          <w:szCs w:val="22"/>
        </w:rPr>
        <w:t>G</w:t>
      </w:r>
      <w:r>
        <w:rPr>
          <w:b/>
          <w:sz w:val="22"/>
          <w:szCs w:val="22"/>
        </w:rPr>
        <w:t>a</w:t>
      </w:r>
      <w:r>
        <w:rPr>
          <w:b/>
          <w:spacing w:val="1"/>
          <w:sz w:val="22"/>
          <w:szCs w:val="22"/>
        </w:rPr>
        <w:t>m</w:t>
      </w:r>
      <w:r>
        <w:rPr>
          <w:b/>
          <w:sz w:val="22"/>
          <w:szCs w:val="22"/>
        </w:rPr>
        <w:t>bar 2</w:t>
      </w:r>
      <w:r>
        <w:rPr>
          <w:b/>
          <w:spacing w:val="1"/>
          <w:sz w:val="22"/>
          <w:szCs w:val="22"/>
        </w:rPr>
        <w:t>.</w:t>
      </w:r>
      <w:r>
        <w:rPr>
          <w:b/>
          <w:spacing w:val="-2"/>
          <w:sz w:val="22"/>
          <w:szCs w:val="22"/>
        </w:rPr>
        <w:t>4</w:t>
      </w:r>
      <w:r>
        <w:rPr>
          <w:b/>
          <w:sz w:val="22"/>
          <w:szCs w:val="22"/>
        </w:rPr>
        <w:t xml:space="preserve">. </w:t>
      </w:r>
      <w:proofErr w:type="spellStart"/>
      <w:r>
        <w:rPr>
          <w:b/>
          <w:spacing w:val="-1"/>
          <w:sz w:val="22"/>
          <w:szCs w:val="22"/>
        </w:rPr>
        <w:t>T</w:t>
      </w:r>
      <w:r>
        <w:rPr>
          <w:b/>
          <w:sz w:val="22"/>
          <w:szCs w:val="22"/>
        </w:rPr>
        <w:t>a</w:t>
      </w:r>
      <w:r>
        <w:rPr>
          <w:b/>
          <w:spacing w:val="1"/>
          <w:sz w:val="22"/>
          <w:szCs w:val="22"/>
        </w:rPr>
        <w:t>m</w:t>
      </w:r>
      <w:r>
        <w:rPr>
          <w:b/>
          <w:spacing w:val="-3"/>
          <w:sz w:val="22"/>
          <w:szCs w:val="22"/>
        </w:rPr>
        <w:t>p</w:t>
      </w:r>
      <w:r>
        <w:rPr>
          <w:b/>
          <w:spacing w:val="1"/>
          <w:sz w:val="22"/>
          <w:szCs w:val="22"/>
        </w:rPr>
        <w:t>i</w:t>
      </w:r>
      <w:r>
        <w:rPr>
          <w:b/>
          <w:spacing w:val="-1"/>
          <w:sz w:val="22"/>
          <w:szCs w:val="22"/>
        </w:rPr>
        <w:t>l</w:t>
      </w:r>
      <w:r>
        <w:rPr>
          <w:b/>
          <w:sz w:val="22"/>
          <w:szCs w:val="22"/>
        </w:rPr>
        <w:t>an</w:t>
      </w:r>
      <w:proofErr w:type="spellEnd"/>
      <w:r>
        <w:rPr>
          <w:b/>
          <w:sz w:val="22"/>
          <w:szCs w:val="22"/>
        </w:rPr>
        <w:t xml:space="preserve"> I</w:t>
      </w:r>
      <w:r>
        <w:rPr>
          <w:b/>
          <w:spacing w:val="-3"/>
          <w:sz w:val="22"/>
          <w:szCs w:val="22"/>
        </w:rPr>
        <w:t>D</w:t>
      </w:r>
      <w:r>
        <w:rPr>
          <w:b/>
          <w:sz w:val="22"/>
          <w:szCs w:val="22"/>
        </w:rPr>
        <w:t>E</w:t>
      </w:r>
      <w:r>
        <w:rPr>
          <w:b/>
          <w:spacing w:val="-1"/>
          <w:sz w:val="22"/>
          <w:szCs w:val="22"/>
        </w:rPr>
        <w:t xml:space="preserve"> A</w:t>
      </w:r>
      <w:r>
        <w:rPr>
          <w:b/>
          <w:sz w:val="22"/>
          <w:szCs w:val="22"/>
        </w:rPr>
        <w:t>rduino</w:t>
      </w:r>
      <w:r>
        <w:rPr>
          <w:b/>
          <w:spacing w:val="1"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den</w:t>
      </w:r>
      <w:r>
        <w:rPr>
          <w:b/>
          <w:spacing w:val="-2"/>
          <w:sz w:val="22"/>
          <w:szCs w:val="22"/>
        </w:rPr>
        <w:t>g</w:t>
      </w:r>
      <w:r>
        <w:rPr>
          <w:b/>
          <w:sz w:val="22"/>
          <w:szCs w:val="22"/>
        </w:rPr>
        <w:t>an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Sebu</w:t>
      </w:r>
      <w:r>
        <w:rPr>
          <w:b/>
          <w:spacing w:val="-3"/>
          <w:sz w:val="22"/>
          <w:szCs w:val="22"/>
        </w:rPr>
        <w:t>a</w:t>
      </w:r>
      <w:r>
        <w:rPr>
          <w:b/>
          <w:sz w:val="22"/>
          <w:szCs w:val="22"/>
        </w:rPr>
        <w:t>h</w:t>
      </w:r>
      <w:proofErr w:type="spellEnd"/>
      <w:r>
        <w:rPr>
          <w:b/>
          <w:sz w:val="22"/>
          <w:szCs w:val="22"/>
        </w:rPr>
        <w:t xml:space="preserve"> </w:t>
      </w:r>
      <w:r>
        <w:rPr>
          <w:b/>
          <w:i/>
          <w:sz w:val="22"/>
          <w:szCs w:val="22"/>
        </w:rPr>
        <w:t>Ske</w:t>
      </w:r>
      <w:r>
        <w:rPr>
          <w:b/>
          <w:i/>
          <w:spacing w:val="1"/>
          <w:sz w:val="22"/>
          <w:szCs w:val="22"/>
        </w:rPr>
        <w:t>t</w:t>
      </w:r>
      <w:r>
        <w:rPr>
          <w:b/>
          <w:i/>
          <w:sz w:val="22"/>
          <w:szCs w:val="22"/>
        </w:rPr>
        <w:t>ch</w:t>
      </w:r>
    </w:p>
    <w:p w14:paraId="01B00E51" w14:textId="77777777" w:rsidR="001136BA" w:rsidRDefault="001136BA">
      <w:pPr>
        <w:spacing w:before="5" w:line="180" w:lineRule="exact"/>
        <w:rPr>
          <w:sz w:val="19"/>
          <w:szCs w:val="19"/>
        </w:rPr>
      </w:pPr>
    </w:p>
    <w:p w14:paraId="5A21EB07" w14:textId="77777777" w:rsidR="001136BA" w:rsidRDefault="00000000">
      <w:pPr>
        <w:ind w:left="3260"/>
        <w:sectPr w:rsidR="001136BA">
          <w:pgSz w:w="11920" w:h="16840"/>
          <w:pgMar w:top="1380" w:right="1580" w:bottom="280" w:left="1680" w:header="1174" w:footer="0" w:gutter="0"/>
          <w:cols w:space="720"/>
        </w:sectPr>
      </w:pPr>
      <w:proofErr w:type="spellStart"/>
      <w:r>
        <w:rPr>
          <w:i/>
          <w:spacing w:val="1"/>
        </w:rPr>
        <w:t>Su</w:t>
      </w:r>
      <w:r>
        <w:rPr>
          <w:i/>
        </w:rPr>
        <w:t>m</w:t>
      </w:r>
      <w:r>
        <w:rPr>
          <w:i/>
          <w:spacing w:val="1"/>
        </w:rPr>
        <w:t>b</w:t>
      </w:r>
      <w:r>
        <w:rPr>
          <w:i/>
        </w:rPr>
        <w:t>er</w:t>
      </w:r>
      <w:proofErr w:type="spellEnd"/>
      <w:r>
        <w:rPr>
          <w:i/>
          <w:spacing w:val="-6"/>
        </w:rPr>
        <w:t xml:space="preserve"> </w:t>
      </w:r>
      <w:hyperlink r:id="rId28">
        <w:r>
          <w:rPr>
            <w:i/>
            <w:spacing w:val="-1"/>
          </w:rPr>
          <w:t>(</w:t>
        </w:r>
        <w:r>
          <w:rPr>
            <w:color w:val="0000FF"/>
            <w:spacing w:val="-1"/>
            <w:u w:val="single" w:color="0000FF"/>
          </w:rPr>
          <w:t>h</w:t>
        </w:r>
        <w:r>
          <w:rPr>
            <w:color w:val="0000FF"/>
            <w:u w:val="single" w:color="0000FF"/>
          </w:rPr>
          <w:t>tt</w:t>
        </w:r>
        <w:r>
          <w:rPr>
            <w:color w:val="0000FF"/>
            <w:spacing w:val="1"/>
            <w:u w:val="single" w:color="0000FF"/>
          </w:rPr>
          <w:t>p</w:t>
        </w:r>
        <w:r>
          <w:rPr>
            <w:color w:val="0000FF"/>
            <w:u w:val="single" w:color="0000FF"/>
          </w:rPr>
          <w:t>:/</w:t>
        </w:r>
        <w:r>
          <w:rPr>
            <w:color w:val="0000FF"/>
            <w:spacing w:val="4"/>
            <w:u w:val="single" w:color="0000FF"/>
          </w:rPr>
          <w:t>/</w:t>
        </w:r>
        <w:r>
          <w:rPr>
            <w:color w:val="0000FF"/>
            <w:u w:val="single" w:color="0000FF"/>
          </w:rPr>
          <w:t>ww</w:t>
        </w:r>
        <w:r>
          <w:rPr>
            <w:color w:val="0000FF"/>
            <w:spacing w:val="-2"/>
            <w:u w:val="single" w:color="0000FF"/>
          </w:rPr>
          <w:t>w</w:t>
        </w:r>
        <w:r>
          <w:rPr>
            <w:color w:val="0000FF"/>
            <w:u w:val="single" w:color="0000FF"/>
          </w:rPr>
          <w:t>.a</w:t>
        </w:r>
        <w:r>
          <w:rPr>
            <w:color w:val="0000FF"/>
            <w:spacing w:val="1"/>
            <w:u w:val="single" w:color="0000FF"/>
          </w:rPr>
          <w:t>rd</w:t>
        </w:r>
        <w:r>
          <w:rPr>
            <w:color w:val="0000FF"/>
            <w:spacing w:val="-1"/>
            <w:u w:val="single" w:color="0000FF"/>
          </w:rPr>
          <w:t>u</w:t>
        </w:r>
        <w:r>
          <w:rPr>
            <w:color w:val="0000FF"/>
            <w:spacing w:val="2"/>
            <w:u w:val="single" w:color="0000FF"/>
          </w:rPr>
          <w:t>i</w:t>
        </w:r>
        <w:r>
          <w:rPr>
            <w:color w:val="0000FF"/>
            <w:spacing w:val="-1"/>
            <w:u w:val="single" w:color="0000FF"/>
          </w:rPr>
          <w:t>n</w:t>
        </w:r>
        <w:r>
          <w:rPr>
            <w:color w:val="0000FF"/>
            <w:spacing w:val="1"/>
            <w:u w:val="single" w:color="0000FF"/>
          </w:rPr>
          <w:t>o</w:t>
        </w:r>
        <w:r>
          <w:rPr>
            <w:color w:val="0000FF"/>
            <w:u w:val="single" w:color="0000FF"/>
          </w:rPr>
          <w:t>.c</w:t>
        </w:r>
      </w:hyperlink>
      <w:r>
        <w:rPr>
          <w:color w:val="0000FF"/>
          <w:spacing w:val="1"/>
          <w:u w:val="single" w:color="0000FF"/>
        </w:rPr>
        <w:t>c</w:t>
      </w:r>
      <w:r>
        <w:rPr>
          <w:color w:val="0000FF"/>
          <w:u w:val="single" w:color="0000FF"/>
        </w:rPr>
        <w:t>)</w:t>
      </w:r>
    </w:p>
    <w:p w14:paraId="62425A52" w14:textId="77777777" w:rsidR="001136BA" w:rsidRDefault="001136BA">
      <w:pPr>
        <w:spacing w:line="200" w:lineRule="exact"/>
      </w:pPr>
    </w:p>
    <w:p w14:paraId="268FE72A" w14:textId="77777777" w:rsidR="001136BA" w:rsidRDefault="001136BA">
      <w:pPr>
        <w:spacing w:line="200" w:lineRule="exact"/>
      </w:pPr>
    </w:p>
    <w:p w14:paraId="79A3F4E5" w14:textId="77777777" w:rsidR="001136BA" w:rsidRDefault="001136BA">
      <w:pPr>
        <w:spacing w:line="200" w:lineRule="exact"/>
      </w:pPr>
    </w:p>
    <w:p w14:paraId="21F6EFB4" w14:textId="77777777" w:rsidR="001136BA" w:rsidRDefault="001136BA">
      <w:pPr>
        <w:spacing w:before="2" w:line="240" w:lineRule="exact"/>
        <w:rPr>
          <w:sz w:val="24"/>
          <w:szCs w:val="24"/>
        </w:rPr>
      </w:pPr>
    </w:p>
    <w:p w14:paraId="19567F45" w14:textId="77777777" w:rsidR="001136BA" w:rsidRDefault="00000000">
      <w:pPr>
        <w:spacing w:before="29"/>
        <w:ind w:left="588"/>
        <w:rPr>
          <w:sz w:val="24"/>
          <w:szCs w:val="24"/>
        </w:rPr>
      </w:pPr>
      <w:r>
        <w:rPr>
          <w:b/>
          <w:sz w:val="24"/>
          <w:szCs w:val="24"/>
        </w:rPr>
        <w:t xml:space="preserve">2.4       </w:t>
      </w:r>
      <w:r>
        <w:rPr>
          <w:b/>
          <w:i/>
          <w:sz w:val="24"/>
          <w:szCs w:val="24"/>
        </w:rPr>
        <w:t>Mod</w:t>
      </w:r>
      <w:r>
        <w:rPr>
          <w:b/>
          <w:i/>
          <w:spacing w:val="1"/>
          <w:sz w:val="24"/>
          <w:szCs w:val="24"/>
        </w:rPr>
        <w:t>u</w:t>
      </w:r>
      <w:r>
        <w:rPr>
          <w:b/>
          <w:i/>
          <w:sz w:val="24"/>
          <w:szCs w:val="24"/>
        </w:rPr>
        <w:t>le Bl</w:t>
      </w:r>
      <w:r>
        <w:rPr>
          <w:b/>
          <w:i/>
          <w:spacing w:val="1"/>
          <w:sz w:val="24"/>
          <w:szCs w:val="24"/>
        </w:rPr>
        <w:t>u</w:t>
      </w:r>
      <w:r>
        <w:rPr>
          <w:b/>
          <w:i/>
          <w:spacing w:val="-1"/>
          <w:sz w:val="24"/>
          <w:szCs w:val="24"/>
        </w:rPr>
        <w:t>e</w:t>
      </w:r>
      <w:r>
        <w:rPr>
          <w:b/>
          <w:i/>
          <w:sz w:val="24"/>
          <w:szCs w:val="24"/>
        </w:rPr>
        <w:t>too</w:t>
      </w:r>
      <w:r>
        <w:rPr>
          <w:b/>
          <w:i/>
          <w:spacing w:val="-1"/>
          <w:sz w:val="24"/>
          <w:szCs w:val="24"/>
        </w:rPr>
        <w:t>t</w:t>
      </w:r>
      <w:r>
        <w:rPr>
          <w:b/>
          <w:i/>
          <w:sz w:val="24"/>
          <w:szCs w:val="24"/>
        </w:rPr>
        <w:t>h</w:t>
      </w:r>
      <w:r>
        <w:rPr>
          <w:b/>
          <w:i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HC</w:t>
      </w:r>
      <w:r>
        <w:rPr>
          <w:b/>
          <w:spacing w:val="-1"/>
          <w:sz w:val="24"/>
          <w:szCs w:val="24"/>
        </w:rPr>
        <w:t>-</w:t>
      </w:r>
      <w:r>
        <w:rPr>
          <w:b/>
          <w:sz w:val="24"/>
          <w:szCs w:val="24"/>
        </w:rPr>
        <w:t>05</w:t>
      </w:r>
    </w:p>
    <w:p w14:paraId="265D3A5B" w14:textId="77777777" w:rsidR="001136BA" w:rsidRDefault="001136BA">
      <w:pPr>
        <w:spacing w:before="11" w:line="260" w:lineRule="exact"/>
        <w:rPr>
          <w:sz w:val="26"/>
          <w:szCs w:val="26"/>
        </w:rPr>
      </w:pPr>
    </w:p>
    <w:p w14:paraId="6194890D" w14:textId="77777777" w:rsidR="001136BA" w:rsidRDefault="00000000">
      <w:pPr>
        <w:spacing w:line="480" w:lineRule="auto"/>
        <w:ind w:left="588" w:right="76" w:firstLine="576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Modul </w:t>
      </w:r>
      <w:r>
        <w:rPr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Bluetooth</w:t>
      </w:r>
      <w:proofErr w:type="gramEnd"/>
      <w:r>
        <w:rPr>
          <w:i/>
          <w:sz w:val="24"/>
          <w:szCs w:val="24"/>
        </w:rPr>
        <w:t xml:space="preserve"> </w:t>
      </w:r>
      <w:r>
        <w:rPr>
          <w:i/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 xml:space="preserve">05  </w:t>
      </w:r>
      <w:r>
        <w:rPr>
          <w:spacing w:val="-2"/>
          <w:sz w:val="24"/>
          <w:szCs w:val="24"/>
        </w:rPr>
        <w:t>B</w:t>
      </w:r>
      <w:r>
        <w:rPr>
          <w:sz w:val="24"/>
          <w:szCs w:val="24"/>
        </w:rPr>
        <w:t xml:space="preserve">luetooth  </w:t>
      </w:r>
      <w:proofErr w:type="spell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okol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komun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 xml:space="preserve"> </w:t>
      </w:r>
      <w:r>
        <w:rPr>
          <w:i/>
          <w:sz w:val="24"/>
          <w:szCs w:val="24"/>
        </w:rPr>
        <w:t>wirel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ss 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rja</w:t>
      </w:r>
      <w:proofErr w:type="spellEnd"/>
      <w:r>
        <w:rPr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da</w:t>
      </w:r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k</w:t>
      </w:r>
      <w:r>
        <w:rPr>
          <w:spacing w:val="2"/>
          <w:sz w:val="24"/>
          <w:szCs w:val="24"/>
        </w:rPr>
        <w:t>u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nsi</w:t>
      </w:r>
      <w:proofErr w:type="spellEnd"/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dio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2.4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H</w:t>
      </w:r>
      <w:r>
        <w:rPr>
          <w:sz w:val="24"/>
          <w:szCs w:val="24"/>
        </w:rPr>
        <w:t>z</w:t>
      </w:r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rtuk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ta p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 xml:space="preserve">a </w:t>
      </w:r>
      <w:proofErr w:type="spellStart"/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rti</w:t>
      </w:r>
      <w:proofErr w:type="spellEnd"/>
      <w:r>
        <w:rPr>
          <w:spacing w:val="1"/>
          <w:sz w:val="24"/>
          <w:szCs w:val="24"/>
        </w:rPr>
        <w:t xml:space="preserve"> P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ptop,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HP,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lai</w:t>
      </w:r>
      <w:r>
        <w:rPr>
          <w:spacing w:val="4"/>
          <w:sz w:val="24"/>
          <w:szCs w:val="24"/>
        </w:rPr>
        <w:t>n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lain1.</w:t>
      </w:r>
      <w:r>
        <w:rPr>
          <w:spacing w:val="1"/>
          <w:sz w:val="24"/>
          <w:szCs w:val="24"/>
        </w:rPr>
        <w:t xml:space="preserve"> 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lah </w:t>
      </w:r>
      <w:proofErr w:type="spellStart"/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tu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sil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ontoh</w:t>
      </w:r>
      <w:proofErr w:type="spellEnd"/>
      <w:r>
        <w:rPr>
          <w:spacing w:val="4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modul</w:t>
      </w:r>
      <w:proofErr w:type="spellEnd"/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Bluetooth</w:t>
      </w:r>
      <w:r>
        <w:rPr>
          <w:i/>
          <w:spacing w:val="5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50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48"/>
          <w:sz w:val="24"/>
          <w:szCs w:val="24"/>
        </w:rPr>
        <w:t xml:space="preserve"> </w:t>
      </w:r>
      <w:proofErr w:type="spellStart"/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k</w:t>
      </w:r>
      <w:proofErr w:type="spellEnd"/>
      <w:r>
        <w:rPr>
          <w:spacing w:val="50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3"/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un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50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h</w:t>
      </w:r>
      <w:proofErr w:type="spellEnd"/>
      <w:r>
        <w:rPr>
          <w:spacing w:val="5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pe</w:t>
      </w:r>
      <w:proofErr w:type="spellEnd"/>
      <w:r>
        <w:rPr>
          <w:spacing w:val="49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05.</w:t>
      </w:r>
      <w:r>
        <w:rPr>
          <w:spacing w:val="50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modul</w:t>
      </w:r>
      <w:proofErr w:type="spellEnd"/>
      <w:r>
        <w:rPr>
          <w:spacing w:val="52"/>
          <w:sz w:val="24"/>
          <w:szCs w:val="24"/>
        </w:rPr>
        <w:t xml:space="preserve"> </w:t>
      </w:r>
      <w:r>
        <w:rPr>
          <w:i/>
          <w:sz w:val="24"/>
          <w:szCs w:val="24"/>
        </w:rPr>
        <w:t>B</w:t>
      </w:r>
      <w:r>
        <w:rPr>
          <w:i/>
          <w:spacing w:val="2"/>
          <w:sz w:val="24"/>
          <w:szCs w:val="24"/>
        </w:rPr>
        <w:t>l</w:t>
      </w:r>
      <w:r>
        <w:rPr>
          <w:i/>
          <w:sz w:val="24"/>
          <w:szCs w:val="24"/>
        </w:rPr>
        <w:t>u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too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 xml:space="preserve">h 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05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lah</w:t>
      </w:r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tu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modul</w:t>
      </w:r>
      <w:proofErr w:type="spellEnd"/>
      <w:r>
        <w:rPr>
          <w:spacing w:val="4"/>
          <w:sz w:val="24"/>
          <w:szCs w:val="24"/>
        </w:rPr>
        <w:t xml:space="preserve"> </w:t>
      </w:r>
      <w:r>
        <w:rPr>
          <w:i/>
          <w:sz w:val="24"/>
          <w:szCs w:val="24"/>
        </w:rPr>
        <w:t>Bluetooth</w:t>
      </w:r>
      <w:r>
        <w:rPr>
          <w:i/>
          <w:spacing w:val="6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a</w:t>
      </w:r>
      <w:proofErr w:type="spellEnd"/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pacing w:val="3"/>
          <w:sz w:val="24"/>
          <w:szCs w:val="24"/>
        </w:rPr>
        <w:t>l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proofErr w:type="spellEnd"/>
      <w:r>
        <w:rPr>
          <w:sz w:val="24"/>
          <w:szCs w:val="24"/>
        </w:rPr>
        <w:t>.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Modul</w:t>
      </w:r>
      <w:r>
        <w:rPr>
          <w:spacing w:val="8"/>
          <w:sz w:val="24"/>
          <w:szCs w:val="24"/>
        </w:rPr>
        <w:t xml:space="preserve"> </w:t>
      </w:r>
      <w:r>
        <w:rPr>
          <w:i/>
          <w:sz w:val="24"/>
          <w:szCs w:val="24"/>
        </w:rPr>
        <w:t>Blue</w:t>
      </w:r>
      <w:r>
        <w:rPr>
          <w:i/>
          <w:spacing w:val="2"/>
          <w:sz w:val="24"/>
          <w:szCs w:val="24"/>
        </w:rPr>
        <w:t>t</w:t>
      </w:r>
      <w:r>
        <w:rPr>
          <w:i/>
          <w:sz w:val="24"/>
          <w:szCs w:val="24"/>
        </w:rPr>
        <w:t>ooth</w:t>
      </w:r>
      <w:r>
        <w:rPr>
          <w:i/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05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ri</w:t>
      </w:r>
      <w:proofErr w:type="spellEnd"/>
      <w:r>
        <w:rPr>
          <w:sz w:val="24"/>
          <w:szCs w:val="24"/>
        </w:rPr>
        <w:t xml:space="preserve"> 6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pin </w:t>
      </w:r>
      <w:proofErr w:type="spellStart"/>
      <w:r>
        <w:rPr>
          <w:sz w:val="24"/>
          <w:szCs w:val="24"/>
        </w:rPr>
        <w:t>kon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ktor</w:t>
      </w:r>
      <w:proofErr w:type="spellEnd"/>
      <w:r>
        <w:rPr>
          <w:sz w:val="24"/>
          <w:szCs w:val="24"/>
        </w:rPr>
        <w:t>,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 xml:space="preserve">g </w:t>
      </w:r>
      <w:proofErr w:type="spellStart"/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proofErr w:type="spellEnd"/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ktor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iki</w:t>
      </w:r>
      <w:proofErr w:type="spellEnd"/>
      <w:r>
        <w:rPr>
          <w:spacing w:val="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</w:t>
      </w:r>
      <w:r>
        <w:rPr>
          <w:spacing w:val="-3"/>
          <w:sz w:val="24"/>
          <w:szCs w:val="24"/>
        </w:rPr>
        <w:t>g</w:t>
      </w:r>
      <w:r>
        <w:rPr>
          <w:sz w:val="24"/>
          <w:szCs w:val="24"/>
        </w:rPr>
        <w:t>si</w:t>
      </w:r>
      <w:proofErr w:type="spellEnd"/>
      <w:r>
        <w:rPr>
          <w:spacing w:val="8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 xml:space="preserve">g </w:t>
      </w:r>
      <w:proofErr w:type="spellStart"/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rb</w:t>
      </w:r>
      <w:r>
        <w:rPr>
          <w:spacing w:val="-2"/>
          <w:sz w:val="24"/>
          <w:szCs w:val="24"/>
        </w:rPr>
        <w:t>e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a</w:t>
      </w:r>
      <w:proofErr w:type="spellEnd"/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2"/>
          <w:sz w:val="24"/>
          <w:szCs w:val="24"/>
        </w:rPr>
        <w:t xml:space="preserve"> </w:t>
      </w:r>
      <w:proofErr w:type="spellStart"/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proofErr w:type="spellEnd"/>
      <w:r>
        <w:rPr>
          <w:sz w:val="24"/>
          <w:szCs w:val="24"/>
        </w:rPr>
        <w:t>.</w:t>
      </w:r>
      <w:r>
        <w:rPr>
          <w:spacing w:val="4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3"/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proofErr w:type="spellEnd"/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module</w:t>
      </w:r>
      <w:r>
        <w:rPr>
          <w:i/>
          <w:spacing w:val="-1"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bluetooth</w:t>
      </w:r>
      <w:proofErr w:type="spellEnd"/>
      <w:r>
        <w:rPr>
          <w:i/>
          <w:spacing w:val="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proofErr w:type="spellEnd"/>
      <w:r>
        <w:rPr>
          <w:sz w:val="24"/>
          <w:szCs w:val="24"/>
        </w:rPr>
        <w:t xml:space="preserve"> pada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3"/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proofErr w:type="spellEnd"/>
      <w:r>
        <w:rPr>
          <w:sz w:val="24"/>
          <w:szCs w:val="24"/>
        </w:rPr>
        <w:t xml:space="preserve"> 2.5.</w:t>
      </w:r>
      <w:r>
        <w:rPr>
          <w:spacing w:val="-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diba</w:t>
      </w:r>
      <w:r>
        <w:rPr>
          <w:spacing w:val="-1"/>
          <w:sz w:val="24"/>
          <w:szCs w:val="24"/>
        </w:rPr>
        <w:t>w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>i</w:t>
      </w:r>
      <w:proofErr w:type="spellEnd"/>
      <w:r>
        <w:rPr>
          <w:sz w:val="24"/>
          <w:szCs w:val="24"/>
        </w:rPr>
        <w:t>:</w:t>
      </w:r>
    </w:p>
    <w:p w14:paraId="1A5AA951" w14:textId="77777777" w:rsidR="001136BA" w:rsidRDefault="001136BA">
      <w:pPr>
        <w:spacing w:before="7" w:line="160" w:lineRule="exact"/>
        <w:rPr>
          <w:sz w:val="17"/>
          <w:szCs w:val="17"/>
        </w:rPr>
      </w:pPr>
    </w:p>
    <w:p w14:paraId="231E49FD" w14:textId="77777777" w:rsidR="001136BA" w:rsidRDefault="00B35CEB">
      <w:pPr>
        <w:ind w:left="2347"/>
      </w:pPr>
      <w:r>
        <w:pict w14:anchorId="41866E26">
          <v:shape id="_x0000_i1028" type="#_x0000_t75" style="width:221.25pt;height:264.75pt">
            <v:imagedata r:id="rId29" o:title=""/>
          </v:shape>
        </w:pict>
      </w:r>
    </w:p>
    <w:p w14:paraId="5C094646" w14:textId="77777777" w:rsidR="001136BA" w:rsidRDefault="001136BA">
      <w:pPr>
        <w:spacing w:line="200" w:lineRule="exact"/>
      </w:pPr>
    </w:p>
    <w:p w14:paraId="6AD9E3B0" w14:textId="77777777" w:rsidR="001136BA" w:rsidRDefault="001136BA">
      <w:pPr>
        <w:spacing w:line="200" w:lineRule="exact"/>
      </w:pPr>
    </w:p>
    <w:p w14:paraId="4400C53B" w14:textId="77777777" w:rsidR="001136BA" w:rsidRDefault="001136BA">
      <w:pPr>
        <w:spacing w:line="200" w:lineRule="exact"/>
      </w:pPr>
    </w:p>
    <w:p w14:paraId="6C9B50A8" w14:textId="77777777" w:rsidR="001136BA" w:rsidRDefault="001136BA">
      <w:pPr>
        <w:spacing w:before="3" w:line="260" w:lineRule="exact"/>
        <w:rPr>
          <w:sz w:val="26"/>
          <w:szCs w:val="26"/>
        </w:rPr>
      </w:pPr>
    </w:p>
    <w:p w14:paraId="1D723046" w14:textId="77777777" w:rsidR="001136BA" w:rsidRDefault="00000000">
      <w:pPr>
        <w:ind w:left="2777" w:right="2308"/>
        <w:jc w:val="center"/>
        <w:rPr>
          <w:sz w:val="22"/>
          <w:szCs w:val="22"/>
        </w:rPr>
      </w:pPr>
      <w:r>
        <w:rPr>
          <w:b/>
          <w:spacing w:val="-1"/>
          <w:sz w:val="22"/>
          <w:szCs w:val="22"/>
        </w:rPr>
        <w:t>G</w:t>
      </w:r>
      <w:r>
        <w:rPr>
          <w:b/>
          <w:sz w:val="22"/>
          <w:szCs w:val="22"/>
        </w:rPr>
        <w:t>a</w:t>
      </w:r>
      <w:r>
        <w:rPr>
          <w:b/>
          <w:spacing w:val="1"/>
          <w:sz w:val="22"/>
          <w:szCs w:val="22"/>
        </w:rPr>
        <w:t>m</w:t>
      </w:r>
      <w:r>
        <w:rPr>
          <w:b/>
          <w:sz w:val="22"/>
          <w:szCs w:val="22"/>
        </w:rPr>
        <w:t>bar 2.</w:t>
      </w:r>
      <w:r>
        <w:rPr>
          <w:b/>
          <w:spacing w:val="-2"/>
          <w:sz w:val="22"/>
          <w:szCs w:val="22"/>
        </w:rPr>
        <w:t>5</w:t>
      </w:r>
      <w:r>
        <w:rPr>
          <w:b/>
          <w:sz w:val="22"/>
          <w:szCs w:val="22"/>
        </w:rPr>
        <w:t>. Mod</w:t>
      </w:r>
      <w:r>
        <w:rPr>
          <w:b/>
          <w:spacing w:val="-3"/>
          <w:sz w:val="22"/>
          <w:szCs w:val="22"/>
        </w:rPr>
        <w:t>u</w:t>
      </w:r>
      <w:r>
        <w:rPr>
          <w:b/>
          <w:sz w:val="22"/>
          <w:szCs w:val="22"/>
        </w:rPr>
        <w:t>l</w:t>
      </w:r>
      <w:r>
        <w:rPr>
          <w:b/>
          <w:spacing w:val="2"/>
          <w:sz w:val="22"/>
          <w:szCs w:val="22"/>
        </w:rPr>
        <w:t xml:space="preserve"> </w:t>
      </w:r>
      <w:r>
        <w:rPr>
          <w:b/>
          <w:i/>
          <w:spacing w:val="-1"/>
          <w:sz w:val="22"/>
          <w:szCs w:val="22"/>
        </w:rPr>
        <w:t>B</w:t>
      </w:r>
      <w:r>
        <w:rPr>
          <w:b/>
          <w:i/>
          <w:spacing w:val="1"/>
          <w:sz w:val="22"/>
          <w:szCs w:val="22"/>
        </w:rPr>
        <w:t>l</w:t>
      </w:r>
      <w:r>
        <w:rPr>
          <w:b/>
          <w:i/>
          <w:spacing w:val="-3"/>
          <w:sz w:val="22"/>
          <w:szCs w:val="22"/>
        </w:rPr>
        <w:t>u</w:t>
      </w:r>
      <w:r>
        <w:rPr>
          <w:b/>
          <w:i/>
          <w:sz w:val="22"/>
          <w:szCs w:val="22"/>
        </w:rPr>
        <w:t>e</w:t>
      </w:r>
      <w:r>
        <w:rPr>
          <w:b/>
          <w:i/>
          <w:spacing w:val="-1"/>
          <w:sz w:val="22"/>
          <w:szCs w:val="22"/>
        </w:rPr>
        <w:t>t</w:t>
      </w:r>
      <w:r>
        <w:rPr>
          <w:b/>
          <w:i/>
          <w:sz w:val="22"/>
          <w:szCs w:val="22"/>
        </w:rPr>
        <w:t>oo</w:t>
      </w:r>
      <w:r>
        <w:rPr>
          <w:b/>
          <w:i/>
          <w:spacing w:val="1"/>
          <w:sz w:val="22"/>
          <w:szCs w:val="22"/>
        </w:rPr>
        <w:t>t</w:t>
      </w:r>
      <w:r>
        <w:rPr>
          <w:b/>
          <w:i/>
          <w:sz w:val="22"/>
          <w:szCs w:val="22"/>
        </w:rPr>
        <w:t>h</w:t>
      </w:r>
      <w:r>
        <w:rPr>
          <w:b/>
          <w:i/>
          <w:spacing w:val="-2"/>
          <w:sz w:val="22"/>
          <w:szCs w:val="22"/>
        </w:rPr>
        <w:t xml:space="preserve"> </w:t>
      </w:r>
      <w:r>
        <w:rPr>
          <w:b/>
          <w:spacing w:val="1"/>
          <w:sz w:val="22"/>
          <w:szCs w:val="22"/>
        </w:rPr>
        <w:t>H</w:t>
      </w:r>
      <w:r>
        <w:rPr>
          <w:b/>
          <w:spacing w:val="-1"/>
          <w:sz w:val="22"/>
          <w:szCs w:val="22"/>
        </w:rPr>
        <w:t>C</w:t>
      </w:r>
      <w:r>
        <w:rPr>
          <w:b/>
          <w:spacing w:val="1"/>
          <w:sz w:val="22"/>
          <w:szCs w:val="22"/>
        </w:rPr>
        <w:t>-</w:t>
      </w:r>
      <w:r>
        <w:rPr>
          <w:b/>
          <w:sz w:val="22"/>
          <w:szCs w:val="22"/>
        </w:rPr>
        <w:t>05</w:t>
      </w:r>
    </w:p>
    <w:p w14:paraId="40B2AEFE" w14:textId="77777777" w:rsidR="001136BA" w:rsidRDefault="001136BA">
      <w:pPr>
        <w:spacing w:before="5" w:line="180" w:lineRule="exact"/>
        <w:rPr>
          <w:sz w:val="19"/>
          <w:szCs w:val="19"/>
        </w:rPr>
      </w:pPr>
    </w:p>
    <w:p w14:paraId="21F01DA4" w14:textId="77777777" w:rsidR="001136BA" w:rsidRDefault="00000000">
      <w:pPr>
        <w:ind w:left="3597" w:right="3129"/>
        <w:jc w:val="center"/>
        <w:sectPr w:rsidR="001136BA">
          <w:pgSz w:w="11920" w:h="16840"/>
          <w:pgMar w:top="1380" w:right="1580" w:bottom="280" w:left="1680" w:header="1174" w:footer="0" w:gutter="0"/>
          <w:cols w:space="720"/>
        </w:sectPr>
      </w:pPr>
      <w:proofErr w:type="spellStart"/>
      <w:r>
        <w:rPr>
          <w:i/>
          <w:spacing w:val="1"/>
        </w:rPr>
        <w:t>Su</w:t>
      </w:r>
      <w:r>
        <w:rPr>
          <w:i/>
        </w:rPr>
        <w:t>m</w:t>
      </w:r>
      <w:r>
        <w:rPr>
          <w:i/>
          <w:spacing w:val="1"/>
        </w:rPr>
        <w:t>b</w:t>
      </w:r>
      <w:r>
        <w:rPr>
          <w:i/>
        </w:rPr>
        <w:t>er</w:t>
      </w:r>
      <w:proofErr w:type="spellEnd"/>
      <w:r>
        <w:rPr>
          <w:i/>
          <w:spacing w:val="-6"/>
        </w:rPr>
        <w:t xml:space="preserve"> </w:t>
      </w:r>
      <w:r>
        <w:rPr>
          <w:i/>
          <w:spacing w:val="-1"/>
        </w:rPr>
        <w:t>(</w:t>
      </w:r>
      <w:proofErr w:type="spellStart"/>
      <w:r>
        <w:rPr>
          <w:i/>
        </w:rPr>
        <w:t>Lin</w:t>
      </w:r>
      <w:r>
        <w:rPr>
          <w:i/>
          <w:spacing w:val="1"/>
        </w:rPr>
        <w:t>a</w:t>
      </w:r>
      <w:r>
        <w:rPr>
          <w:i/>
          <w:spacing w:val="-1"/>
        </w:rPr>
        <w:t>r</w:t>
      </w:r>
      <w:r>
        <w:rPr>
          <w:i/>
        </w:rPr>
        <w:t>ti</w:t>
      </w:r>
      <w:proofErr w:type="spellEnd"/>
      <w:r>
        <w:rPr>
          <w:i/>
        </w:rPr>
        <w:t>,</w:t>
      </w:r>
      <w:r>
        <w:rPr>
          <w:i/>
          <w:spacing w:val="-7"/>
        </w:rPr>
        <w:t xml:space="preserve"> </w:t>
      </w:r>
      <w:r>
        <w:rPr>
          <w:i/>
          <w:spacing w:val="1"/>
          <w:w w:val="99"/>
        </w:rPr>
        <w:t>2014</w:t>
      </w:r>
      <w:r>
        <w:rPr>
          <w:i/>
          <w:w w:val="99"/>
        </w:rPr>
        <w:t>)</w:t>
      </w:r>
    </w:p>
    <w:p w14:paraId="13ADEE7A" w14:textId="77777777" w:rsidR="001136BA" w:rsidRDefault="001136BA">
      <w:pPr>
        <w:spacing w:line="200" w:lineRule="exact"/>
      </w:pPr>
    </w:p>
    <w:p w14:paraId="12A28641" w14:textId="77777777" w:rsidR="001136BA" w:rsidRDefault="001136BA">
      <w:pPr>
        <w:spacing w:line="200" w:lineRule="exact"/>
      </w:pPr>
    </w:p>
    <w:p w14:paraId="00052D7B" w14:textId="77777777" w:rsidR="001136BA" w:rsidRDefault="001136BA">
      <w:pPr>
        <w:spacing w:line="200" w:lineRule="exact"/>
      </w:pPr>
    </w:p>
    <w:p w14:paraId="61AE6E32" w14:textId="77777777" w:rsidR="001136BA" w:rsidRDefault="001136BA">
      <w:pPr>
        <w:spacing w:before="17" w:line="220" w:lineRule="exact"/>
        <w:rPr>
          <w:sz w:val="22"/>
          <w:szCs w:val="22"/>
        </w:rPr>
      </w:pPr>
    </w:p>
    <w:p w14:paraId="7BC65BF0" w14:textId="77777777" w:rsidR="001136BA" w:rsidRDefault="00000000">
      <w:pPr>
        <w:spacing w:before="29" w:line="480" w:lineRule="auto"/>
        <w:ind w:left="588" w:right="77" w:firstLine="720"/>
        <w:jc w:val="both"/>
        <w:rPr>
          <w:sz w:val="24"/>
          <w:szCs w:val="24"/>
        </w:rPr>
      </w:pPr>
      <w:r>
        <w:rPr>
          <w:sz w:val="24"/>
          <w:szCs w:val="24"/>
        </w:rPr>
        <w:t>Modul</w:t>
      </w:r>
      <w:r>
        <w:rPr>
          <w:spacing w:val="2"/>
          <w:sz w:val="24"/>
          <w:szCs w:val="24"/>
        </w:rPr>
        <w:t xml:space="preserve"> </w:t>
      </w:r>
      <w:r>
        <w:rPr>
          <w:i/>
          <w:sz w:val="24"/>
          <w:szCs w:val="24"/>
        </w:rPr>
        <w:t>Bluetooth</w:t>
      </w:r>
      <w:r>
        <w:rPr>
          <w:i/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05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supply</w:t>
      </w:r>
      <w:r>
        <w:rPr>
          <w:i/>
          <w:spacing w:val="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>e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</w:t>
      </w:r>
      <w:proofErr w:type="spellEnd"/>
      <w:r>
        <w:rPr>
          <w:sz w:val="24"/>
          <w:szCs w:val="24"/>
        </w:rPr>
        <w:t xml:space="preserve"> 3,3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pin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12 </w:t>
      </w:r>
      <w:proofErr w:type="spellStart"/>
      <w:r>
        <w:rPr>
          <w:sz w:val="24"/>
          <w:szCs w:val="24"/>
        </w:rPr>
        <w:t>modul</w:t>
      </w:r>
      <w:proofErr w:type="spellEnd"/>
      <w:r>
        <w:rPr>
          <w:spacing w:val="3"/>
          <w:sz w:val="24"/>
          <w:szCs w:val="24"/>
        </w:rPr>
        <w:t xml:space="preserve"> </w:t>
      </w:r>
      <w:r>
        <w:rPr>
          <w:i/>
          <w:sz w:val="24"/>
          <w:szCs w:val="24"/>
        </w:rPr>
        <w:t>Bluetooth</w:t>
      </w:r>
      <w:r>
        <w:rPr>
          <w:i/>
          <w:spacing w:val="1"/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VC</w:t>
      </w:r>
      <w:r>
        <w:rPr>
          <w:spacing w:val="1"/>
          <w:sz w:val="24"/>
          <w:szCs w:val="24"/>
        </w:rPr>
        <w:t>C</w:t>
      </w:r>
      <w:proofErr w:type="gramEnd"/>
      <w:r>
        <w:rPr>
          <w:sz w:val="24"/>
          <w:szCs w:val="24"/>
        </w:rPr>
        <w:t xml:space="preserve">. 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in 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da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</w:t>
      </w:r>
      <w:r>
        <w:rPr>
          <w:spacing w:val="-2"/>
          <w:sz w:val="24"/>
          <w:szCs w:val="24"/>
        </w:rPr>
        <w:t>d</w:t>
      </w:r>
      <w:r>
        <w:rPr>
          <w:sz w:val="24"/>
          <w:szCs w:val="24"/>
        </w:rPr>
        <w:t>ul</w:t>
      </w:r>
      <w:proofErr w:type="spellEnd"/>
      <w:r>
        <w:rPr>
          <w:spacing w:val="5"/>
          <w:sz w:val="24"/>
          <w:szCs w:val="24"/>
        </w:rPr>
        <w:t xml:space="preserve"> </w:t>
      </w:r>
      <w:r>
        <w:rPr>
          <w:i/>
          <w:sz w:val="24"/>
          <w:szCs w:val="24"/>
        </w:rPr>
        <w:t>Bluetooth</w:t>
      </w:r>
      <w:r>
        <w:rPr>
          <w:i/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proofErr w:type="spellEnd"/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tr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sm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r. </w:t>
      </w:r>
      <w:proofErr w:type="spellStart"/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mud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pin 2 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da</w:t>
      </w:r>
      <w:r>
        <w:rPr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B</w:t>
      </w:r>
      <w:r>
        <w:rPr>
          <w:i/>
          <w:spacing w:val="-2"/>
          <w:sz w:val="24"/>
          <w:szCs w:val="24"/>
        </w:rPr>
        <w:t>l</w:t>
      </w:r>
      <w:r>
        <w:rPr>
          <w:i/>
          <w:sz w:val="24"/>
          <w:szCs w:val="24"/>
        </w:rPr>
        <w:t>u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too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 xml:space="preserve">h </w:t>
      </w:r>
      <w:proofErr w:type="spellStart"/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r</w:t>
      </w:r>
      <w:r>
        <w:rPr>
          <w:spacing w:val="-2"/>
          <w:sz w:val="24"/>
          <w:szCs w:val="24"/>
        </w:rPr>
        <w:t>e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r.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pacing w:val="-2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rikut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up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fi</w:t>
      </w:r>
      <w:r>
        <w:rPr>
          <w:spacing w:val="-3"/>
          <w:sz w:val="24"/>
          <w:szCs w:val="24"/>
        </w:rPr>
        <w:t>g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pin </w:t>
      </w:r>
      <w:proofErr w:type="spellStart"/>
      <w:r>
        <w:rPr>
          <w:i/>
          <w:sz w:val="24"/>
          <w:szCs w:val="24"/>
        </w:rPr>
        <w:t>bluetoooth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 xml:space="preserve">05 </w:t>
      </w:r>
      <w:proofErr w:type="spellStart"/>
      <w:r>
        <w:rPr>
          <w:sz w:val="24"/>
          <w:szCs w:val="24"/>
        </w:rPr>
        <w:t>di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unjukkan</w:t>
      </w:r>
      <w:proofErr w:type="spellEnd"/>
      <w:r>
        <w:rPr>
          <w:sz w:val="24"/>
          <w:szCs w:val="24"/>
        </w:rPr>
        <w:t xml:space="preserve"> 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da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3"/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proofErr w:type="spellEnd"/>
      <w:r>
        <w:rPr>
          <w:sz w:val="24"/>
          <w:szCs w:val="24"/>
        </w:rPr>
        <w:t xml:space="preserve"> 2</w:t>
      </w:r>
      <w:r>
        <w:rPr>
          <w:spacing w:val="1"/>
          <w:sz w:val="24"/>
          <w:szCs w:val="24"/>
        </w:rPr>
        <w:t>.</w:t>
      </w:r>
      <w:r>
        <w:rPr>
          <w:sz w:val="24"/>
          <w:szCs w:val="24"/>
        </w:rPr>
        <w:t xml:space="preserve">6. </w:t>
      </w:r>
      <w:proofErr w:type="spellStart"/>
      <w:r>
        <w:rPr>
          <w:sz w:val="24"/>
          <w:szCs w:val="24"/>
        </w:rPr>
        <w:t>diba</w:t>
      </w:r>
      <w:r>
        <w:rPr>
          <w:spacing w:val="-1"/>
          <w:sz w:val="24"/>
          <w:szCs w:val="24"/>
        </w:rPr>
        <w:t>wa</w:t>
      </w:r>
      <w:r>
        <w:rPr>
          <w:sz w:val="24"/>
          <w:szCs w:val="24"/>
        </w:rPr>
        <w:t>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>i</w:t>
      </w:r>
      <w:proofErr w:type="spellEnd"/>
      <w:r>
        <w:rPr>
          <w:sz w:val="24"/>
          <w:szCs w:val="24"/>
        </w:rPr>
        <w:t>:</w:t>
      </w:r>
    </w:p>
    <w:p w14:paraId="03C203D9" w14:textId="77777777" w:rsidR="001136BA" w:rsidRDefault="001136BA">
      <w:pPr>
        <w:spacing w:before="8" w:line="160" w:lineRule="exact"/>
        <w:rPr>
          <w:sz w:val="17"/>
          <w:szCs w:val="17"/>
        </w:rPr>
      </w:pPr>
    </w:p>
    <w:p w14:paraId="451A4079" w14:textId="77777777" w:rsidR="001136BA" w:rsidRDefault="00B35CEB">
      <w:pPr>
        <w:ind w:left="2507" w:right="2039"/>
        <w:jc w:val="center"/>
        <w:rPr>
          <w:rFonts w:ascii="Calibri" w:eastAsia="Calibri" w:hAnsi="Calibri" w:cs="Calibri"/>
          <w:sz w:val="22"/>
          <w:szCs w:val="22"/>
        </w:rPr>
      </w:pPr>
      <w:r>
        <w:pict w14:anchorId="5D3C7474">
          <v:shape id="_x0000_i1029" type="#_x0000_t75" style="width:177pt;height:131.25pt">
            <v:imagedata r:id="rId30" o:title=""/>
          </v:shape>
        </w:pict>
      </w:r>
      <w:r w:rsidR="00000000">
        <w:rPr>
          <w:rFonts w:ascii="Calibri" w:eastAsia="Calibri" w:hAnsi="Calibri" w:cs="Calibri"/>
          <w:sz w:val="22"/>
          <w:szCs w:val="22"/>
        </w:rPr>
        <w:t>1</w:t>
      </w:r>
    </w:p>
    <w:p w14:paraId="1B2834FB" w14:textId="77777777" w:rsidR="001136BA" w:rsidRDefault="001136BA">
      <w:pPr>
        <w:spacing w:before="1" w:line="200" w:lineRule="exact"/>
      </w:pPr>
    </w:p>
    <w:p w14:paraId="70853E8C" w14:textId="77777777" w:rsidR="001136BA" w:rsidRDefault="00000000">
      <w:pPr>
        <w:ind w:left="2816" w:right="2344"/>
        <w:jc w:val="center"/>
        <w:rPr>
          <w:sz w:val="22"/>
          <w:szCs w:val="22"/>
        </w:rPr>
      </w:pPr>
      <w:r>
        <w:rPr>
          <w:b/>
          <w:spacing w:val="-1"/>
          <w:sz w:val="22"/>
          <w:szCs w:val="22"/>
        </w:rPr>
        <w:t>G</w:t>
      </w:r>
      <w:r>
        <w:rPr>
          <w:b/>
          <w:sz w:val="22"/>
          <w:szCs w:val="22"/>
        </w:rPr>
        <w:t>a</w:t>
      </w:r>
      <w:r>
        <w:rPr>
          <w:b/>
          <w:spacing w:val="1"/>
          <w:sz w:val="22"/>
          <w:szCs w:val="22"/>
        </w:rPr>
        <w:t>m</w:t>
      </w:r>
      <w:r>
        <w:rPr>
          <w:b/>
          <w:sz w:val="22"/>
          <w:szCs w:val="22"/>
        </w:rPr>
        <w:t>bar 2.</w:t>
      </w:r>
      <w:r>
        <w:rPr>
          <w:b/>
          <w:spacing w:val="-2"/>
          <w:sz w:val="22"/>
          <w:szCs w:val="22"/>
        </w:rPr>
        <w:t>6</w:t>
      </w:r>
      <w:r>
        <w:rPr>
          <w:b/>
          <w:sz w:val="22"/>
          <w:szCs w:val="22"/>
        </w:rPr>
        <w:t xml:space="preserve">. </w:t>
      </w:r>
      <w:proofErr w:type="spellStart"/>
      <w:r>
        <w:rPr>
          <w:b/>
          <w:spacing w:val="1"/>
          <w:sz w:val="22"/>
          <w:szCs w:val="22"/>
        </w:rPr>
        <w:t>K</w:t>
      </w:r>
      <w:r>
        <w:rPr>
          <w:b/>
          <w:spacing w:val="-2"/>
          <w:sz w:val="22"/>
          <w:szCs w:val="22"/>
        </w:rPr>
        <w:t>o</w:t>
      </w:r>
      <w:r>
        <w:rPr>
          <w:b/>
          <w:spacing w:val="-3"/>
          <w:sz w:val="22"/>
          <w:szCs w:val="22"/>
        </w:rPr>
        <w:t>n</w:t>
      </w:r>
      <w:r>
        <w:rPr>
          <w:b/>
          <w:spacing w:val="1"/>
          <w:sz w:val="22"/>
          <w:szCs w:val="22"/>
        </w:rPr>
        <w:t>fi</w:t>
      </w:r>
      <w:r>
        <w:rPr>
          <w:b/>
          <w:sz w:val="22"/>
          <w:szCs w:val="22"/>
        </w:rPr>
        <w:t>gura</w:t>
      </w:r>
      <w:r>
        <w:rPr>
          <w:b/>
          <w:spacing w:val="-2"/>
          <w:sz w:val="22"/>
          <w:szCs w:val="22"/>
        </w:rPr>
        <w:t>s</w:t>
      </w:r>
      <w:r>
        <w:rPr>
          <w:b/>
          <w:sz w:val="22"/>
          <w:szCs w:val="22"/>
        </w:rPr>
        <w:t>i</w:t>
      </w:r>
      <w:proofErr w:type="spellEnd"/>
      <w:r>
        <w:rPr>
          <w:b/>
          <w:spacing w:val="-1"/>
          <w:sz w:val="22"/>
          <w:szCs w:val="22"/>
        </w:rPr>
        <w:t xml:space="preserve"> </w:t>
      </w:r>
      <w:r>
        <w:rPr>
          <w:b/>
          <w:sz w:val="22"/>
          <w:szCs w:val="22"/>
        </w:rPr>
        <w:t xml:space="preserve">Pin </w:t>
      </w:r>
      <w:r>
        <w:rPr>
          <w:b/>
          <w:spacing w:val="1"/>
          <w:sz w:val="22"/>
          <w:szCs w:val="22"/>
        </w:rPr>
        <w:t>H</w:t>
      </w:r>
      <w:r>
        <w:rPr>
          <w:b/>
          <w:spacing w:val="-2"/>
          <w:sz w:val="22"/>
          <w:szCs w:val="22"/>
        </w:rPr>
        <w:t>C</w:t>
      </w:r>
      <w:r>
        <w:rPr>
          <w:b/>
          <w:spacing w:val="1"/>
          <w:sz w:val="22"/>
          <w:szCs w:val="22"/>
        </w:rPr>
        <w:t>-</w:t>
      </w:r>
      <w:r>
        <w:rPr>
          <w:b/>
          <w:sz w:val="22"/>
          <w:szCs w:val="22"/>
        </w:rPr>
        <w:t>05</w:t>
      </w:r>
    </w:p>
    <w:p w14:paraId="42BD77FF" w14:textId="77777777" w:rsidR="001136BA" w:rsidRDefault="001136BA">
      <w:pPr>
        <w:spacing w:before="6" w:line="180" w:lineRule="exact"/>
        <w:rPr>
          <w:sz w:val="19"/>
          <w:szCs w:val="19"/>
        </w:rPr>
      </w:pPr>
    </w:p>
    <w:p w14:paraId="79B14448" w14:textId="77777777" w:rsidR="001136BA" w:rsidRDefault="00000000">
      <w:pPr>
        <w:ind w:left="3597" w:right="3129"/>
        <w:jc w:val="center"/>
      </w:pPr>
      <w:proofErr w:type="spellStart"/>
      <w:r>
        <w:rPr>
          <w:i/>
          <w:spacing w:val="1"/>
        </w:rPr>
        <w:t>Su</w:t>
      </w:r>
      <w:r>
        <w:rPr>
          <w:i/>
        </w:rPr>
        <w:t>m</w:t>
      </w:r>
      <w:r>
        <w:rPr>
          <w:i/>
          <w:spacing w:val="1"/>
        </w:rPr>
        <w:t>b</w:t>
      </w:r>
      <w:r>
        <w:rPr>
          <w:i/>
        </w:rPr>
        <w:t>er</w:t>
      </w:r>
      <w:proofErr w:type="spellEnd"/>
      <w:r>
        <w:rPr>
          <w:i/>
          <w:spacing w:val="-6"/>
        </w:rPr>
        <w:t xml:space="preserve"> </w:t>
      </w:r>
      <w:r>
        <w:rPr>
          <w:i/>
          <w:spacing w:val="-1"/>
        </w:rPr>
        <w:t>(</w:t>
      </w:r>
      <w:proofErr w:type="spellStart"/>
      <w:r>
        <w:rPr>
          <w:i/>
        </w:rPr>
        <w:t>Lin</w:t>
      </w:r>
      <w:r>
        <w:rPr>
          <w:i/>
          <w:spacing w:val="1"/>
        </w:rPr>
        <w:t>a</w:t>
      </w:r>
      <w:r>
        <w:rPr>
          <w:i/>
          <w:spacing w:val="-1"/>
        </w:rPr>
        <w:t>r</w:t>
      </w:r>
      <w:r>
        <w:rPr>
          <w:i/>
        </w:rPr>
        <w:t>ti</w:t>
      </w:r>
      <w:proofErr w:type="spellEnd"/>
      <w:r>
        <w:rPr>
          <w:i/>
        </w:rPr>
        <w:t>,</w:t>
      </w:r>
      <w:r>
        <w:rPr>
          <w:i/>
          <w:spacing w:val="-7"/>
        </w:rPr>
        <w:t xml:space="preserve"> </w:t>
      </w:r>
      <w:r>
        <w:rPr>
          <w:i/>
          <w:spacing w:val="1"/>
          <w:w w:val="99"/>
        </w:rPr>
        <w:t>2014</w:t>
      </w:r>
      <w:r>
        <w:rPr>
          <w:i/>
          <w:w w:val="99"/>
        </w:rPr>
        <w:t>)</w:t>
      </w:r>
    </w:p>
    <w:p w14:paraId="20956569" w14:textId="77777777" w:rsidR="001136BA" w:rsidRDefault="001136BA">
      <w:pPr>
        <w:spacing w:before="8" w:line="180" w:lineRule="exact"/>
        <w:rPr>
          <w:sz w:val="18"/>
          <w:szCs w:val="18"/>
        </w:rPr>
      </w:pPr>
    </w:p>
    <w:p w14:paraId="1E602C50" w14:textId="77777777" w:rsidR="001136BA" w:rsidRDefault="001136BA">
      <w:pPr>
        <w:spacing w:line="200" w:lineRule="exact"/>
      </w:pPr>
    </w:p>
    <w:p w14:paraId="6A90B142" w14:textId="77777777" w:rsidR="001136BA" w:rsidRDefault="00000000">
      <w:pPr>
        <w:ind w:left="550" w:right="86"/>
        <w:jc w:val="center"/>
        <w:rPr>
          <w:sz w:val="24"/>
          <w:szCs w:val="24"/>
        </w:rPr>
      </w:pPr>
      <w:proofErr w:type="spellStart"/>
      <w:r>
        <w:rPr>
          <w:spacing w:val="-2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rikut</w:t>
      </w:r>
      <w:proofErr w:type="spellEnd"/>
      <w:r>
        <w:rPr>
          <w:spacing w:val="14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rup</w:t>
      </w:r>
      <w:r>
        <w:rPr>
          <w:spacing w:val="-2"/>
          <w:sz w:val="24"/>
          <w:szCs w:val="24"/>
        </w:rPr>
        <w:t>a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16"/>
          <w:sz w:val="24"/>
          <w:szCs w:val="24"/>
        </w:rPr>
        <w:t xml:space="preserve"> </w:t>
      </w:r>
      <w:r>
        <w:rPr>
          <w:i/>
          <w:sz w:val="24"/>
          <w:szCs w:val="24"/>
        </w:rPr>
        <w:t>Blue</w:t>
      </w:r>
      <w:r>
        <w:rPr>
          <w:i/>
          <w:spacing w:val="2"/>
          <w:sz w:val="24"/>
          <w:szCs w:val="24"/>
        </w:rPr>
        <w:t>t</w:t>
      </w:r>
      <w:r>
        <w:rPr>
          <w:i/>
          <w:sz w:val="24"/>
          <w:szCs w:val="24"/>
        </w:rPr>
        <w:t>oot</w:t>
      </w:r>
      <w:r>
        <w:rPr>
          <w:i/>
          <w:spacing w:val="1"/>
          <w:sz w:val="24"/>
          <w:szCs w:val="24"/>
        </w:rPr>
        <w:t>h</w:t>
      </w:r>
      <w:r>
        <w:rPr>
          <w:i/>
          <w:spacing w:val="-1"/>
          <w:sz w:val="24"/>
          <w:szCs w:val="24"/>
        </w:rPr>
        <w:t>-</w:t>
      </w:r>
      <w:r>
        <w:rPr>
          <w:i/>
          <w:sz w:val="24"/>
          <w:szCs w:val="24"/>
        </w:rPr>
        <w:t>to</w:t>
      </w:r>
      <w:r>
        <w:rPr>
          <w:i/>
          <w:spacing w:val="-1"/>
          <w:sz w:val="24"/>
          <w:szCs w:val="24"/>
        </w:rPr>
        <w:t>-</w:t>
      </w:r>
      <w:r>
        <w:rPr>
          <w:i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ria</w:t>
      </w:r>
      <w:r>
        <w:rPr>
          <w:i/>
          <w:spacing w:val="1"/>
          <w:sz w:val="24"/>
          <w:szCs w:val="24"/>
        </w:rPr>
        <w:t>l</w:t>
      </w:r>
      <w:r>
        <w:rPr>
          <w:i/>
          <w:spacing w:val="-1"/>
          <w:sz w:val="24"/>
          <w:szCs w:val="24"/>
        </w:rPr>
        <w:t>-M</w:t>
      </w:r>
      <w:r>
        <w:rPr>
          <w:i/>
          <w:sz w:val="24"/>
          <w:szCs w:val="24"/>
        </w:rPr>
        <w:t>odule</w:t>
      </w:r>
      <w:r>
        <w:rPr>
          <w:i/>
          <w:spacing w:val="1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H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05</w:t>
      </w:r>
      <w:r>
        <w:rPr>
          <w:spacing w:val="14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proofErr w:type="spellEnd"/>
      <w:r>
        <w:rPr>
          <w:spacing w:val="15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ihat</w:t>
      </w:r>
      <w:proofErr w:type="spellEnd"/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a</w:t>
      </w:r>
      <w:r>
        <w:rPr>
          <w:spacing w:val="16"/>
          <w:sz w:val="24"/>
          <w:szCs w:val="24"/>
        </w:rPr>
        <w:t xml:space="preserve"> </w:t>
      </w:r>
      <w:proofErr w:type="spellStart"/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3"/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proofErr w:type="spellEnd"/>
    </w:p>
    <w:p w14:paraId="4BED13A8" w14:textId="77777777" w:rsidR="001136BA" w:rsidRDefault="001136BA">
      <w:pPr>
        <w:spacing w:before="16" w:line="260" w:lineRule="exact"/>
        <w:rPr>
          <w:sz w:val="26"/>
          <w:szCs w:val="26"/>
        </w:rPr>
      </w:pPr>
    </w:p>
    <w:p w14:paraId="6117F656" w14:textId="77777777" w:rsidR="001136BA" w:rsidRDefault="00000000">
      <w:pPr>
        <w:ind w:left="588"/>
        <w:rPr>
          <w:sz w:val="24"/>
          <w:szCs w:val="24"/>
        </w:rPr>
      </w:pPr>
      <w:r>
        <w:rPr>
          <w:sz w:val="24"/>
          <w:szCs w:val="24"/>
        </w:rPr>
        <w:t xml:space="preserve">2.7. </w:t>
      </w:r>
      <w:proofErr w:type="spellStart"/>
      <w:r>
        <w:rPr>
          <w:sz w:val="24"/>
          <w:szCs w:val="24"/>
        </w:rPr>
        <w:t>diba</w:t>
      </w:r>
      <w:r>
        <w:rPr>
          <w:spacing w:val="-1"/>
          <w:sz w:val="24"/>
          <w:szCs w:val="24"/>
        </w:rPr>
        <w:t>wa</w:t>
      </w:r>
      <w:r>
        <w:rPr>
          <w:sz w:val="24"/>
          <w:szCs w:val="24"/>
        </w:rPr>
        <w:t>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>i</w:t>
      </w:r>
      <w:proofErr w:type="spellEnd"/>
      <w:r>
        <w:rPr>
          <w:sz w:val="24"/>
          <w:szCs w:val="24"/>
        </w:rPr>
        <w:t>:</w:t>
      </w:r>
    </w:p>
    <w:p w14:paraId="6F522711" w14:textId="77777777" w:rsidR="001136BA" w:rsidRDefault="001136BA">
      <w:pPr>
        <w:spacing w:line="200" w:lineRule="exact"/>
      </w:pPr>
    </w:p>
    <w:p w14:paraId="3DB1B19C" w14:textId="77777777" w:rsidR="001136BA" w:rsidRDefault="001136BA">
      <w:pPr>
        <w:spacing w:before="3" w:line="240" w:lineRule="exact"/>
        <w:rPr>
          <w:sz w:val="24"/>
          <w:szCs w:val="24"/>
        </w:rPr>
      </w:pPr>
    </w:p>
    <w:p w14:paraId="64F78004" w14:textId="77777777" w:rsidR="001136BA" w:rsidRDefault="00B35CEB">
      <w:pPr>
        <w:ind w:left="2711"/>
      </w:pPr>
      <w:r>
        <w:pict w14:anchorId="734C7F5F">
          <v:shape id="_x0000_i1030" type="#_x0000_t75" style="width:183.75pt;height:180pt">
            <v:imagedata r:id="rId31" o:title=""/>
          </v:shape>
        </w:pict>
      </w:r>
    </w:p>
    <w:p w14:paraId="05F70B33" w14:textId="77777777" w:rsidR="001136BA" w:rsidRDefault="001136BA">
      <w:pPr>
        <w:spacing w:line="200" w:lineRule="exact"/>
      </w:pPr>
    </w:p>
    <w:p w14:paraId="71754CA9" w14:textId="77777777" w:rsidR="001136BA" w:rsidRDefault="001136BA">
      <w:pPr>
        <w:spacing w:before="8" w:line="220" w:lineRule="exact"/>
        <w:rPr>
          <w:sz w:val="22"/>
          <w:szCs w:val="22"/>
        </w:rPr>
      </w:pPr>
    </w:p>
    <w:p w14:paraId="3C0AE4E2" w14:textId="77777777" w:rsidR="001136BA" w:rsidRDefault="00000000">
      <w:pPr>
        <w:ind w:left="2304" w:right="1833"/>
        <w:jc w:val="center"/>
        <w:rPr>
          <w:sz w:val="22"/>
          <w:szCs w:val="22"/>
        </w:rPr>
      </w:pPr>
      <w:r>
        <w:rPr>
          <w:b/>
          <w:spacing w:val="-1"/>
          <w:sz w:val="22"/>
          <w:szCs w:val="22"/>
        </w:rPr>
        <w:t>G</w:t>
      </w:r>
      <w:r>
        <w:rPr>
          <w:b/>
          <w:sz w:val="22"/>
          <w:szCs w:val="22"/>
        </w:rPr>
        <w:t>a</w:t>
      </w:r>
      <w:r>
        <w:rPr>
          <w:b/>
          <w:spacing w:val="1"/>
          <w:sz w:val="22"/>
          <w:szCs w:val="22"/>
        </w:rPr>
        <w:t>m</w:t>
      </w:r>
      <w:r>
        <w:rPr>
          <w:b/>
          <w:sz w:val="22"/>
          <w:szCs w:val="22"/>
        </w:rPr>
        <w:t>bar 2.</w:t>
      </w:r>
      <w:r>
        <w:rPr>
          <w:b/>
          <w:spacing w:val="-2"/>
          <w:sz w:val="22"/>
          <w:szCs w:val="22"/>
        </w:rPr>
        <w:t>7</w:t>
      </w:r>
      <w:r>
        <w:rPr>
          <w:b/>
          <w:sz w:val="22"/>
          <w:szCs w:val="22"/>
        </w:rPr>
        <w:t xml:space="preserve">. </w:t>
      </w:r>
      <w:r>
        <w:rPr>
          <w:b/>
          <w:i/>
          <w:spacing w:val="-1"/>
          <w:sz w:val="22"/>
          <w:szCs w:val="22"/>
        </w:rPr>
        <w:t>B</w:t>
      </w:r>
      <w:r>
        <w:rPr>
          <w:b/>
          <w:i/>
          <w:spacing w:val="1"/>
          <w:sz w:val="22"/>
          <w:szCs w:val="22"/>
        </w:rPr>
        <w:t>l</w:t>
      </w:r>
      <w:r>
        <w:rPr>
          <w:b/>
          <w:i/>
          <w:sz w:val="22"/>
          <w:szCs w:val="22"/>
        </w:rPr>
        <w:t>u</w:t>
      </w:r>
      <w:r>
        <w:rPr>
          <w:b/>
          <w:i/>
          <w:spacing w:val="-2"/>
          <w:sz w:val="22"/>
          <w:szCs w:val="22"/>
        </w:rPr>
        <w:t>e</w:t>
      </w:r>
      <w:r>
        <w:rPr>
          <w:b/>
          <w:i/>
          <w:spacing w:val="1"/>
          <w:sz w:val="22"/>
          <w:szCs w:val="22"/>
        </w:rPr>
        <w:t>t</w:t>
      </w:r>
      <w:r>
        <w:rPr>
          <w:b/>
          <w:i/>
          <w:sz w:val="22"/>
          <w:szCs w:val="22"/>
        </w:rPr>
        <w:t>o</w:t>
      </w:r>
      <w:r>
        <w:rPr>
          <w:b/>
          <w:i/>
          <w:spacing w:val="-2"/>
          <w:sz w:val="22"/>
          <w:szCs w:val="22"/>
        </w:rPr>
        <w:t>o</w:t>
      </w:r>
      <w:r>
        <w:rPr>
          <w:b/>
          <w:i/>
          <w:spacing w:val="1"/>
          <w:sz w:val="22"/>
          <w:szCs w:val="22"/>
        </w:rPr>
        <w:t>t</w:t>
      </w:r>
      <w:r>
        <w:rPr>
          <w:b/>
          <w:i/>
          <w:sz w:val="22"/>
          <w:szCs w:val="22"/>
        </w:rPr>
        <w:t>h</w:t>
      </w:r>
      <w:r>
        <w:rPr>
          <w:b/>
          <w:i/>
          <w:spacing w:val="-2"/>
          <w:sz w:val="22"/>
          <w:szCs w:val="22"/>
        </w:rPr>
        <w:t>-</w:t>
      </w:r>
      <w:r>
        <w:rPr>
          <w:b/>
          <w:i/>
          <w:spacing w:val="1"/>
          <w:sz w:val="22"/>
          <w:szCs w:val="22"/>
        </w:rPr>
        <w:t>t</w:t>
      </w:r>
      <w:r>
        <w:rPr>
          <w:b/>
          <w:i/>
          <w:sz w:val="22"/>
          <w:szCs w:val="22"/>
        </w:rPr>
        <w:t>o</w:t>
      </w:r>
      <w:r>
        <w:rPr>
          <w:b/>
          <w:i/>
          <w:spacing w:val="-1"/>
          <w:sz w:val="22"/>
          <w:szCs w:val="22"/>
        </w:rPr>
        <w:t>-</w:t>
      </w:r>
      <w:r>
        <w:rPr>
          <w:b/>
          <w:i/>
          <w:sz w:val="22"/>
          <w:szCs w:val="22"/>
        </w:rPr>
        <w:t>Ser</w:t>
      </w:r>
      <w:r>
        <w:rPr>
          <w:b/>
          <w:i/>
          <w:spacing w:val="1"/>
          <w:sz w:val="22"/>
          <w:szCs w:val="22"/>
        </w:rPr>
        <w:t>i</w:t>
      </w:r>
      <w:r>
        <w:rPr>
          <w:b/>
          <w:i/>
          <w:spacing w:val="-2"/>
          <w:sz w:val="22"/>
          <w:szCs w:val="22"/>
        </w:rPr>
        <w:t>a</w:t>
      </w:r>
      <w:r>
        <w:rPr>
          <w:b/>
          <w:i/>
          <w:spacing w:val="1"/>
          <w:sz w:val="22"/>
          <w:szCs w:val="22"/>
        </w:rPr>
        <w:t>l</w:t>
      </w:r>
      <w:r>
        <w:rPr>
          <w:b/>
          <w:i/>
          <w:spacing w:val="-2"/>
          <w:sz w:val="22"/>
          <w:szCs w:val="22"/>
        </w:rPr>
        <w:t>-</w:t>
      </w:r>
      <w:r>
        <w:rPr>
          <w:b/>
          <w:i/>
          <w:sz w:val="22"/>
          <w:szCs w:val="22"/>
        </w:rPr>
        <w:t>Mod</w:t>
      </w:r>
      <w:r>
        <w:rPr>
          <w:b/>
          <w:i/>
          <w:spacing w:val="-2"/>
          <w:sz w:val="22"/>
          <w:szCs w:val="22"/>
        </w:rPr>
        <w:t>u</w:t>
      </w:r>
      <w:r>
        <w:rPr>
          <w:b/>
          <w:i/>
          <w:spacing w:val="1"/>
          <w:sz w:val="22"/>
          <w:szCs w:val="22"/>
        </w:rPr>
        <w:t>l</w:t>
      </w:r>
      <w:r>
        <w:rPr>
          <w:b/>
          <w:i/>
          <w:sz w:val="22"/>
          <w:szCs w:val="22"/>
        </w:rPr>
        <w:t>e</w:t>
      </w:r>
      <w:r>
        <w:rPr>
          <w:b/>
          <w:i/>
          <w:spacing w:val="-2"/>
          <w:sz w:val="22"/>
          <w:szCs w:val="22"/>
        </w:rPr>
        <w:t xml:space="preserve"> </w:t>
      </w:r>
      <w:r>
        <w:rPr>
          <w:b/>
          <w:spacing w:val="1"/>
          <w:sz w:val="22"/>
          <w:szCs w:val="22"/>
        </w:rPr>
        <w:t>H</w:t>
      </w:r>
      <w:r>
        <w:rPr>
          <w:b/>
          <w:spacing w:val="-1"/>
          <w:sz w:val="22"/>
          <w:szCs w:val="22"/>
        </w:rPr>
        <w:t>C</w:t>
      </w:r>
      <w:r>
        <w:rPr>
          <w:b/>
          <w:spacing w:val="1"/>
          <w:sz w:val="22"/>
          <w:szCs w:val="22"/>
        </w:rPr>
        <w:t>-</w:t>
      </w:r>
      <w:r>
        <w:rPr>
          <w:b/>
          <w:sz w:val="22"/>
          <w:szCs w:val="22"/>
        </w:rPr>
        <w:t>05</w:t>
      </w:r>
    </w:p>
    <w:p w14:paraId="08FB84C0" w14:textId="77777777" w:rsidR="001136BA" w:rsidRDefault="001136BA">
      <w:pPr>
        <w:spacing w:before="3" w:line="180" w:lineRule="exact"/>
        <w:rPr>
          <w:sz w:val="19"/>
          <w:szCs w:val="19"/>
        </w:rPr>
      </w:pPr>
    </w:p>
    <w:p w14:paraId="34207AA4" w14:textId="77777777" w:rsidR="001136BA" w:rsidRDefault="00000000">
      <w:pPr>
        <w:ind w:left="3571" w:right="3105"/>
        <w:jc w:val="center"/>
        <w:sectPr w:rsidR="001136BA">
          <w:pgSz w:w="11920" w:h="16840"/>
          <w:pgMar w:top="1380" w:right="1580" w:bottom="280" w:left="1680" w:header="1174" w:footer="0" w:gutter="0"/>
          <w:cols w:space="720"/>
        </w:sectPr>
      </w:pPr>
      <w:proofErr w:type="spellStart"/>
      <w:r>
        <w:rPr>
          <w:i/>
          <w:spacing w:val="1"/>
        </w:rPr>
        <w:t>Su</w:t>
      </w:r>
      <w:r>
        <w:rPr>
          <w:i/>
        </w:rPr>
        <w:t>m</w:t>
      </w:r>
      <w:r>
        <w:rPr>
          <w:i/>
          <w:spacing w:val="1"/>
        </w:rPr>
        <w:t>b</w:t>
      </w:r>
      <w:r>
        <w:rPr>
          <w:i/>
        </w:rPr>
        <w:t>er</w:t>
      </w:r>
      <w:proofErr w:type="spellEnd"/>
      <w:r>
        <w:rPr>
          <w:i/>
          <w:spacing w:val="-6"/>
        </w:rPr>
        <w:t xml:space="preserve"> </w:t>
      </w:r>
      <w:proofErr w:type="gramStart"/>
      <w:r>
        <w:rPr>
          <w:i/>
        </w:rPr>
        <w:t>(</w:t>
      </w:r>
      <w:r>
        <w:rPr>
          <w:i/>
          <w:spacing w:val="-2"/>
        </w:rPr>
        <w:t xml:space="preserve"> </w:t>
      </w:r>
      <w:proofErr w:type="spellStart"/>
      <w:r>
        <w:rPr>
          <w:i/>
        </w:rPr>
        <w:t>Lin</w:t>
      </w:r>
      <w:r>
        <w:rPr>
          <w:i/>
          <w:spacing w:val="1"/>
        </w:rPr>
        <w:t>a</w:t>
      </w:r>
      <w:r>
        <w:rPr>
          <w:i/>
          <w:spacing w:val="-1"/>
        </w:rPr>
        <w:t>r</w:t>
      </w:r>
      <w:r>
        <w:rPr>
          <w:i/>
        </w:rPr>
        <w:t>ti</w:t>
      </w:r>
      <w:proofErr w:type="spellEnd"/>
      <w:proofErr w:type="gramEnd"/>
      <w:r>
        <w:rPr>
          <w:i/>
        </w:rPr>
        <w:t>,</w:t>
      </w:r>
      <w:r>
        <w:rPr>
          <w:i/>
          <w:spacing w:val="-6"/>
        </w:rPr>
        <w:t xml:space="preserve"> </w:t>
      </w:r>
      <w:r>
        <w:rPr>
          <w:i/>
          <w:spacing w:val="1"/>
          <w:w w:val="99"/>
        </w:rPr>
        <w:t>2014</w:t>
      </w:r>
      <w:r>
        <w:rPr>
          <w:i/>
          <w:w w:val="99"/>
        </w:rPr>
        <w:t>)</w:t>
      </w:r>
    </w:p>
    <w:p w14:paraId="5D0DA497" w14:textId="77777777" w:rsidR="001136BA" w:rsidRDefault="001136BA">
      <w:pPr>
        <w:spacing w:line="200" w:lineRule="exact"/>
      </w:pPr>
    </w:p>
    <w:p w14:paraId="6F702BD7" w14:textId="77777777" w:rsidR="001136BA" w:rsidRDefault="001136BA">
      <w:pPr>
        <w:spacing w:line="200" w:lineRule="exact"/>
      </w:pPr>
    </w:p>
    <w:p w14:paraId="3D4EC207" w14:textId="77777777" w:rsidR="001136BA" w:rsidRDefault="001136BA">
      <w:pPr>
        <w:spacing w:line="200" w:lineRule="exact"/>
      </w:pPr>
    </w:p>
    <w:p w14:paraId="1176682D" w14:textId="77777777" w:rsidR="001136BA" w:rsidRDefault="001136BA">
      <w:pPr>
        <w:spacing w:before="17" w:line="220" w:lineRule="exact"/>
        <w:rPr>
          <w:sz w:val="22"/>
          <w:szCs w:val="22"/>
        </w:rPr>
      </w:pPr>
    </w:p>
    <w:p w14:paraId="068753D4" w14:textId="77777777" w:rsidR="001136BA" w:rsidRDefault="00000000">
      <w:pPr>
        <w:spacing w:before="29"/>
        <w:ind w:left="549" w:right="232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Kon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p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n </w:t>
      </w:r>
      <w:proofErr w:type="spellStart"/>
      <w:r>
        <w:rPr>
          <w:sz w:val="24"/>
          <w:szCs w:val="24"/>
        </w:rPr>
        <w:t>modul</w:t>
      </w:r>
      <w:proofErr w:type="spellEnd"/>
      <w:r>
        <w:rPr>
          <w:spacing w:val="2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Bluetooth 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 xml:space="preserve">05 </w:t>
      </w:r>
      <w:proofErr w:type="spell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proofErr w:type="spellEnd"/>
      <w:r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table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2.1. </w:t>
      </w:r>
      <w:proofErr w:type="spellStart"/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ri</w:t>
      </w:r>
      <w:r>
        <w:rPr>
          <w:spacing w:val="2"/>
          <w:sz w:val="24"/>
          <w:szCs w:val="24"/>
        </w:rPr>
        <w:t>k</w:t>
      </w:r>
      <w:r>
        <w:rPr>
          <w:sz w:val="24"/>
          <w:szCs w:val="24"/>
        </w:rPr>
        <w:t>ut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ni</w:t>
      </w:r>
      <w:proofErr w:type="spellEnd"/>
      <w:r>
        <w:rPr>
          <w:sz w:val="24"/>
          <w:szCs w:val="24"/>
        </w:rPr>
        <w:t xml:space="preserve"> :</w:t>
      </w:r>
      <w:proofErr w:type="gramEnd"/>
    </w:p>
    <w:p w14:paraId="10A79874" w14:textId="77777777" w:rsidR="001136BA" w:rsidRDefault="001136BA">
      <w:pPr>
        <w:spacing w:line="200" w:lineRule="exact"/>
      </w:pPr>
    </w:p>
    <w:p w14:paraId="0890429B" w14:textId="77777777" w:rsidR="001136BA" w:rsidRDefault="001136BA">
      <w:pPr>
        <w:spacing w:line="200" w:lineRule="exact"/>
      </w:pPr>
    </w:p>
    <w:p w14:paraId="2157EB15" w14:textId="77777777" w:rsidR="001136BA" w:rsidRDefault="001136BA">
      <w:pPr>
        <w:spacing w:line="200" w:lineRule="exact"/>
      </w:pPr>
    </w:p>
    <w:p w14:paraId="44E25600" w14:textId="77777777" w:rsidR="001136BA" w:rsidRDefault="001136BA">
      <w:pPr>
        <w:spacing w:before="12" w:line="280" w:lineRule="exact"/>
        <w:rPr>
          <w:sz w:val="28"/>
          <w:szCs w:val="28"/>
        </w:rPr>
      </w:pPr>
    </w:p>
    <w:p w14:paraId="3A0A21E1" w14:textId="77777777" w:rsidR="001136BA" w:rsidRDefault="00000000">
      <w:pPr>
        <w:ind w:left="2100" w:right="1634"/>
        <w:jc w:val="center"/>
        <w:rPr>
          <w:sz w:val="22"/>
          <w:szCs w:val="22"/>
        </w:rPr>
      </w:pPr>
      <w:r>
        <w:rPr>
          <w:b/>
          <w:spacing w:val="-1"/>
          <w:sz w:val="22"/>
          <w:szCs w:val="22"/>
        </w:rPr>
        <w:t>T</w:t>
      </w:r>
      <w:r>
        <w:rPr>
          <w:b/>
          <w:sz w:val="22"/>
          <w:szCs w:val="22"/>
        </w:rPr>
        <w:t>abel</w:t>
      </w:r>
      <w:r>
        <w:rPr>
          <w:b/>
          <w:spacing w:val="1"/>
          <w:sz w:val="22"/>
          <w:szCs w:val="22"/>
        </w:rPr>
        <w:t xml:space="preserve"> </w:t>
      </w:r>
      <w:r>
        <w:rPr>
          <w:b/>
          <w:sz w:val="22"/>
          <w:szCs w:val="22"/>
        </w:rPr>
        <w:t>2.1.</w:t>
      </w:r>
      <w:r>
        <w:rPr>
          <w:b/>
          <w:spacing w:val="-2"/>
          <w:sz w:val="22"/>
          <w:szCs w:val="22"/>
        </w:rPr>
        <w:t xml:space="preserve"> </w:t>
      </w:r>
      <w:proofErr w:type="spellStart"/>
      <w:r>
        <w:rPr>
          <w:b/>
          <w:spacing w:val="1"/>
          <w:sz w:val="22"/>
          <w:szCs w:val="22"/>
        </w:rPr>
        <w:t>K</w:t>
      </w:r>
      <w:r>
        <w:rPr>
          <w:b/>
          <w:sz w:val="22"/>
          <w:szCs w:val="22"/>
        </w:rPr>
        <w:t>o</w:t>
      </w:r>
      <w:r>
        <w:rPr>
          <w:b/>
          <w:spacing w:val="-3"/>
          <w:sz w:val="22"/>
          <w:szCs w:val="22"/>
        </w:rPr>
        <w:t>n</w:t>
      </w:r>
      <w:r>
        <w:rPr>
          <w:b/>
          <w:spacing w:val="1"/>
          <w:sz w:val="22"/>
          <w:szCs w:val="22"/>
        </w:rPr>
        <w:t>f</w:t>
      </w:r>
      <w:r>
        <w:rPr>
          <w:b/>
          <w:spacing w:val="-1"/>
          <w:sz w:val="22"/>
          <w:szCs w:val="22"/>
        </w:rPr>
        <w:t>i</w:t>
      </w:r>
      <w:r>
        <w:rPr>
          <w:b/>
          <w:sz w:val="22"/>
          <w:szCs w:val="22"/>
        </w:rPr>
        <w:t>gura</w:t>
      </w:r>
      <w:r>
        <w:rPr>
          <w:b/>
          <w:spacing w:val="-2"/>
          <w:sz w:val="22"/>
          <w:szCs w:val="22"/>
        </w:rPr>
        <w:t>s</w:t>
      </w:r>
      <w:r>
        <w:rPr>
          <w:b/>
          <w:sz w:val="22"/>
          <w:szCs w:val="22"/>
        </w:rPr>
        <w:t>i</w:t>
      </w:r>
      <w:proofErr w:type="spellEnd"/>
      <w:r>
        <w:rPr>
          <w:b/>
          <w:spacing w:val="1"/>
          <w:sz w:val="22"/>
          <w:szCs w:val="22"/>
        </w:rPr>
        <w:t xml:space="preserve"> </w:t>
      </w:r>
      <w:r>
        <w:rPr>
          <w:b/>
          <w:spacing w:val="-3"/>
          <w:sz w:val="22"/>
          <w:szCs w:val="22"/>
        </w:rPr>
        <w:t>p</w:t>
      </w:r>
      <w:r>
        <w:rPr>
          <w:b/>
          <w:spacing w:val="-1"/>
          <w:sz w:val="22"/>
          <w:szCs w:val="22"/>
        </w:rPr>
        <w:t>i</w:t>
      </w:r>
      <w:r>
        <w:rPr>
          <w:b/>
          <w:sz w:val="22"/>
          <w:szCs w:val="22"/>
        </w:rPr>
        <w:t>n</w:t>
      </w:r>
      <w:r>
        <w:rPr>
          <w:b/>
          <w:spacing w:val="1"/>
          <w:sz w:val="22"/>
          <w:szCs w:val="22"/>
        </w:rPr>
        <w:t xml:space="preserve"> </w:t>
      </w:r>
      <w:r>
        <w:rPr>
          <w:b/>
          <w:i/>
          <w:sz w:val="22"/>
          <w:szCs w:val="22"/>
        </w:rPr>
        <w:t>Modu</w:t>
      </w:r>
      <w:r>
        <w:rPr>
          <w:b/>
          <w:i/>
          <w:spacing w:val="-1"/>
          <w:sz w:val="22"/>
          <w:szCs w:val="22"/>
        </w:rPr>
        <w:t>l</w:t>
      </w:r>
      <w:r>
        <w:rPr>
          <w:b/>
          <w:i/>
          <w:sz w:val="22"/>
          <w:szCs w:val="22"/>
        </w:rPr>
        <w:t>e Bl</w:t>
      </w:r>
      <w:r>
        <w:rPr>
          <w:b/>
          <w:i/>
          <w:spacing w:val="-2"/>
          <w:sz w:val="22"/>
          <w:szCs w:val="22"/>
        </w:rPr>
        <w:t>u</w:t>
      </w:r>
      <w:r>
        <w:rPr>
          <w:b/>
          <w:i/>
          <w:sz w:val="22"/>
          <w:szCs w:val="22"/>
        </w:rPr>
        <w:t>e</w:t>
      </w:r>
      <w:r>
        <w:rPr>
          <w:b/>
          <w:i/>
          <w:spacing w:val="1"/>
          <w:sz w:val="22"/>
          <w:szCs w:val="22"/>
        </w:rPr>
        <w:t>t</w:t>
      </w:r>
      <w:r>
        <w:rPr>
          <w:b/>
          <w:i/>
          <w:sz w:val="22"/>
          <w:szCs w:val="22"/>
        </w:rPr>
        <w:t>o</w:t>
      </w:r>
      <w:r>
        <w:rPr>
          <w:b/>
          <w:i/>
          <w:spacing w:val="-2"/>
          <w:sz w:val="22"/>
          <w:szCs w:val="22"/>
        </w:rPr>
        <w:t>o</w:t>
      </w:r>
      <w:r>
        <w:rPr>
          <w:b/>
          <w:i/>
          <w:spacing w:val="1"/>
          <w:sz w:val="22"/>
          <w:szCs w:val="22"/>
        </w:rPr>
        <w:t>t</w:t>
      </w:r>
      <w:r>
        <w:rPr>
          <w:b/>
          <w:i/>
          <w:sz w:val="22"/>
          <w:szCs w:val="22"/>
        </w:rPr>
        <w:t>h</w:t>
      </w:r>
      <w:r>
        <w:rPr>
          <w:b/>
          <w:i/>
          <w:spacing w:val="1"/>
          <w:sz w:val="22"/>
          <w:szCs w:val="22"/>
        </w:rPr>
        <w:t xml:space="preserve"> </w:t>
      </w:r>
      <w:r>
        <w:rPr>
          <w:b/>
          <w:spacing w:val="-3"/>
          <w:sz w:val="22"/>
          <w:szCs w:val="22"/>
        </w:rPr>
        <w:t>C</w:t>
      </w:r>
      <w:r>
        <w:rPr>
          <w:b/>
          <w:spacing w:val="1"/>
          <w:sz w:val="22"/>
          <w:szCs w:val="22"/>
        </w:rPr>
        <w:t>H-</w:t>
      </w:r>
      <w:r>
        <w:rPr>
          <w:b/>
          <w:spacing w:val="-2"/>
          <w:sz w:val="22"/>
          <w:szCs w:val="22"/>
        </w:rPr>
        <w:t>05</w:t>
      </w:r>
    </w:p>
    <w:p w14:paraId="31C29373" w14:textId="77777777" w:rsidR="001136BA" w:rsidRDefault="001136BA">
      <w:pPr>
        <w:spacing w:line="200" w:lineRule="exact"/>
      </w:pPr>
    </w:p>
    <w:p w14:paraId="109F6D09" w14:textId="77777777" w:rsidR="001136BA" w:rsidRDefault="00B35CEB">
      <w:pPr>
        <w:ind w:left="1136"/>
      </w:pPr>
      <w:r>
        <w:pict w14:anchorId="58BF5BAB">
          <v:shape id="_x0000_i1031" type="#_x0000_t75" style="width:341.25pt;height:217.5pt">
            <v:imagedata r:id="rId32" o:title=""/>
          </v:shape>
        </w:pict>
      </w:r>
    </w:p>
    <w:p w14:paraId="4F26A5F8" w14:textId="77777777" w:rsidR="001136BA" w:rsidRDefault="001136BA">
      <w:pPr>
        <w:spacing w:line="200" w:lineRule="exact"/>
      </w:pPr>
    </w:p>
    <w:p w14:paraId="18BA01AC" w14:textId="77777777" w:rsidR="001136BA" w:rsidRDefault="00000000">
      <w:pPr>
        <w:ind w:left="3597" w:right="3129"/>
        <w:jc w:val="center"/>
      </w:pPr>
      <w:proofErr w:type="spellStart"/>
      <w:r>
        <w:rPr>
          <w:i/>
          <w:spacing w:val="1"/>
        </w:rPr>
        <w:t>Su</w:t>
      </w:r>
      <w:r>
        <w:rPr>
          <w:i/>
        </w:rPr>
        <w:t>m</w:t>
      </w:r>
      <w:r>
        <w:rPr>
          <w:i/>
          <w:spacing w:val="1"/>
        </w:rPr>
        <w:t>b</w:t>
      </w:r>
      <w:r>
        <w:rPr>
          <w:i/>
        </w:rPr>
        <w:t>er</w:t>
      </w:r>
      <w:proofErr w:type="spellEnd"/>
      <w:r>
        <w:rPr>
          <w:i/>
          <w:spacing w:val="-6"/>
        </w:rPr>
        <w:t xml:space="preserve"> </w:t>
      </w:r>
      <w:r>
        <w:rPr>
          <w:i/>
          <w:spacing w:val="-1"/>
        </w:rPr>
        <w:t>(</w:t>
      </w:r>
      <w:proofErr w:type="spellStart"/>
      <w:r>
        <w:rPr>
          <w:i/>
        </w:rPr>
        <w:t>Lin</w:t>
      </w:r>
      <w:r>
        <w:rPr>
          <w:i/>
          <w:spacing w:val="1"/>
        </w:rPr>
        <w:t>a</w:t>
      </w:r>
      <w:r>
        <w:rPr>
          <w:i/>
          <w:spacing w:val="-1"/>
        </w:rPr>
        <w:t>r</w:t>
      </w:r>
      <w:r>
        <w:rPr>
          <w:i/>
        </w:rPr>
        <w:t>ti</w:t>
      </w:r>
      <w:proofErr w:type="spellEnd"/>
      <w:r>
        <w:rPr>
          <w:i/>
        </w:rPr>
        <w:t>,</w:t>
      </w:r>
      <w:r>
        <w:rPr>
          <w:i/>
          <w:spacing w:val="-7"/>
        </w:rPr>
        <w:t xml:space="preserve"> </w:t>
      </w:r>
      <w:r>
        <w:rPr>
          <w:i/>
          <w:spacing w:val="1"/>
          <w:w w:val="99"/>
        </w:rPr>
        <w:t>2014</w:t>
      </w:r>
      <w:r>
        <w:rPr>
          <w:i/>
          <w:w w:val="99"/>
        </w:rPr>
        <w:t>)</w:t>
      </w:r>
    </w:p>
    <w:p w14:paraId="32DEF083" w14:textId="77777777" w:rsidR="001136BA" w:rsidRDefault="001136BA">
      <w:pPr>
        <w:spacing w:line="200" w:lineRule="exact"/>
      </w:pPr>
    </w:p>
    <w:p w14:paraId="2DBDA0F1" w14:textId="77777777" w:rsidR="001136BA" w:rsidRDefault="001136BA">
      <w:pPr>
        <w:spacing w:line="200" w:lineRule="exact"/>
      </w:pPr>
    </w:p>
    <w:p w14:paraId="5ED3FEBD" w14:textId="77777777" w:rsidR="001136BA" w:rsidRDefault="001136BA">
      <w:pPr>
        <w:spacing w:line="200" w:lineRule="exact"/>
      </w:pPr>
    </w:p>
    <w:p w14:paraId="05E0738D" w14:textId="77777777" w:rsidR="001136BA" w:rsidRDefault="001136BA">
      <w:pPr>
        <w:spacing w:line="200" w:lineRule="exact"/>
      </w:pPr>
    </w:p>
    <w:p w14:paraId="0EBDA85D" w14:textId="77777777" w:rsidR="001136BA" w:rsidRDefault="001136BA">
      <w:pPr>
        <w:spacing w:before="9" w:line="200" w:lineRule="exact"/>
      </w:pPr>
    </w:p>
    <w:p w14:paraId="1CF0BDD8" w14:textId="77777777" w:rsidR="001136BA" w:rsidRDefault="00000000">
      <w:pPr>
        <w:spacing w:line="480" w:lineRule="auto"/>
        <w:ind w:left="588" w:right="76" w:firstLine="720"/>
        <w:jc w:val="both"/>
        <w:rPr>
          <w:sz w:val="24"/>
          <w:szCs w:val="24"/>
        </w:rPr>
        <w:sectPr w:rsidR="001136BA">
          <w:pgSz w:w="11920" w:h="16840"/>
          <w:pgMar w:top="1380" w:right="1580" w:bottom="280" w:left="1680" w:header="1174" w:footer="0" w:gutter="0"/>
          <w:cols w:space="720"/>
        </w:sectPr>
      </w:pPr>
      <w:r>
        <w:rPr>
          <w:i/>
          <w:spacing w:val="-1"/>
          <w:sz w:val="24"/>
          <w:szCs w:val="24"/>
        </w:rPr>
        <w:t>M</w:t>
      </w:r>
      <w:r>
        <w:rPr>
          <w:i/>
          <w:sz w:val="24"/>
          <w:szCs w:val="24"/>
        </w:rPr>
        <w:t>odule</w:t>
      </w:r>
      <w:r>
        <w:rPr>
          <w:i/>
          <w:spacing w:val="2"/>
          <w:sz w:val="24"/>
          <w:szCs w:val="24"/>
        </w:rPr>
        <w:t xml:space="preserve"> </w:t>
      </w:r>
      <w:r>
        <w:rPr>
          <w:i/>
          <w:sz w:val="24"/>
          <w:szCs w:val="24"/>
        </w:rPr>
        <w:t>Bluetooth</w:t>
      </w:r>
      <w:r>
        <w:rPr>
          <w:i/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-</w:t>
      </w:r>
      <w:r>
        <w:rPr>
          <w:spacing w:val="2"/>
          <w:sz w:val="24"/>
          <w:szCs w:val="24"/>
        </w:rPr>
        <w:t>0</w:t>
      </w:r>
      <w:r>
        <w:rPr>
          <w:sz w:val="24"/>
          <w:szCs w:val="24"/>
        </w:rPr>
        <w:t>5</w:t>
      </w:r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up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4"/>
          <w:sz w:val="24"/>
          <w:szCs w:val="24"/>
        </w:rPr>
        <w:t xml:space="preserve"> </w:t>
      </w:r>
      <w:r>
        <w:rPr>
          <w:i/>
          <w:sz w:val="24"/>
          <w:szCs w:val="24"/>
        </w:rPr>
        <w:t>modu</w:t>
      </w:r>
      <w:r>
        <w:rPr>
          <w:i/>
          <w:spacing w:val="2"/>
          <w:sz w:val="24"/>
          <w:szCs w:val="24"/>
        </w:rPr>
        <w:t>l</w:t>
      </w:r>
      <w:r>
        <w:rPr>
          <w:i/>
          <w:sz w:val="24"/>
          <w:szCs w:val="24"/>
        </w:rPr>
        <w:t>e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Bl</w:t>
      </w:r>
      <w:r>
        <w:rPr>
          <w:i/>
          <w:spacing w:val="2"/>
          <w:sz w:val="24"/>
          <w:szCs w:val="24"/>
        </w:rPr>
        <w:t>u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too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h</w:t>
      </w:r>
      <w:r>
        <w:rPr>
          <w:i/>
          <w:spacing w:val="6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 xml:space="preserve">g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pacing w:val="4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di</w:t>
      </w:r>
      <w:proofErr w:type="spellEnd"/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slave </w:t>
      </w:r>
      <w:proofErr w:type="spell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taupun</w:t>
      </w:r>
      <w:proofErr w:type="spellEnd"/>
      <w:r>
        <w:rPr>
          <w:spacing w:val="3"/>
          <w:sz w:val="24"/>
          <w:szCs w:val="24"/>
        </w:rPr>
        <w:t xml:space="preserve"> </w:t>
      </w:r>
      <w:r>
        <w:rPr>
          <w:i/>
          <w:sz w:val="24"/>
          <w:szCs w:val="24"/>
        </w:rPr>
        <w:t>mast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r</w:t>
      </w:r>
      <w:r>
        <w:rPr>
          <w:i/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proofErr w:type="spellEnd"/>
      <w:r>
        <w:rPr>
          <w:spacing w:val="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dibuk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rik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fik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kuk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pair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ng</w:t>
      </w:r>
      <w:r>
        <w:rPr>
          <w:i/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lain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maupun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proofErr w:type="spellEnd"/>
      <w:r>
        <w:rPr>
          <w:sz w:val="24"/>
          <w:szCs w:val="24"/>
        </w:rPr>
        <w:t xml:space="preserve"> lain </w:t>
      </w:r>
      <w:proofErr w:type="spellStart"/>
      <w:r>
        <w:rPr>
          <w:sz w:val="24"/>
          <w:szCs w:val="24"/>
        </w:rPr>
        <w:t>te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b</w:t>
      </w:r>
      <w:r>
        <w:rPr>
          <w:sz w:val="24"/>
          <w:szCs w:val="24"/>
        </w:rPr>
        <w:t>ut</w:t>
      </w:r>
      <w:proofErr w:type="spellEnd"/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 xml:space="preserve">g </w:t>
      </w:r>
      <w:proofErr w:type="spellStart"/>
      <w:r>
        <w:rPr>
          <w:sz w:val="24"/>
          <w:szCs w:val="24"/>
        </w:rPr>
        <w:t>mel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kuk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pair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ng</w:t>
      </w:r>
      <w:r>
        <w:rPr>
          <w:i/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module Bluetooth</w:t>
      </w:r>
      <w:r>
        <w:rPr>
          <w:i/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05.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</w:t>
      </w:r>
      <w:r>
        <w:rPr>
          <w:spacing w:val="-3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proofErr w:type="spellEnd"/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Bluetooth</w:t>
      </w:r>
      <w:r>
        <w:rPr>
          <w:i/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uhk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rint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h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rint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proofErr w:type="spellEnd"/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AT</w:t>
      </w:r>
      <w:r>
        <w:rPr>
          <w:spacing w:val="4"/>
          <w:sz w:val="24"/>
          <w:szCs w:val="24"/>
        </w:rPr>
        <w:t xml:space="preserve"> </w:t>
      </w:r>
      <w:r>
        <w:rPr>
          <w:i/>
          <w:sz w:val="24"/>
          <w:szCs w:val="24"/>
        </w:rPr>
        <w:t>C</w:t>
      </w:r>
      <w:r>
        <w:rPr>
          <w:i/>
          <w:spacing w:val="2"/>
          <w:sz w:val="24"/>
          <w:szCs w:val="24"/>
        </w:rPr>
        <w:t>o</w:t>
      </w:r>
      <w:r>
        <w:rPr>
          <w:i/>
          <w:sz w:val="24"/>
          <w:szCs w:val="24"/>
        </w:rPr>
        <w:t>m</w:t>
      </w:r>
      <w:r>
        <w:rPr>
          <w:i/>
          <w:spacing w:val="-1"/>
          <w:sz w:val="24"/>
          <w:szCs w:val="24"/>
        </w:rPr>
        <w:t>m</w:t>
      </w:r>
      <w:r>
        <w:rPr>
          <w:i/>
          <w:sz w:val="24"/>
          <w:szCs w:val="24"/>
        </w:rPr>
        <w:t>and</w:t>
      </w:r>
      <w:r>
        <w:rPr>
          <w:i/>
          <w:spacing w:val="6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mana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2"/>
          <w:sz w:val="24"/>
          <w:szCs w:val="24"/>
        </w:rPr>
        <w:t>i</w:t>
      </w:r>
      <w:r>
        <w:rPr>
          <w:sz w:val="24"/>
          <w:szCs w:val="24"/>
        </w:rPr>
        <w:t>ntah</w:t>
      </w:r>
      <w:proofErr w:type="spellEnd"/>
      <w:r>
        <w:rPr>
          <w:sz w:val="24"/>
          <w:szCs w:val="24"/>
        </w:rPr>
        <w:t xml:space="preserve"> AT </w:t>
      </w:r>
      <w:r>
        <w:rPr>
          <w:i/>
          <w:sz w:val="24"/>
          <w:szCs w:val="24"/>
        </w:rPr>
        <w:t>Com</w:t>
      </w:r>
      <w:r>
        <w:rPr>
          <w:i/>
          <w:spacing w:val="-1"/>
          <w:sz w:val="24"/>
          <w:szCs w:val="24"/>
        </w:rPr>
        <w:t>m</w:t>
      </w:r>
      <w:r>
        <w:rPr>
          <w:i/>
          <w:sz w:val="24"/>
          <w:szCs w:val="24"/>
        </w:rPr>
        <w:t>and</w:t>
      </w:r>
      <w:r>
        <w:rPr>
          <w:i/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but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di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spon</w:t>
      </w:r>
      <w:proofErr w:type="spellEnd"/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oleh </w:t>
      </w:r>
      <w:proofErr w:type="spellStart"/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proofErr w:type="spellEnd"/>
      <w:r>
        <w:rPr>
          <w:spacing w:val="6"/>
          <w:sz w:val="24"/>
          <w:szCs w:val="24"/>
        </w:rPr>
        <w:t xml:space="preserve"> </w:t>
      </w:r>
      <w:r>
        <w:rPr>
          <w:i/>
          <w:sz w:val="24"/>
          <w:szCs w:val="24"/>
        </w:rPr>
        <w:t>Bluetooth</w:t>
      </w:r>
      <w:r>
        <w:rPr>
          <w:i/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mod</w:t>
      </w:r>
      <w:r>
        <w:rPr>
          <w:spacing w:val="-2"/>
          <w:sz w:val="24"/>
          <w:szCs w:val="24"/>
        </w:rPr>
        <w:t>u</w:t>
      </w:r>
      <w:r>
        <w:rPr>
          <w:sz w:val="24"/>
          <w:szCs w:val="24"/>
        </w:rPr>
        <w:t>l</w:t>
      </w:r>
      <w:proofErr w:type="spellEnd"/>
      <w:r>
        <w:rPr>
          <w:spacing w:val="2"/>
          <w:sz w:val="24"/>
          <w:szCs w:val="24"/>
        </w:rPr>
        <w:t xml:space="preserve"> </w:t>
      </w:r>
      <w:r>
        <w:rPr>
          <w:i/>
          <w:sz w:val="24"/>
          <w:szCs w:val="24"/>
        </w:rPr>
        <w:t>B</w:t>
      </w:r>
      <w:r>
        <w:rPr>
          <w:i/>
          <w:spacing w:val="-2"/>
          <w:sz w:val="24"/>
          <w:szCs w:val="24"/>
        </w:rPr>
        <w:t>l</w:t>
      </w:r>
      <w:r>
        <w:rPr>
          <w:i/>
          <w:sz w:val="24"/>
          <w:szCs w:val="24"/>
        </w:rPr>
        <w:t>u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too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 xml:space="preserve">h </w:t>
      </w:r>
      <w:proofErr w:type="spellStart"/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k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ksi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proofErr w:type="spellEnd"/>
      <w:r>
        <w:rPr>
          <w:spacing w:val="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lain</w:t>
      </w:r>
      <w:proofErr w:type="spellEnd"/>
      <w:r>
        <w:rPr>
          <w:sz w:val="24"/>
          <w:szCs w:val="24"/>
        </w:rPr>
        <w:t>. 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ble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2.2. </w:t>
      </w:r>
      <w:proofErr w:type="spellStart"/>
      <w:r>
        <w:rPr>
          <w:sz w:val="24"/>
          <w:szCs w:val="24"/>
        </w:rPr>
        <w:t>diba</w:t>
      </w:r>
      <w:r>
        <w:rPr>
          <w:spacing w:val="1"/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lah</w:t>
      </w:r>
      <w:proofErr w:type="spellEnd"/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tab</w:t>
      </w:r>
      <w:r>
        <w:rPr>
          <w:i/>
          <w:spacing w:val="1"/>
          <w:sz w:val="24"/>
          <w:szCs w:val="24"/>
        </w:rPr>
        <w:t>l</w:t>
      </w:r>
      <w:r>
        <w:rPr>
          <w:i/>
          <w:sz w:val="24"/>
          <w:szCs w:val="24"/>
        </w:rPr>
        <w:t>e AT</w:t>
      </w:r>
      <w:r>
        <w:rPr>
          <w:i/>
          <w:spacing w:val="2"/>
          <w:sz w:val="24"/>
          <w:szCs w:val="24"/>
        </w:rPr>
        <w:t xml:space="preserve"> </w:t>
      </w:r>
      <w:r>
        <w:rPr>
          <w:i/>
          <w:sz w:val="24"/>
          <w:szCs w:val="24"/>
        </w:rPr>
        <w:t>Com</w:t>
      </w:r>
      <w:r>
        <w:rPr>
          <w:i/>
          <w:spacing w:val="-1"/>
          <w:sz w:val="24"/>
          <w:szCs w:val="24"/>
        </w:rPr>
        <w:t>m</w:t>
      </w:r>
      <w:r>
        <w:rPr>
          <w:i/>
          <w:sz w:val="24"/>
          <w:szCs w:val="24"/>
        </w:rPr>
        <w:t>and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M</w:t>
      </w:r>
      <w:r>
        <w:rPr>
          <w:i/>
          <w:sz w:val="24"/>
          <w:szCs w:val="24"/>
        </w:rPr>
        <w:t>o</w:t>
      </w:r>
      <w:r>
        <w:rPr>
          <w:i/>
          <w:spacing w:val="-2"/>
          <w:sz w:val="24"/>
          <w:szCs w:val="24"/>
        </w:rPr>
        <w:t>d</w:t>
      </w:r>
      <w:r>
        <w:rPr>
          <w:i/>
          <w:sz w:val="24"/>
          <w:szCs w:val="24"/>
        </w:rPr>
        <w:t>ule Bluetooth</w:t>
      </w:r>
      <w:r>
        <w:rPr>
          <w:i/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H-05.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te</w:t>
      </w:r>
      <w:r>
        <w:rPr>
          <w:spacing w:val="-1"/>
          <w:sz w:val="24"/>
          <w:szCs w:val="24"/>
        </w:rPr>
        <w:t>ra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2"/>
          <w:sz w:val="24"/>
          <w:szCs w:val="24"/>
        </w:rPr>
        <w:t xml:space="preserve"> </w:t>
      </w:r>
      <w:r>
        <w:rPr>
          <w:i/>
          <w:sz w:val="24"/>
          <w:szCs w:val="24"/>
        </w:rPr>
        <w:t>AT</w:t>
      </w:r>
      <w:r>
        <w:rPr>
          <w:i/>
          <w:spacing w:val="2"/>
          <w:sz w:val="24"/>
          <w:szCs w:val="24"/>
        </w:rPr>
        <w:t xml:space="preserve"> </w:t>
      </w:r>
      <w:r>
        <w:rPr>
          <w:i/>
          <w:sz w:val="24"/>
          <w:szCs w:val="24"/>
        </w:rPr>
        <w:t>Com</w:t>
      </w:r>
      <w:r>
        <w:rPr>
          <w:i/>
          <w:spacing w:val="-1"/>
          <w:sz w:val="24"/>
          <w:szCs w:val="24"/>
        </w:rPr>
        <w:t>m</w:t>
      </w:r>
      <w:r>
        <w:rPr>
          <w:i/>
          <w:sz w:val="24"/>
          <w:szCs w:val="24"/>
        </w:rPr>
        <w:t>and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M</w:t>
      </w:r>
      <w:r>
        <w:rPr>
          <w:i/>
          <w:sz w:val="24"/>
          <w:szCs w:val="24"/>
        </w:rPr>
        <w:t xml:space="preserve">odule Bluetooth 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 xml:space="preserve">05 </w:t>
      </w:r>
      <w:proofErr w:type="spell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3"/>
          <w:sz w:val="24"/>
          <w:szCs w:val="24"/>
        </w:rPr>
        <w:t>d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ihat</w:t>
      </w:r>
      <w:proofErr w:type="spellEnd"/>
      <w:r>
        <w:rPr>
          <w:sz w:val="24"/>
          <w:szCs w:val="24"/>
        </w:rPr>
        <w:t xml:space="preserve"> 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table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2.2. </w:t>
      </w:r>
      <w:proofErr w:type="spellStart"/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2"/>
          <w:sz w:val="24"/>
          <w:szCs w:val="24"/>
        </w:rPr>
        <w:t>i</w:t>
      </w:r>
      <w:r>
        <w:rPr>
          <w:sz w:val="24"/>
          <w:szCs w:val="24"/>
        </w:rPr>
        <w:t>kut</w:t>
      </w:r>
      <w:proofErr w:type="spellEnd"/>
      <w:r>
        <w:rPr>
          <w:sz w:val="24"/>
          <w:szCs w:val="24"/>
        </w:rPr>
        <w:t>:</w:t>
      </w:r>
    </w:p>
    <w:p w14:paraId="5AAFDAF0" w14:textId="77777777" w:rsidR="001136BA" w:rsidRDefault="001136BA">
      <w:pPr>
        <w:spacing w:line="200" w:lineRule="exact"/>
      </w:pPr>
    </w:p>
    <w:p w14:paraId="276F105E" w14:textId="77777777" w:rsidR="001136BA" w:rsidRDefault="001136BA">
      <w:pPr>
        <w:spacing w:line="200" w:lineRule="exact"/>
      </w:pPr>
    </w:p>
    <w:p w14:paraId="6AD39E31" w14:textId="77777777" w:rsidR="001136BA" w:rsidRDefault="001136BA">
      <w:pPr>
        <w:spacing w:line="200" w:lineRule="exact"/>
      </w:pPr>
    </w:p>
    <w:p w14:paraId="5368B8E8" w14:textId="77777777" w:rsidR="001136BA" w:rsidRDefault="001136BA">
      <w:pPr>
        <w:spacing w:line="240" w:lineRule="exact"/>
        <w:rPr>
          <w:sz w:val="24"/>
          <w:szCs w:val="24"/>
        </w:rPr>
      </w:pPr>
    </w:p>
    <w:p w14:paraId="738A86E7" w14:textId="77777777" w:rsidR="001136BA" w:rsidRDefault="00000000">
      <w:pPr>
        <w:spacing w:before="32"/>
        <w:ind w:left="2271"/>
        <w:rPr>
          <w:sz w:val="22"/>
          <w:szCs w:val="22"/>
        </w:rPr>
      </w:pPr>
      <w:r>
        <w:rPr>
          <w:b/>
          <w:spacing w:val="-1"/>
          <w:sz w:val="22"/>
          <w:szCs w:val="22"/>
        </w:rPr>
        <w:t>T</w:t>
      </w:r>
      <w:r>
        <w:rPr>
          <w:b/>
          <w:sz w:val="22"/>
          <w:szCs w:val="22"/>
        </w:rPr>
        <w:t>abel</w:t>
      </w:r>
      <w:r>
        <w:rPr>
          <w:b/>
          <w:spacing w:val="1"/>
          <w:sz w:val="22"/>
          <w:szCs w:val="22"/>
        </w:rPr>
        <w:t xml:space="preserve"> </w:t>
      </w:r>
      <w:r>
        <w:rPr>
          <w:b/>
          <w:sz w:val="22"/>
          <w:szCs w:val="22"/>
        </w:rPr>
        <w:t xml:space="preserve">2.2 </w:t>
      </w:r>
      <w:r>
        <w:rPr>
          <w:b/>
          <w:i/>
          <w:spacing w:val="-1"/>
          <w:sz w:val="22"/>
          <w:szCs w:val="22"/>
        </w:rPr>
        <w:t>A</w:t>
      </w:r>
      <w:r>
        <w:rPr>
          <w:b/>
          <w:i/>
          <w:sz w:val="22"/>
          <w:szCs w:val="22"/>
        </w:rPr>
        <w:t xml:space="preserve">T </w:t>
      </w:r>
      <w:r>
        <w:rPr>
          <w:b/>
          <w:i/>
          <w:spacing w:val="-1"/>
          <w:sz w:val="22"/>
          <w:szCs w:val="22"/>
        </w:rPr>
        <w:t>C</w:t>
      </w:r>
      <w:r>
        <w:rPr>
          <w:b/>
          <w:i/>
          <w:spacing w:val="-2"/>
          <w:sz w:val="22"/>
          <w:szCs w:val="22"/>
        </w:rPr>
        <w:t>o</w:t>
      </w:r>
      <w:r>
        <w:rPr>
          <w:b/>
          <w:i/>
          <w:spacing w:val="-1"/>
          <w:sz w:val="22"/>
          <w:szCs w:val="22"/>
        </w:rPr>
        <w:t>m</w:t>
      </w:r>
      <w:r>
        <w:rPr>
          <w:b/>
          <w:i/>
          <w:spacing w:val="1"/>
          <w:sz w:val="22"/>
          <w:szCs w:val="22"/>
        </w:rPr>
        <w:t>m</w:t>
      </w:r>
      <w:r>
        <w:rPr>
          <w:b/>
          <w:i/>
          <w:sz w:val="22"/>
          <w:szCs w:val="22"/>
        </w:rPr>
        <w:t>and</w:t>
      </w:r>
      <w:r>
        <w:rPr>
          <w:b/>
          <w:i/>
          <w:spacing w:val="-3"/>
          <w:sz w:val="22"/>
          <w:szCs w:val="22"/>
        </w:rPr>
        <w:t xml:space="preserve"> </w:t>
      </w:r>
      <w:r>
        <w:rPr>
          <w:b/>
          <w:i/>
          <w:spacing w:val="-2"/>
          <w:sz w:val="22"/>
          <w:szCs w:val="22"/>
        </w:rPr>
        <w:t>M</w:t>
      </w:r>
      <w:r>
        <w:rPr>
          <w:b/>
          <w:i/>
          <w:sz w:val="22"/>
          <w:szCs w:val="22"/>
        </w:rPr>
        <w:t>odule</w:t>
      </w:r>
      <w:r>
        <w:rPr>
          <w:b/>
          <w:i/>
          <w:spacing w:val="2"/>
          <w:sz w:val="22"/>
          <w:szCs w:val="22"/>
        </w:rPr>
        <w:t xml:space="preserve"> </w:t>
      </w:r>
      <w:r>
        <w:rPr>
          <w:b/>
          <w:i/>
          <w:spacing w:val="-3"/>
          <w:sz w:val="22"/>
          <w:szCs w:val="22"/>
        </w:rPr>
        <w:t>B</w:t>
      </w:r>
      <w:r>
        <w:rPr>
          <w:b/>
          <w:i/>
          <w:spacing w:val="1"/>
          <w:sz w:val="22"/>
          <w:szCs w:val="22"/>
        </w:rPr>
        <w:t>l</w:t>
      </w:r>
      <w:r>
        <w:rPr>
          <w:b/>
          <w:i/>
          <w:sz w:val="22"/>
          <w:szCs w:val="22"/>
        </w:rPr>
        <w:t>u</w:t>
      </w:r>
      <w:r>
        <w:rPr>
          <w:b/>
          <w:i/>
          <w:spacing w:val="-2"/>
          <w:sz w:val="22"/>
          <w:szCs w:val="22"/>
        </w:rPr>
        <w:t>e</w:t>
      </w:r>
      <w:r>
        <w:rPr>
          <w:b/>
          <w:i/>
          <w:spacing w:val="1"/>
          <w:sz w:val="22"/>
          <w:szCs w:val="22"/>
        </w:rPr>
        <w:t>t</w:t>
      </w:r>
      <w:r>
        <w:rPr>
          <w:b/>
          <w:i/>
          <w:sz w:val="22"/>
          <w:szCs w:val="22"/>
        </w:rPr>
        <w:t>oo</w:t>
      </w:r>
      <w:r>
        <w:rPr>
          <w:b/>
          <w:i/>
          <w:spacing w:val="1"/>
          <w:sz w:val="22"/>
          <w:szCs w:val="22"/>
        </w:rPr>
        <w:t>t</w:t>
      </w:r>
      <w:r>
        <w:rPr>
          <w:b/>
          <w:i/>
          <w:sz w:val="22"/>
          <w:szCs w:val="22"/>
        </w:rPr>
        <w:t xml:space="preserve">h </w:t>
      </w:r>
      <w:r>
        <w:rPr>
          <w:b/>
          <w:spacing w:val="-3"/>
          <w:sz w:val="22"/>
          <w:szCs w:val="22"/>
        </w:rPr>
        <w:t>C</w:t>
      </w:r>
      <w:r>
        <w:rPr>
          <w:b/>
          <w:spacing w:val="1"/>
          <w:sz w:val="22"/>
          <w:szCs w:val="22"/>
        </w:rPr>
        <w:t>H</w:t>
      </w:r>
      <w:r>
        <w:rPr>
          <w:b/>
          <w:spacing w:val="-2"/>
          <w:sz w:val="22"/>
          <w:szCs w:val="22"/>
        </w:rPr>
        <w:t>-</w:t>
      </w:r>
      <w:r>
        <w:rPr>
          <w:b/>
          <w:sz w:val="22"/>
          <w:szCs w:val="22"/>
        </w:rPr>
        <w:t>05</w:t>
      </w:r>
    </w:p>
    <w:p w14:paraId="246637F7" w14:textId="77777777" w:rsidR="001136BA" w:rsidRDefault="001136BA">
      <w:pPr>
        <w:spacing w:line="200" w:lineRule="exact"/>
      </w:pPr>
    </w:p>
    <w:p w14:paraId="007DD5E0" w14:textId="77777777" w:rsidR="001136BA" w:rsidRDefault="001136BA">
      <w:pPr>
        <w:spacing w:before="14" w:line="200" w:lineRule="exact"/>
      </w:pPr>
    </w:p>
    <w:p w14:paraId="7682AF5D" w14:textId="77777777" w:rsidR="001136BA" w:rsidRDefault="00B35CEB">
      <w:pPr>
        <w:ind w:left="1056"/>
      </w:pPr>
      <w:r>
        <w:pict w14:anchorId="402C8836">
          <v:shape id="_x0000_i1032" type="#_x0000_t75" style="width:350.25pt;height:276.75pt">
            <v:imagedata r:id="rId33" o:title=""/>
          </v:shape>
        </w:pict>
      </w:r>
    </w:p>
    <w:p w14:paraId="0E8E7D73" w14:textId="77777777" w:rsidR="001136BA" w:rsidRDefault="001136BA">
      <w:pPr>
        <w:spacing w:before="8" w:line="200" w:lineRule="exact"/>
      </w:pPr>
    </w:p>
    <w:p w14:paraId="0B6F4AC5" w14:textId="77777777" w:rsidR="001136BA" w:rsidRDefault="00000000">
      <w:pPr>
        <w:ind w:left="3434" w:right="3292"/>
        <w:jc w:val="center"/>
      </w:pPr>
      <w:proofErr w:type="spellStart"/>
      <w:r>
        <w:rPr>
          <w:i/>
          <w:spacing w:val="1"/>
        </w:rPr>
        <w:t>Su</w:t>
      </w:r>
      <w:r>
        <w:rPr>
          <w:i/>
        </w:rPr>
        <w:t>m</w:t>
      </w:r>
      <w:r>
        <w:rPr>
          <w:i/>
          <w:spacing w:val="1"/>
        </w:rPr>
        <w:t>b</w:t>
      </w:r>
      <w:r>
        <w:rPr>
          <w:i/>
        </w:rPr>
        <w:t>er</w:t>
      </w:r>
      <w:proofErr w:type="spellEnd"/>
      <w:r>
        <w:rPr>
          <w:i/>
          <w:spacing w:val="-6"/>
        </w:rPr>
        <w:t xml:space="preserve"> </w:t>
      </w:r>
      <w:r>
        <w:rPr>
          <w:i/>
          <w:spacing w:val="-1"/>
        </w:rPr>
        <w:t>(</w:t>
      </w:r>
      <w:proofErr w:type="spellStart"/>
      <w:r>
        <w:rPr>
          <w:i/>
        </w:rPr>
        <w:t>Lin</w:t>
      </w:r>
      <w:r>
        <w:rPr>
          <w:i/>
          <w:spacing w:val="1"/>
        </w:rPr>
        <w:t>a</w:t>
      </w:r>
      <w:r>
        <w:rPr>
          <w:i/>
          <w:spacing w:val="-1"/>
        </w:rPr>
        <w:t>r</w:t>
      </w:r>
      <w:r>
        <w:rPr>
          <w:i/>
        </w:rPr>
        <w:t>ti</w:t>
      </w:r>
      <w:proofErr w:type="spellEnd"/>
      <w:r>
        <w:rPr>
          <w:i/>
        </w:rPr>
        <w:t>,</w:t>
      </w:r>
      <w:r>
        <w:rPr>
          <w:i/>
          <w:spacing w:val="-7"/>
        </w:rPr>
        <w:t xml:space="preserve"> </w:t>
      </w:r>
      <w:r>
        <w:rPr>
          <w:i/>
          <w:spacing w:val="1"/>
          <w:w w:val="99"/>
        </w:rPr>
        <w:t>2014</w:t>
      </w:r>
      <w:r>
        <w:rPr>
          <w:i/>
          <w:w w:val="99"/>
        </w:rPr>
        <w:t>)</w:t>
      </w:r>
    </w:p>
    <w:p w14:paraId="47941E90" w14:textId="77777777" w:rsidR="001136BA" w:rsidRDefault="001136BA">
      <w:pPr>
        <w:spacing w:line="200" w:lineRule="exact"/>
      </w:pPr>
    </w:p>
    <w:p w14:paraId="18656098" w14:textId="77777777" w:rsidR="001136BA" w:rsidRDefault="001136BA">
      <w:pPr>
        <w:spacing w:line="200" w:lineRule="exact"/>
      </w:pPr>
    </w:p>
    <w:p w14:paraId="04375860" w14:textId="77777777" w:rsidR="001136BA" w:rsidRDefault="001136BA">
      <w:pPr>
        <w:spacing w:line="200" w:lineRule="exact"/>
      </w:pPr>
    </w:p>
    <w:p w14:paraId="5A461458" w14:textId="77777777" w:rsidR="001136BA" w:rsidRDefault="001136BA">
      <w:pPr>
        <w:spacing w:line="200" w:lineRule="exact"/>
      </w:pPr>
    </w:p>
    <w:p w14:paraId="4D875A05" w14:textId="77777777" w:rsidR="001136BA" w:rsidRDefault="001136BA">
      <w:pPr>
        <w:spacing w:before="14" w:line="200" w:lineRule="exact"/>
      </w:pPr>
    </w:p>
    <w:p w14:paraId="5C955ACA" w14:textId="77777777" w:rsidR="001136BA" w:rsidRDefault="00000000">
      <w:pPr>
        <w:ind w:left="588"/>
        <w:rPr>
          <w:sz w:val="24"/>
          <w:szCs w:val="24"/>
        </w:rPr>
      </w:pPr>
      <w:r>
        <w:rPr>
          <w:b/>
          <w:sz w:val="24"/>
          <w:szCs w:val="24"/>
        </w:rPr>
        <w:t>2.5.      U</w:t>
      </w:r>
      <w:r>
        <w:rPr>
          <w:b/>
          <w:spacing w:val="-1"/>
          <w:sz w:val="24"/>
          <w:szCs w:val="24"/>
        </w:rPr>
        <w:t>M</w:t>
      </w:r>
      <w:r>
        <w:rPr>
          <w:b/>
          <w:sz w:val="24"/>
          <w:szCs w:val="24"/>
        </w:rPr>
        <w:t>L (</w:t>
      </w:r>
      <w:r>
        <w:rPr>
          <w:b/>
          <w:i/>
          <w:sz w:val="24"/>
          <w:szCs w:val="24"/>
        </w:rPr>
        <w:t>Un</w:t>
      </w:r>
      <w:r>
        <w:rPr>
          <w:b/>
          <w:i/>
          <w:spacing w:val="1"/>
          <w:sz w:val="24"/>
          <w:szCs w:val="24"/>
        </w:rPr>
        <w:t>i</w:t>
      </w:r>
      <w:r>
        <w:rPr>
          <w:b/>
          <w:i/>
          <w:sz w:val="24"/>
          <w:szCs w:val="24"/>
        </w:rPr>
        <w:t>fi</w:t>
      </w:r>
      <w:r>
        <w:rPr>
          <w:b/>
          <w:i/>
          <w:spacing w:val="-1"/>
          <w:sz w:val="24"/>
          <w:szCs w:val="24"/>
        </w:rPr>
        <w:t>e</w:t>
      </w:r>
      <w:r>
        <w:rPr>
          <w:b/>
          <w:i/>
          <w:sz w:val="24"/>
          <w:szCs w:val="24"/>
        </w:rPr>
        <w:t>d Mod</w:t>
      </w:r>
      <w:r>
        <w:rPr>
          <w:b/>
          <w:i/>
          <w:spacing w:val="-1"/>
          <w:sz w:val="24"/>
          <w:szCs w:val="24"/>
        </w:rPr>
        <w:t>e</w:t>
      </w:r>
      <w:r>
        <w:rPr>
          <w:b/>
          <w:i/>
          <w:sz w:val="24"/>
          <w:szCs w:val="24"/>
        </w:rPr>
        <w:t>l</w:t>
      </w:r>
      <w:r>
        <w:rPr>
          <w:b/>
          <w:i/>
          <w:spacing w:val="1"/>
          <w:sz w:val="24"/>
          <w:szCs w:val="24"/>
        </w:rPr>
        <w:t>in</w:t>
      </w:r>
      <w:r>
        <w:rPr>
          <w:b/>
          <w:i/>
          <w:sz w:val="24"/>
          <w:szCs w:val="24"/>
        </w:rPr>
        <w:t>g Lang</w:t>
      </w:r>
      <w:r>
        <w:rPr>
          <w:b/>
          <w:i/>
          <w:spacing w:val="1"/>
          <w:sz w:val="24"/>
          <w:szCs w:val="24"/>
        </w:rPr>
        <w:t>u</w:t>
      </w:r>
      <w:r>
        <w:rPr>
          <w:b/>
          <w:i/>
          <w:sz w:val="24"/>
          <w:szCs w:val="24"/>
        </w:rPr>
        <w:t>ag</w:t>
      </w:r>
      <w:r>
        <w:rPr>
          <w:b/>
          <w:i/>
          <w:spacing w:val="1"/>
          <w:sz w:val="24"/>
          <w:szCs w:val="24"/>
        </w:rPr>
        <w:t>e</w:t>
      </w:r>
      <w:r>
        <w:rPr>
          <w:b/>
          <w:sz w:val="24"/>
          <w:szCs w:val="24"/>
        </w:rPr>
        <w:t>)</w:t>
      </w:r>
    </w:p>
    <w:p w14:paraId="68C8E394" w14:textId="77777777" w:rsidR="001136BA" w:rsidRDefault="001136BA">
      <w:pPr>
        <w:spacing w:line="200" w:lineRule="exact"/>
      </w:pPr>
    </w:p>
    <w:p w14:paraId="7DCF89B1" w14:textId="77777777" w:rsidR="001136BA" w:rsidRDefault="001136BA">
      <w:pPr>
        <w:spacing w:before="12" w:line="220" w:lineRule="exact"/>
        <w:rPr>
          <w:sz w:val="22"/>
          <w:szCs w:val="22"/>
        </w:rPr>
      </w:pPr>
    </w:p>
    <w:p w14:paraId="1DE23ED8" w14:textId="77777777" w:rsidR="001136BA" w:rsidRDefault="00000000">
      <w:pPr>
        <w:spacing w:line="480" w:lineRule="auto"/>
        <w:ind w:left="588" w:right="78" w:firstLine="720"/>
        <w:jc w:val="both"/>
        <w:rPr>
          <w:sz w:val="24"/>
          <w:szCs w:val="24"/>
        </w:rPr>
        <w:sectPr w:rsidR="001136BA">
          <w:pgSz w:w="11920" w:h="16840"/>
          <w:pgMar w:top="1380" w:right="1580" w:bottom="280" w:left="1680" w:header="1174" w:footer="0" w:gutter="0"/>
          <w:cols w:space="720"/>
        </w:sectPr>
      </w:pPr>
      <w:proofErr w:type="spellStart"/>
      <w:r>
        <w:rPr>
          <w:sz w:val="24"/>
          <w:szCs w:val="24"/>
        </w:rPr>
        <w:t>Men</w:t>
      </w:r>
      <w:r>
        <w:rPr>
          <w:spacing w:val="-1"/>
          <w:sz w:val="24"/>
          <w:szCs w:val="24"/>
        </w:rPr>
        <w:t>u</w:t>
      </w:r>
      <w:r>
        <w:rPr>
          <w:sz w:val="24"/>
          <w:szCs w:val="24"/>
        </w:rPr>
        <w:t>rut</w:t>
      </w:r>
      <w:proofErr w:type="spellEnd"/>
      <w:r>
        <w:rPr>
          <w:spacing w:val="1"/>
          <w:sz w:val="24"/>
          <w:szCs w:val="24"/>
        </w:rPr>
        <w:t xml:space="preserve"> W</w:t>
      </w:r>
      <w:r>
        <w:rPr>
          <w:sz w:val="24"/>
          <w:szCs w:val="24"/>
        </w:rPr>
        <w:t>indu</w:t>
      </w:r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ta</w:t>
      </w:r>
      <w:proofErr w:type="spellEnd"/>
      <w:r>
        <w:rPr>
          <w:sz w:val="24"/>
          <w:szCs w:val="24"/>
        </w:rPr>
        <w:t>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e (201</w:t>
      </w:r>
      <w:r>
        <w:rPr>
          <w:spacing w:val="-1"/>
          <w:sz w:val="24"/>
          <w:szCs w:val="24"/>
        </w:rPr>
        <w:t>3</w:t>
      </w:r>
      <w:r>
        <w:rPr>
          <w:sz w:val="24"/>
          <w:szCs w:val="24"/>
        </w:rPr>
        <w:t>:</w:t>
      </w:r>
      <w:r>
        <w:rPr>
          <w:spacing w:val="3"/>
          <w:sz w:val="24"/>
          <w:szCs w:val="24"/>
        </w:rPr>
        <w:t>4</w:t>
      </w:r>
      <w:r>
        <w:rPr>
          <w:sz w:val="24"/>
          <w:szCs w:val="24"/>
        </w:rPr>
        <w:t>),</w:t>
      </w:r>
      <w:r>
        <w:rPr>
          <w:spacing w:val="3"/>
          <w:sz w:val="24"/>
          <w:szCs w:val="24"/>
        </w:rPr>
        <w:t xml:space="preserve"> </w:t>
      </w:r>
      <w:r>
        <w:rPr>
          <w:i/>
          <w:sz w:val="24"/>
          <w:szCs w:val="24"/>
        </w:rPr>
        <w:t>Unif</w:t>
      </w:r>
      <w:r>
        <w:rPr>
          <w:i/>
          <w:spacing w:val="1"/>
          <w:sz w:val="24"/>
          <w:szCs w:val="24"/>
        </w:rPr>
        <w:t>i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d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M</w:t>
      </w:r>
      <w:r>
        <w:rPr>
          <w:i/>
          <w:spacing w:val="2"/>
          <w:sz w:val="24"/>
          <w:szCs w:val="24"/>
        </w:rPr>
        <w:t>o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l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ng</w:t>
      </w:r>
      <w:r>
        <w:rPr>
          <w:i/>
          <w:spacing w:val="1"/>
          <w:sz w:val="24"/>
          <w:szCs w:val="24"/>
        </w:rPr>
        <w:t xml:space="preserve"> L</w:t>
      </w:r>
      <w:r>
        <w:rPr>
          <w:i/>
          <w:sz w:val="24"/>
          <w:szCs w:val="24"/>
        </w:rPr>
        <w:t xml:space="preserve">anguage </w:t>
      </w:r>
      <w:r>
        <w:rPr>
          <w:i/>
          <w:spacing w:val="-3"/>
          <w:sz w:val="24"/>
          <w:szCs w:val="24"/>
        </w:rPr>
        <w:t>(</w:t>
      </w:r>
      <w:r>
        <w:rPr>
          <w:i/>
          <w:spacing w:val="2"/>
          <w:sz w:val="24"/>
          <w:szCs w:val="24"/>
        </w:rPr>
        <w:t>U</w:t>
      </w:r>
      <w:r>
        <w:rPr>
          <w:i/>
          <w:spacing w:val="-1"/>
          <w:sz w:val="24"/>
          <w:szCs w:val="24"/>
        </w:rPr>
        <w:t>M</w:t>
      </w:r>
      <w:r>
        <w:rPr>
          <w:i/>
          <w:spacing w:val="3"/>
          <w:sz w:val="24"/>
          <w:szCs w:val="24"/>
        </w:rPr>
        <w:t>L</w:t>
      </w:r>
      <w:r>
        <w:rPr>
          <w:i/>
          <w:sz w:val="24"/>
          <w:szCs w:val="24"/>
        </w:rPr>
        <w:t xml:space="preserve">) </w:t>
      </w:r>
      <w:proofErr w:type="spell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lah</w:t>
      </w:r>
      <w:proofErr w:type="spellEnd"/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sa</w:t>
      </w:r>
      <w:r>
        <w:rPr>
          <w:spacing w:val="4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spesi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ika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i</w:t>
      </w:r>
      <w:proofErr w:type="spellEnd"/>
      <w:r>
        <w:rPr>
          <w:spacing w:val="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stand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proofErr w:type="spellEnd"/>
      <w:r>
        <w:rPr>
          <w:spacing w:val="9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 xml:space="preserve">g </w:t>
      </w:r>
      <w:proofErr w:type="spellStart"/>
      <w:r>
        <w:rPr>
          <w:sz w:val="24"/>
          <w:szCs w:val="24"/>
        </w:rPr>
        <w:t>di</w:t>
      </w:r>
      <w:r>
        <w:rPr>
          <w:spacing w:val="3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un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pacing w:val="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mendoku</w:t>
      </w:r>
      <w:r>
        <w:rPr>
          <w:spacing w:val="2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ntasik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, </w:t>
      </w:r>
      <w:proofErr w:type="spellStart"/>
      <w:proofErr w:type="gramStart"/>
      <w:r>
        <w:rPr>
          <w:sz w:val="24"/>
          <w:szCs w:val="24"/>
        </w:rPr>
        <w:t>mensp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sifikasikan</w:t>
      </w:r>
      <w:proofErr w:type="spellEnd"/>
      <w:r>
        <w:rPr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gramEnd"/>
      <w:r>
        <w:rPr>
          <w:sz w:val="24"/>
          <w:szCs w:val="24"/>
        </w:rPr>
        <w:t xml:space="preserve"> </w:t>
      </w:r>
      <w:r>
        <w:rPr>
          <w:spacing w:val="8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un</w:t>
      </w:r>
      <w:proofErr w:type="spellEnd"/>
      <w:r>
        <w:rPr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proofErr w:type="spellEnd"/>
      <w:r>
        <w:rPr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lunak</w:t>
      </w:r>
      <w:proofErr w:type="spellEnd"/>
      <w:r>
        <w:rPr>
          <w:sz w:val="24"/>
          <w:szCs w:val="24"/>
        </w:rPr>
        <w:t xml:space="preserve">. </w:t>
      </w:r>
      <w:r>
        <w:rPr>
          <w:spacing w:val="8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M</w:t>
      </w:r>
      <w:r>
        <w:rPr>
          <w:sz w:val="24"/>
          <w:szCs w:val="24"/>
        </w:rPr>
        <w:t xml:space="preserve">L  </w:t>
      </w:r>
      <w:proofErr w:type="spellStart"/>
      <w:r>
        <w:rPr>
          <w:sz w:val="24"/>
          <w:szCs w:val="24"/>
        </w:rPr>
        <w:t>me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up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metodolo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proofErr w:type="spellEnd"/>
      <w:r>
        <w:rPr>
          <w:spacing w:val="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mban</w:t>
      </w:r>
      <w:r>
        <w:rPr>
          <w:spacing w:val="-3"/>
          <w:sz w:val="24"/>
          <w:szCs w:val="24"/>
        </w:rPr>
        <w:t>g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2"/>
          <w:sz w:val="24"/>
          <w:szCs w:val="24"/>
        </w:rPr>
        <w:t xml:space="preserve"> </w:t>
      </w:r>
      <w:r>
        <w:rPr>
          <w:i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y</w:t>
      </w:r>
      <w:r>
        <w:rPr>
          <w:i/>
          <w:sz w:val="24"/>
          <w:szCs w:val="24"/>
        </w:rPr>
        <w:t>st</w:t>
      </w:r>
      <w:r>
        <w:rPr>
          <w:i/>
          <w:spacing w:val="2"/>
          <w:sz w:val="24"/>
          <w:szCs w:val="24"/>
        </w:rPr>
        <w:t>e</w:t>
      </w:r>
      <w:r>
        <w:rPr>
          <w:i/>
          <w:sz w:val="24"/>
          <w:szCs w:val="24"/>
        </w:rPr>
        <w:t xml:space="preserve">m </w:t>
      </w:r>
      <w:proofErr w:type="spellStart"/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ntasi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obj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k</w:t>
      </w:r>
      <w:proofErr w:type="spellEnd"/>
      <w:r>
        <w:rPr>
          <w:sz w:val="24"/>
          <w:szCs w:val="24"/>
        </w:rPr>
        <w:t xml:space="preserve"> 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j</w:t>
      </w:r>
      <w:r>
        <w:rPr>
          <w:spacing w:val="3"/>
          <w:sz w:val="24"/>
          <w:szCs w:val="24"/>
        </w:rPr>
        <w:t>u</w:t>
      </w:r>
      <w:r>
        <w:rPr>
          <w:sz w:val="24"/>
          <w:szCs w:val="24"/>
        </w:rPr>
        <w:t>ga</w:t>
      </w:r>
      <w:r>
        <w:rPr>
          <w:spacing w:val="-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up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lat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menduku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proofErr w:type="spellEnd"/>
      <w:r>
        <w:rPr>
          <w:spacing w:val="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mba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5"/>
          <w:sz w:val="24"/>
          <w:szCs w:val="24"/>
        </w:rPr>
        <w:t xml:space="preserve"> </w:t>
      </w:r>
      <w:r>
        <w:rPr>
          <w:i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y</w:t>
      </w:r>
      <w:r>
        <w:rPr>
          <w:i/>
          <w:sz w:val="24"/>
          <w:szCs w:val="24"/>
        </w:rPr>
        <w:t>stem</w:t>
      </w:r>
      <w:r>
        <w:rPr>
          <w:i/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 xml:space="preserve">Ade </w:t>
      </w:r>
      <w:proofErr w:type="spellStart"/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ndin</w:t>
      </w:r>
      <w:r>
        <w:rPr>
          <w:spacing w:val="1"/>
          <w:sz w:val="24"/>
          <w:szCs w:val="24"/>
        </w:rPr>
        <w:t>i</w:t>
      </w:r>
      <w:proofErr w:type="spellEnd"/>
      <w:r>
        <w:rPr>
          <w:sz w:val="24"/>
          <w:szCs w:val="24"/>
        </w:rPr>
        <w:t>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2016).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ntu</w:t>
      </w:r>
      <w:proofErr w:type="spellEnd"/>
      <w:r>
        <w:rPr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lam</w:t>
      </w:r>
      <w:proofErr w:type="spellEnd"/>
      <w:r>
        <w:rPr>
          <w:spacing w:val="3"/>
          <w:sz w:val="24"/>
          <w:szCs w:val="24"/>
        </w:rPr>
        <w:t xml:space="preserve"> </w:t>
      </w:r>
      <w:proofErr w:type="spellStart"/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ro</w:t>
      </w:r>
      <w:r>
        <w:rPr>
          <w:spacing w:val="-1"/>
          <w:sz w:val="24"/>
          <w:szCs w:val="24"/>
        </w:rPr>
        <w:t>r</w:t>
      </w:r>
      <w:r>
        <w:rPr>
          <w:spacing w:val="3"/>
          <w:sz w:val="24"/>
          <w:szCs w:val="24"/>
        </w:rPr>
        <w:t>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ntasi</w:t>
      </w:r>
      <w:proofErr w:type="spellEnd"/>
      <w:r>
        <w:rPr>
          <w:spacing w:val="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objek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rb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si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M</w:t>
      </w:r>
      <w:r>
        <w:rPr>
          <w:sz w:val="24"/>
          <w:szCs w:val="24"/>
        </w:rPr>
        <w:t xml:space="preserve">L </w:t>
      </w:r>
      <w:proofErr w:type="spell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rikut</w:t>
      </w:r>
      <w:proofErr w:type="spellEnd"/>
      <w:r>
        <w:rPr>
          <w:sz w:val="24"/>
          <w:szCs w:val="24"/>
        </w:rPr>
        <w:t>:</w:t>
      </w:r>
    </w:p>
    <w:p w14:paraId="0B919B8B" w14:textId="77777777" w:rsidR="001136BA" w:rsidRDefault="001136BA">
      <w:pPr>
        <w:spacing w:line="200" w:lineRule="exact"/>
      </w:pPr>
    </w:p>
    <w:p w14:paraId="6C08EA60" w14:textId="77777777" w:rsidR="001136BA" w:rsidRDefault="001136BA">
      <w:pPr>
        <w:spacing w:line="200" w:lineRule="exact"/>
      </w:pPr>
    </w:p>
    <w:p w14:paraId="2D145EA3" w14:textId="77777777" w:rsidR="001136BA" w:rsidRDefault="001136BA">
      <w:pPr>
        <w:spacing w:line="200" w:lineRule="exact"/>
      </w:pPr>
    </w:p>
    <w:p w14:paraId="017F4D23" w14:textId="77777777" w:rsidR="001136BA" w:rsidRDefault="001136BA">
      <w:pPr>
        <w:spacing w:before="2" w:line="240" w:lineRule="exact"/>
        <w:rPr>
          <w:sz w:val="24"/>
          <w:szCs w:val="24"/>
        </w:rPr>
      </w:pPr>
    </w:p>
    <w:p w14:paraId="0BBEFADB" w14:textId="77777777" w:rsidR="001136BA" w:rsidRDefault="00000000">
      <w:pPr>
        <w:spacing w:before="29"/>
        <w:ind w:left="588"/>
        <w:rPr>
          <w:sz w:val="24"/>
          <w:szCs w:val="24"/>
        </w:rPr>
      </w:pPr>
      <w:r>
        <w:rPr>
          <w:b/>
          <w:sz w:val="24"/>
          <w:szCs w:val="24"/>
        </w:rPr>
        <w:t xml:space="preserve">2.5.1    </w:t>
      </w:r>
      <w:r>
        <w:rPr>
          <w:b/>
          <w:i/>
          <w:sz w:val="24"/>
          <w:szCs w:val="24"/>
        </w:rPr>
        <w:t>Use</w:t>
      </w:r>
      <w:r>
        <w:rPr>
          <w:b/>
          <w:i/>
          <w:spacing w:val="-1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 xml:space="preserve">Case </w:t>
      </w:r>
      <w:r>
        <w:rPr>
          <w:b/>
          <w:i/>
          <w:spacing w:val="-1"/>
          <w:sz w:val="24"/>
          <w:szCs w:val="24"/>
        </w:rPr>
        <w:t>D</w:t>
      </w:r>
      <w:r>
        <w:rPr>
          <w:b/>
          <w:i/>
          <w:sz w:val="24"/>
          <w:szCs w:val="24"/>
        </w:rPr>
        <w:t>iagram</w:t>
      </w:r>
    </w:p>
    <w:p w14:paraId="38AA4D72" w14:textId="77777777" w:rsidR="001136BA" w:rsidRDefault="001136BA">
      <w:pPr>
        <w:spacing w:line="200" w:lineRule="exact"/>
      </w:pPr>
    </w:p>
    <w:p w14:paraId="7869E1FE" w14:textId="77777777" w:rsidR="001136BA" w:rsidRDefault="001136BA">
      <w:pPr>
        <w:spacing w:before="12" w:line="220" w:lineRule="exact"/>
        <w:rPr>
          <w:sz w:val="22"/>
          <w:szCs w:val="22"/>
        </w:rPr>
      </w:pPr>
    </w:p>
    <w:p w14:paraId="110FD20D" w14:textId="77777777" w:rsidR="001136BA" w:rsidRDefault="00000000">
      <w:pPr>
        <w:spacing w:line="480" w:lineRule="auto"/>
        <w:ind w:left="588" w:right="80" w:firstLine="720"/>
        <w:jc w:val="both"/>
        <w:rPr>
          <w:sz w:val="24"/>
          <w:szCs w:val="24"/>
        </w:rPr>
      </w:pPr>
      <w:proofErr w:type="gramStart"/>
      <w:r>
        <w:rPr>
          <w:i/>
          <w:sz w:val="24"/>
          <w:szCs w:val="24"/>
        </w:rPr>
        <w:t xml:space="preserve">Use  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ase</w:t>
      </w:r>
      <w:proofErr w:type="gramEnd"/>
      <w:r>
        <w:rPr>
          <w:i/>
          <w:sz w:val="24"/>
          <w:szCs w:val="24"/>
        </w:rPr>
        <w:t xml:space="preserve">  diagram </w:t>
      </w:r>
      <w:r>
        <w:rPr>
          <w:i/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</w:t>
      </w:r>
      <w:r>
        <w:rPr>
          <w:spacing w:val="2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up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mode</w:t>
      </w:r>
      <w:r>
        <w:rPr>
          <w:spacing w:val="2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laku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i/>
          <w:spacing w:val="2"/>
          <w:sz w:val="24"/>
          <w:szCs w:val="24"/>
        </w:rPr>
        <w:t>b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ha</w:t>
      </w:r>
      <w:r>
        <w:rPr>
          <w:i/>
          <w:spacing w:val="-1"/>
          <w:sz w:val="24"/>
          <w:szCs w:val="24"/>
        </w:rPr>
        <w:t>v</w:t>
      </w:r>
      <w:r>
        <w:rPr>
          <w:i/>
          <w:sz w:val="24"/>
          <w:szCs w:val="24"/>
        </w:rPr>
        <w:t>io</w:t>
      </w:r>
      <w:r>
        <w:rPr>
          <w:i/>
          <w:spacing w:val="1"/>
          <w:sz w:val="24"/>
          <w:szCs w:val="24"/>
        </w:rPr>
        <w:t>r</w:t>
      </w:r>
      <w:r>
        <w:rPr>
          <w:sz w:val="24"/>
          <w:szCs w:val="24"/>
        </w:rPr>
        <w:t xml:space="preserve">) </w:t>
      </w:r>
      <w:r>
        <w:rPr>
          <w:spacing w:val="2"/>
          <w:sz w:val="24"/>
          <w:szCs w:val="24"/>
        </w:rPr>
        <w:t>s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stem</w:t>
      </w:r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rm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</w:t>
      </w:r>
      <w:proofErr w:type="spellEnd"/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dibuat</w:t>
      </w:r>
      <w:proofErr w:type="spellEnd"/>
      <w:r>
        <w:rPr>
          <w:sz w:val="24"/>
          <w:szCs w:val="24"/>
        </w:rPr>
        <w:t>.</w:t>
      </w:r>
      <w:r>
        <w:rPr>
          <w:spacing w:val="4"/>
          <w:sz w:val="24"/>
          <w:szCs w:val="24"/>
        </w:rPr>
        <w:t xml:space="preserve"> </w:t>
      </w:r>
      <w:r>
        <w:rPr>
          <w:i/>
          <w:sz w:val="24"/>
          <w:szCs w:val="24"/>
        </w:rPr>
        <w:t>U</w:t>
      </w:r>
      <w:r>
        <w:rPr>
          <w:i/>
          <w:spacing w:val="2"/>
          <w:sz w:val="24"/>
          <w:szCs w:val="24"/>
        </w:rPr>
        <w:t>s</w:t>
      </w:r>
      <w:r>
        <w:rPr>
          <w:i/>
          <w:sz w:val="24"/>
          <w:szCs w:val="24"/>
        </w:rPr>
        <w:t xml:space="preserve">e 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a</w:t>
      </w:r>
      <w:r>
        <w:rPr>
          <w:i/>
          <w:spacing w:val="2"/>
          <w:sz w:val="24"/>
          <w:szCs w:val="24"/>
        </w:rPr>
        <w:t>s</w:t>
      </w:r>
      <w:r>
        <w:rPr>
          <w:i/>
          <w:sz w:val="24"/>
          <w:szCs w:val="24"/>
        </w:rPr>
        <w:t>e</w:t>
      </w:r>
      <w:r>
        <w:rPr>
          <w:i/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gun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tah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i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</w:t>
      </w:r>
      <w:r>
        <w:rPr>
          <w:spacing w:val="-3"/>
          <w:sz w:val="24"/>
          <w:szCs w:val="24"/>
        </w:rPr>
        <w:t>g</w:t>
      </w:r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j</w:t>
      </w:r>
      <w:r>
        <w:rPr>
          <w:sz w:val="24"/>
          <w:szCs w:val="24"/>
        </w:rPr>
        <w:t>a</w:t>
      </w:r>
      <w:proofErr w:type="spellEnd"/>
      <w:r>
        <w:rPr>
          <w:spacing w:val="5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di</w:t>
      </w:r>
      <w:r>
        <w:rPr>
          <w:spacing w:val="4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lam</w:t>
      </w:r>
      <w:proofErr w:type="spellEnd"/>
      <w:r>
        <w:rPr>
          <w:spacing w:val="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s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stem</w:t>
      </w:r>
      <w:r>
        <w:rPr>
          <w:spacing w:val="4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</w:t>
      </w:r>
      <w:r>
        <w:rPr>
          <w:spacing w:val="-1"/>
          <w:sz w:val="24"/>
          <w:szCs w:val="24"/>
        </w:rPr>
        <w:t>r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</w:t>
      </w:r>
      <w:proofErr w:type="spellEnd"/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siapa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ja</w:t>
      </w:r>
      <w:proofErr w:type="spellEnd"/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rhak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</w:t>
      </w:r>
      <w:r>
        <w:rPr>
          <w:spacing w:val="-3"/>
          <w:sz w:val="24"/>
          <w:szCs w:val="24"/>
        </w:rPr>
        <w:t>g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</w:t>
      </w:r>
      <w:r>
        <w:rPr>
          <w:spacing w:val="1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>i-</w:t>
      </w:r>
      <w:r>
        <w:rPr>
          <w:sz w:val="24"/>
          <w:szCs w:val="24"/>
        </w:rPr>
        <w:t>fu</w:t>
      </w:r>
      <w:r>
        <w:rPr>
          <w:spacing w:val="1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rs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b</w:t>
      </w:r>
      <w:r>
        <w:rPr>
          <w:spacing w:val="1"/>
          <w:sz w:val="24"/>
          <w:szCs w:val="24"/>
        </w:rPr>
        <w:t>u</w:t>
      </w:r>
      <w:r>
        <w:rPr>
          <w:sz w:val="24"/>
          <w:szCs w:val="24"/>
        </w:rPr>
        <w:t>t</w:t>
      </w:r>
      <w:proofErr w:type="spellEnd"/>
      <w:r>
        <w:rPr>
          <w:sz w:val="24"/>
          <w:szCs w:val="24"/>
        </w:rPr>
        <w:t>.</w:t>
      </w:r>
    </w:p>
    <w:p w14:paraId="26F9EB1B" w14:textId="77777777" w:rsidR="001136BA" w:rsidRDefault="001136BA">
      <w:pPr>
        <w:spacing w:before="5" w:line="160" w:lineRule="exact"/>
        <w:rPr>
          <w:sz w:val="17"/>
          <w:szCs w:val="17"/>
        </w:rPr>
      </w:pPr>
    </w:p>
    <w:p w14:paraId="5CBD2EFE" w14:textId="77777777" w:rsidR="001136BA" w:rsidRDefault="00000000">
      <w:pPr>
        <w:ind w:left="2845"/>
        <w:rPr>
          <w:sz w:val="22"/>
          <w:szCs w:val="22"/>
        </w:rPr>
      </w:pPr>
      <w:r>
        <w:pict w14:anchorId="07725856">
          <v:group id="_x0000_s2122" style="position:absolute;left:0;text-align:left;margin-left:136.5pt;margin-top:109.5pt;width:156.4pt;height:38.45pt;z-index:-1072;mso-position-horizontal-relative:page" coordorigin="2730,2190" coordsize="3128,769">
            <v:shape id="_x0000_s2123" style="position:absolute;left:2730;top:2190;width:3128;height:769" coordorigin="2730,2190" coordsize="3128,769" path="m2730,2574r20,-62l2810,2453r95,-55l2964,2372r68,-25l3106,2324r82,-22l3276,2282r94,-18l3470,2247r105,-14l3685,2220r115,-11l3918,2201r122,-6l4166,2191r128,-1l4422,2191r126,4l4670,2201r118,8l4903,2220r110,13l5118,2247r100,17l5312,2282r88,20l5482,2324r74,23l5624,2372r59,26l5778,2453r60,59l5858,2574r-5,32l5813,2667r-78,57l5624,2777r-68,24l5482,2825r-82,21l5312,2866r-94,19l5118,2901r-105,15l4903,2929r-115,10l4670,2948r-122,6l4422,2958r-128,1l4166,2958r-126,-4l3918,2948r-118,-9l3685,2929r-110,-13l3470,2901r-100,-16l3276,2866r-88,-20l3106,2825r-74,-24l2964,2777r-59,-26l2810,2696r-60,-59l2730,2574xe" filled="f">
              <v:path arrowok="t"/>
            </v:shape>
            <w10:wrap anchorx="page"/>
          </v:group>
        </w:pict>
      </w:r>
      <w:r>
        <w:pict w14:anchorId="48B3911E">
          <v:group id="_x0000_s2116" style="position:absolute;left:0;text-align:left;margin-left:218.95pt;margin-top:242.55pt;width:27.2pt;height:62.7pt;z-index:-1071;mso-position-horizontal-relative:page" coordorigin="4379,4851" coordsize="544,1254">
            <v:shape id="_x0000_s2121" style="position:absolute;left:4444;top:4859;width:471;height:471" coordorigin="4444,4859" coordsize="471,471" path="m4444,5094r1,-23l4448,5049r6,-22l4461,5006r9,-20l4481,4967r13,-18l4508,4933r16,-15l4541,4904r18,-12l4578,4882r20,-9l4619,4866r23,-4l4664,4859r15,l4703,4860r22,3l4747,4868r21,8l4788,4885r19,11l4824,4908r17,15l4856,4938r14,17l4882,4973r10,20l4901,5013r6,21l4912,5056r3,23l4915,5094r-1,23l4911,5140r-6,22l4898,5182r-9,20l4878,5221r-13,18l4851,5256r-16,15l4818,5284r-18,12l4781,5307r-20,8l4739,5322r-22,5l4695,5329r-16,1l4656,5328r-22,-3l4612,5320r-21,-8l4571,5303r-19,-11l4534,5280r-16,-14l4503,5250r-14,-17l4477,5215r-10,-19l4458,5175r-6,-21l4447,5132r-3,-23l4444,5094xe" filled="f">
              <v:path arrowok="t"/>
            </v:shape>
            <v:shape id="_x0000_s2120" style="position:absolute;left:4659;top:5334;width:0;height:447" coordorigin="4659,5334" coordsize="0,447" path="m4659,5334r,447e" filled="f">
              <v:path arrowok="t"/>
            </v:shape>
            <v:shape id="_x0000_s2119" style="position:absolute;left:4394;top:5776;width:272;height:322" coordorigin="4394,5776" coordsize="272,322" path="m4666,5776r-272,322e" filled="f">
              <v:path arrowok="t"/>
            </v:shape>
            <v:shape id="_x0000_s2118" style="position:absolute;left:4656;top:5775;width:249;height:322" coordorigin="4656,5775" coordsize="249,322" path="m4656,5775r249,322e" filled="f">
              <v:path arrowok="t"/>
            </v:shape>
            <v:shape id="_x0000_s2117" style="position:absolute;left:4386;top:5589;width:520;height:0" coordorigin="4386,5589" coordsize="520,0" path="m4906,5589r-520,e" filled="f">
              <v:path arrowok="t"/>
            </v:shape>
            <w10:wrap anchorx="page"/>
          </v:group>
        </w:pict>
      </w:r>
      <w:r>
        <w:rPr>
          <w:b/>
          <w:spacing w:val="-1"/>
          <w:sz w:val="22"/>
          <w:szCs w:val="22"/>
        </w:rPr>
        <w:t>T</w:t>
      </w:r>
      <w:r>
        <w:rPr>
          <w:b/>
          <w:sz w:val="22"/>
          <w:szCs w:val="22"/>
        </w:rPr>
        <w:t>abel</w:t>
      </w:r>
      <w:r>
        <w:rPr>
          <w:b/>
          <w:spacing w:val="1"/>
          <w:sz w:val="22"/>
          <w:szCs w:val="22"/>
        </w:rPr>
        <w:t xml:space="preserve"> </w:t>
      </w:r>
      <w:r>
        <w:rPr>
          <w:b/>
          <w:sz w:val="22"/>
          <w:szCs w:val="22"/>
        </w:rPr>
        <w:t>2.3.</w:t>
      </w:r>
      <w:r>
        <w:rPr>
          <w:b/>
          <w:spacing w:val="-2"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S</w:t>
      </w:r>
      <w:r>
        <w:rPr>
          <w:b/>
          <w:spacing w:val="-2"/>
          <w:sz w:val="22"/>
          <w:szCs w:val="22"/>
        </w:rPr>
        <w:t>i</w:t>
      </w:r>
      <w:r>
        <w:rPr>
          <w:b/>
          <w:spacing w:val="1"/>
          <w:sz w:val="22"/>
          <w:szCs w:val="22"/>
        </w:rPr>
        <w:t>m</w:t>
      </w:r>
      <w:r>
        <w:rPr>
          <w:b/>
          <w:sz w:val="22"/>
          <w:szCs w:val="22"/>
        </w:rPr>
        <w:t>bol</w:t>
      </w:r>
      <w:proofErr w:type="spellEnd"/>
      <w:r>
        <w:rPr>
          <w:b/>
          <w:sz w:val="22"/>
          <w:szCs w:val="22"/>
        </w:rPr>
        <w:t xml:space="preserve"> </w:t>
      </w:r>
      <w:r>
        <w:rPr>
          <w:b/>
          <w:spacing w:val="-3"/>
          <w:sz w:val="22"/>
          <w:szCs w:val="22"/>
        </w:rPr>
        <w:t>U</w:t>
      </w:r>
      <w:r>
        <w:rPr>
          <w:b/>
          <w:sz w:val="22"/>
          <w:szCs w:val="22"/>
        </w:rPr>
        <w:t>se</w:t>
      </w:r>
      <w:r>
        <w:rPr>
          <w:b/>
          <w:spacing w:val="1"/>
          <w:sz w:val="22"/>
          <w:szCs w:val="22"/>
        </w:rPr>
        <w:t xml:space="preserve"> </w:t>
      </w:r>
      <w:r>
        <w:rPr>
          <w:b/>
          <w:spacing w:val="-1"/>
          <w:sz w:val="22"/>
          <w:szCs w:val="22"/>
        </w:rPr>
        <w:t>C</w:t>
      </w:r>
      <w:r>
        <w:rPr>
          <w:b/>
          <w:sz w:val="22"/>
          <w:szCs w:val="22"/>
        </w:rPr>
        <w:t>a</w:t>
      </w:r>
      <w:r>
        <w:rPr>
          <w:b/>
          <w:spacing w:val="-2"/>
          <w:sz w:val="22"/>
          <w:szCs w:val="22"/>
        </w:rPr>
        <w:t>s</w:t>
      </w:r>
      <w:r>
        <w:rPr>
          <w:b/>
          <w:sz w:val="22"/>
          <w:szCs w:val="22"/>
        </w:rPr>
        <w:t>e Diag</w:t>
      </w:r>
      <w:r>
        <w:rPr>
          <w:b/>
          <w:spacing w:val="-2"/>
          <w:sz w:val="22"/>
          <w:szCs w:val="22"/>
        </w:rPr>
        <w:t>r</w:t>
      </w:r>
      <w:r>
        <w:rPr>
          <w:b/>
          <w:sz w:val="22"/>
          <w:szCs w:val="22"/>
        </w:rPr>
        <w:t>am</w:t>
      </w:r>
    </w:p>
    <w:p w14:paraId="60C0AB5A" w14:textId="77777777" w:rsidR="001136BA" w:rsidRDefault="001136BA">
      <w:pPr>
        <w:spacing w:line="200" w:lineRule="exact"/>
      </w:pPr>
    </w:p>
    <w:p w14:paraId="5A7A76CF" w14:textId="77777777" w:rsidR="001136BA" w:rsidRDefault="001136BA">
      <w:pPr>
        <w:spacing w:before="6" w:line="220" w:lineRule="exact"/>
        <w:rPr>
          <w:sz w:val="22"/>
          <w:szCs w:val="22"/>
        </w:rPr>
      </w:pPr>
    </w:p>
    <w:tbl>
      <w:tblPr>
        <w:tblW w:w="0" w:type="auto"/>
        <w:tblInd w:w="72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29"/>
        <w:gridCol w:w="3829"/>
      </w:tblGrid>
      <w:tr w:rsidR="001136BA" w14:paraId="4A60E2B9" w14:textId="77777777">
        <w:trPr>
          <w:trHeight w:hRule="exact" w:val="674"/>
        </w:trPr>
        <w:tc>
          <w:tcPr>
            <w:tcW w:w="38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2CB83F" w14:textId="77777777" w:rsidR="001136BA" w:rsidRDefault="00000000">
            <w:pPr>
              <w:spacing w:line="240" w:lineRule="exact"/>
              <w:ind w:left="1542" w:right="1541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Si</w:t>
            </w:r>
            <w:r>
              <w:rPr>
                <w:b/>
                <w:spacing w:val="1"/>
                <w:sz w:val="22"/>
                <w:szCs w:val="22"/>
              </w:rPr>
              <w:t>m</w:t>
            </w:r>
            <w:r>
              <w:rPr>
                <w:b/>
                <w:sz w:val="22"/>
                <w:szCs w:val="22"/>
              </w:rPr>
              <w:t>b</w:t>
            </w:r>
            <w:r>
              <w:rPr>
                <w:b/>
                <w:spacing w:val="-3"/>
                <w:sz w:val="22"/>
                <w:szCs w:val="22"/>
              </w:rPr>
              <w:t>o</w:t>
            </w:r>
            <w:r>
              <w:rPr>
                <w:b/>
                <w:sz w:val="22"/>
                <w:szCs w:val="22"/>
              </w:rPr>
              <w:t>l</w:t>
            </w:r>
            <w:proofErr w:type="spellEnd"/>
          </w:p>
        </w:tc>
        <w:tc>
          <w:tcPr>
            <w:tcW w:w="38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A50294" w14:textId="77777777" w:rsidR="001136BA" w:rsidRDefault="00000000">
            <w:pPr>
              <w:spacing w:line="240" w:lineRule="exact"/>
              <w:ind w:left="1316" w:right="1314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b/>
                <w:spacing w:val="1"/>
                <w:sz w:val="22"/>
                <w:szCs w:val="22"/>
              </w:rPr>
              <w:t>K</w:t>
            </w:r>
            <w:r>
              <w:rPr>
                <w:b/>
                <w:sz w:val="22"/>
                <w:szCs w:val="22"/>
              </w:rPr>
              <w:t>e</w:t>
            </w:r>
            <w:r>
              <w:rPr>
                <w:b/>
                <w:spacing w:val="-1"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>eran</w:t>
            </w:r>
            <w:r>
              <w:rPr>
                <w:b/>
                <w:spacing w:val="-3"/>
                <w:sz w:val="22"/>
                <w:szCs w:val="22"/>
              </w:rPr>
              <w:t>g</w:t>
            </w:r>
            <w:r>
              <w:rPr>
                <w:b/>
                <w:sz w:val="22"/>
                <w:szCs w:val="22"/>
              </w:rPr>
              <w:t>an</w:t>
            </w:r>
            <w:proofErr w:type="spellEnd"/>
          </w:p>
        </w:tc>
      </w:tr>
      <w:tr w:rsidR="001136BA" w14:paraId="581BFF24" w14:textId="77777777">
        <w:trPr>
          <w:trHeight w:hRule="exact" w:val="385"/>
        </w:trPr>
        <w:tc>
          <w:tcPr>
            <w:tcW w:w="382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01E6AFE6" w14:textId="77777777" w:rsidR="001136BA" w:rsidRDefault="001136BA"/>
        </w:tc>
        <w:tc>
          <w:tcPr>
            <w:tcW w:w="382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09F6B21F" w14:textId="77777777" w:rsidR="001136BA" w:rsidRDefault="0000000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se</w:t>
            </w:r>
            <w:r>
              <w:rPr>
                <w:i/>
                <w:spacing w:val="4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ase</w:t>
            </w:r>
            <w:r>
              <w:rPr>
                <w:i/>
                <w:spacing w:val="43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eng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pacing w:val="3"/>
                <w:sz w:val="22"/>
                <w:szCs w:val="22"/>
              </w:rPr>
              <w:t>a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ba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an</w:t>
            </w:r>
            <w:proofErr w:type="spellEnd"/>
            <w:r>
              <w:rPr>
                <w:spacing w:val="41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1"/>
                <w:sz w:val="22"/>
                <w:szCs w:val="22"/>
              </w:rPr>
              <w:t>f</w:t>
            </w:r>
            <w:r>
              <w:rPr>
                <w:sz w:val="22"/>
                <w:szCs w:val="22"/>
              </w:rPr>
              <w:t>un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si</w:t>
            </w:r>
            <w:proofErr w:type="spellEnd"/>
            <w:r>
              <w:rPr>
                <w:spacing w:val="42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ang</w:t>
            </w:r>
          </w:p>
        </w:tc>
      </w:tr>
      <w:tr w:rsidR="001136BA" w14:paraId="7F0470CC" w14:textId="77777777">
        <w:trPr>
          <w:trHeight w:hRule="exact" w:val="505"/>
        </w:trPr>
        <w:tc>
          <w:tcPr>
            <w:tcW w:w="38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4517FB89" w14:textId="77777777" w:rsidR="001136BA" w:rsidRDefault="001136BA"/>
        </w:tc>
        <w:tc>
          <w:tcPr>
            <w:tcW w:w="38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44197DCD" w14:textId="77777777" w:rsidR="001136BA" w:rsidRDefault="001136BA">
            <w:pPr>
              <w:spacing w:before="4" w:line="100" w:lineRule="exact"/>
              <w:rPr>
                <w:sz w:val="11"/>
                <w:szCs w:val="11"/>
              </w:rPr>
            </w:pPr>
          </w:p>
          <w:p w14:paraId="20FC02CF" w14:textId="77777777" w:rsidR="001136BA" w:rsidRDefault="00000000">
            <w:pPr>
              <w:ind w:left="102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an</w:t>
            </w:r>
            <w:proofErr w:type="spellEnd"/>
            <w:r>
              <w:rPr>
                <w:spacing w:val="10"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em</w:t>
            </w:r>
            <w:proofErr w:type="spellEnd"/>
            <w:r>
              <w:rPr>
                <w:spacing w:val="6"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ba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ai</w:t>
            </w:r>
            <w:proofErr w:type="spellEnd"/>
            <w:r>
              <w:rPr>
                <w:spacing w:val="1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un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4"/>
                <w:sz w:val="22"/>
                <w:szCs w:val="22"/>
              </w:rPr>
              <w:t>t</w:t>
            </w:r>
            <w:r>
              <w:rPr>
                <w:spacing w:val="-4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un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10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ang</w:t>
            </w:r>
          </w:p>
        </w:tc>
      </w:tr>
      <w:tr w:rsidR="001136BA" w14:paraId="49CAEA9A" w14:textId="77777777">
        <w:trPr>
          <w:trHeight w:hRule="exact" w:val="507"/>
        </w:trPr>
        <w:tc>
          <w:tcPr>
            <w:tcW w:w="38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68684BC0" w14:textId="77777777" w:rsidR="001136BA" w:rsidRDefault="001136BA"/>
        </w:tc>
        <w:tc>
          <w:tcPr>
            <w:tcW w:w="38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042EF885" w14:textId="77777777" w:rsidR="001136BA" w:rsidRDefault="001136BA">
            <w:pPr>
              <w:spacing w:before="5" w:line="100" w:lineRule="exact"/>
              <w:rPr>
                <w:sz w:val="11"/>
                <w:szCs w:val="11"/>
              </w:rPr>
            </w:pPr>
          </w:p>
          <w:p w14:paraId="1900ABC9" w14:textId="77777777" w:rsidR="001136BA" w:rsidRDefault="00000000">
            <w:pPr>
              <w:ind w:left="102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be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ar</w:t>
            </w:r>
            <w:proofErr w:type="spellEnd"/>
            <w:r>
              <w:rPr>
                <w:spacing w:val="37"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n</w:t>
            </w:r>
            <w:proofErr w:type="spellEnd"/>
            <w:r>
              <w:rPr>
                <w:spacing w:val="34"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an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ar</w:t>
            </w:r>
            <w:proofErr w:type="spellEnd"/>
            <w:r>
              <w:rPr>
                <w:spacing w:val="37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34"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den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an</w:t>
            </w:r>
            <w:proofErr w:type="spellEnd"/>
            <w:r>
              <w:rPr>
                <w:spacing w:val="36"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</w:t>
            </w:r>
            <w:proofErr w:type="spellEnd"/>
            <w:r>
              <w:rPr>
                <w:sz w:val="22"/>
                <w:szCs w:val="22"/>
              </w:rPr>
              <w:t>,</w:t>
            </w:r>
          </w:p>
        </w:tc>
      </w:tr>
      <w:tr w:rsidR="001136BA" w14:paraId="7BC02A6E" w14:textId="77777777">
        <w:trPr>
          <w:trHeight w:hRule="exact" w:val="507"/>
        </w:trPr>
        <w:tc>
          <w:tcPr>
            <w:tcW w:w="38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0896F2B6" w14:textId="77777777" w:rsidR="001136BA" w:rsidRDefault="001136BA"/>
        </w:tc>
        <w:tc>
          <w:tcPr>
            <w:tcW w:w="38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21E9DEA6" w14:textId="77777777" w:rsidR="001136BA" w:rsidRDefault="001136BA">
            <w:pPr>
              <w:spacing w:before="5" w:line="100" w:lineRule="exact"/>
              <w:rPr>
                <w:sz w:val="11"/>
                <w:szCs w:val="11"/>
              </w:rPr>
            </w:pPr>
          </w:p>
          <w:p w14:paraId="240F586E" w14:textId="77777777" w:rsidR="001136BA" w:rsidRDefault="00000000">
            <w:pPr>
              <w:ind w:left="102"/>
              <w:rPr>
                <w:sz w:val="22"/>
                <w:szCs w:val="22"/>
              </w:rPr>
            </w:pPr>
            <w:proofErr w:type="gramStart"/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 xml:space="preserve">ang </w:t>
            </w:r>
            <w:r>
              <w:rPr>
                <w:spacing w:val="5"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an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</w:t>
            </w:r>
            <w:r>
              <w:rPr>
                <w:spacing w:val="8"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den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spacing w:val="5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3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g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una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an</w:t>
            </w:r>
            <w:proofErr w:type="spellEnd"/>
          </w:p>
        </w:tc>
      </w:tr>
      <w:tr w:rsidR="001136BA" w14:paraId="03C10BAE" w14:textId="77777777">
        <w:trPr>
          <w:trHeight w:hRule="exact" w:val="797"/>
        </w:trPr>
        <w:tc>
          <w:tcPr>
            <w:tcW w:w="382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28C030" w14:textId="77777777" w:rsidR="001136BA" w:rsidRDefault="001136BA"/>
        </w:tc>
        <w:tc>
          <w:tcPr>
            <w:tcW w:w="382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61BF97" w14:textId="77777777" w:rsidR="001136BA" w:rsidRDefault="001136BA">
            <w:pPr>
              <w:spacing w:before="5" w:line="100" w:lineRule="exact"/>
              <w:rPr>
                <w:sz w:val="11"/>
                <w:szCs w:val="11"/>
              </w:rPr>
            </w:pPr>
          </w:p>
          <w:p w14:paraId="24FFC8A4" w14:textId="77777777" w:rsidR="001136BA" w:rsidRDefault="00000000">
            <w:pPr>
              <w:ind w:left="102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 xml:space="preserve">a </w:t>
            </w:r>
            <w:proofErr w:type="spellStart"/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pacing w:val="3"/>
                <w:sz w:val="22"/>
                <w:szCs w:val="22"/>
              </w:rPr>
              <w:t>j</w:t>
            </w:r>
            <w:r>
              <w:rPr>
                <w:sz w:val="22"/>
                <w:szCs w:val="22"/>
              </w:rPr>
              <w:t>a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</w:tr>
      <w:tr w:rsidR="001136BA" w14:paraId="401E8455" w14:textId="77777777">
        <w:trPr>
          <w:trHeight w:hRule="exact" w:val="384"/>
        </w:trPr>
        <w:tc>
          <w:tcPr>
            <w:tcW w:w="382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1FE9CC5C" w14:textId="77777777" w:rsidR="001136BA" w:rsidRDefault="001136BA"/>
        </w:tc>
        <w:tc>
          <w:tcPr>
            <w:tcW w:w="382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67519719" w14:textId="77777777" w:rsidR="001136BA" w:rsidRDefault="0000000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or</w:t>
            </w:r>
            <w:r>
              <w:rPr>
                <w:i/>
                <w:spacing w:val="23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au</w:t>
            </w:r>
            <w:proofErr w:type="spellEnd"/>
            <w:r>
              <w:rPr>
                <w:spacing w:val="20"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or</w:t>
            </w:r>
            <w:proofErr w:type="spellEnd"/>
            <w:r>
              <w:rPr>
                <w:spacing w:val="22"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ad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ah</w:t>
            </w:r>
            <w:proofErr w:type="spellEnd"/>
            <w:r>
              <w:rPr>
                <w:spacing w:val="23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ab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23"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i</w:t>
            </w:r>
            <w:proofErr w:type="spellEnd"/>
          </w:p>
        </w:tc>
      </w:tr>
      <w:tr w:rsidR="001136BA" w14:paraId="78ED242D" w14:textId="77777777">
        <w:trPr>
          <w:trHeight w:hRule="exact" w:val="506"/>
        </w:trPr>
        <w:tc>
          <w:tcPr>
            <w:tcW w:w="38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6DC77A15" w14:textId="77777777" w:rsidR="001136BA" w:rsidRDefault="001136BA"/>
        </w:tc>
        <w:tc>
          <w:tcPr>
            <w:tcW w:w="38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18A3633B" w14:textId="77777777" w:rsidR="001136BA" w:rsidRDefault="001136BA">
            <w:pPr>
              <w:spacing w:before="5" w:line="100" w:lineRule="exact"/>
              <w:rPr>
                <w:sz w:val="11"/>
                <w:szCs w:val="11"/>
              </w:rPr>
            </w:pPr>
          </w:p>
          <w:p w14:paraId="4F227B9D" w14:textId="77777777" w:rsidR="001136BA" w:rsidRDefault="00000000">
            <w:pPr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 xml:space="preserve">ang  </w:t>
            </w:r>
            <w:r>
              <w:rPr>
                <w:spacing w:val="32"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au</w:t>
            </w:r>
            <w:proofErr w:type="spellEnd"/>
            <w:r>
              <w:rPr>
                <w:sz w:val="22"/>
                <w:szCs w:val="22"/>
              </w:rPr>
              <w:t xml:space="preserve">  </w:t>
            </w:r>
            <w:r>
              <w:rPr>
                <w:spacing w:val="32"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em</w:t>
            </w:r>
            <w:proofErr w:type="spellEnd"/>
            <w:r>
              <w:rPr>
                <w:sz w:val="22"/>
                <w:szCs w:val="22"/>
              </w:rPr>
              <w:t xml:space="preserve">  </w:t>
            </w:r>
            <w:r>
              <w:rPr>
                <w:spacing w:val="31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 xml:space="preserve">ang  </w:t>
            </w:r>
            <w:r>
              <w:rPr>
                <w:spacing w:val="34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 xml:space="preserve">n  </w:t>
            </w:r>
            <w:r>
              <w:rPr>
                <w:spacing w:val="37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ang</w:t>
            </w:r>
          </w:p>
        </w:tc>
      </w:tr>
      <w:tr w:rsidR="001136BA" w14:paraId="19CBCB77" w14:textId="77777777">
        <w:trPr>
          <w:trHeight w:hRule="exact" w:val="652"/>
        </w:trPr>
        <w:tc>
          <w:tcPr>
            <w:tcW w:w="3829" w:type="dxa"/>
            <w:tcBorders>
              <w:top w:val="nil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14:paraId="3C91D300" w14:textId="77777777" w:rsidR="001136BA" w:rsidRDefault="001136BA"/>
        </w:tc>
        <w:tc>
          <w:tcPr>
            <w:tcW w:w="38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41587C32" w14:textId="77777777" w:rsidR="001136BA" w:rsidRDefault="001136BA">
            <w:pPr>
              <w:spacing w:before="5" w:line="100" w:lineRule="exact"/>
              <w:rPr>
                <w:sz w:val="11"/>
                <w:szCs w:val="11"/>
              </w:rPr>
            </w:pPr>
          </w:p>
          <w:p w14:paraId="7AA151CB" w14:textId="77777777" w:rsidR="001136BA" w:rsidRDefault="00000000">
            <w:pPr>
              <w:ind w:left="102"/>
              <w:rPr>
                <w:sz w:val="22"/>
                <w:szCs w:val="22"/>
              </w:rPr>
            </w:pPr>
            <w:proofErr w:type="spellStart"/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3"/>
                <w:sz w:val="22"/>
                <w:szCs w:val="22"/>
              </w:rPr>
              <w:t>n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pacing w:val="1"/>
                <w:sz w:val="22"/>
                <w:szCs w:val="22"/>
              </w:rPr>
              <w:t>tif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an</w:t>
            </w:r>
            <w:proofErr w:type="spellEnd"/>
            <w:r>
              <w:rPr>
                <w:spacing w:val="43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1"/>
                <w:sz w:val="22"/>
                <w:szCs w:val="22"/>
              </w:rPr>
              <w:t>f</w:t>
            </w:r>
            <w:r>
              <w:rPr>
                <w:sz w:val="22"/>
                <w:szCs w:val="22"/>
              </w:rPr>
              <w:t>un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si</w:t>
            </w:r>
            <w:proofErr w:type="spellEnd"/>
            <w:r>
              <w:rPr>
                <w:spacing w:val="45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2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i</w:t>
            </w:r>
            <w:proofErr w:type="spellEnd"/>
            <w:r>
              <w:rPr>
                <w:spacing w:val="4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et</w:t>
            </w:r>
            <w:r>
              <w:rPr>
                <w:spacing w:val="42"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3"/>
                <w:sz w:val="22"/>
                <w:szCs w:val="22"/>
              </w:rPr>
              <w:t>m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</w:tr>
      <w:tr w:rsidR="001136BA" w14:paraId="698D55BD" w14:textId="77777777">
        <w:trPr>
          <w:trHeight w:hRule="exact" w:val="362"/>
        </w:trPr>
        <w:tc>
          <w:tcPr>
            <w:tcW w:w="3829" w:type="dxa"/>
            <w:tcBorders>
              <w:top w:val="single" w:sz="6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3A494B4E" w14:textId="77777777" w:rsidR="001136BA" w:rsidRDefault="001136BA"/>
        </w:tc>
        <w:tc>
          <w:tcPr>
            <w:tcW w:w="38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28DAB638" w14:textId="77777777" w:rsidR="001136BA" w:rsidRDefault="00000000">
            <w:pPr>
              <w:spacing w:line="220" w:lineRule="exact"/>
              <w:ind w:left="102"/>
              <w:rPr>
                <w:sz w:val="22"/>
                <w:szCs w:val="22"/>
              </w:rPr>
            </w:pPr>
            <w:proofErr w:type="spellStart"/>
            <w:r>
              <w:rPr>
                <w:spacing w:val="-1"/>
                <w:sz w:val="22"/>
                <w:szCs w:val="22"/>
              </w:rPr>
              <w:t>U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uk</w:t>
            </w:r>
            <w:proofErr w:type="spellEnd"/>
            <w:r>
              <w:rPr>
                <w:spacing w:val="38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en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den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pacing w:val="1"/>
                <w:sz w:val="22"/>
                <w:szCs w:val="22"/>
              </w:rPr>
              <w:t>fi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si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an</w:t>
            </w:r>
            <w:proofErr w:type="spellEnd"/>
            <w:r>
              <w:rPr>
                <w:spacing w:val="36"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</w:t>
            </w:r>
            <w:proofErr w:type="spellEnd"/>
            <w:r>
              <w:rPr>
                <w:sz w:val="22"/>
                <w:szCs w:val="22"/>
              </w:rPr>
              <w:t>,</w:t>
            </w:r>
            <w:r>
              <w:rPr>
                <w:spacing w:val="38"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u</w:t>
            </w:r>
            <w:r>
              <w:rPr>
                <w:sz w:val="22"/>
                <w:szCs w:val="22"/>
              </w:rPr>
              <w:t>s</w:t>
            </w:r>
            <w:proofErr w:type="spellEnd"/>
          </w:p>
        </w:tc>
      </w:tr>
      <w:tr w:rsidR="001136BA" w14:paraId="782E0034" w14:textId="77777777">
        <w:trPr>
          <w:trHeight w:hRule="exact" w:val="507"/>
        </w:trPr>
        <w:tc>
          <w:tcPr>
            <w:tcW w:w="38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6E1F13DE" w14:textId="77777777" w:rsidR="001136BA" w:rsidRDefault="001136BA"/>
        </w:tc>
        <w:tc>
          <w:tcPr>
            <w:tcW w:w="38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394A0E2E" w14:textId="77777777" w:rsidR="001136BA" w:rsidRDefault="001136BA">
            <w:pPr>
              <w:spacing w:before="5" w:line="100" w:lineRule="exact"/>
              <w:rPr>
                <w:sz w:val="11"/>
                <w:szCs w:val="11"/>
              </w:rPr>
            </w:pPr>
          </w:p>
          <w:p w14:paraId="690ECF27" w14:textId="77777777" w:rsidR="001136BA" w:rsidRDefault="00000000">
            <w:pPr>
              <w:ind w:left="102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en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an</w:t>
            </w:r>
            <w:proofErr w:type="spellEnd"/>
            <w:r>
              <w:rPr>
                <w:spacing w:val="41"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ba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an</w:t>
            </w:r>
            <w:proofErr w:type="spellEnd"/>
            <w:r>
              <w:rPr>
                <w:spacing w:val="41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nag</w:t>
            </w:r>
            <w:r>
              <w:rPr>
                <w:sz w:val="22"/>
                <w:szCs w:val="22"/>
              </w:rPr>
              <w:t>a</w:t>
            </w:r>
            <w:proofErr w:type="spellEnd"/>
            <w:r>
              <w:rPr>
                <w:spacing w:val="43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pacing w:val="3"/>
                <w:sz w:val="22"/>
                <w:szCs w:val="22"/>
              </w:rPr>
              <w:t>j</w:t>
            </w:r>
            <w:r>
              <w:rPr>
                <w:sz w:val="22"/>
                <w:szCs w:val="22"/>
              </w:rPr>
              <w:t>a</w:t>
            </w:r>
            <w:proofErr w:type="spellEnd"/>
            <w:r>
              <w:rPr>
                <w:spacing w:val="4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dan</w:t>
            </w:r>
          </w:p>
        </w:tc>
      </w:tr>
      <w:tr w:rsidR="001136BA" w14:paraId="5A87E02A" w14:textId="77777777">
        <w:trPr>
          <w:trHeight w:hRule="exact" w:val="505"/>
        </w:trPr>
        <w:tc>
          <w:tcPr>
            <w:tcW w:w="38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17CAC075" w14:textId="77777777" w:rsidR="001136BA" w:rsidRDefault="001136BA"/>
        </w:tc>
        <w:tc>
          <w:tcPr>
            <w:tcW w:w="38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5845FBD4" w14:textId="77777777" w:rsidR="001136BA" w:rsidRDefault="001136BA">
            <w:pPr>
              <w:spacing w:before="5" w:line="100" w:lineRule="exact"/>
              <w:rPr>
                <w:sz w:val="11"/>
                <w:szCs w:val="11"/>
              </w:rPr>
            </w:pPr>
          </w:p>
          <w:p w14:paraId="0FDADE1E" w14:textId="77777777" w:rsidR="001136BA" w:rsidRDefault="00000000">
            <w:pPr>
              <w:ind w:left="102"/>
              <w:rPr>
                <w:sz w:val="22"/>
                <w:szCs w:val="22"/>
              </w:rPr>
            </w:pPr>
            <w:proofErr w:type="spellStart"/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pacing w:val="-4"/>
                <w:sz w:val="22"/>
                <w:szCs w:val="22"/>
              </w:rPr>
              <w:t>-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as</w:t>
            </w:r>
            <w:proofErr w:type="spellEnd"/>
            <w:r>
              <w:rPr>
                <w:spacing w:val="5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3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g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it</w:t>
            </w:r>
            <w:r>
              <w:rPr>
                <w:sz w:val="22"/>
                <w:szCs w:val="22"/>
              </w:rPr>
              <w:t>an</w:t>
            </w:r>
            <w:proofErr w:type="spellEnd"/>
            <w:r>
              <w:rPr>
                <w:spacing w:val="3"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den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an</w:t>
            </w:r>
            <w:proofErr w:type="spellEnd"/>
            <w:r>
              <w:rPr>
                <w:spacing w:val="5"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an</w:t>
            </w:r>
            <w:proofErr w:type="spellEnd"/>
          </w:p>
        </w:tc>
      </w:tr>
      <w:tr w:rsidR="001136BA" w14:paraId="1EA21373" w14:textId="77777777">
        <w:trPr>
          <w:trHeight w:hRule="exact" w:val="505"/>
        </w:trPr>
        <w:tc>
          <w:tcPr>
            <w:tcW w:w="38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29AF9F19" w14:textId="77777777" w:rsidR="001136BA" w:rsidRDefault="001136BA"/>
        </w:tc>
        <w:tc>
          <w:tcPr>
            <w:tcW w:w="38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517754E1" w14:textId="77777777" w:rsidR="001136BA" w:rsidRDefault="001136BA">
            <w:pPr>
              <w:spacing w:before="4" w:line="100" w:lineRule="exact"/>
              <w:rPr>
                <w:sz w:val="11"/>
                <w:szCs w:val="11"/>
              </w:rPr>
            </w:pPr>
          </w:p>
          <w:p w14:paraId="6A000A90" w14:textId="77777777" w:rsidR="001136BA" w:rsidRDefault="00000000">
            <w:pPr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pada</w:t>
            </w:r>
            <w:r>
              <w:rPr>
                <w:spacing w:val="32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2"/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>ada</w:t>
            </w:r>
            <w:proofErr w:type="spellEnd"/>
            <w:r>
              <w:rPr>
                <w:spacing w:val="32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on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s</w:t>
            </w:r>
            <w:proofErr w:type="spellEnd"/>
            <w:r>
              <w:rPr>
                <w:spacing w:val="3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et</w:t>
            </w:r>
            <w:r>
              <w:rPr>
                <w:spacing w:val="32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3"/>
                <w:sz w:val="22"/>
                <w:szCs w:val="22"/>
              </w:rPr>
              <w:t>m</w:t>
            </w:r>
            <w:proofErr w:type="spellEnd"/>
            <w:r>
              <w:rPr>
                <w:sz w:val="22"/>
                <w:szCs w:val="22"/>
              </w:rPr>
              <w:t>.</w:t>
            </w:r>
            <w:r>
              <w:rPr>
                <w:spacing w:val="31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ang</w:t>
            </w:r>
          </w:p>
        </w:tc>
      </w:tr>
      <w:tr w:rsidR="001136BA" w14:paraId="3B2833C6" w14:textId="77777777">
        <w:trPr>
          <w:trHeight w:hRule="exact" w:val="506"/>
        </w:trPr>
        <w:tc>
          <w:tcPr>
            <w:tcW w:w="38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4AD0F426" w14:textId="77777777" w:rsidR="001136BA" w:rsidRDefault="001136BA"/>
        </w:tc>
        <w:tc>
          <w:tcPr>
            <w:tcW w:w="38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4D3339AF" w14:textId="77777777" w:rsidR="001136BA" w:rsidRDefault="001136BA">
            <w:pPr>
              <w:spacing w:before="5" w:line="100" w:lineRule="exact"/>
              <w:rPr>
                <w:sz w:val="11"/>
                <w:szCs w:val="11"/>
              </w:rPr>
            </w:pPr>
          </w:p>
          <w:p w14:paraId="4138CD49" w14:textId="77777777" w:rsidR="001136BA" w:rsidRDefault="00000000">
            <w:pPr>
              <w:ind w:left="102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au</w:t>
            </w:r>
            <w:proofErr w:type="spellEnd"/>
            <w:r>
              <w:rPr>
                <w:spacing w:val="12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em</w:t>
            </w:r>
            <w:proofErr w:type="spellEnd"/>
            <w:r>
              <w:rPr>
                <w:spacing w:val="9"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sa</w:t>
            </w:r>
            <w:proofErr w:type="spellEnd"/>
            <w:r>
              <w:rPr>
                <w:spacing w:val="13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uncul</w:t>
            </w:r>
            <w:proofErr w:type="spellEnd"/>
            <w:r>
              <w:rPr>
                <w:spacing w:val="13"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am</w:t>
            </w:r>
            <w:proofErr w:type="spellEnd"/>
            <w:r>
              <w:rPr>
                <w:spacing w:val="9"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bebe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>a</w:t>
            </w:r>
            <w:proofErr w:type="spellEnd"/>
          </w:p>
        </w:tc>
      </w:tr>
      <w:tr w:rsidR="001136BA" w14:paraId="761E540E" w14:textId="77777777">
        <w:trPr>
          <w:trHeight w:hRule="exact" w:val="506"/>
        </w:trPr>
        <w:tc>
          <w:tcPr>
            <w:tcW w:w="38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10570CFF" w14:textId="77777777" w:rsidR="001136BA" w:rsidRDefault="001136BA"/>
        </w:tc>
        <w:tc>
          <w:tcPr>
            <w:tcW w:w="38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769A52D9" w14:textId="77777777" w:rsidR="001136BA" w:rsidRDefault="001136BA">
            <w:pPr>
              <w:spacing w:before="5" w:line="100" w:lineRule="exact"/>
              <w:rPr>
                <w:sz w:val="11"/>
                <w:szCs w:val="11"/>
              </w:rPr>
            </w:pPr>
          </w:p>
          <w:p w14:paraId="19694239" w14:textId="77777777" w:rsidR="001136BA" w:rsidRDefault="00000000">
            <w:pPr>
              <w:ind w:left="102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n</w:t>
            </w:r>
            <w:proofErr w:type="spellEnd"/>
            <w:r>
              <w:rPr>
                <w:sz w:val="22"/>
                <w:szCs w:val="22"/>
              </w:rPr>
              <w:t xml:space="preserve">.   </w:t>
            </w:r>
            <w:r>
              <w:rPr>
                <w:spacing w:val="27"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u</w:t>
            </w:r>
            <w:proofErr w:type="spellEnd"/>
            <w:r>
              <w:rPr>
                <w:sz w:val="22"/>
                <w:szCs w:val="22"/>
              </w:rPr>
              <w:t xml:space="preserve">   </w:t>
            </w:r>
            <w:r>
              <w:rPr>
                <w:spacing w:val="27"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</w:t>
            </w:r>
            <w:r>
              <w:rPr>
                <w:spacing w:val="2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at</w:t>
            </w:r>
            <w:proofErr w:type="spellEnd"/>
            <w:r>
              <w:rPr>
                <w:sz w:val="22"/>
                <w:szCs w:val="22"/>
              </w:rPr>
              <w:t xml:space="preserve">   </w:t>
            </w:r>
            <w:r>
              <w:rPr>
                <w:spacing w:val="28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2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ahwa</w:t>
            </w:r>
            <w:proofErr w:type="spellEnd"/>
            <w:r>
              <w:rPr>
                <w:sz w:val="22"/>
                <w:szCs w:val="22"/>
              </w:rPr>
              <w:t xml:space="preserve">   </w:t>
            </w:r>
            <w:r>
              <w:rPr>
                <w:spacing w:val="27"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or</w:t>
            </w:r>
            <w:proofErr w:type="spellEnd"/>
          </w:p>
        </w:tc>
      </w:tr>
      <w:tr w:rsidR="001136BA" w14:paraId="3B40DF44" w14:textId="77777777">
        <w:trPr>
          <w:trHeight w:hRule="exact" w:val="507"/>
        </w:trPr>
        <w:tc>
          <w:tcPr>
            <w:tcW w:w="38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048B84A4" w14:textId="77777777" w:rsidR="001136BA" w:rsidRDefault="001136BA"/>
        </w:tc>
        <w:tc>
          <w:tcPr>
            <w:tcW w:w="38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776C3C40" w14:textId="77777777" w:rsidR="001136BA" w:rsidRDefault="001136BA">
            <w:pPr>
              <w:spacing w:before="5" w:line="100" w:lineRule="exact"/>
              <w:rPr>
                <w:sz w:val="11"/>
                <w:szCs w:val="11"/>
              </w:rPr>
            </w:pPr>
          </w:p>
          <w:p w14:paraId="0E5057B1" w14:textId="77777777" w:rsidR="001136BA" w:rsidRDefault="00000000">
            <w:pPr>
              <w:ind w:left="102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be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si</w:t>
            </w:r>
            <w:proofErr w:type="spellEnd"/>
            <w:r>
              <w:rPr>
                <w:sz w:val="22"/>
                <w:szCs w:val="22"/>
              </w:rPr>
              <w:t xml:space="preserve">  </w:t>
            </w:r>
            <w:r>
              <w:rPr>
                <w:spacing w:val="14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2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en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an</w:t>
            </w:r>
            <w:proofErr w:type="spellEnd"/>
            <w:r>
              <w:rPr>
                <w:sz w:val="22"/>
                <w:szCs w:val="22"/>
              </w:rPr>
              <w:t xml:space="preserve">  </w:t>
            </w:r>
            <w:r>
              <w:rPr>
                <w:spacing w:val="14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 xml:space="preserve">use  </w:t>
            </w:r>
            <w:r>
              <w:rPr>
                <w:i/>
                <w:spacing w:val="11"/>
                <w:sz w:val="22"/>
                <w:szCs w:val="22"/>
              </w:rPr>
              <w:t xml:space="preserve"> </w:t>
            </w:r>
            <w:proofErr w:type="gramStart"/>
            <w:r>
              <w:rPr>
                <w:i/>
                <w:sz w:val="22"/>
                <w:szCs w:val="22"/>
              </w:rPr>
              <w:t>ca</w:t>
            </w:r>
            <w:r>
              <w:rPr>
                <w:i/>
                <w:spacing w:val="1"/>
                <w:sz w:val="22"/>
                <w:szCs w:val="22"/>
              </w:rPr>
              <w:t>se</w:t>
            </w:r>
            <w:r>
              <w:rPr>
                <w:sz w:val="22"/>
                <w:szCs w:val="22"/>
              </w:rPr>
              <w:t xml:space="preserve">,  </w:t>
            </w:r>
            <w:r>
              <w:rPr>
                <w:spacing w:val="10"/>
                <w:sz w:val="22"/>
                <w:szCs w:val="22"/>
              </w:rPr>
              <w:t xml:space="preserve"> </w:t>
            </w:r>
            <w:proofErr w:type="spellStart"/>
            <w:proofErr w:type="gramEnd"/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>i</w:t>
            </w:r>
            <w:proofErr w:type="spellEnd"/>
          </w:p>
        </w:tc>
      </w:tr>
      <w:tr w:rsidR="001136BA" w14:paraId="5A33DDD2" w14:textId="77777777">
        <w:trPr>
          <w:trHeight w:hRule="exact" w:val="638"/>
        </w:trPr>
        <w:tc>
          <w:tcPr>
            <w:tcW w:w="382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C215DC" w14:textId="77777777" w:rsidR="001136BA" w:rsidRDefault="001136BA"/>
        </w:tc>
        <w:tc>
          <w:tcPr>
            <w:tcW w:w="382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CD70D0" w14:textId="77777777" w:rsidR="001136BA" w:rsidRDefault="001136BA">
            <w:pPr>
              <w:spacing w:before="5" w:line="100" w:lineRule="exact"/>
              <w:rPr>
                <w:sz w:val="11"/>
                <w:szCs w:val="11"/>
              </w:rPr>
            </w:pPr>
          </w:p>
          <w:p w14:paraId="266DB7E0" w14:textId="77777777" w:rsidR="001136BA" w:rsidRDefault="00000000">
            <w:pPr>
              <w:ind w:left="102"/>
              <w:rPr>
                <w:sz w:val="22"/>
                <w:szCs w:val="22"/>
              </w:rPr>
            </w:pPr>
            <w:proofErr w:type="spellStart"/>
            <w:r>
              <w:rPr>
                <w:spacing w:val="1"/>
                <w:sz w:val="22"/>
                <w:szCs w:val="22"/>
              </w:rPr>
              <w:t>ti</w:t>
            </w:r>
            <w:r>
              <w:rPr>
                <w:spacing w:val="-2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ak</w:t>
            </w:r>
            <w:proofErr w:type="spellEnd"/>
            <w:r>
              <w:rPr>
                <w:sz w:val="22"/>
                <w:szCs w:val="22"/>
              </w:rPr>
              <w:t xml:space="preserve">  </w:t>
            </w:r>
            <w:r>
              <w:rPr>
                <w:spacing w:val="8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pacing w:val="3"/>
                <w:sz w:val="22"/>
                <w:szCs w:val="22"/>
              </w:rPr>
              <w:t>e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pacing w:val="1"/>
                <w:sz w:val="22"/>
                <w:szCs w:val="22"/>
              </w:rPr>
              <w:t>ili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i</w:t>
            </w:r>
            <w:proofErr w:type="spellEnd"/>
            <w:r>
              <w:rPr>
                <w:sz w:val="22"/>
                <w:szCs w:val="22"/>
              </w:rPr>
              <w:t xml:space="preserve">  </w:t>
            </w:r>
            <w:r>
              <w:rPr>
                <w:spacing w:val="9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on</w:t>
            </w:r>
            <w:r>
              <w:rPr>
                <w:spacing w:val="1"/>
                <w:sz w:val="22"/>
                <w:szCs w:val="22"/>
              </w:rPr>
              <w:t>tr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l</w:t>
            </w:r>
            <w:proofErr w:type="spellEnd"/>
            <w:r>
              <w:rPr>
                <w:sz w:val="22"/>
                <w:szCs w:val="22"/>
              </w:rPr>
              <w:t xml:space="preserve">  </w:t>
            </w:r>
            <w:r>
              <w:rPr>
                <w:spacing w:val="9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ha</w:t>
            </w:r>
            <w:r>
              <w:rPr>
                <w:spacing w:val="-2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ap</w:t>
            </w:r>
            <w:proofErr w:type="spellEnd"/>
            <w:r>
              <w:rPr>
                <w:sz w:val="22"/>
                <w:szCs w:val="22"/>
              </w:rPr>
              <w:t xml:space="preserve">  </w:t>
            </w:r>
            <w:r>
              <w:rPr>
                <w:spacing w:val="1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u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e</w:t>
            </w:r>
          </w:p>
        </w:tc>
      </w:tr>
    </w:tbl>
    <w:p w14:paraId="12D1AC24" w14:textId="77777777" w:rsidR="001136BA" w:rsidRDefault="001136BA">
      <w:pPr>
        <w:sectPr w:rsidR="001136BA">
          <w:pgSz w:w="11920" w:h="16840"/>
          <w:pgMar w:top="1380" w:right="1580" w:bottom="280" w:left="1680" w:header="1174" w:footer="0" w:gutter="0"/>
          <w:cols w:space="720"/>
        </w:sectPr>
      </w:pPr>
    </w:p>
    <w:p w14:paraId="10C5954E" w14:textId="77777777" w:rsidR="001136BA" w:rsidRDefault="00000000">
      <w:pPr>
        <w:spacing w:line="200" w:lineRule="exact"/>
      </w:pPr>
      <w:r>
        <w:lastRenderedPageBreak/>
        <w:pict w14:anchorId="2BD2F661">
          <v:group id="_x0000_s2114" style="position:absolute;margin-left:153.65pt;margin-top:696.25pt;width:83.8pt;height:0;z-index:-1067;mso-position-horizontal-relative:page;mso-position-vertical-relative:page" coordorigin="3073,13925" coordsize="1676,0">
            <v:shape id="_x0000_s2115" style="position:absolute;left:3073;top:13925;width:1676;height:0" coordorigin="3073,13925" coordsize="1676,0" path="m3073,13925r1676,e" filled="f">
              <v:stroke dashstyle="dash"/>
              <v:path arrowok="t"/>
            </v:shape>
            <w10:wrap anchorx="page" anchory="page"/>
          </v:group>
        </w:pict>
      </w:r>
      <w:r>
        <w:pict w14:anchorId="5742AFD8">
          <v:group id="_x0000_s2112" style="position:absolute;margin-left:153.6pt;margin-top:600.85pt;width:114.95pt;height:0;z-index:-1068;mso-position-horizontal-relative:page;mso-position-vertical-relative:page" coordorigin="3072,12017" coordsize="2299,0">
            <v:shape id="_x0000_s2113" style="position:absolute;left:3072;top:12017;width:2299;height:0" coordorigin="3072,12017" coordsize="2299,0" path="m3072,12017r2299,e" filled="f">
              <v:stroke dashstyle="dash"/>
              <v:path arrowok="t"/>
            </v:shape>
            <w10:wrap anchorx="page" anchory="page"/>
          </v:group>
        </w:pict>
      </w:r>
      <w:r>
        <w:pict w14:anchorId="3460CBAF">
          <v:group id="_x0000_s2109" style="position:absolute;margin-left:141.85pt;margin-top:471.8pt;width:119.25pt;height:6pt;z-index:-1069;mso-position-horizontal-relative:page;mso-position-vertical-relative:page" coordorigin="2837,9436" coordsize="2385,120">
            <v:shape id="_x0000_s2111" style="position:absolute;left:2837;top:9436;width:2385;height:120" coordorigin="2837,9436" coordsize="2385,120" path="m5122,9486r,20l5222,9495r-121,-59l5102,9486r20,xe" fillcolor="black" stroked="f">
              <v:path arrowok="t"/>
            </v:shape>
            <v:shape id="_x0000_s2110" style="position:absolute;left:2837;top:9436;width:2385;height:120" coordorigin="2837,9436" coordsize="2385,120" path="m5102,9506r1,50l5222,9495r-100,11l5122,9486r-20,l2837,9506r,20l5102,9506xe" fillcolor="black" stroked="f">
              <v:path arrowok="t"/>
            </v:shape>
            <w10:wrap anchorx="page" anchory="page"/>
          </v:group>
        </w:pict>
      </w:r>
      <w:r>
        <w:pict w14:anchorId="0072C6BB">
          <v:group id="_x0000_s2107" style="position:absolute;margin-left:160.1pt;margin-top:356.45pt;width:119.25pt;height:0;z-index:-1070;mso-position-horizontal-relative:page;mso-position-vertical-relative:page" coordorigin="3202,7129" coordsize="2385,0">
            <v:shape id="_x0000_s2108" style="position:absolute;left:3202;top:7129;width:2385;height:0" coordorigin="3202,7129" coordsize="2385,0" path="m3202,7129r2385,e" filled="f">
              <v:path arrowok="t"/>
            </v:shape>
            <w10:wrap anchorx="page" anchory="page"/>
          </v:group>
        </w:pict>
      </w:r>
    </w:p>
    <w:p w14:paraId="06FD9BF8" w14:textId="77777777" w:rsidR="001136BA" w:rsidRDefault="001136BA">
      <w:pPr>
        <w:spacing w:line="200" w:lineRule="exact"/>
      </w:pPr>
    </w:p>
    <w:p w14:paraId="4A552946" w14:textId="77777777" w:rsidR="001136BA" w:rsidRDefault="001136BA">
      <w:pPr>
        <w:spacing w:line="200" w:lineRule="exact"/>
      </w:pPr>
    </w:p>
    <w:p w14:paraId="401D3467" w14:textId="77777777" w:rsidR="001136BA" w:rsidRDefault="001136BA">
      <w:pPr>
        <w:spacing w:line="200" w:lineRule="exact"/>
      </w:pPr>
    </w:p>
    <w:p w14:paraId="3B702251" w14:textId="77777777" w:rsidR="001136BA" w:rsidRDefault="001136BA">
      <w:pPr>
        <w:spacing w:before="5" w:line="280" w:lineRule="exact"/>
        <w:rPr>
          <w:sz w:val="28"/>
          <w:szCs w:val="28"/>
        </w:rPr>
      </w:pPr>
    </w:p>
    <w:tbl>
      <w:tblPr>
        <w:tblW w:w="0" w:type="auto"/>
        <w:tblInd w:w="72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29"/>
        <w:gridCol w:w="3829"/>
      </w:tblGrid>
      <w:tr w:rsidR="001136BA" w14:paraId="2699F04A" w14:textId="77777777">
        <w:trPr>
          <w:trHeight w:hRule="exact" w:val="3116"/>
        </w:trPr>
        <w:tc>
          <w:tcPr>
            <w:tcW w:w="38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E16187" w14:textId="77777777" w:rsidR="001136BA" w:rsidRDefault="001136BA"/>
        </w:tc>
        <w:tc>
          <w:tcPr>
            <w:tcW w:w="38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676BA7" w14:textId="77777777" w:rsidR="001136BA" w:rsidRDefault="0000000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ca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e.</w:t>
            </w:r>
          </w:p>
        </w:tc>
      </w:tr>
      <w:tr w:rsidR="001136BA" w14:paraId="648E5112" w14:textId="77777777">
        <w:trPr>
          <w:trHeight w:hRule="exact" w:val="384"/>
        </w:trPr>
        <w:tc>
          <w:tcPr>
            <w:tcW w:w="382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7AA3FBDB" w14:textId="77777777" w:rsidR="001136BA" w:rsidRDefault="001136BA"/>
        </w:tc>
        <w:tc>
          <w:tcPr>
            <w:tcW w:w="382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0001EA83" w14:textId="77777777" w:rsidR="001136BA" w:rsidRDefault="00000000">
            <w:pPr>
              <w:spacing w:line="240" w:lineRule="exact"/>
              <w:ind w:left="102"/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pacing w:val="-1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so</w:t>
            </w:r>
            <w:r>
              <w:rPr>
                <w:spacing w:val="1"/>
                <w:sz w:val="22"/>
                <w:szCs w:val="22"/>
              </w:rPr>
              <w:t>si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spacing w:val="54"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a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</w:t>
            </w:r>
            <w:r>
              <w:rPr>
                <w:spacing w:val="53"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or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spacing w:val="5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 xml:space="preserve">n  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 xml:space="preserve">use </w:t>
            </w:r>
            <w:r>
              <w:rPr>
                <w:i/>
                <w:spacing w:val="54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ca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,</w:t>
            </w:r>
          </w:p>
        </w:tc>
      </w:tr>
      <w:tr w:rsidR="001136BA" w14:paraId="1ED072D5" w14:textId="77777777">
        <w:trPr>
          <w:trHeight w:hRule="exact" w:val="506"/>
        </w:trPr>
        <w:tc>
          <w:tcPr>
            <w:tcW w:w="38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42C90332" w14:textId="77777777" w:rsidR="001136BA" w:rsidRDefault="001136BA"/>
        </w:tc>
        <w:tc>
          <w:tcPr>
            <w:tcW w:w="38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348C6CD5" w14:textId="77777777" w:rsidR="001136BA" w:rsidRDefault="001136BA">
            <w:pPr>
              <w:spacing w:before="5" w:line="100" w:lineRule="exact"/>
              <w:rPr>
                <w:sz w:val="11"/>
                <w:szCs w:val="11"/>
              </w:rPr>
            </w:pPr>
          </w:p>
          <w:p w14:paraId="0A37EECA" w14:textId="77777777" w:rsidR="001136BA" w:rsidRDefault="00000000">
            <w:pPr>
              <w:ind w:left="102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ba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an</w:t>
            </w:r>
            <w:proofErr w:type="spellEnd"/>
            <w:r>
              <w:rPr>
                <w:spacing w:val="46"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den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an</w:t>
            </w:r>
            <w:proofErr w:type="spellEnd"/>
            <w:r>
              <w:rPr>
                <w:spacing w:val="46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ri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44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pa</w:t>
            </w:r>
            <w:proofErr w:type="spellEnd"/>
            <w:r>
              <w:rPr>
                <w:spacing w:val="43"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pan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h</w:t>
            </w:r>
            <w:proofErr w:type="spellEnd"/>
          </w:p>
        </w:tc>
      </w:tr>
      <w:tr w:rsidR="001136BA" w14:paraId="6DE5EADD" w14:textId="77777777">
        <w:trPr>
          <w:trHeight w:hRule="exact" w:val="506"/>
        </w:trPr>
        <w:tc>
          <w:tcPr>
            <w:tcW w:w="38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3DD218BD" w14:textId="77777777" w:rsidR="001136BA" w:rsidRDefault="001136BA"/>
        </w:tc>
        <w:tc>
          <w:tcPr>
            <w:tcW w:w="38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400BEFD0" w14:textId="77777777" w:rsidR="001136BA" w:rsidRDefault="001136BA">
            <w:pPr>
              <w:spacing w:before="5" w:line="100" w:lineRule="exact"/>
              <w:rPr>
                <w:sz w:val="11"/>
                <w:szCs w:val="11"/>
              </w:rPr>
            </w:pPr>
          </w:p>
          <w:p w14:paraId="24FBE0A5" w14:textId="77777777" w:rsidR="001136BA" w:rsidRDefault="00000000">
            <w:pPr>
              <w:ind w:left="102"/>
              <w:rPr>
                <w:sz w:val="22"/>
                <w:szCs w:val="22"/>
              </w:rPr>
            </w:pPr>
            <w:proofErr w:type="gramStart"/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 xml:space="preserve">ang </w:t>
            </w:r>
            <w:r>
              <w:rPr>
                <w:spacing w:val="29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3"/>
                <w:sz w:val="22"/>
                <w:szCs w:val="22"/>
              </w:rPr>
              <w:t>n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si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an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</w:t>
            </w:r>
            <w:r>
              <w:rPr>
                <w:spacing w:val="29"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pa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spacing w:val="29"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au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spacing w:val="29"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>a</w:t>
            </w:r>
            <w:proofErr w:type="spellEnd"/>
          </w:p>
        </w:tc>
      </w:tr>
      <w:tr w:rsidR="001136BA" w14:paraId="54A81A1C" w14:textId="77777777">
        <w:trPr>
          <w:trHeight w:hRule="exact" w:val="506"/>
        </w:trPr>
        <w:tc>
          <w:tcPr>
            <w:tcW w:w="38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287000B8" w14:textId="77777777" w:rsidR="001136BA" w:rsidRDefault="001136BA"/>
        </w:tc>
        <w:tc>
          <w:tcPr>
            <w:tcW w:w="38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6BD863FD" w14:textId="77777777" w:rsidR="001136BA" w:rsidRDefault="001136BA">
            <w:pPr>
              <w:spacing w:before="5" w:line="100" w:lineRule="exact"/>
              <w:rPr>
                <w:sz w:val="11"/>
                <w:szCs w:val="11"/>
              </w:rPr>
            </w:pPr>
          </w:p>
          <w:p w14:paraId="6780D63F" w14:textId="77777777" w:rsidR="001136BA" w:rsidRDefault="00000000">
            <w:pPr>
              <w:ind w:left="102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ang</w:t>
            </w:r>
            <w:r>
              <w:rPr>
                <w:spacing w:val="24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pacing w:val="3"/>
                <w:sz w:val="22"/>
                <w:szCs w:val="22"/>
              </w:rPr>
              <w:t>e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a</w:t>
            </w:r>
            <w:proofErr w:type="spellEnd"/>
            <w:r>
              <w:rPr>
                <w:spacing w:val="24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si</w:t>
            </w:r>
            <w:proofErr w:type="spellEnd"/>
            <w:r>
              <w:rPr>
                <w:spacing w:val="23"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ca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a</w:t>
            </w:r>
            <w:proofErr w:type="spellEnd"/>
            <w:r>
              <w:rPr>
                <w:spacing w:val="22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an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sung</w:t>
            </w:r>
            <w:proofErr w:type="spellEnd"/>
          </w:p>
        </w:tc>
      </w:tr>
      <w:tr w:rsidR="001136BA" w14:paraId="3F097228" w14:textId="77777777">
        <w:trPr>
          <w:trHeight w:hRule="exact" w:val="797"/>
        </w:trPr>
        <w:tc>
          <w:tcPr>
            <w:tcW w:w="382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FE7B3D" w14:textId="77777777" w:rsidR="001136BA" w:rsidRDefault="001136BA"/>
        </w:tc>
        <w:tc>
          <w:tcPr>
            <w:tcW w:w="382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CAAF8B" w14:textId="77777777" w:rsidR="001136BA" w:rsidRDefault="001136BA">
            <w:pPr>
              <w:spacing w:before="5" w:line="100" w:lineRule="exact"/>
              <w:rPr>
                <w:sz w:val="11"/>
                <w:szCs w:val="11"/>
              </w:rPr>
            </w:pPr>
          </w:p>
          <w:p w14:paraId="2ABD6647" w14:textId="77777777" w:rsidR="001136BA" w:rsidRDefault="00000000">
            <w:pPr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dan </w:t>
            </w:r>
            <w:proofErr w:type="spellStart"/>
            <w:r>
              <w:rPr>
                <w:sz w:val="22"/>
                <w:szCs w:val="22"/>
              </w:rPr>
              <w:t>bu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nn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en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si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an</w:t>
            </w:r>
            <w:proofErr w:type="spellEnd"/>
            <w:r>
              <w:rPr>
                <w:sz w:val="22"/>
                <w:szCs w:val="22"/>
              </w:rPr>
              <w:t xml:space="preserve"> da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a.</w:t>
            </w:r>
          </w:p>
        </w:tc>
      </w:tr>
      <w:tr w:rsidR="001136BA" w14:paraId="539F00D3" w14:textId="77777777">
        <w:trPr>
          <w:trHeight w:hRule="exact" w:val="384"/>
        </w:trPr>
        <w:tc>
          <w:tcPr>
            <w:tcW w:w="382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686D437E" w14:textId="77777777" w:rsidR="001136BA" w:rsidRDefault="001136BA"/>
        </w:tc>
        <w:tc>
          <w:tcPr>
            <w:tcW w:w="382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42C3263E" w14:textId="77777777" w:rsidR="001136BA" w:rsidRDefault="00000000">
            <w:pPr>
              <w:spacing w:line="240" w:lineRule="exact"/>
              <w:ind w:left="102"/>
              <w:rPr>
                <w:sz w:val="22"/>
                <w:szCs w:val="22"/>
              </w:rPr>
            </w:pPr>
            <w:proofErr w:type="spellStart"/>
            <w:r>
              <w:rPr>
                <w:spacing w:val="-1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so</w:t>
            </w:r>
            <w:r>
              <w:rPr>
                <w:spacing w:val="1"/>
                <w:sz w:val="22"/>
                <w:szCs w:val="22"/>
              </w:rPr>
              <w:t>si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si</w:t>
            </w:r>
            <w:proofErr w:type="spellEnd"/>
            <w:r>
              <w:rPr>
                <w:spacing w:val="18"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an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a</w:t>
            </w:r>
            <w:proofErr w:type="spellEnd"/>
            <w:r>
              <w:rPr>
                <w:spacing w:val="17"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or</w:t>
            </w:r>
            <w:proofErr w:type="spellEnd"/>
            <w:r>
              <w:rPr>
                <w:spacing w:val="20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dan</w:t>
            </w:r>
            <w:r>
              <w:rPr>
                <w:spacing w:val="19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use</w:t>
            </w:r>
            <w:r>
              <w:rPr>
                <w:i/>
                <w:spacing w:val="20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se</w:t>
            </w:r>
            <w:r>
              <w:rPr>
                <w:i/>
                <w:spacing w:val="21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ang</w:t>
            </w:r>
          </w:p>
        </w:tc>
      </w:tr>
      <w:tr w:rsidR="001136BA" w14:paraId="09FDF5D8" w14:textId="77777777">
        <w:trPr>
          <w:trHeight w:hRule="exact" w:val="506"/>
        </w:trPr>
        <w:tc>
          <w:tcPr>
            <w:tcW w:w="38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15EF7280" w14:textId="77777777" w:rsidR="001136BA" w:rsidRDefault="001136BA"/>
        </w:tc>
        <w:tc>
          <w:tcPr>
            <w:tcW w:w="38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1E0855CB" w14:textId="77777777" w:rsidR="001136BA" w:rsidRDefault="001136BA">
            <w:pPr>
              <w:spacing w:before="5" w:line="100" w:lineRule="exact"/>
              <w:rPr>
                <w:sz w:val="11"/>
                <w:szCs w:val="11"/>
              </w:rPr>
            </w:pPr>
          </w:p>
          <w:p w14:paraId="40D0168D" w14:textId="77777777" w:rsidR="001136BA" w:rsidRDefault="00000000">
            <w:pPr>
              <w:ind w:left="102"/>
              <w:rPr>
                <w:sz w:val="22"/>
                <w:szCs w:val="22"/>
              </w:rPr>
            </w:pPr>
            <w:proofErr w:type="spellStart"/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3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g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una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an</w:t>
            </w:r>
            <w:proofErr w:type="spellEnd"/>
            <w:r>
              <w:rPr>
                <w:sz w:val="22"/>
                <w:szCs w:val="22"/>
              </w:rPr>
              <w:t xml:space="preserve">   </w:t>
            </w:r>
            <w:r>
              <w:rPr>
                <w:spacing w:val="11"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panah</w:t>
            </w:r>
            <w:proofErr w:type="spellEnd"/>
            <w:r>
              <w:rPr>
                <w:sz w:val="22"/>
                <w:szCs w:val="22"/>
              </w:rPr>
              <w:t xml:space="preserve">   </w:t>
            </w:r>
            <w:r>
              <w:rPr>
                <w:spacing w:val="10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bu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a</w:t>
            </w:r>
            <w:proofErr w:type="spellEnd"/>
            <w:r>
              <w:rPr>
                <w:sz w:val="22"/>
                <w:szCs w:val="22"/>
              </w:rPr>
              <w:t xml:space="preserve">   </w:t>
            </w:r>
            <w:r>
              <w:rPr>
                <w:spacing w:val="11"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uk</w:t>
            </w:r>
            <w:proofErr w:type="spellEnd"/>
          </w:p>
        </w:tc>
      </w:tr>
      <w:tr w:rsidR="001136BA" w14:paraId="04E3A7A4" w14:textId="77777777">
        <w:trPr>
          <w:trHeight w:hRule="exact" w:val="506"/>
        </w:trPr>
        <w:tc>
          <w:tcPr>
            <w:tcW w:w="38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6ECD120B" w14:textId="77777777" w:rsidR="001136BA" w:rsidRDefault="001136BA"/>
        </w:tc>
        <w:tc>
          <w:tcPr>
            <w:tcW w:w="38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4C3A2123" w14:textId="77777777" w:rsidR="001136BA" w:rsidRDefault="001136BA">
            <w:pPr>
              <w:spacing w:before="5" w:line="100" w:lineRule="exact"/>
              <w:rPr>
                <w:sz w:val="11"/>
                <w:szCs w:val="11"/>
              </w:rPr>
            </w:pPr>
          </w:p>
          <w:p w14:paraId="6D162057" w14:textId="77777777" w:rsidR="001136BA" w:rsidRDefault="00000000">
            <w:pPr>
              <w:ind w:left="102"/>
              <w:rPr>
                <w:sz w:val="22"/>
                <w:szCs w:val="22"/>
              </w:rPr>
            </w:pPr>
            <w:proofErr w:type="spellStart"/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3"/>
                <w:sz w:val="22"/>
                <w:szCs w:val="22"/>
              </w:rPr>
              <w:t>n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si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an</w:t>
            </w:r>
            <w:proofErr w:type="spellEnd"/>
            <w:r>
              <w:rPr>
                <w:spacing w:val="41"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</w:t>
            </w:r>
            <w:proofErr w:type="spellEnd"/>
            <w:r>
              <w:rPr>
                <w:spacing w:val="41"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r</w:t>
            </w:r>
            <w:proofErr w:type="spellEnd"/>
            <w:r>
              <w:rPr>
                <w:spacing w:val="41"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si</w:t>
            </w:r>
            <w:proofErr w:type="spellEnd"/>
          </w:p>
        </w:tc>
      </w:tr>
      <w:tr w:rsidR="001136BA" w14:paraId="0744747A" w14:textId="77777777">
        <w:trPr>
          <w:trHeight w:hRule="exact" w:val="797"/>
        </w:trPr>
        <w:tc>
          <w:tcPr>
            <w:tcW w:w="382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A2DFC6" w14:textId="77777777" w:rsidR="001136BA" w:rsidRDefault="001136BA"/>
        </w:tc>
        <w:tc>
          <w:tcPr>
            <w:tcW w:w="382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6F744F" w14:textId="77777777" w:rsidR="001136BA" w:rsidRDefault="001136BA">
            <w:pPr>
              <w:spacing w:before="5" w:line="100" w:lineRule="exact"/>
              <w:rPr>
                <w:sz w:val="11"/>
                <w:szCs w:val="11"/>
              </w:rPr>
            </w:pPr>
          </w:p>
          <w:p w14:paraId="71CE028B" w14:textId="77777777" w:rsidR="001136BA" w:rsidRDefault="00000000">
            <w:pPr>
              <w:ind w:left="102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2"/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f</w:t>
            </w:r>
            <w:proofErr w:type="spellEnd"/>
            <w:r>
              <w:rPr>
                <w:spacing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3"/>
                <w:sz w:val="22"/>
                <w:szCs w:val="22"/>
              </w:rPr>
              <w:t>m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</w:tr>
      <w:tr w:rsidR="001136BA" w14:paraId="1445E9AB" w14:textId="77777777">
        <w:trPr>
          <w:trHeight w:hRule="exact" w:val="385"/>
        </w:trPr>
        <w:tc>
          <w:tcPr>
            <w:tcW w:w="382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68352809" w14:textId="77777777" w:rsidR="001136BA" w:rsidRDefault="001136BA">
            <w:pPr>
              <w:spacing w:before="3" w:line="180" w:lineRule="exact"/>
              <w:rPr>
                <w:sz w:val="19"/>
                <w:szCs w:val="19"/>
              </w:rPr>
            </w:pPr>
          </w:p>
          <w:p w14:paraId="5A4DD88E" w14:textId="77777777" w:rsidR="001136BA" w:rsidRDefault="001136BA">
            <w:pPr>
              <w:spacing w:line="200" w:lineRule="exact"/>
            </w:pPr>
          </w:p>
          <w:p w14:paraId="7779A004" w14:textId="77777777" w:rsidR="001136BA" w:rsidRDefault="001136BA">
            <w:pPr>
              <w:spacing w:line="200" w:lineRule="exact"/>
            </w:pPr>
          </w:p>
          <w:p w14:paraId="0FFCB0E4" w14:textId="77777777" w:rsidR="001136BA" w:rsidRDefault="001136BA">
            <w:pPr>
              <w:spacing w:line="200" w:lineRule="exact"/>
            </w:pPr>
          </w:p>
          <w:p w14:paraId="6C1AE2FB" w14:textId="77777777" w:rsidR="001136BA" w:rsidRDefault="001136BA">
            <w:pPr>
              <w:spacing w:line="200" w:lineRule="exact"/>
            </w:pPr>
          </w:p>
          <w:p w14:paraId="5E82B450" w14:textId="77777777" w:rsidR="001136BA" w:rsidRDefault="001136BA">
            <w:pPr>
              <w:spacing w:line="200" w:lineRule="exact"/>
            </w:pPr>
          </w:p>
          <w:p w14:paraId="574C4816" w14:textId="77777777" w:rsidR="001136BA" w:rsidRDefault="001136BA">
            <w:pPr>
              <w:spacing w:line="200" w:lineRule="exact"/>
            </w:pPr>
          </w:p>
          <w:p w14:paraId="24766AD5" w14:textId="77777777" w:rsidR="001136BA" w:rsidRDefault="001136BA">
            <w:pPr>
              <w:spacing w:line="200" w:lineRule="exact"/>
            </w:pPr>
          </w:p>
          <w:p w14:paraId="6DED2400" w14:textId="77777777" w:rsidR="001136BA" w:rsidRDefault="001136BA">
            <w:pPr>
              <w:spacing w:line="200" w:lineRule="exact"/>
            </w:pPr>
          </w:p>
          <w:p w14:paraId="3D8AFDCD" w14:textId="77777777" w:rsidR="001136BA" w:rsidRDefault="001136BA">
            <w:pPr>
              <w:spacing w:line="200" w:lineRule="exact"/>
            </w:pPr>
          </w:p>
          <w:p w14:paraId="1837673C" w14:textId="77777777" w:rsidR="001136BA" w:rsidRDefault="001136BA">
            <w:pPr>
              <w:spacing w:line="200" w:lineRule="exact"/>
            </w:pPr>
          </w:p>
          <w:p w14:paraId="20802065" w14:textId="77777777" w:rsidR="001136BA" w:rsidRDefault="001136BA">
            <w:pPr>
              <w:spacing w:line="200" w:lineRule="exact"/>
            </w:pPr>
          </w:p>
          <w:p w14:paraId="6E6793FC" w14:textId="77777777" w:rsidR="001136BA" w:rsidRDefault="00000000">
            <w:pPr>
              <w:ind w:left="109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</w:t>
            </w:r>
            <w:r>
              <w:rPr>
                <w:spacing w:val="-2"/>
                <w:sz w:val="22"/>
                <w:szCs w:val="22"/>
              </w:rPr>
              <w:t>&lt;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ud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&gt;&gt;</w:t>
            </w:r>
          </w:p>
        </w:tc>
        <w:tc>
          <w:tcPr>
            <w:tcW w:w="382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16A52DD3" w14:textId="77777777" w:rsidR="001136BA" w:rsidRDefault="00000000">
            <w:pPr>
              <w:spacing w:line="240" w:lineRule="exact"/>
              <w:ind w:left="102" w:right="67"/>
              <w:jc w:val="both"/>
              <w:rPr>
                <w:sz w:val="22"/>
                <w:szCs w:val="22"/>
              </w:rPr>
            </w:pP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nc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ud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,</w:t>
            </w:r>
            <w:r>
              <w:rPr>
                <w:spacing w:val="50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upa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an</w:t>
            </w:r>
            <w:proofErr w:type="spellEnd"/>
            <w:r>
              <w:rPr>
                <w:spacing w:val="51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i</w:t>
            </w:r>
            <w:r>
              <w:rPr>
                <w:spacing w:val="51"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am</w:t>
            </w:r>
            <w:proofErr w:type="spellEnd"/>
            <w:r>
              <w:rPr>
                <w:spacing w:val="49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use</w:t>
            </w:r>
            <w:r>
              <w:rPr>
                <w:i/>
                <w:spacing w:val="5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ca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e</w:t>
            </w:r>
          </w:p>
          <w:p w14:paraId="59DBB41E" w14:textId="77777777" w:rsidR="001136BA" w:rsidRDefault="001136BA">
            <w:pPr>
              <w:spacing w:before="11" w:line="240" w:lineRule="exact"/>
              <w:rPr>
                <w:sz w:val="24"/>
                <w:szCs w:val="24"/>
              </w:rPr>
            </w:pPr>
          </w:p>
          <w:p w14:paraId="5C99D324" w14:textId="77777777" w:rsidR="001136BA" w:rsidRDefault="00000000">
            <w:pPr>
              <w:spacing w:line="480" w:lineRule="auto"/>
              <w:ind w:left="102" w:right="64"/>
              <w:jc w:val="both"/>
              <w:rPr>
                <w:sz w:val="22"/>
                <w:szCs w:val="22"/>
              </w:rPr>
            </w:pPr>
            <w:proofErr w:type="gramStart"/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 xml:space="preserve">n 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(</w:t>
            </w:r>
            <w:proofErr w:type="gramEnd"/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q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 xml:space="preserve">)  </w:t>
            </w:r>
            <w:proofErr w:type="spellStart"/>
            <w:r>
              <w:rPr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au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2"/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1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an</w:t>
            </w:r>
            <w:r>
              <w:rPr>
                <w:spacing w:val="-2"/>
                <w:sz w:val="22"/>
                <w:szCs w:val="22"/>
              </w:rPr>
              <w:t>gg</w:t>
            </w:r>
            <w:r>
              <w:rPr>
                <w:spacing w:val="1"/>
                <w:sz w:val="22"/>
                <w:szCs w:val="22"/>
              </w:rPr>
              <w:t>il</w:t>
            </w:r>
            <w:r>
              <w:rPr>
                <w:sz w:val="22"/>
                <w:szCs w:val="22"/>
              </w:rPr>
              <w:t>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 xml:space="preserve">e case  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 xml:space="preserve">eh   use  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 xml:space="preserve">se  </w:t>
            </w:r>
            <w:r>
              <w:rPr>
                <w:spacing w:val="1"/>
                <w:sz w:val="22"/>
                <w:szCs w:val="22"/>
              </w:rPr>
              <w:t xml:space="preserve"> l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 xml:space="preserve">n,   </w:t>
            </w:r>
            <w:proofErr w:type="spellStart"/>
            <w:r>
              <w:rPr>
                <w:sz w:val="22"/>
                <w:szCs w:val="22"/>
              </w:rPr>
              <w:t>con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ohn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ada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an</w:t>
            </w:r>
            <w:r>
              <w:rPr>
                <w:spacing w:val="-2"/>
                <w:sz w:val="22"/>
                <w:szCs w:val="22"/>
              </w:rPr>
              <w:t>gg</w:t>
            </w:r>
            <w:r>
              <w:rPr>
                <w:spacing w:val="1"/>
                <w:sz w:val="22"/>
                <w:szCs w:val="22"/>
              </w:rPr>
              <w:t>il</w:t>
            </w:r>
            <w:r>
              <w:rPr>
                <w:sz w:val="22"/>
                <w:szCs w:val="22"/>
              </w:rPr>
              <w:t>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buah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2"/>
                <w:sz w:val="22"/>
                <w:szCs w:val="22"/>
              </w:rPr>
              <w:t>f</w:t>
            </w:r>
            <w:r>
              <w:rPr>
                <w:sz w:val="22"/>
                <w:szCs w:val="22"/>
              </w:rPr>
              <w:t>un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si</w:t>
            </w:r>
            <w:proofErr w:type="spellEnd"/>
            <w:r>
              <w:rPr>
                <w:sz w:val="22"/>
                <w:szCs w:val="22"/>
              </w:rPr>
              <w:t xml:space="preserve"> p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.</w:t>
            </w:r>
          </w:p>
        </w:tc>
      </w:tr>
      <w:tr w:rsidR="001136BA" w14:paraId="00C2FB55" w14:textId="77777777">
        <w:trPr>
          <w:trHeight w:hRule="exact" w:val="506"/>
        </w:trPr>
        <w:tc>
          <w:tcPr>
            <w:tcW w:w="38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5921F393" w14:textId="77777777" w:rsidR="001136BA" w:rsidRDefault="001136BA"/>
        </w:tc>
        <w:tc>
          <w:tcPr>
            <w:tcW w:w="38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068A3FEC" w14:textId="77777777" w:rsidR="001136BA" w:rsidRDefault="001136BA"/>
        </w:tc>
      </w:tr>
      <w:tr w:rsidR="001136BA" w14:paraId="3299FF62" w14:textId="77777777">
        <w:trPr>
          <w:trHeight w:hRule="exact" w:val="507"/>
        </w:trPr>
        <w:tc>
          <w:tcPr>
            <w:tcW w:w="38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5330A101" w14:textId="77777777" w:rsidR="001136BA" w:rsidRDefault="001136BA"/>
        </w:tc>
        <w:tc>
          <w:tcPr>
            <w:tcW w:w="38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0B9D74E4" w14:textId="77777777" w:rsidR="001136BA" w:rsidRDefault="001136BA"/>
        </w:tc>
      </w:tr>
      <w:tr w:rsidR="001136BA" w14:paraId="32A5FF38" w14:textId="77777777">
        <w:trPr>
          <w:trHeight w:hRule="exact" w:val="506"/>
        </w:trPr>
        <w:tc>
          <w:tcPr>
            <w:tcW w:w="38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58E7210D" w14:textId="77777777" w:rsidR="001136BA" w:rsidRDefault="001136BA"/>
        </w:tc>
        <w:tc>
          <w:tcPr>
            <w:tcW w:w="38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35EBD062" w14:textId="77777777" w:rsidR="001136BA" w:rsidRDefault="001136BA"/>
        </w:tc>
      </w:tr>
      <w:tr w:rsidR="001136BA" w14:paraId="59195BD6" w14:textId="77777777">
        <w:trPr>
          <w:trHeight w:hRule="exact" w:val="938"/>
        </w:trPr>
        <w:tc>
          <w:tcPr>
            <w:tcW w:w="382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3CC2FD" w14:textId="77777777" w:rsidR="001136BA" w:rsidRDefault="001136BA"/>
        </w:tc>
        <w:tc>
          <w:tcPr>
            <w:tcW w:w="382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112DDE" w14:textId="77777777" w:rsidR="001136BA" w:rsidRDefault="001136BA"/>
        </w:tc>
      </w:tr>
      <w:tr w:rsidR="001136BA" w14:paraId="100D9E39" w14:textId="77777777">
        <w:trPr>
          <w:trHeight w:hRule="exact" w:val="384"/>
        </w:trPr>
        <w:tc>
          <w:tcPr>
            <w:tcW w:w="382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3CE517CE" w14:textId="77777777" w:rsidR="001136BA" w:rsidRDefault="001136BA"/>
        </w:tc>
        <w:tc>
          <w:tcPr>
            <w:tcW w:w="382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3BCF055D" w14:textId="77777777" w:rsidR="001136BA" w:rsidRDefault="0000000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Ex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en</w:t>
            </w:r>
            <w:r>
              <w:rPr>
                <w:i/>
                <w:spacing w:val="-1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upa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-2"/>
                <w:sz w:val="22"/>
                <w:szCs w:val="22"/>
              </w:rPr>
              <w:t>as</w:t>
            </w:r>
            <w:r>
              <w:rPr>
                <w:sz w:val="22"/>
                <w:szCs w:val="22"/>
              </w:rPr>
              <w:t>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i</w:t>
            </w:r>
            <w:proofErr w:type="spellEnd"/>
            <w:r>
              <w:rPr>
                <w:spacing w:val="3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se</w:t>
            </w:r>
          </w:p>
        </w:tc>
      </w:tr>
      <w:tr w:rsidR="001136BA" w14:paraId="71B49087" w14:textId="77777777">
        <w:trPr>
          <w:trHeight w:hRule="exact" w:val="587"/>
        </w:trPr>
        <w:tc>
          <w:tcPr>
            <w:tcW w:w="38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757BB796" w14:textId="77777777" w:rsidR="001136BA" w:rsidRDefault="001136BA">
            <w:pPr>
              <w:spacing w:before="16" w:line="260" w:lineRule="exact"/>
              <w:rPr>
                <w:sz w:val="26"/>
                <w:szCs w:val="26"/>
              </w:rPr>
            </w:pPr>
          </w:p>
          <w:p w14:paraId="263EEF41" w14:textId="77777777" w:rsidR="001136BA" w:rsidRDefault="00000000">
            <w:pPr>
              <w:ind w:left="43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&lt; </w:t>
            </w:r>
            <w:r>
              <w:rPr>
                <w:spacing w:val="-1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                            </w:t>
            </w:r>
            <w:r>
              <w:rPr>
                <w:spacing w:val="26"/>
                <w:sz w:val="22"/>
                <w:szCs w:val="22"/>
              </w:rPr>
              <w:t xml:space="preserve"> </w:t>
            </w:r>
          </w:p>
        </w:tc>
        <w:tc>
          <w:tcPr>
            <w:tcW w:w="38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576D4A88" w14:textId="77777777" w:rsidR="001136BA" w:rsidRDefault="001136BA">
            <w:pPr>
              <w:spacing w:before="5" w:line="100" w:lineRule="exact"/>
              <w:rPr>
                <w:sz w:val="11"/>
                <w:szCs w:val="11"/>
              </w:rPr>
            </w:pPr>
          </w:p>
          <w:p w14:paraId="16D12CE8" w14:textId="77777777" w:rsidR="001136BA" w:rsidRDefault="00000000">
            <w:pPr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ca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1"/>
                <w:sz w:val="22"/>
                <w:szCs w:val="22"/>
              </w:rPr>
              <w:t>ji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ond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si</w:t>
            </w:r>
            <w:proofErr w:type="spellEnd"/>
            <w:r>
              <w:rPr>
                <w:spacing w:val="-1"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au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2"/>
                <w:sz w:val="22"/>
                <w:szCs w:val="22"/>
              </w:rPr>
              <w:t>sy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at</w:t>
            </w:r>
            <w:proofErr w:type="spellEnd"/>
          </w:p>
        </w:tc>
      </w:tr>
      <w:tr w:rsidR="001136BA" w14:paraId="7C871BFD" w14:textId="77777777">
        <w:trPr>
          <w:trHeight w:hRule="exact" w:val="433"/>
        </w:trPr>
        <w:tc>
          <w:tcPr>
            <w:tcW w:w="38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3719797D" w14:textId="77777777" w:rsidR="001136BA" w:rsidRDefault="001136BA"/>
        </w:tc>
        <w:tc>
          <w:tcPr>
            <w:tcW w:w="382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6756805B" w14:textId="77777777" w:rsidR="001136BA" w:rsidRDefault="00000000">
            <w:pPr>
              <w:spacing w:before="34"/>
              <w:ind w:left="102"/>
              <w:rPr>
                <w:sz w:val="22"/>
                <w:szCs w:val="22"/>
              </w:rPr>
            </w:pPr>
            <w:proofErr w:type="spellStart"/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>enu</w:t>
            </w:r>
            <w:r>
              <w:rPr>
                <w:spacing w:val="-2"/>
                <w:sz w:val="22"/>
                <w:szCs w:val="22"/>
              </w:rPr>
              <w:t>h</w:t>
            </w:r>
            <w:r>
              <w:rPr>
                <w:spacing w:val="1"/>
                <w:sz w:val="22"/>
                <w:szCs w:val="22"/>
              </w:rPr>
              <w:t>i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</w:tr>
      <w:tr w:rsidR="001136BA" w14:paraId="670CDC7E" w14:textId="77777777">
        <w:trPr>
          <w:trHeight w:hRule="exact" w:val="571"/>
        </w:trPr>
        <w:tc>
          <w:tcPr>
            <w:tcW w:w="382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49BF8E" w14:textId="77777777" w:rsidR="001136BA" w:rsidRDefault="001136BA">
            <w:pPr>
              <w:spacing w:before="2" w:line="120" w:lineRule="exact"/>
              <w:rPr>
                <w:sz w:val="12"/>
                <w:szCs w:val="12"/>
              </w:rPr>
            </w:pPr>
          </w:p>
          <w:p w14:paraId="36469429" w14:textId="77777777" w:rsidR="001136BA" w:rsidRDefault="00000000">
            <w:pPr>
              <w:ind w:left="59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</w:t>
            </w:r>
            <w:r>
              <w:rPr>
                <w:spacing w:val="-2"/>
                <w:sz w:val="22"/>
                <w:szCs w:val="22"/>
              </w:rPr>
              <w:t>&lt;</w:t>
            </w:r>
            <w:r>
              <w:rPr>
                <w:sz w:val="22"/>
                <w:szCs w:val="22"/>
              </w:rPr>
              <w:t>ex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end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&gt;&gt;</w:t>
            </w:r>
          </w:p>
        </w:tc>
        <w:tc>
          <w:tcPr>
            <w:tcW w:w="382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AEC01C" w14:textId="77777777" w:rsidR="001136BA" w:rsidRDefault="001136BA"/>
        </w:tc>
      </w:tr>
    </w:tbl>
    <w:p w14:paraId="7373C44F" w14:textId="77777777" w:rsidR="001136BA" w:rsidRDefault="001136BA">
      <w:pPr>
        <w:sectPr w:rsidR="001136BA">
          <w:pgSz w:w="11920" w:h="16840"/>
          <w:pgMar w:top="1180" w:right="1580" w:bottom="280" w:left="1680" w:header="1174" w:footer="0" w:gutter="0"/>
          <w:cols w:space="720"/>
        </w:sectPr>
      </w:pPr>
    </w:p>
    <w:p w14:paraId="3B3EF22D" w14:textId="77777777" w:rsidR="001136BA" w:rsidRDefault="001136BA">
      <w:pPr>
        <w:spacing w:line="200" w:lineRule="exact"/>
      </w:pPr>
    </w:p>
    <w:p w14:paraId="78DD7C57" w14:textId="77777777" w:rsidR="001136BA" w:rsidRDefault="001136BA">
      <w:pPr>
        <w:spacing w:line="200" w:lineRule="exact"/>
      </w:pPr>
    </w:p>
    <w:p w14:paraId="63F80732" w14:textId="77777777" w:rsidR="001136BA" w:rsidRDefault="001136BA">
      <w:pPr>
        <w:spacing w:line="200" w:lineRule="exact"/>
      </w:pPr>
    </w:p>
    <w:p w14:paraId="3D38F117" w14:textId="77777777" w:rsidR="001136BA" w:rsidRDefault="001136BA">
      <w:pPr>
        <w:spacing w:line="200" w:lineRule="exact"/>
      </w:pPr>
    </w:p>
    <w:p w14:paraId="4C85D6B9" w14:textId="77777777" w:rsidR="001136BA" w:rsidRDefault="001136BA">
      <w:pPr>
        <w:spacing w:before="14" w:line="220" w:lineRule="exact"/>
        <w:rPr>
          <w:sz w:val="22"/>
          <w:szCs w:val="22"/>
        </w:rPr>
      </w:pPr>
    </w:p>
    <w:p w14:paraId="458B491B" w14:textId="77777777" w:rsidR="001136BA" w:rsidRDefault="00000000">
      <w:pPr>
        <w:spacing w:before="33"/>
        <w:ind w:left="3432" w:right="2949"/>
        <w:jc w:val="center"/>
      </w:pPr>
      <w:proofErr w:type="spellStart"/>
      <w:r>
        <w:rPr>
          <w:i/>
          <w:spacing w:val="-1"/>
        </w:rPr>
        <w:t>S</w:t>
      </w:r>
      <w:r>
        <w:rPr>
          <w:i/>
          <w:spacing w:val="1"/>
        </w:rPr>
        <w:t>u</w:t>
      </w:r>
      <w:r>
        <w:rPr>
          <w:i/>
        </w:rPr>
        <w:t>m</w:t>
      </w:r>
      <w:r>
        <w:rPr>
          <w:i/>
          <w:spacing w:val="1"/>
        </w:rPr>
        <w:t>b</w:t>
      </w:r>
      <w:r>
        <w:rPr>
          <w:i/>
        </w:rPr>
        <w:t>er</w:t>
      </w:r>
      <w:proofErr w:type="spellEnd"/>
      <w:r>
        <w:rPr>
          <w:i/>
          <w:spacing w:val="-6"/>
        </w:rPr>
        <w:t xml:space="preserve"> </w:t>
      </w:r>
      <w:r>
        <w:rPr>
          <w:i/>
          <w:spacing w:val="-1"/>
        </w:rPr>
        <w:t>(</w:t>
      </w:r>
      <w:r>
        <w:rPr>
          <w:i/>
        </w:rPr>
        <w:t>A</w:t>
      </w:r>
      <w:r>
        <w:rPr>
          <w:i/>
          <w:spacing w:val="1"/>
        </w:rPr>
        <w:t>d</w:t>
      </w:r>
      <w:r>
        <w:rPr>
          <w:i/>
        </w:rPr>
        <w:t>e</w:t>
      </w:r>
      <w:r>
        <w:rPr>
          <w:i/>
          <w:spacing w:val="-3"/>
        </w:rPr>
        <w:t xml:space="preserve"> </w:t>
      </w:r>
      <w:proofErr w:type="spellStart"/>
      <w:r>
        <w:rPr>
          <w:i/>
        </w:rPr>
        <w:t>He</w:t>
      </w:r>
      <w:r>
        <w:rPr>
          <w:i/>
          <w:spacing w:val="2"/>
        </w:rPr>
        <w:t>n</w:t>
      </w:r>
      <w:r>
        <w:rPr>
          <w:i/>
          <w:spacing w:val="1"/>
        </w:rPr>
        <w:t>d</w:t>
      </w:r>
      <w:r>
        <w:rPr>
          <w:i/>
        </w:rPr>
        <w:t>i</w:t>
      </w:r>
      <w:r>
        <w:rPr>
          <w:i/>
          <w:spacing w:val="1"/>
        </w:rPr>
        <w:t>n</w:t>
      </w:r>
      <w:r>
        <w:rPr>
          <w:i/>
          <w:spacing w:val="-3"/>
        </w:rPr>
        <w:t>i</w:t>
      </w:r>
      <w:proofErr w:type="spellEnd"/>
      <w:r>
        <w:rPr>
          <w:i/>
        </w:rPr>
        <w:t>,</w:t>
      </w:r>
      <w:r>
        <w:rPr>
          <w:i/>
          <w:spacing w:val="-6"/>
        </w:rPr>
        <w:t xml:space="preserve"> </w:t>
      </w:r>
      <w:r>
        <w:rPr>
          <w:i/>
          <w:spacing w:val="1"/>
          <w:w w:val="99"/>
        </w:rPr>
        <w:t>20</w:t>
      </w:r>
      <w:r>
        <w:rPr>
          <w:i/>
          <w:spacing w:val="-1"/>
          <w:w w:val="99"/>
        </w:rPr>
        <w:t>1</w:t>
      </w:r>
      <w:r>
        <w:rPr>
          <w:i/>
          <w:spacing w:val="1"/>
          <w:w w:val="99"/>
        </w:rPr>
        <w:t>6</w:t>
      </w:r>
      <w:r>
        <w:rPr>
          <w:i/>
          <w:w w:val="99"/>
        </w:rPr>
        <w:t>)</w:t>
      </w:r>
    </w:p>
    <w:p w14:paraId="0B8058BE" w14:textId="77777777" w:rsidR="001136BA" w:rsidRDefault="001136BA">
      <w:pPr>
        <w:spacing w:line="200" w:lineRule="exact"/>
      </w:pPr>
    </w:p>
    <w:p w14:paraId="55D932E2" w14:textId="77777777" w:rsidR="001136BA" w:rsidRDefault="001136BA">
      <w:pPr>
        <w:spacing w:line="200" w:lineRule="exact"/>
      </w:pPr>
    </w:p>
    <w:p w14:paraId="0881FB58" w14:textId="77777777" w:rsidR="001136BA" w:rsidRDefault="001136BA">
      <w:pPr>
        <w:spacing w:line="200" w:lineRule="exact"/>
      </w:pPr>
    </w:p>
    <w:p w14:paraId="7D942061" w14:textId="77777777" w:rsidR="001136BA" w:rsidRDefault="001136BA">
      <w:pPr>
        <w:spacing w:before="4" w:line="240" w:lineRule="exact"/>
        <w:rPr>
          <w:sz w:val="24"/>
          <w:szCs w:val="24"/>
        </w:rPr>
      </w:pPr>
    </w:p>
    <w:p w14:paraId="36AB1908" w14:textId="77777777" w:rsidR="001136BA" w:rsidRDefault="00000000">
      <w:pPr>
        <w:ind w:left="588"/>
        <w:rPr>
          <w:sz w:val="24"/>
          <w:szCs w:val="24"/>
        </w:rPr>
      </w:pPr>
      <w:r>
        <w:rPr>
          <w:rFonts w:ascii="Calibri" w:eastAsia="Calibri" w:hAnsi="Calibri" w:cs="Calibri"/>
          <w:b/>
          <w:spacing w:val="1"/>
          <w:sz w:val="22"/>
          <w:szCs w:val="22"/>
        </w:rPr>
        <w:t>2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.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5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.</w:t>
      </w:r>
      <w:r>
        <w:rPr>
          <w:rFonts w:ascii="Calibri" w:eastAsia="Calibri" w:hAnsi="Calibri" w:cs="Calibri"/>
          <w:b/>
          <w:sz w:val="22"/>
          <w:szCs w:val="22"/>
        </w:rPr>
        <w:t xml:space="preserve">2    </w:t>
      </w:r>
      <w:r>
        <w:rPr>
          <w:rFonts w:ascii="Calibri" w:eastAsia="Calibri" w:hAnsi="Calibri" w:cs="Calibri"/>
          <w:b/>
          <w:spacing w:val="19"/>
          <w:sz w:val="22"/>
          <w:szCs w:val="22"/>
        </w:rPr>
        <w:t xml:space="preserve"> </w:t>
      </w:r>
      <w:r>
        <w:rPr>
          <w:b/>
          <w:sz w:val="24"/>
          <w:szCs w:val="24"/>
        </w:rPr>
        <w:t>Diag</w:t>
      </w:r>
      <w:r>
        <w:rPr>
          <w:b/>
          <w:spacing w:val="-1"/>
          <w:sz w:val="24"/>
          <w:szCs w:val="24"/>
        </w:rPr>
        <w:t>r</w:t>
      </w:r>
      <w:r>
        <w:rPr>
          <w:b/>
          <w:spacing w:val="2"/>
          <w:sz w:val="24"/>
          <w:szCs w:val="24"/>
        </w:rPr>
        <w:t>a</w:t>
      </w:r>
      <w:r>
        <w:rPr>
          <w:b/>
          <w:sz w:val="24"/>
          <w:szCs w:val="24"/>
        </w:rPr>
        <w:t>m</w:t>
      </w:r>
      <w:r>
        <w:rPr>
          <w:b/>
          <w:spacing w:val="-3"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Aktivitas</w:t>
      </w:r>
      <w:proofErr w:type="spellEnd"/>
      <w:r>
        <w:rPr>
          <w:b/>
          <w:sz w:val="24"/>
          <w:szCs w:val="24"/>
        </w:rPr>
        <w:t xml:space="preserve"> (</w:t>
      </w:r>
      <w:r>
        <w:rPr>
          <w:b/>
          <w:i/>
          <w:sz w:val="24"/>
          <w:szCs w:val="24"/>
        </w:rPr>
        <w:t>A</w:t>
      </w:r>
      <w:r>
        <w:rPr>
          <w:b/>
          <w:i/>
          <w:spacing w:val="-1"/>
          <w:sz w:val="24"/>
          <w:szCs w:val="24"/>
        </w:rPr>
        <w:t>c</w:t>
      </w:r>
      <w:r>
        <w:rPr>
          <w:b/>
          <w:i/>
          <w:sz w:val="24"/>
          <w:szCs w:val="24"/>
        </w:rPr>
        <w:t>t</w:t>
      </w:r>
      <w:r>
        <w:rPr>
          <w:b/>
          <w:i/>
          <w:spacing w:val="3"/>
          <w:sz w:val="24"/>
          <w:szCs w:val="24"/>
        </w:rPr>
        <w:t>i</w:t>
      </w:r>
      <w:r>
        <w:rPr>
          <w:b/>
          <w:i/>
          <w:spacing w:val="-1"/>
          <w:sz w:val="24"/>
          <w:szCs w:val="24"/>
        </w:rPr>
        <w:t>v</w:t>
      </w:r>
      <w:r>
        <w:rPr>
          <w:b/>
          <w:i/>
          <w:sz w:val="24"/>
          <w:szCs w:val="24"/>
        </w:rPr>
        <w:t>i</w:t>
      </w:r>
      <w:r>
        <w:rPr>
          <w:b/>
          <w:i/>
          <w:spacing w:val="1"/>
          <w:sz w:val="24"/>
          <w:szCs w:val="24"/>
        </w:rPr>
        <w:t>t</w:t>
      </w:r>
      <w:r>
        <w:rPr>
          <w:b/>
          <w:i/>
          <w:sz w:val="24"/>
          <w:szCs w:val="24"/>
        </w:rPr>
        <w:t>y</w:t>
      </w:r>
      <w:r>
        <w:rPr>
          <w:b/>
          <w:i/>
          <w:spacing w:val="-1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Diagra</w:t>
      </w:r>
      <w:r>
        <w:rPr>
          <w:b/>
          <w:i/>
          <w:spacing w:val="4"/>
          <w:sz w:val="24"/>
          <w:szCs w:val="24"/>
        </w:rPr>
        <w:t>m</w:t>
      </w:r>
      <w:r>
        <w:rPr>
          <w:b/>
          <w:sz w:val="24"/>
          <w:szCs w:val="24"/>
        </w:rPr>
        <w:t>)</w:t>
      </w:r>
    </w:p>
    <w:p w14:paraId="5CEC220B" w14:textId="77777777" w:rsidR="001136BA" w:rsidRDefault="001136BA">
      <w:pPr>
        <w:spacing w:before="15" w:line="260" w:lineRule="exact"/>
        <w:rPr>
          <w:sz w:val="26"/>
          <w:szCs w:val="26"/>
        </w:rPr>
      </w:pPr>
    </w:p>
    <w:p w14:paraId="69E2ED8A" w14:textId="77777777" w:rsidR="001136BA" w:rsidRDefault="00000000">
      <w:pPr>
        <w:spacing w:line="480" w:lineRule="auto"/>
        <w:ind w:left="588" w:right="181" w:firstLine="720"/>
        <w:rPr>
          <w:sz w:val="24"/>
          <w:szCs w:val="24"/>
        </w:rPr>
      </w:pPr>
      <w:r>
        <w:rPr>
          <w:i/>
          <w:sz w:val="24"/>
          <w:szCs w:val="24"/>
        </w:rPr>
        <w:t>A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t</w:t>
      </w:r>
      <w:r>
        <w:rPr>
          <w:i/>
          <w:spacing w:val="1"/>
          <w:sz w:val="24"/>
          <w:szCs w:val="24"/>
        </w:rPr>
        <w:t>i</w:t>
      </w:r>
      <w:r>
        <w:rPr>
          <w:i/>
          <w:spacing w:val="-1"/>
          <w:sz w:val="24"/>
          <w:szCs w:val="24"/>
        </w:rPr>
        <w:t>v</w:t>
      </w:r>
      <w:r>
        <w:rPr>
          <w:i/>
          <w:sz w:val="24"/>
          <w:szCs w:val="24"/>
        </w:rPr>
        <w:t>i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y</w:t>
      </w:r>
      <w:r>
        <w:rPr>
          <w:i/>
          <w:spacing w:val="42"/>
          <w:sz w:val="24"/>
          <w:szCs w:val="24"/>
        </w:rPr>
        <w:t xml:space="preserve"> </w:t>
      </w:r>
      <w:r>
        <w:rPr>
          <w:i/>
          <w:sz w:val="24"/>
          <w:szCs w:val="24"/>
        </w:rPr>
        <w:t>Diagram</w:t>
      </w:r>
      <w:r>
        <w:rPr>
          <w:i/>
          <w:spacing w:val="44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3"/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rk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44"/>
          <w:sz w:val="24"/>
          <w:szCs w:val="24"/>
        </w:rPr>
        <w:t xml:space="preserve"> </w:t>
      </w:r>
      <w:r>
        <w:rPr>
          <w:i/>
          <w:sz w:val="24"/>
          <w:szCs w:val="24"/>
        </w:rPr>
        <w:t>workflow</w:t>
      </w:r>
      <w:r>
        <w:rPr>
          <w:i/>
          <w:spacing w:val="4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(</w:t>
      </w:r>
      <w:proofErr w:type="spell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4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2"/>
          <w:sz w:val="24"/>
          <w:szCs w:val="24"/>
        </w:rPr>
        <w:t>j</w:t>
      </w:r>
      <w:r>
        <w:rPr>
          <w:spacing w:val="-1"/>
          <w:sz w:val="24"/>
          <w:szCs w:val="24"/>
        </w:rPr>
        <w:t>a</w:t>
      </w:r>
      <w:proofErr w:type="spellEnd"/>
      <w:r>
        <w:rPr>
          <w:sz w:val="24"/>
          <w:szCs w:val="24"/>
        </w:rPr>
        <w:t>)</w:t>
      </w:r>
      <w:r>
        <w:rPr>
          <w:spacing w:val="42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u</w:t>
      </w:r>
      <w:proofErr w:type="spellEnd"/>
      <w:r>
        <w:rPr>
          <w:spacing w:val="43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vi</w:t>
      </w:r>
      <w:r>
        <w:rPr>
          <w:spacing w:val="1"/>
          <w:sz w:val="24"/>
          <w:szCs w:val="24"/>
        </w:rPr>
        <w:t>ta</w:t>
      </w:r>
      <w:r>
        <w:rPr>
          <w:sz w:val="24"/>
          <w:szCs w:val="24"/>
        </w:rPr>
        <w:t>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tau</w:t>
      </w:r>
      <w:proofErr w:type="spellEnd"/>
      <w:r>
        <w:rPr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p</w:t>
      </w:r>
      <w:r>
        <w:rPr>
          <w:sz w:val="24"/>
          <w:szCs w:val="24"/>
        </w:rPr>
        <w:t>ros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proofErr w:type="spellStart"/>
      <w:r>
        <w:rPr>
          <w:sz w:val="24"/>
          <w:szCs w:val="24"/>
        </w:rPr>
        <w:t>bisni</w:t>
      </w:r>
      <w:r>
        <w:rPr>
          <w:spacing w:val="1"/>
          <w:sz w:val="24"/>
          <w:szCs w:val="24"/>
        </w:rPr>
        <w:t>s</w:t>
      </w:r>
      <w:proofErr w:type="spellEnd"/>
      <w:r>
        <w:rPr>
          <w:sz w:val="24"/>
          <w:szCs w:val="24"/>
        </w:rPr>
        <w:t>.</w:t>
      </w:r>
    </w:p>
    <w:p w14:paraId="41BFB667" w14:textId="77777777" w:rsidR="001136BA" w:rsidRDefault="001136BA">
      <w:pPr>
        <w:spacing w:before="10" w:line="160" w:lineRule="exact"/>
        <w:rPr>
          <w:sz w:val="16"/>
          <w:szCs w:val="16"/>
        </w:rPr>
      </w:pPr>
    </w:p>
    <w:p w14:paraId="72C55D24" w14:textId="77777777" w:rsidR="001136BA" w:rsidRDefault="001136BA">
      <w:pPr>
        <w:spacing w:line="200" w:lineRule="exact"/>
      </w:pPr>
    </w:p>
    <w:p w14:paraId="1893121C" w14:textId="77777777" w:rsidR="001136BA" w:rsidRDefault="001136BA">
      <w:pPr>
        <w:spacing w:line="200" w:lineRule="exact"/>
      </w:pPr>
    </w:p>
    <w:p w14:paraId="5D2A8287" w14:textId="77777777" w:rsidR="001136BA" w:rsidRDefault="00000000">
      <w:pPr>
        <w:ind w:left="2749"/>
        <w:rPr>
          <w:sz w:val="22"/>
          <w:szCs w:val="22"/>
        </w:rPr>
      </w:pPr>
      <w:r>
        <w:pict w14:anchorId="4E3E925B">
          <v:group id="_x0000_s2105" style="position:absolute;left:0;text-align:left;margin-left:201.75pt;margin-top:55.5pt;width:22.5pt;height:22.5pt;z-index:-1066;mso-position-horizontal-relative:page" coordorigin="4035,1110" coordsize="450,450">
            <v:shape id="_x0000_s2106" style="position:absolute;left:4035;top:1110;width:450;height:450" coordorigin="4035,1110" coordsize="450,450" path="m4035,1335r1,-24l4040,1289r5,-22l4053,1246r9,-19l4074,1208r13,-17l4102,1175r16,-15l4135,1147r19,-11l4174,1127r21,-8l4216,1114r23,-3l4260,1110r23,1l4306,1114r21,6l4348,1127r20,10l4386,1148r18,13l4420,1176r14,16l4447,1210r11,18l4468,1248r7,21l4481,1291r3,22l4485,1335r-1,23l4480,1380r-5,22l4467,1423r-9,19l4446,1461r-13,17l4418,1494r-16,15l4385,1522r-19,11l4346,1542r-21,8l4304,1555r-23,4l4260,1560r-23,-2l4214,1555r-21,-6l4172,1542r-20,-10l4134,1521r-18,-13l4100,1493r-14,-16l4073,1459r-11,-18l4052,1421r-7,-21l4039,1378r-3,-22l4035,1335xe" filled="f" strokeweight=".5pt">
              <v:path arrowok="t"/>
            </v:shape>
            <w10:wrap anchorx="page"/>
          </v:group>
        </w:pict>
      </w:r>
      <w:r>
        <w:pict w14:anchorId="51817D28">
          <v:group id="_x0000_s2102" style="position:absolute;left:0;text-align:left;margin-left:201.5pt;margin-top:105.85pt;width:23pt;height:22.25pt;z-index:-1065;mso-position-horizontal-relative:page" coordorigin="4030,2117" coordsize="460,445">
            <v:shape id="_x0000_s2104" style="position:absolute;left:4035;top:2122;width:450;height:435" coordorigin="4035,2122" coordsize="450,435" path="m4035,2340r1,-23l4040,2295r6,-21l4053,2254r10,-20l4075,2216r14,-17l4104,2183r16,-14l4138,2157r20,-11l4178,2137r21,-7l4222,2126r23,-3l4260,2122r24,2l4306,2127r22,6l4349,2140r20,10l4388,2161r18,13l4422,2189r14,16l4449,2222r11,19l4470,2261r7,20l4482,2303r2,22l4485,2340r-1,23l4480,2385r-6,21l4467,2426r-10,20l4445,2464r-14,17l4416,2496r-16,14l4382,2523r-20,11l4342,2542r-21,7l4298,2554r-23,3l4260,2557r-24,-1l4214,2553r-22,-6l4171,2540r-20,-10l4132,2519r-18,-13l4098,2491r-14,-16l4071,2458r-11,-19l4050,2419r-7,-20l4038,2377r-2,-22l4035,2340xe" filled="f" strokeweight=".5pt">
              <v:path arrowok="t"/>
            </v:shape>
            <v:shape id="_x0000_s2103" style="position:absolute;left:4144;top:2231;width:232;height:217" coordorigin="4144,2231" coordsize="232,217" path="m4144,2340r2,22l4153,2383r11,18l4178,2417r18,13l4216,2440r22,7l4260,2449r24,-3l4305,2440r20,-10l4343,2416r14,-16l4367,2382r7,-21l4376,2340r-2,-22l4367,2297r-11,-18l4342,2263r-17,-14l4305,2239r-22,-6l4260,2231r-24,2l4215,2240r-20,10l4178,2263r-15,17l4153,2298r-7,21l4144,2340xe" filled="f" strokeweight=".5pt">
              <v:path arrowok="t"/>
            </v:shape>
            <w10:wrap anchorx="page"/>
          </v:group>
        </w:pict>
      </w:r>
      <w:r>
        <w:pict w14:anchorId="6FAB5380">
          <v:group id="_x0000_s2100" style="position:absolute;left:0;text-align:left;margin-left:140.25pt;margin-top:163.85pt;width:2in;height:28.5pt;z-index:-1064;mso-position-horizontal-relative:page" coordorigin="2805,3277" coordsize="2880,570">
            <v:shape id="_x0000_s2101" style="position:absolute;left:2805;top:3277;width:2880;height:570" coordorigin="2805,3277" coordsize="2880,570" path="m2805,3372r23,-61l2884,3279r16,-2l5590,3277r61,23l5684,3356r1,16l5685,3752r-23,62l5606,3846r-16,1l2900,3847r-61,-22l2806,3769r-1,-17l2805,3372xe" filled="f" strokeweight=".5pt">
              <v:path arrowok="t"/>
            </v:shape>
            <w10:wrap anchorx="page"/>
          </v:group>
        </w:pict>
      </w:r>
      <w:r>
        <w:pict w14:anchorId="1AAF4BE4">
          <v:group id="_x0000_s2092" style="position:absolute;left:0;text-align:left;margin-left:198.4pt;margin-top:212.35pt;width:32.2pt;height:62.9pt;z-index:-1063;mso-position-horizontal-relative:page" coordorigin="3968,4247" coordsize="644,1258">
            <v:shape id="_x0000_s2099" style="position:absolute;left:4262;top:4252;width:120;height:810" coordorigin="4262,4252" coordsize="120,810" path="m4312,4942r-50,-1l4320,5062r62,-118l4332,4943r,20l4312,4962r,-20xe" fillcolor="black" stroked="f">
              <v:path arrowok="t"/>
            </v:shape>
            <v:shape id="_x0000_s2098" style="position:absolute;left:4262;top:4252;width:120;height:810" coordorigin="4262,4252" coordsize="120,810" path="m4312,4962r20,1l4332,4943r13,-690l4325,4252r-13,690l4312,4962xe" fillcolor="black" stroked="f">
              <v:path arrowok="t"/>
            </v:shape>
            <v:shape id="_x0000_s2097" style="position:absolute;left:3975;top:5056;width:353;height:441" coordorigin="3975,5056" coordsize="353,441" path="m4042,5397r-39,-31l3975,5497r122,-56l4057,5410r-12,15l4029,5413r13,-16xe" fillcolor="black" stroked="f">
              <v:path arrowok="t"/>
            </v:shape>
            <v:shape id="_x0000_s2096" style="position:absolute;left:3975;top:5056;width:353;height:441" coordorigin="3975,5056" coordsize="353,441" path="m4029,5413r16,12l4057,5410r271,-341l4312,5056r-270,341l4029,5413xe" fillcolor="black" stroked="f">
              <v:path arrowok="t"/>
            </v:shape>
            <v:shape id="_x0000_s2095" style="position:absolute;left:4312;top:5057;width:292;height:440" coordorigin="4312,5057" coordsize="292,440" path="m4541,5419r-11,-17l4488,5430r116,67l4541,5419xe" fillcolor="black" stroked="f">
              <v:path arrowok="t"/>
            </v:shape>
            <v:shape id="_x0000_s2094" style="position:absolute;left:4312;top:5057;width:292;height:440" coordorigin="4312,5057" coordsize="292,440" path="m4589,5364r-42,27l4558,5408r31,-44xe" fillcolor="black" stroked="f">
              <v:path arrowok="t"/>
            </v:shape>
            <v:shape id="_x0000_s2093" style="position:absolute;left:4312;top:5057;width:292;height:440" coordorigin="4312,5057" coordsize="292,440" path="m4328,5057r-16,11l4530,5402r11,17l4604,5497r-15,-133l4558,5408r-11,-17l4328,5057xe" fillcolor="black" stroked="f">
              <v:path arrowok="t"/>
            </v:shape>
            <w10:wrap anchorx="page"/>
          </v:group>
        </w:pict>
      </w:r>
      <w:r>
        <w:pict w14:anchorId="51FF1D01">
          <v:group id="_x0000_s2083" style="position:absolute;left:0;text-align:left;margin-left:197.2pt;margin-top:608.5pt;width:28.6pt;height:69.2pt;z-index:-1062;mso-position-horizontal-relative:page;mso-position-vertical-relative:page" coordorigin="3944,12170" coordsize="572,1384">
            <v:shape id="_x0000_s2091" style="position:absolute;left:3951;top:12177;width:267;height:544" coordorigin="3951,12177" coordsize="267,544" path="m4163,12635r-8,-18l4110,12639r105,82l4163,12635xe" fillcolor="black" stroked="f">
              <v:path arrowok="t"/>
            </v:shape>
            <v:shape id="_x0000_s2090" style="position:absolute;left:3951;top:12177;width:267;height:544" coordorigin="3951,12177" coordsize="267,544" path="m4181,12627r37,-40l4173,12609r8,18xe" fillcolor="black" stroked="f">
              <v:path arrowok="t"/>
            </v:shape>
            <v:shape id="_x0000_s2089" style="position:absolute;left:3951;top:12177;width:267;height:544" coordorigin="3951,12177" coordsize="267,544" path="m3969,12177r-18,9l4155,12617r8,18l4215,12721r3,-134l4181,12627r-8,-18l3969,12177xe" fillcolor="black" stroked="f">
              <v:path arrowok="t"/>
            </v:shape>
            <v:shape id="_x0000_s2088" style="position:absolute;left:4266;top:12178;width:243;height:544" coordorigin="4266,12178" coordsize="243,544" path="m4266,12588r9,133l4323,12633r7,-19l4508,12185r-18,-7l4312,12607r-8,18l4266,12588xe" fillcolor="black" stroked="f">
              <v:path arrowok="t"/>
            </v:shape>
            <v:shape id="_x0000_s2087" style="position:absolute;left:4266;top:12178;width:243;height:544" coordorigin="4266,12178" coordsize="243,544" path="m4323,12633r-48,88l4376,12634r-46,-20l4323,12633xe" fillcolor="black" stroked="f">
              <v:path arrowok="t"/>
            </v:shape>
            <v:shape id="_x0000_s2086" style="position:absolute;left:4266;top:12178;width:243;height:544" coordorigin="4266,12178" coordsize="243,544" path="m4266,12588r38,37l4312,12607r-46,-19xe" fillcolor="black" stroked="f">
              <v:path arrowok="t"/>
            </v:shape>
            <v:shape id="_x0000_s2085" style="position:absolute;left:4200;top:12721;width:120;height:825" coordorigin="4200,12721" coordsize="120,825" path="m4250,13426r-50,l4260,13546r60,-120l4270,13426r,20l4250,13446r,-20xe" fillcolor="black" stroked="f">
              <v:path arrowok="t"/>
            </v:shape>
            <v:shape id="_x0000_s2084" style="position:absolute;left:4200;top:12721;width:120;height:825" coordorigin="4200,12721" coordsize="120,825" path="m4250,13446r20,l4270,12721r-20,l4250,13446xe" fillcolor="black" stroked="f">
              <v:path arrowok="t"/>
            </v:shape>
            <w10:wrap anchorx="page" anchory="page"/>
          </v:group>
        </w:pict>
      </w:r>
      <w:r>
        <w:pict w14:anchorId="43088B86">
          <v:group id="_x0000_s2080" style="position:absolute;left:0;text-align:left;margin-left:201.4pt;margin-top:718.95pt;width:39pt;height:39.75pt;z-index:-1061;mso-position-horizontal-relative:page;mso-position-vertical-relative:page" coordorigin="4028,14379" coordsize="780,795">
            <v:shape id="_x0000_s2082" style="position:absolute;left:4035;top:14386;width:765;height:780" coordorigin="4035,14386" coordsize="765,780" path="m4035,14776r383,390l4800,14776r-382,-390l4035,14776xe" stroked="f">
              <v:path arrowok="t"/>
            </v:shape>
            <v:shape id="_x0000_s2081" style="position:absolute;left:4035;top:14386;width:765;height:780" coordorigin="4035,14386" coordsize="765,780" path="m4035,14776r383,-390l4800,14776r-382,390l4035,14776xe" filled="f" strokeweight=".5pt">
              <v:path arrowok="t"/>
            </v:shape>
            <w10:wrap anchorx="page" anchory="page"/>
          </v:group>
        </w:pict>
      </w:r>
      <w:r>
        <w:rPr>
          <w:b/>
          <w:spacing w:val="-1"/>
          <w:sz w:val="22"/>
          <w:szCs w:val="22"/>
        </w:rPr>
        <w:t>T</w:t>
      </w:r>
      <w:r>
        <w:rPr>
          <w:b/>
          <w:sz w:val="22"/>
          <w:szCs w:val="22"/>
        </w:rPr>
        <w:t>abel</w:t>
      </w:r>
      <w:r>
        <w:rPr>
          <w:b/>
          <w:spacing w:val="1"/>
          <w:sz w:val="22"/>
          <w:szCs w:val="22"/>
        </w:rPr>
        <w:t xml:space="preserve"> </w:t>
      </w:r>
      <w:r>
        <w:rPr>
          <w:b/>
          <w:sz w:val="22"/>
          <w:szCs w:val="22"/>
        </w:rPr>
        <w:t>2.4.</w:t>
      </w:r>
      <w:r>
        <w:rPr>
          <w:b/>
          <w:spacing w:val="-2"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S</w:t>
      </w:r>
      <w:r>
        <w:rPr>
          <w:b/>
          <w:spacing w:val="-2"/>
          <w:sz w:val="22"/>
          <w:szCs w:val="22"/>
        </w:rPr>
        <w:t>i</w:t>
      </w:r>
      <w:r>
        <w:rPr>
          <w:b/>
          <w:spacing w:val="1"/>
          <w:sz w:val="22"/>
          <w:szCs w:val="22"/>
        </w:rPr>
        <w:t>m</w:t>
      </w:r>
      <w:r>
        <w:rPr>
          <w:b/>
          <w:sz w:val="22"/>
          <w:szCs w:val="22"/>
        </w:rPr>
        <w:t>bol</w:t>
      </w:r>
      <w:proofErr w:type="spellEnd"/>
      <w:r>
        <w:rPr>
          <w:b/>
          <w:sz w:val="22"/>
          <w:szCs w:val="22"/>
        </w:rPr>
        <w:t xml:space="preserve"> </w:t>
      </w:r>
      <w:r>
        <w:rPr>
          <w:b/>
          <w:spacing w:val="-3"/>
          <w:sz w:val="22"/>
          <w:szCs w:val="22"/>
        </w:rPr>
        <w:t>D</w:t>
      </w:r>
      <w:r>
        <w:rPr>
          <w:b/>
          <w:spacing w:val="1"/>
          <w:sz w:val="22"/>
          <w:szCs w:val="22"/>
        </w:rPr>
        <w:t>i</w:t>
      </w:r>
      <w:r>
        <w:rPr>
          <w:b/>
          <w:sz w:val="22"/>
          <w:szCs w:val="22"/>
        </w:rPr>
        <w:t>ag</w:t>
      </w:r>
      <w:r>
        <w:rPr>
          <w:b/>
          <w:spacing w:val="-2"/>
          <w:sz w:val="22"/>
          <w:szCs w:val="22"/>
        </w:rPr>
        <w:t>ra</w:t>
      </w:r>
      <w:r>
        <w:rPr>
          <w:b/>
          <w:sz w:val="22"/>
          <w:szCs w:val="22"/>
        </w:rPr>
        <w:t>m</w:t>
      </w:r>
      <w:r>
        <w:rPr>
          <w:b/>
          <w:spacing w:val="2"/>
          <w:sz w:val="22"/>
          <w:szCs w:val="22"/>
        </w:rPr>
        <w:t xml:space="preserve"> </w:t>
      </w:r>
      <w:r>
        <w:rPr>
          <w:b/>
          <w:i/>
          <w:spacing w:val="-1"/>
          <w:sz w:val="22"/>
          <w:szCs w:val="22"/>
        </w:rPr>
        <w:t>A</w:t>
      </w:r>
      <w:r>
        <w:rPr>
          <w:b/>
          <w:i/>
          <w:sz w:val="22"/>
          <w:szCs w:val="22"/>
        </w:rPr>
        <w:t>c</w:t>
      </w:r>
      <w:r>
        <w:rPr>
          <w:b/>
          <w:i/>
          <w:spacing w:val="-1"/>
          <w:sz w:val="22"/>
          <w:szCs w:val="22"/>
        </w:rPr>
        <w:t>t</w:t>
      </w:r>
      <w:r>
        <w:rPr>
          <w:b/>
          <w:i/>
          <w:spacing w:val="1"/>
          <w:sz w:val="22"/>
          <w:szCs w:val="22"/>
        </w:rPr>
        <w:t>i</w:t>
      </w:r>
      <w:r>
        <w:rPr>
          <w:b/>
          <w:i/>
          <w:spacing w:val="-2"/>
          <w:sz w:val="22"/>
          <w:szCs w:val="22"/>
        </w:rPr>
        <w:t>v</w:t>
      </w:r>
      <w:r>
        <w:rPr>
          <w:b/>
          <w:i/>
          <w:spacing w:val="1"/>
          <w:sz w:val="22"/>
          <w:szCs w:val="22"/>
        </w:rPr>
        <w:t>i</w:t>
      </w:r>
      <w:r>
        <w:rPr>
          <w:b/>
          <w:i/>
          <w:spacing w:val="-1"/>
          <w:sz w:val="22"/>
          <w:szCs w:val="22"/>
        </w:rPr>
        <w:t>t</w:t>
      </w:r>
      <w:r>
        <w:rPr>
          <w:b/>
          <w:i/>
          <w:sz w:val="22"/>
          <w:szCs w:val="22"/>
        </w:rPr>
        <w:t>y</w:t>
      </w:r>
    </w:p>
    <w:p w14:paraId="42DE6463" w14:textId="77777777" w:rsidR="001136BA" w:rsidRDefault="001136BA">
      <w:pPr>
        <w:spacing w:line="200" w:lineRule="exact"/>
      </w:pPr>
    </w:p>
    <w:p w14:paraId="68BE00A8" w14:textId="77777777" w:rsidR="001136BA" w:rsidRDefault="001136BA">
      <w:pPr>
        <w:spacing w:before="4" w:line="220" w:lineRule="exact"/>
        <w:rPr>
          <w:sz w:val="22"/>
          <w:szCs w:val="22"/>
        </w:rPr>
      </w:pPr>
    </w:p>
    <w:tbl>
      <w:tblPr>
        <w:tblW w:w="0" w:type="auto"/>
        <w:tblInd w:w="72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70"/>
        <w:gridCol w:w="3935"/>
      </w:tblGrid>
      <w:tr w:rsidR="001136BA" w14:paraId="1521161C" w14:textId="77777777">
        <w:trPr>
          <w:trHeight w:hRule="exact" w:val="384"/>
        </w:trPr>
        <w:tc>
          <w:tcPr>
            <w:tcW w:w="397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5C2C0CF0" w14:textId="77777777" w:rsidR="001136BA" w:rsidRDefault="001136BA"/>
        </w:tc>
        <w:tc>
          <w:tcPr>
            <w:tcW w:w="3935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20F94036" w14:textId="77777777" w:rsidR="001136BA" w:rsidRDefault="00000000">
            <w:pPr>
              <w:spacing w:line="240" w:lineRule="exact"/>
              <w:ind w:left="103"/>
              <w:rPr>
                <w:sz w:val="22"/>
                <w:szCs w:val="22"/>
              </w:rPr>
            </w:pPr>
            <w:proofErr w:type="gramStart"/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 xml:space="preserve">t </w:t>
            </w:r>
            <w:r>
              <w:rPr>
                <w:i/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-3"/>
                <w:sz w:val="22"/>
                <w:szCs w:val="22"/>
              </w:rPr>
              <w:t>o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proofErr w:type="gramEnd"/>
            <w:r>
              <w:rPr>
                <w:sz w:val="22"/>
                <w:szCs w:val="22"/>
              </w:rPr>
              <w:t xml:space="preserve">, 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2"/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il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kk</w:t>
            </w:r>
            <w:r>
              <w:rPr>
                <w:sz w:val="22"/>
                <w:szCs w:val="22"/>
              </w:rPr>
              <w:t>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 xml:space="preserve">da 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j</w:t>
            </w:r>
            <w:r>
              <w:rPr>
                <w:sz w:val="22"/>
                <w:szCs w:val="22"/>
              </w:rPr>
              <w:t>ok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spacing w:val="12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pacing w:val="1"/>
                <w:sz w:val="22"/>
                <w:szCs w:val="22"/>
              </w:rPr>
              <w:t>ir</w:t>
            </w:r>
            <w:r>
              <w:rPr>
                <w:sz w:val="22"/>
                <w:szCs w:val="22"/>
              </w:rPr>
              <w:t>i</w:t>
            </w:r>
            <w:proofErr w:type="spellEnd"/>
          </w:p>
        </w:tc>
      </w:tr>
      <w:tr w:rsidR="001136BA" w14:paraId="2920B089" w14:textId="77777777">
        <w:trPr>
          <w:trHeight w:hRule="exact" w:val="799"/>
        </w:trPr>
        <w:tc>
          <w:tcPr>
            <w:tcW w:w="397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59F662" w14:textId="77777777" w:rsidR="001136BA" w:rsidRDefault="001136BA"/>
        </w:tc>
        <w:tc>
          <w:tcPr>
            <w:tcW w:w="393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4DC8A5" w14:textId="77777777" w:rsidR="001136BA" w:rsidRDefault="001136BA">
            <w:pPr>
              <w:spacing w:before="5" w:line="100" w:lineRule="exact"/>
              <w:rPr>
                <w:sz w:val="11"/>
                <w:szCs w:val="11"/>
              </w:rPr>
            </w:pPr>
          </w:p>
          <w:p w14:paraId="3A1740E0" w14:textId="77777777" w:rsidR="001136BA" w:rsidRDefault="00000000">
            <w:pPr>
              <w:ind w:left="103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as</w:t>
            </w:r>
            <w:proofErr w:type="spellEnd"/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dan </w:t>
            </w:r>
            <w:proofErr w:type="spellStart"/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upa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</w:t>
            </w:r>
            <w:r>
              <w:rPr>
                <w:spacing w:val="-3"/>
                <w:sz w:val="22"/>
                <w:szCs w:val="22"/>
              </w:rPr>
              <w:t>w</w:t>
            </w:r>
            <w:r>
              <w:rPr>
                <w:sz w:val="22"/>
                <w:szCs w:val="22"/>
              </w:rPr>
              <w:t>al</w:t>
            </w:r>
            <w:proofErr w:type="spellEnd"/>
            <w:r>
              <w:rPr>
                <w:spacing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2"/>
                <w:sz w:val="22"/>
                <w:szCs w:val="22"/>
              </w:rPr>
              <w:t>ak</w:t>
            </w:r>
            <w:r>
              <w:rPr>
                <w:spacing w:val="1"/>
                <w:sz w:val="22"/>
                <w:szCs w:val="22"/>
              </w:rPr>
              <w:t>ti</w:t>
            </w:r>
            <w:r>
              <w:rPr>
                <w:spacing w:val="-2"/>
                <w:sz w:val="22"/>
                <w:szCs w:val="22"/>
              </w:rPr>
              <w:t>v</w:t>
            </w:r>
            <w:r>
              <w:rPr>
                <w:spacing w:val="1"/>
                <w:sz w:val="22"/>
                <w:szCs w:val="22"/>
              </w:rPr>
              <w:t>it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s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</w:tr>
      <w:tr w:rsidR="001136BA" w14:paraId="4612CA12" w14:textId="77777777">
        <w:trPr>
          <w:trHeight w:hRule="exact" w:val="1064"/>
        </w:trPr>
        <w:tc>
          <w:tcPr>
            <w:tcW w:w="3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214578" w14:textId="77777777" w:rsidR="001136BA" w:rsidRDefault="001136BA"/>
        </w:tc>
        <w:tc>
          <w:tcPr>
            <w:tcW w:w="39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72F44C" w14:textId="77777777" w:rsidR="001136BA" w:rsidRDefault="00000000">
            <w:pPr>
              <w:spacing w:line="240" w:lineRule="exact"/>
              <w:ind w:left="103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End </w:t>
            </w:r>
            <w:r>
              <w:rPr>
                <w:i/>
                <w:spacing w:val="-1"/>
                <w:sz w:val="22"/>
                <w:szCs w:val="22"/>
              </w:rPr>
              <w:t>P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h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r</w:t>
            </w:r>
            <w:proofErr w:type="spellEnd"/>
            <w:r>
              <w:rPr>
                <w:spacing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pacing w:val="1"/>
                <w:sz w:val="22"/>
                <w:szCs w:val="22"/>
              </w:rPr>
              <w:t>ti</w:t>
            </w:r>
            <w:r>
              <w:rPr>
                <w:spacing w:val="-2"/>
                <w:sz w:val="22"/>
                <w:szCs w:val="22"/>
              </w:rPr>
              <w:t>v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s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</w:tr>
      <w:tr w:rsidR="001136BA" w14:paraId="2574BB96" w14:textId="77777777">
        <w:trPr>
          <w:trHeight w:hRule="exact" w:val="1277"/>
        </w:trPr>
        <w:tc>
          <w:tcPr>
            <w:tcW w:w="3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DEF2CC" w14:textId="77777777" w:rsidR="001136BA" w:rsidRDefault="001136BA"/>
        </w:tc>
        <w:tc>
          <w:tcPr>
            <w:tcW w:w="39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156947" w14:textId="77777777" w:rsidR="001136BA" w:rsidRDefault="00000000">
            <w:pPr>
              <w:spacing w:line="240" w:lineRule="exact"/>
              <w:ind w:left="103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v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en</w:t>
            </w:r>
            <w:r>
              <w:rPr>
                <w:spacing w:val="-2"/>
                <w:sz w:val="22"/>
                <w:szCs w:val="22"/>
              </w:rPr>
              <w:t>gg</w:t>
            </w:r>
            <w:r>
              <w:rPr>
                <w:spacing w:val="3"/>
                <w:sz w:val="22"/>
                <w:szCs w:val="22"/>
              </w:rPr>
              <w:t>a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ba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an</w:t>
            </w:r>
            <w:proofErr w:type="spellEnd"/>
            <w:r>
              <w:rPr>
                <w:spacing w:val="3"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su</w:t>
            </w:r>
            <w:r>
              <w:rPr>
                <w:spacing w:val="1"/>
                <w:sz w:val="22"/>
                <w:szCs w:val="22"/>
              </w:rPr>
              <w:t>at</w:t>
            </w:r>
            <w:r>
              <w:rPr>
                <w:sz w:val="22"/>
                <w:szCs w:val="22"/>
              </w:rPr>
              <w:t>u</w:t>
            </w:r>
            <w:proofErr w:type="spellEnd"/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s.</w:t>
            </w:r>
          </w:p>
        </w:tc>
      </w:tr>
      <w:tr w:rsidR="001136BA" w14:paraId="1E4D4C4A" w14:textId="77777777">
        <w:trPr>
          <w:trHeight w:hRule="exact" w:val="385"/>
        </w:trPr>
        <w:tc>
          <w:tcPr>
            <w:tcW w:w="397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0A4D2776" w14:textId="77777777" w:rsidR="001136BA" w:rsidRDefault="001136BA"/>
        </w:tc>
        <w:tc>
          <w:tcPr>
            <w:tcW w:w="3935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4CEF95A9" w14:textId="77777777" w:rsidR="001136BA" w:rsidRDefault="00000000">
            <w:pPr>
              <w:spacing w:line="240" w:lineRule="exact"/>
              <w:ind w:left="103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Fork</w:t>
            </w:r>
            <w:r>
              <w:rPr>
                <w:spacing w:val="1"/>
                <w:sz w:val="22"/>
                <w:szCs w:val="22"/>
              </w:rPr>
              <w:t>/</w:t>
            </w:r>
            <w:proofErr w:type="spellStart"/>
            <w:proofErr w:type="gramStart"/>
            <w:r>
              <w:rPr>
                <w:spacing w:val="-3"/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aban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an</w:t>
            </w:r>
            <w:proofErr w:type="spellEnd"/>
            <w:r>
              <w:rPr>
                <w:sz w:val="22"/>
                <w:szCs w:val="22"/>
              </w:rPr>
              <w:t xml:space="preserve">,   </w:t>
            </w:r>
            <w:proofErr w:type="gramEnd"/>
            <w:r>
              <w:rPr>
                <w:sz w:val="22"/>
                <w:szCs w:val="22"/>
              </w:rPr>
              <w:t xml:space="preserve"> </w:t>
            </w:r>
            <w:r>
              <w:rPr>
                <w:spacing w:val="40"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una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an</w:t>
            </w:r>
            <w:proofErr w:type="spellEnd"/>
            <w:r>
              <w:rPr>
                <w:sz w:val="22"/>
                <w:szCs w:val="22"/>
              </w:rPr>
              <w:t xml:space="preserve">    </w:t>
            </w:r>
            <w:r>
              <w:rPr>
                <w:spacing w:val="42"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uk</w:t>
            </w:r>
            <w:proofErr w:type="spellEnd"/>
          </w:p>
        </w:tc>
      </w:tr>
      <w:tr w:rsidR="001136BA" w14:paraId="51157216" w14:textId="77777777">
        <w:trPr>
          <w:trHeight w:hRule="exact" w:val="484"/>
        </w:trPr>
        <w:tc>
          <w:tcPr>
            <w:tcW w:w="3970" w:type="dxa"/>
            <w:tcBorders>
              <w:top w:val="nil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14:paraId="167468D6" w14:textId="77777777" w:rsidR="001136BA" w:rsidRDefault="001136BA"/>
        </w:tc>
        <w:tc>
          <w:tcPr>
            <w:tcW w:w="393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0AE684D4" w14:textId="77777777" w:rsidR="001136BA" w:rsidRDefault="001136BA">
            <w:pPr>
              <w:spacing w:before="4" w:line="100" w:lineRule="exact"/>
              <w:rPr>
                <w:sz w:val="11"/>
                <w:szCs w:val="11"/>
              </w:rPr>
            </w:pPr>
          </w:p>
          <w:p w14:paraId="48827D80" w14:textId="77777777" w:rsidR="001136BA" w:rsidRDefault="00000000">
            <w:pPr>
              <w:ind w:left="103"/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enun</w:t>
            </w:r>
            <w:r>
              <w:rPr>
                <w:spacing w:val="4"/>
                <w:sz w:val="22"/>
                <w:szCs w:val="22"/>
              </w:rPr>
              <w:t>j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-2"/>
                <w:sz w:val="22"/>
                <w:szCs w:val="22"/>
              </w:rPr>
              <w:t>kk</w:t>
            </w:r>
            <w:r>
              <w:rPr>
                <w:sz w:val="22"/>
                <w:szCs w:val="22"/>
              </w:rPr>
              <w:t>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spacing w:val="51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an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</w:t>
            </w:r>
            <w:r>
              <w:rPr>
                <w:spacing w:val="51"/>
                <w:sz w:val="22"/>
                <w:szCs w:val="22"/>
              </w:rPr>
              <w:t xml:space="preserve"> </w:t>
            </w:r>
            <w:r>
              <w:rPr>
                <w:spacing w:val="-5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 xml:space="preserve">ang </w:t>
            </w:r>
            <w:r>
              <w:rPr>
                <w:spacing w:val="49"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an</w:t>
            </w:r>
            <w:proofErr w:type="spellEnd"/>
          </w:p>
        </w:tc>
      </w:tr>
      <w:tr w:rsidR="001136BA" w14:paraId="3418416B" w14:textId="77777777">
        <w:trPr>
          <w:trHeight w:hRule="exact" w:val="528"/>
        </w:trPr>
        <w:tc>
          <w:tcPr>
            <w:tcW w:w="3970" w:type="dxa"/>
            <w:tcBorders>
              <w:top w:val="single" w:sz="6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3EC6A6FC" w14:textId="77777777" w:rsidR="001136BA" w:rsidRDefault="001136BA"/>
        </w:tc>
        <w:tc>
          <w:tcPr>
            <w:tcW w:w="393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6600E816" w14:textId="77777777" w:rsidR="001136BA" w:rsidRDefault="001136BA">
            <w:pPr>
              <w:spacing w:before="6" w:line="120" w:lineRule="exact"/>
              <w:rPr>
                <w:sz w:val="13"/>
                <w:szCs w:val="13"/>
              </w:rPr>
            </w:pPr>
          </w:p>
          <w:p w14:paraId="4BD48C54" w14:textId="77777777" w:rsidR="001136BA" w:rsidRDefault="00000000">
            <w:pPr>
              <w:ind w:left="103"/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spacing w:val="32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2"/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l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</w:t>
            </w:r>
            <w:r>
              <w:rPr>
                <w:spacing w:val="32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au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spacing w:val="29"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spacing w:val="29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3"/>
                <w:sz w:val="22"/>
                <w:szCs w:val="22"/>
              </w:rPr>
              <w:t>n</w:t>
            </w:r>
            <w:r>
              <w:rPr>
                <w:spacing w:val="-2"/>
                <w:sz w:val="22"/>
                <w:szCs w:val="22"/>
              </w:rPr>
              <w:t>gg</w:t>
            </w:r>
            <w:r>
              <w:rPr>
                <w:sz w:val="22"/>
                <w:szCs w:val="22"/>
              </w:rPr>
              <w:t>abu</w:t>
            </w:r>
            <w:r>
              <w:rPr>
                <w:spacing w:val="3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g</w:t>
            </w:r>
            <w:proofErr w:type="spellEnd"/>
          </w:p>
        </w:tc>
      </w:tr>
      <w:tr w:rsidR="001136BA" w14:paraId="68086E1E" w14:textId="77777777">
        <w:trPr>
          <w:trHeight w:hRule="exact" w:val="799"/>
        </w:trPr>
        <w:tc>
          <w:tcPr>
            <w:tcW w:w="397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92639D" w14:textId="77777777" w:rsidR="001136BA" w:rsidRDefault="001136BA"/>
        </w:tc>
        <w:tc>
          <w:tcPr>
            <w:tcW w:w="393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044B4A" w14:textId="77777777" w:rsidR="001136BA" w:rsidRDefault="001136BA">
            <w:pPr>
              <w:spacing w:before="5" w:line="100" w:lineRule="exact"/>
              <w:rPr>
                <w:sz w:val="11"/>
                <w:szCs w:val="11"/>
              </w:rPr>
            </w:pPr>
          </w:p>
          <w:p w14:paraId="27C913C6" w14:textId="77777777" w:rsidR="001136BA" w:rsidRDefault="00000000">
            <w:pPr>
              <w:ind w:left="103"/>
              <w:rPr>
                <w:sz w:val="22"/>
                <w:szCs w:val="22"/>
              </w:rPr>
            </w:pPr>
            <w:proofErr w:type="spellStart"/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dua</w:t>
            </w:r>
            <w:proofErr w:type="spellEnd"/>
            <w:r>
              <w:rPr>
                <w:spacing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l</w:t>
            </w:r>
            <w:proofErr w:type="spellEnd"/>
            <w:r>
              <w:rPr>
                <w:spacing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1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pacing w:val="3"/>
                <w:sz w:val="22"/>
                <w:szCs w:val="22"/>
              </w:rPr>
              <w:t>j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i</w:t>
            </w:r>
            <w:proofErr w:type="spellEnd"/>
            <w:r>
              <w:rPr>
                <w:spacing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u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</w:tr>
      <w:tr w:rsidR="001136BA" w14:paraId="110DE71A" w14:textId="77777777">
        <w:trPr>
          <w:trHeight w:hRule="exact" w:val="384"/>
        </w:trPr>
        <w:tc>
          <w:tcPr>
            <w:tcW w:w="397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267550EA" w14:textId="77777777" w:rsidR="001136BA" w:rsidRDefault="001136BA"/>
        </w:tc>
        <w:tc>
          <w:tcPr>
            <w:tcW w:w="3935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7DADD694" w14:textId="77777777" w:rsidR="001136BA" w:rsidRDefault="00000000">
            <w:pPr>
              <w:spacing w:line="240" w:lineRule="exact"/>
              <w:ind w:left="103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Jo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  </w:t>
            </w:r>
            <w:proofErr w:type="gramStart"/>
            <w:r>
              <w:rPr>
                <w:i/>
                <w:sz w:val="22"/>
                <w:szCs w:val="22"/>
              </w:rPr>
              <w:t xml:space="preserve">  </w:t>
            </w:r>
            <w:r>
              <w:rPr>
                <w:i/>
                <w:spacing w:val="30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(</w:t>
            </w:r>
            <w:proofErr w:type="spellStart"/>
            <w:proofErr w:type="gramEnd"/>
            <w:r>
              <w:rPr>
                <w:sz w:val="22"/>
                <w:szCs w:val="22"/>
              </w:rPr>
              <w:t>P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-2"/>
                <w:sz w:val="22"/>
                <w:szCs w:val="22"/>
              </w:rPr>
              <w:t>gg</w:t>
            </w:r>
            <w:r>
              <w:rPr>
                <w:sz w:val="22"/>
                <w:szCs w:val="22"/>
              </w:rPr>
              <w:t>abun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an</w:t>
            </w:r>
            <w:proofErr w:type="spellEnd"/>
            <w:r>
              <w:rPr>
                <w:sz w:val="22"/>
                <w:szCs w:val="22"/>
              </w:rPr>
              <w:t xml:space="preserve">)     </w:t>
            </w:r>
            <w:r>
              <w:rPr>
                <w:spacing w:val="33"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au</w:t>
            </w:r>
            <w:proofErr w:type="spellEnd"/>
            <w:r>
              <w:rPr>
                <w:sz w:val="22"/>
                <w:szCs w:val="22"/>
              </w:rPr>
              <w:t xml:space="preserve">     </w:t>
            </w:r>
            <w:r>
              <w:rPr>
                <w:spacing w:val="34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ak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,</w:t>
            </w:r>
          </w:p>
        </w:tc>
      </w:tr>
      <w:tr w:rsidR="001136BA" w14:paraId="3964AD97" w14:textId="77777777">
        <w:trPr>
          <w:trHeight w:hRule="exact" w:val="395"/>
        </w:trPr>
        <w:tc>
          <w:tcPr>
            <w:tcW w:w="3970" w:type="dxa"/>
            <w:tcBorders>
              <w:top w:val="nil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14:paraId="5D678352" w14:textId="77777777" w:rsidR="001136BA" w:rsidRDefault="001136BA"/>
        </w:tc>
        <w:tc>
          <w:tcPr>
            <w:tcW w:w="393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6725C770" w14:textId="77777777" w:rsidR="001136BA" w:rsidRDefault="001136BA">
            <w:pPr>
              <w:spacing w:before="5" w:line="100" w:lineRule="exact"/>
              <w:rPr>
                <w:sz w:val="11"/>
                <w:szCs w:val="11"/>
              </w:rPr>
            </w:pPr>
          </w:p>
          <w:p w14:paraId="2F610E0C" w14:textId="77777777" w:rsidR="001136BA" w:rsidRDefault="00000000">
            <w:pPr>
              <w:ind w:left="103"/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una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spacing w:val="51"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uk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</w:t>
            </w:r>
            <w:r>
              <w:rPr>
                <w:spacing w:val="48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enun</w:t>
            </w:r>
            <w:r>
              <w:rPr>
                <w:spacing w:val="1"/>
                <w:sz w:val="22"/>
                <w:szCs w:val="22"/>
              </w:rPr>
              <w:t>j</w:t>
            </w:r>
            <w:r>
              <w:rPr>
                <w:sz w:val="22"/>
                <w:szCs w:val="22"/>
              </w:rPr>
              <w:t>uk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spacing w:val="51"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adan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a</w:t>
            </w:r>
            <w:proofErr w:type="spellEnd"/>
          </w:p>
        </w:tc>
      </w:tr>
      <w:tr w:rsidR="001136BA" w14:paraId="5EA66C61" w14:textId="77777777">
        <w:trPr>
          <w:trHeight w:hRule="exact" w:val="1540"/>
        </w:trPr>
        <w:tc>
          <w:tcPr>
            <w:tcW w:w="3970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643B6A" w14:textId="77777777" w:rsidR="001136BA" w:rsidRDefault="001136BA"/>
        </w:tc>
        <w:tc>
          <w:tcPr>
            <w:tcW w:w="393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484F3D" w14:textId="77777777" w:rsidR="001136BA" w:rsidRDefault="001136BA">
            <w:pPr>
              <w:spacing w:before="5" w:line="220" w:lineRule="exact"/>
              <w:rPr>
                <w:sz w:val="22"/>
                <w:szCs w:val="22"/>
              </w:rPr>
            </w:pPr>
          </w:p>
          <w:p w14:paraId="2714A90F" w14:textId="77777777" w:rsidR="001136BA" w:rsidRDefault="00000000">
            <w:pPr>
              <w:ind w:left="103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de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pacing w:val="2"/>
                <w:sz w:val="22"/>
                <w:szCs w:val="22"/>
              </w:rPr>
              <w:t>o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pos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i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</w:tr>
      <w:tr w:rsidR="001136BA" w14:paraId="3CD6A296" w14:textId="77777777">
        <w:trPr>
          <w:trHeight w:hRule="exact" w:val="384"/>
        </w:trPr>
        <w:tc>
          <w:tcPr>
            <w:tcW w:w="397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3198AD77" w14:textId="77777777" w:rsidR="001136BA" w:rsidRDefault="001136BA"/>
        </w:tc>
        <w:tc>
          <w:tcPr>
            <w:tcW w:w="3935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49437B1B" w14:textId="77777777" w:rsidR="001136BA" w:rsidRDefault="00000000">
            <w:pPr>
              <w:spacing w:line="240" w:lineRule="exact"/>
              <w:ind w:left="103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ec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53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-3"/>
                <w:sz w:val="22"/>
                <w:szCs w:val="22"/>
              </w:rPr>
              <w:t>o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2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,</w:t>
            </w:r>
            <w:r>
              <w:rPr>
                <w:spacing w:val="53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eng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pacing w:val="3"/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ba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an</w:t>
            </w:r>
            <w:proofErr w:type="spellEnd"/>
            <w:r>
              <w:rPr>
                <w:spacing w:val="53"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h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n</w:t>
            </w:r>
            <w:proofErr w:type="spellEnd"/>
          </w:p>
        </w:tc>
      </w:tr>
      <w:tr w:rsidR="001136BA" w14:paraId="69EEEEDA" w14:textId="77777777">
        <w:trPr>
          <w:trHeight w:hRule="exact" w:val="487"/>
        </w:trPr>
        <w:tc>
          <w:tcPr>
            <w:tcW w:w="397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281DED" w14:textId="77777777" w:rsidR="001136BA" w:rsidRDefault="001136BA"/>
        </w:tc>
        <w:tc>
          <w:tcPr>
            <w:tcW w:w="393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10C0DF" w14:textId="77777777" w:rsidR="001136BA" w:rsidRDefault="001136BA">
            <w:pPr>
              <w:spacing w:before="5" w:line="100" w:lineRule="exact"/>
              <w:rPr>
                <w:sz w:val="11"/>
                <w:szCs w:val="11"/>
              </w:rPr>
            </w:pPr>
          </w:p>
          <w:p w14:paraId="5CC4188E" w14:textId="77777777" w:rsidR="001136BA" w:rsidRDefault="00000000">
            <w:pPr>
              <w:ind w:left="103"/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un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spacing w:val="39"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b</w:t>
            </w:r>
            <w:r>
              <w:rPr>
                <w:spacing w:val="1"/>
                <w:sz w:val="22"/>
                <w:szCs w:val="22"/>
              </w:rPr>
              <w:t>il</w:t>
            </w:r>
            <w:r>
              <w:rPr>
                <w:sz w:val="22"/>
                <w:szCs w:val="22"/>
              </w:rPr>
              <w:t>an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</w:t>
            </w:r>
            <w:r>
              <w:rPr>
                <w:spacing w:val="41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epu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us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n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r>
              <w:rPr>
                <w:spacing w:val="43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rue </w:t>
            </w:r>
            <w:r>
              <w:rPr>
                <w:i/>
                <w:spacing w:val="42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f</w:t>
            </w:r>
          </w:p>
        </w:tc>
      </w:tr>
    </w:tbl>
    <w:p w14:paraId="0E4E1749" w14:textId="77777777" w:rsidR="001136BA" w:rsidRDefault="001136BA">
      <w:pPr>
        <w:sectPr w:rsidR="001136BA">
          <w:pgSz w:w="11920" w:h="16840"/>
          <w:pgMar w:top="1180" w:right="1480" w:bottom="280" w:left="1680" w:header="1174" w:footer="0" w:gutter="0"/>
          <w:cols w:space="720"/>
        </w:sectPr>
      </w:pPr>
    </w:p>
    <w:p w14:paraId="64E0092F" w14:textId="77777777" w:rsidR="001136BA" w:rsidRDefault="001136BA">
      <w:pPr>
        <w:spacing w:line="200" w:lineRule="exact"/>
      </w:pPr>
    </w:p>
    <w:p w14:paraId="01CD3CB9" w14:textId="77777777" w:rsidR="001136BA" w:rsidRDefault="001136BA">
      <w:pPr>
        <w:spacing w:line="200" w:lineRule="exact"/>
      </w:pPr>
    </w:p>
    <w:p w14:paraId="399F4738" w14:textId="77777777" w:rsidR="001136BA" w:rsidRDefault="001136BA">
      <w:pPr>
        <w:spacing w:line="200" w:lineRule="exact"/>
      </w:pPr>
    </w:p>
    <w:p w14:paraId="2E7C0A29" w14:textId="77777777" w:rsidR="001136BA" w:rsidRDefault="001136BA">
      <w:pPr>
        <w:spacing w:line="200" w:lineRule="exact"/>
      </w:pPr>
    </w:p>
    <w:p w14:paraId="679E9711" w14:textId="77777777" w:rsidR="001136BA" w:rsidRDefault="001136BA">
      <w:pPr>
        <w:spacing w:before="8" w:line="260" w:lineRule="exact"/>
        <w:rPr>
          <w:sz w:val="26"/>
          <w:szCs w:val="26"/>
        </w:rPr>
      </w:pPr>
    </w:p>
    <w:tbl>
      <w:tblPr>
        <w:tblW w:w="0" w:type="auto"/>
        <w:tblInd w:w="72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70"/>
        <w:gridCol w:w="3935"/>
      </w:tblGrid>
      <w:tr w:rsidR="001136BA" w14:paraId="6B58D51D" w14:textId="77777777">
        <w:trPr>
          <w:trHeight w:hRule="exact" w:val="677"/>
        </w:trPr>
        <w:tc>
          <w:tcPr>
            <w:tcW w:w="3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164EA7" w14:textId="77777777" w:rsidR="001136BA" w:rsidRDefault="001136BA"/>
        </w:tc>
        <w:tc>
          <w:tcPr>
            <w:tcW w:w="39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D43096" w14:textId="77777777" w:rsidR="001136BA" w:rsidRDefault="00000000">
            <w:pPr>
              <w:spacing w:line="240" w:lineRule="exact"/>
              <w:ind w:left="103"/>
              <w:rPr>
                <w:sz w:val="22"/>
                <w:szCs w:val="22"/>
              </w:rPr>
            </w:pP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.</w:t>
            </w:r>
          </w:p>
        </w:tc>
      </w:tr>
      <w:tr w:rsidR="001136BA" w14:paraId="55914F38" w14:textId="77777777">
        <w:trPr>
          <w:trHeight w:hRule="exact" w:val="1421"/>
        </w:trPr>
        <w:tc>
          <w:tcPr>
            <w:tcW w:w="3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F4A595" w14:textId="77777777" w:rsidR="001136BA" w:rsidRDefault="001136BA"/>
        </w:tc>
        <w:tc>
          <w:tcPr>
            <w:tcW w:w="39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811C45" w14:textId="77777777" w:rsidR="001136BA" w:rsidRDefault="00000000">
            <w:pPr>
              <w:spacing w:line="240" w:lineRule="exact"/>
              <w:ind w:left="103"/>
              <w:rPr>
                <w:sz w:val="22"/>
                <w:szCs w:val="22"/>
              </w:rPr>
            </w:pPr>
            <w:proofErr w:type="gramStart"/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w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 xml:space="preserve">e, </w:t>
            </w:r>
            <w:r>
              <w:rPr>
                <w:i/>
                <w:spacing w:val="49"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ba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an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</w:t>
            </w:r>
            <w:r>
              <w:rPr>
                <w:spacing w:val="49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pacing w:val="-2"/>
                <w:sz w:val="22"/>
                <w:szCs w:val="22"/>
              </w:rPr>
              <w:t>v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y </w:t>
            </w:r>
            <w:r>
              <w:rPr>
                <w:i/>
                <w:spacing w:val="50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am</w:t>
            </w:r>
          </w:p>
          <w:p w14:paraId="7926666B" w14:textId="77777777" w:rsidR="001136BA" w:rsidRDefault="001136BA">
            <w:pPr>
              <w:spacing w:before="13" w:line="240" w:lineRule="exact"/>
              <w:rPr>
                <w:sz w:val="24"/>
                <w:szCs w:val="24"/>
              </w:rPr>
            </w:pPr>
          </w:p>
          <w:p w14:paraId="51341187" w14:textId="77777777" w:rsidR="001136BA" w:rsidRDefault="00000000">
            <w:pPr>
              <w:ind w:left="103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un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uk</w:t>
            </w:r>
            <w:proofErr w:type="spellEnd"/>
            <w:r>
              <w:rPr>
                <w:spacing w:val="-2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enun</w:t>
            </w:r>
            <w:r>
              <w:rPr>
                <w:spacing w:val="4"/>
                <w:sz w:val="22"/>
                <w:szCs w:val="22"/>
              </w:rPr>
              <w:t>j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-2"/>
                <w:sz w:val="22"/>
                <w:szCs w:val="22"/>
              </w:rPr>
              <w:t>kk</w:t>
            </w:r>
            <w:r>
              <w:rPr>
                <w:sz w:val="22"/>
                <w:szCs w:val="22"/>
              </w:rPr>
              <w:t>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1"/>
                <w:sz w:val="22"/>
                <w:szCs w:val="22"/>
              </w:rPr>
              <w:t>si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pa</w:t>
            </w:r>
            <w:proofErr w:type="spellEnd"/>
            <w:r>
              <w:rPr>
                <w:spacing w:val="-2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pacing w:val="2"/>
                <w:sz w:val="22"/>
                <w:szCs w:val="22"/>
              </w:rPr>
              <w:t>u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apa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</w:tr>
    </w:tbl>
    <w:p w14:paraId="4298F5C1" w14:textId="77777777" w:rsidR="001136BA" w:rsidRDefault="00000000">
      <w:pPr>
        <w:spacing w:line="200" w:lineRule="exact"/>
        <w:ind w:left="3434" w:right="2891"/>
        <w:jc w:val="center"/>
      </w:pPr>
      <w:r>
        <w:pict w14:anchorId="39DD7D8E">
          <v:group id="_x0000_s2076" style="position:absolute;left:0;text-align:left;margin-left:190.9pt;margin-top:-62.25pt;width:39pt;height:53.25pt;z-index:-1060;mso-position-horizontal-relative:page;mso-position-vertical-relative:text" coordorigin="3818,-1245" coordsize="780,1065">
            <v:shape id="_x0000_s2079" style="position:absolute;left:3825;top:-1237;width:0;height:1050" coordorigin="3825,-1237" coordsize="0,1050" path="m3825,-1237r,1050e" filled="f">
              <v:path arrowok="t"/>
            </v:shape>
            <v:shape id="_x0000_s2078" style="position:absolute;left:3825;top:-1237;width:765;height:0" coordorigin="3825,-1237" coordsize="765,0" path="m3825,-1237r765,e" filled="f">
              <v:path arrowok="t"/>
            </v:shape>
            <v:shape id="_x0000_s2077" style="position:absolute;left:3825;top:-877;width:765;height:0" coordorigin="3825,-877" coordsize="765,0" path="m3825,-877r765,e" filled="f">
              <v:path arrowok="t"/>
            </v:shape>
            <w10:wrap anchorx="page"/>
          </v:group>
        </w:pict>
      </w:r>
      <w:proofErr w:type="spellStart"/>
      <w:r>
        <w:rPr>
          <w:i/>
          <w:spacing w:val="1"/>
        </w:rPr>
        <w:t>Su</w:t>
      </w:r>
      <w:r>
        <w:rPr>
          <w:i/>
        </w:rPr>
        <w:t>m</w:t>
      </w:r>
      <w:r>
        <w:rPr>
          <w:i/>
          <w:spacing w:val="1"/>
        </w:rPr>
        <w:t>b</w:t>
      </w:r>
      <w:r>
        <w:rPr>
          <w:i/>
        </w:rPr>
        <w:t>er</w:t>
      </w:r>
      <w:proofErr w:type="spellEnd"/>
      <w:r>
        <w:rPr>
          <w:i/>
          <w:spacing w:val="-5"/>
        </w:rPr>
        <w:t xml:space="preserve"> </w:t>
      </w:r>
      <w:proofErr w:type="gramStart"/>
      <w:r>
        <w:rPr>
          <w:i/>
        </w:rPr>
        <w:t>(</w:t>
      </w:r>
      <w:r>
        <w:rPr>
          <w:i/>
          <w:spacing w:val="-2"/>
        </w:rPr>
        <w:t xml:space="preserve"> </w:t>
      </w:r>
      <w:r>
        <w:rPr>
          <w:i/>
        </w:rPr>
        <w:t>A</w:t>
      </w:r>
      <w:r>
        <w:rPr>
          <w:i/>
          <w:spacing w:val="1"/>
        </w:rPr>
        <w:t>d</w:t>
      </w:r>
      <w:r>
        <w:rPr>
          <w:i/>
        </w:rPr>
        <w:t>e</w:t>
      </w:r>
      <w:proofErr w:type="gramEnd"/>
      <w:r>
        <w:rPr>
          <w:i/>
          <w:spacing w:val="-2"/>
        </w:rPr>
        <w:t xml:space="preserve"> </w:t>
      </w:r>
      <w:proofErr w:type="spellStart"/>
      <w:r>
        <w:rPr>
          <w:i/>
        </w:rPr>
        <w:t>He</w:t>
      </w:r>
      <w:r>
        <w:rPr>
          <w:i/>
          <w:spacing w:val="2"/>
        </w:rPr>
        <w:t>n</w:t>
      </w:r>
      <w:r>
        <w:rPr>
          <w:i/>
          <w:spacing w:val="1"/>
        </w:rPr>
        <w:t>d</w:t>
      </w:r>
      <w:r>
        <w:rPr>
          <w:i/>
        </w:rPr>
        <w:t>i</w:t>
      </w:r>
      <w:r>
        <w:rPr>
          <w:i/>
          <w:spacing w:val="1"/>
        </w:rPr>
        <w:t>n</w:t>
      </w:r>
      <w:r>
        <w:rPr>
          <w:i/>
        </w:rPr>
        <w:t>i</w:t>
      </w:r>
      <w:proofErr w:type="spellEnd"/>
      <w:r>
        <w:rPr>
          <w:i/>
        </w:rPr>
        <w:t>,</w:t>
      </w:r>
      <w:r>
        <w:rPr>
          <w:i/>
          <w:spacing w:val="-9"/>
        </w:rPr>
        <w:t xml:space="preserve"> </w:t>
      </w:r>
      <w:r>
        <w:rPr>
          <w:i/>
          <w:spacing w:val="1"/>
          <w:w w:val="99"/>
        </w:rPr>
        <w:t>20</w:t>
      </w:r>
      <w:r>
        <w:rPr>
          <w:i/>
          <w:spacing w:val="-1"/>
          <w:w w:val="99"/>
        </w:rPr>
        <w:t>1</w:t>
      </w:r>
      <w:r>
        <w:rPr>
          <w:i/>
          <w:spacing w:val="3"/>
          <w:w w:val="99"/>
        </w:rPr>
        <w:t>6</w:t>
      </w:r>
      <w:r>
        <w:rPr>
          <w:i/>
          <w:w w:val="99"/>
        </w:rPr>
        <w:t>)</w:t>
      </w:r>
    </w:p>
    <w:p w14:paraId="0118C1DD" w14:textId="77777777" w:rsidR="001136BA" w:rsidRDefault="001136BA">
      <w:pPr>
        <w:spacing w:line="200" w:lineRule="exact"/>
      </w:pPr>
    </w:p>
    <w:p w14:paraId="2DD1D91C" w14:textId="77777777" w:rsidR="001136BA" w:rsidRDefault="001136BA">
      <w:pPr>
        <w:spacing w:line="200" w:lineRule="exact"/>
      </w:pPr>
    </w:p>
    <w:p w14:paraId="6682C5E3" w14:textId="77777777" w:rsidR="001136BA" w:rsidRDefault="001136BA">
      <w:pPr>
        <w:spacing w:line="200" w:lineRule="exact"/>
      </w:pPr>
    </w:p>
    <w:p w14:paraId="41EE7C14" w14:textId="77777777" w:rsidR="001136BA" w:rsidRDefault="001136BA">
      <w:pPr>
        <w:spacing w:line="200" w:lineRule="exact"/>
      </w:pPr>
    </w:p>
    <w:p w14:paraId="751AEEEB" w14:textId="77777777" w:rsidR="001136BA" w:rsidRDefault="001136BA">
      <w:pPr>
        <w:spacing w:before="7" w:line="260" w:lineRule="exact"/>
        <w:rPr>
          <w:sz w:val="26"/>
          <w:szCs w:val="26"/>
        </w:rPr>
      </w:pPr>
    </w:p>
    <w:p w14:paraId="254C9D8A" w14:textId="77777777" w:rsidR="001136BA" w:rsidRDefault="00000000">
      <w:pPr>
        <w:spacing w:before="29"/>
        <w:ind w:left="588"/>
        <w:rPr>
          <w:sz w:val="24"/>
          <w:szCs w:val="24"/>
        </w:rPr>
      </w:pPr>
      <w:r>
        <w:rPr>
          <w:b/>
          <w:i/>
          <w:sz w:val="24"/>
          <w:szCs w:val="24"/>
        </w:rPr>
        <w:t>2.6.      Flow</w:t>
      </w:r>
      <w:r>
        <w:rPr>
          <w:b/>
          <w:i/>
          <w:spacing w:val="1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C</w:t>
      </w:r>
      <w:r>
        <w:rPr>
          <w:b/>
          <w:i/>
          <w:spacing w:val="1"/>
          <w:sz w:val="24"/>
          <w:szCs w:val="24"/>
        </w:rPr>
        <w:t>h</w:t>
      </w:r>
      <w:r>
        <w:rPr>
          <w:b/>
          <w:i/>
          <w:spacing w:val="-2"/>
          <w:sz w:val="24"/>
          <w:szCs w:val="24"/>
        </w:rPr>
        <w:t>a</w:t>
      </w:r>
      <w:r>
        <w:rPr>
          <w:b/>
          <w:i/>
          <w:sz w:val="24"/>
          <w:szCs w:val="24"/>
        </w:rPr>
        <w:t>rt</w:t>
      </w:r>
    </w:p>
    <w:p w14:paraId="07448DD4" w14:textId="77777777" w:rsidR="001136BA" w:rsidRDefault="001136BA">
      <w:pPr>
        <w:spacing w:before="11" w:line="260" w:lineRule="exact"/>
        <w:rPr>
          <w:sz w:val="26"/>
          <w:szCs w:val="26"/>
        </w:rPr>
      </w:pPr>
    </w:p>
    <w:p w14:paraId="6C01B78F" w14:textId="77777777" w:rsidR="001136BA" w:rsidRDefault="00000000">
      <w:pPr>
        <w:spacing w:line="480" w:lineRule="auto"/>
        <w:ind w:left="588" w:right="176" w:firstLine="720"/>
        <w:jc w:val="both"/>
        <w:rPr>
          <w:sz w:val="24"/>
          <w:szCs w:val="24"/>
        </w:rPr>
      </w:pPr>
      <w:r>
        <w:rPr>
          <w:i/>
          <w:sz w:val="24"/>
          <w:szCs w:val="24"/>
        </w:rPr>
        <w:t>Flo</w:t>
      </w:r>
      <w:r>
        <w:rPr>
          <w:i/>
          <w:spacing w:val="1"/>
          <w:sz w:val="24"/>
          <w:szCs w:val="24"/>
        </w:rPr>
        <w:t>w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hart</w:t>
      </w:r>
      <w:r>
        <w:rPr>
          <w:i/>
          <w:spacing w:val="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up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utan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utan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suatu</w:t>
      </w:r>
      <w:proofErr w:type="spellEnd"/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oses</w:t>
      </w:r>
      <w:r>
        <w:rPr>
          <w:spacing w:val="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 xml:space="preserve">g </w:t>
      </w:r>
      <w:proofErr w:type="spellStart"/>
      <w:r>
        <w:rPr>
          <w:sz w:val="24"/>
          <w:szCs w:val="24"/>
        </w:rPr>
        <w:t>di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mb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rk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un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bo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-si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bol</w:t>
      </w:r>
      <w:proofErr w:type="spellEnd"/>
      <w:r>
        <w:rPr>
          <w:spacing w:val="5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 xml:space="preserve">g </w:t>
      </w:r>
      <w:proofErr w:type="spellStart"/>
      <w:r>
        <w:rPr>
          <w:sz w:val="24"/>
          <w:szCs w:val="24"/>
        </w:rPr>
        <w:t>disu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un</w:t>
      </w:r>
      <w:proofErr w:type="spellEnd"/>
      <w:r>
        <w:rPr>
          <w:spacing w:val="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ra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r>
        <w:rPr>
          <w:spacing w:val="1"/>
          <w:sz w:val="24"/>
          <w:szCs w:val="24"/>
        </w:rPr>
        <w:t>s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mati</w:t>
      </w:r>
      <w:r>
        <w:rPr>
          <w:spacing w:val="4"/>
          <w:sz w:val="24"/>
          <w:szCs w:val="24"/>
        </w:rPr>
        <w:t>s</w:t>
      </w:r>
      <w:proofErr w:type="spellEnd"/>
      <w:r>
        <w:rPr>
          <w:sz w:val="24"/>
          <w:szCs w:val="24"/>
        </w:rPr>
        <w:t>. (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ka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ndi</w:t>
      </w:r>
      <w:proofErr w:type="spellEnd"/>
      <w:r>
        <w:rPr>
          <w:sz w:val="24"/>
          <w:szCs w:val="24"/>
        </w:rPr>
        <w:t>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2015)</w:t>
      </w:r>
    </w:p>
    <w:p w14:paraId="18EBD5F9" w14:textId="77777777" w:rsidR="001136BA" w:rsidRDefault="00000000">
      <w:pPr>
        <w:spacing w:before="10" w:line="480" w:lineRule="auto"/>
        <w:ind w:left="588" w:right="177" w:firstLine="720"/>
        <w:jc w:val="both"/>
        <w:rPr>
          <w:sz w:val="24"/>
          <w:szCs w:val="24"/>
        </w:rPr>
        <w:sectPr w:rsidR="001136BA">
          <w:pgSz w:w="11920" w:h="16840"/>
          <w:pgMar w:top="1180" w:right="1480" w:bottom="280" w:left="1680" w:header="1174" w:footer="0" w:gutter="0"/>
          <w:cols w:space="720"/>
        </w:sectPr>
      </w:pPr>
      <w:proofErr w:type="spellStart"/>
      <w:proofErr w:type="gramStart"/>
      <w:r>
        <w:rPr>
          <w:sz w:val="24"/>
          <w:szCs w:val="24"/>
        </w:rPr>
        <w:t>Men</w:t>
      </w:r>
      <w:r>
        <w:rPr>
          <w:spacing w:val="-1"/>
          <w:sz w:val="24"/>
          <w:szCs w:val="24"/>
        </w:rPr>
        <w:t>u</w:t>
      </w:r>
      <w:r>
        <w:rPr>
          <w:sz w:val="24"/>
          <w:szCs w:val="24"/>
        </w:rPr>
        <w:t>rut</w:t>
      </w:r>
      <w:proofErr w:type="spellEnd"/>
      <w:r>
        <w:rPr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, </w:t>
      </w:r>
      <w:r>
        <w:rPr>
          <w:spacing w:val="3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J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>m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y  (201</w:t>
      </w:r>
      <w:r>
        <w:rPr>
          <w:spacing w:val="-1"/>
          <w:sz w:val="24"/>
          <w:szCs w:val="24"/>
        </w:rPr>
        <w:t>1</w:t>
      </w:r>
      <w:r>
        <w:rPr>
          <w:sz w:val="24"/>
          <w:szCs w:val="24"/>
        </w:rPr>
        <w:t xml:space="preserve">:116) 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lo</w:t>
      </w:r>
      <w:r>
        <w:rPr>
          <w:spacing w:val="2"/>
          <w:sz w:val="24"/>
          <w:szCs w:val="24"/>
        </w:rPr>
        <w:t>w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 xml:space="preserve">t </w:t>
      </w:r>
      <w:r>
        <w:rPr>
          <w:spacing w:val="3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lah</w:t>
      </w:r>
      <w:proofErr w:type="spellEnd"/>
      <w:r>
        <w:rPr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mba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eca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fik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ri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la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proofErr w:type="spellEnd"/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uturu</w:t>
      </w:r>
      <w:r>
        <w:rPr>
          <w:spacing w:val="2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osed</w:t>
      </w:r>
      <w:r>
        <w:rPr>
          <w:spacing w:val="-1"/>
          <w:sz w:val="24"/>
          <w:szCs w:val="24"/>
        </w:rPr>
        <w:t>u</w:t>
      </w:r>
      <w:r>
        <w:rPr>
          <w:sz w:val="24"/>
          <w:szCs w:val="24"/>
        </w:rPr>
        <w:t>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ri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suatu</w:t>
      </w:r>
      <w:proofErr w:type="spellEnd"/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ogr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 xml:space="preserve">m. </w:t>
      </w:r>
      <w:r>
        <w:rPr>
          <w:i/>
          <w:sz w:val="24"/>
          <w:szCs w:val="24"/>
        </w:rPr>
        <w:t>Flo</w:t>
      </w:r>
      <w:r>
        <w:rPr>
          <w:i/>
          <w:spacing w:val="1"/>
          <w:sz w:val="24"/>
          <w:szCs w:val="24"/>
        </w:rPr>
        <w:t>w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hart</w:t>
      </w:r>
      <w:r>
        <w:rPr>
          <w:i/>
          <w:spacing w:val="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menolong</w:t>
      </w:r>
      <w:proofErr w:type="spellEnd"/>
      <w:r>
        <w:rPr>
          <w:sz w:val="24"/>
          <w:szCs w:val="24"/>
        </w:rPr>
        <w:t xml:space="preserve"> </w:t>
      </w:r>
      <w:r>
        <w:rPr>
          <w:i/>
          <w:spacing w:val="2"/>
          <w:sz w:val="24"/>
          <w:szCs w:val="24"/>
        </w:rPr>
        <w:t>a</w:t>
      </w:r>
      <w:r>
        <w:rPr>
          <w:i/>
          <w:sz w:val="24"/>
          <w:szCs w:val="24"/>
        </w:rPr>
        <w:t>nalyst</w:t>
      </w:r>
      <w:r>
        <w:rPr>
          <w:i/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i/>
          <w:sz w:val="24"/>
          <w:szCs w:val="24"/>
        </w:rPr>
        <w:t>programm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r</w:t>
      </w:r>
      <w:r>
        <w:rPr>
          <w:i/>
          <w:spacing w:val="5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</w:t>
      </w:r>
      <w:r>
        <w:rPr>
          <w:spacing w:val="-1"/>
          <w:sz w:val="24"/>
          <w:szCs w:val="24"/>
        </w:rPr>
        <w:t>eca</w:t>
      </w:r>
      <w:r>
        <w:rPr>
          <w:sz w:val="24"/>
          <w:szCs w:val="24"/>
        </w:rPr>
        <w:t>hk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4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lam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e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me</w:t>
      </w:r>
      <w:r>
        <w:rPr>
          <w:spacing w:val="3"/>
          <w:sz w:val="24"/>
          <w:szCs w:val="24"/>
        </w:rPr>
        <w:t>n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e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m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n</w:t>
      </w:r>
      <w:proofErr w:type="spellEnd"/>
      <w:r>
        <w:rPr>
          <w:spacing w:val="4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lebih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il</w:t>
      </w:r>
      <w:proofErr w:type="spellEnd"/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menolong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lam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rn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f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rn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f</w:t>
      </w:r>
      <w:proofErr w:type="spellEnd"/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lain </w:t>
      </w:r>
      <w:proofErr w:type="spellStart"/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sian</w:t>
      </w:r>
      <w:proofErr w:type="spellEnd"/>
      <w:r>
        <w:rPr>
          <w:sz w:val="24"/>
          <w:szCs w:val="24"/>
        </w:rPr>
        <w:t>.</w:t>
      </w:r>
      <w:r>
        <w:rPr>
          <w:spacing w:val="6"/>
          <w:sz w:val="24"/>
          <w:szCs w:val="24"/>
        </w:rPr>
        <w:t xml:space="preserve"> </w:t>
      </w:r>
      <w:r>
        <w:rPr>
          <w:i/>
          <w:sz w:val="24"/>
          <w:szCs w:val="24"/>
        </w:rPr>
        <w:t>Fl</w:t>
      </w:r>
      <w:r>
        <w:rPr>
          <w:i/>
          <w:spacing w:val="2"/>
          <w:sz w:val="24"/>
          <w:szCs w:val="24"/>
        </w:rPr>
        <w:t>o</w:t>
      </w:r>
      <w:r>
        <w:rPr>
          <w:i/>
          <w:sz w:val="24"/>
          <w:szCs w:val="24"/>
        </w:rPr>
        <w:t>w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hart</w:t>
      </w:r>
      <w:r>
        <w:rPr>
          <w:i/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bias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a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mudah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les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ian</w:t>
      </w:r>
      <w:proofErr w:type="spellEnd"/>
      <w:r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suatu</w:t>
      </w:r>
      <w:proofErr w:type="spellEnd"/>
      <w:proofErr w:type="gramEnd"/>
      <w:r>
        <w:rPr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lah</w:t>
      </w:r>
      <w:proofErr w:type="spellEnd"/>
      <w:r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khusus</w:t>
      </w:r>
      <w:r>
        <w:rPr>
          <w:spacing w:val="3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proofErr w:type="spellEnd"/>
      <w:r>
        <w:rPr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 xml:space="preserve">g  </w:t>
      </w:r>
      <w:proofErr w:type="spellStart"/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rlu</w:t>
      </w:r>
      <w:proofErr w:type="spellEnd"/>
      <w:r>
        <w:rPr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dipel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ja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proofErr w:type="spellStart"/>
      <w:r>
        <w:rPr>
          <w:sz w:val="24"/>
          <w:szCs w:val="24"/>
        </w:rPr>
        <w:t>diev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luasi</w:t>
      </w:r>
      <w:proofErr w:type="spellEnd"/>
      <w:r>
        <w:rPr>
          <w:sz w:val="24"/>
          <w:szCs w:val="24"/>
        </w:rPr>
        <w:t xml:space="preserve">  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lebih</w:t>
      </w:r>
      <w:proofErr w:type="spellEnd"/>
      <w:r>
        <w:rPr>
          <w:sz w:val="24"/>
          <w:szCs w:val="24"/>
        </w:rPr>
        <w:t xml:space="preserve">  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lanjut</w:t>
      </w:r>
      <w:proofErr w:type="spellEnd"/>
      <w:r>
        <w:rPr>
          <w:sz w:val="24"/>
          <w:szCs w:val="24"/>
        </w:rPr>
        <w:t xml:space="preserve">.  </w:t>
      </w:r>
      <w:r>
        <w:rPr>
          <w:spacing w:val="3"/>
          <w:sz w:val="24"/>
          <w:szCs w:val="24"/>
        </w:rPr>
        <w:t xml:space="preserve"> </w:t>
      </w:r>
      <w:r>
        <w:rPr>
          <w:i/>
          <w:sz w:val="24"/>
          <w:szCs w:val="24"/>
        </w:rPr>
        <w:t>Flo</w:t>
      </w:r>
      <w:r>
        <w:rPr>
          <w:i/>
          <w:spacing w:val="1"/>
          <w:sz w:val="24"/>
          <w:szCs w:val="24"/>
        </w:rPr>
        <w:t>w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 xml:space="preserve">hart  </w:t>
      </w:r>
      <w:r>
        <w:rPr>
          <w:i/>
          <w:spacing w:val="2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lah</w:t>
      </w:r>
      <w:proofErr w:type="spellEnd"/>
      <w:r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ntuk</w:t>
      </w:r>
      <w:proofErr w:type="spellEnd"/>
      <w:r>
        <w:rPr>
          <w:sz w:val="24"/>
          <w:szCs w:val="24"/>
        </w:rPr>
        <w:t xml:space="preserve">  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3"/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proofErr w:type="spellEnd"/>
      <w:r>
        <w:rPr>
          <w:sz w:val="24"/>
          <w:szCs w:val="24"/>
        </w:rPr>
        <w:t>/di</w:t>
      </w:r>
      <w:r>
        <w:rPr>
          <w:spacing w:val="1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m  </w:t>
      </w:r>
      <w:r>
        <w:rPr>
          <w:spacing w:val="4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 xml:space="preserve">g </w:t>
      </w:r>
      <w:proofErr w:type="spellStart"/>
      <w:r>
        <w:rPr>
          <w:sz w:val="24"/>
          <w:szCs w:val="24"/>
        </w:rPr>
        <w:t>mempu</w:t>
      </w:r>
      <w:r>
        <w:rPr>
          <w:spacing w:val="2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proofErr w:type="spellEnd"/>
      <w:r>
        <w:rPr>
          <w:spacing w:val="56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55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tu</w:t>
      </w:r>
      <w:proofErr w:type="spellEnd"/>
      <w:r>
        <w:rPr>
          <w:spacing w:val="56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tau</w:t>
      </w:r>
      <w:proofErr w:type="spellEnd"/>
      <w:r>
        <w:rPr>
          <w:spacing w:val="55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dua</w:t>
      </w:r>
      <w:proofErr w:type="spellEnd"/>
      <w:r>
        <w:rPr>
          <w:spacing w:val="54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proofErr w:type="spellEnd"/>
      <w:r>
        <w:rPr>
          <w:spacing w:val="55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ec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ra</w:t>
      </w:r>
      <w:proofErr w:type="spellEnd"/>
      <w:r>
        <w:rPr>
          <w:spacing w:val="54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ku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nsial</w:t>
      </w:r>
      <w:proofErr w:type="spellEnd"/>
      <w:r>
        <w:rPr>
          <w:sz w:val="24"/>
          <w:szCs w:val="24"/>
        </w:rPr>
        <w:t xml:space="preserve">.  </w:t>
      </w:r>
      <w:r>
        <w:rPr>
          <w:i/>
          <w:sz w:val="24"/>
          <w:szCs w:val="24"/>
        </w:rPr>
        <w:t>Flo</w:t>
      </w:r>
      <w:r>
        <w:rPr>
          <w:i/>
          <w:spacing w:val="1"/>
          <w:sz w:val="24"/>
          <w:szCs w:val="24"/>
        </w:rPr>
        <w:t>w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hart</w:t>
      </w:r>
      <w:r>
        <w:rPr>
          <w:i/>
          <w:spacing w:val="57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re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ntasik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4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maupun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in</w:t>
      </w:r>
      <w:proofErr w:type="spellEnd"/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m.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proofErr w:type="spellEnd"/>
      <w:r>
        <w:rPr>
          <w:spacing w:val="6"/>
          <w:sz w:val="24"/>
          <w:szCs w:val="24"/>
        </w:rPr>
        <w:t xml:space="preserve"> </w:t>
      </w:r>
      <w:r>
        <w:rPr>
          <w:i/>
          <w:sz w:val="24"/>
          <w:szCs w:val="24"/>
        </w:rPr>
        <w:t>f</w:t>
      </w:r>
      <w:r>
        <w:rPr>
          <w:i/>
          <w:spacing w:val="1"/>
          <w:sz w:val="24"/>
          <w:szCs w:val="24"/>
        </w:rPr>
        <w:t>l</w:t>
      </w:r>
      <w:r>
        <w:rPr>
          <w:i/>
          <w:sz w:val="24"/>
          <w:szCs w:val="24"/>
        </w:rPr>
        <w:t xml:space="preserve">owchart </w:t>
      </w:r>
      <w:proofErr w:type="spellStart"/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rs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ntasik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komponen</w:t>
      </w:r>
      <w:proofErr w:type="spellEnd"/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– </w:t>
      </w:r>
      <w:proofErr w:type="spellStart"/>
      <w:r>
        <w:rPr>
          <w:sz w:val="24"/>
          <w:szCs w:val="24"/>
        </w:rPr>
        <w:t>komponen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lam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mprog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man</w:t>
      </w:r>
      <w:proofErr w:type="spellEnd"/>
      <w:r>
        <w:rPr>
          <w:sz w:val="24"/>
          <w:szCs w:val="24"/>
        </w:rPr>
        <w:t>.</w:t>
      </w:r>
    </w:p>
    <w:p w14:paraId="2A7C7006" w14:textId="77777777" w:rsidR="001136BA" w:rsidRDefault="001136BA">
      <w:pPr>
        <w:spacing w:line="200" w:lineRule="exact"/>
      </w:pPr>
    </w:p>
    <w:p w14:paraId="02E2635C" w14:textId="77777777" w:rsidR="001136BA" w:rsidRDefault="001136BA">
      <w:pPr>
        <w:spacing w:line="200" w:lineRule="exact"/>
      </w:pPr>
    </w:p>
    <w:p w14:paraId="420A7758" w14:textId="77777777" w:rsidR="001136BA" w:rsidRDefault="001136BA">
      <w:pPr>
        <w:spacing w:line="200" w:lineRule="exact"/>
      </w:pPr>
    </w:p>
    <w:p w14:paraId="26914A48" w14:textId="77777777" w:rsidR="001136BA" w:rsidRDefault="001136BA">
      <w:pPr>
        <w:spacing w:line="200" w:lineRule="exact"/>
      </w:pPr>
    </w:p>
    <w:p w14:paraId="2EDB786F" w14:textId="77777777" w:rsidR="001136BA" w:rsidRDefault="001136BA">
      <w:pPr>
        <w:spacing w:before="2" w:line="240" w:lineRule="exact"/>
        <w:rPr>
          <w:sz w:val="24"/>
          <w:szCs w:val="24"/>
        </w:rPr>
      </w:pPr>
    </w:p>
    <w:p w14:paraId="34A810B8" w14:textId="77777777" w:rsidR="001136BA" w:rsidRDefault="00000000">
      <w:pPr>
        <w:spacing w:before="29"/>
        <w:ind w:left="2739"/>
        <w:rPr>
          <w:sz w:val="24"/>
          <w:szCs w:val="24"/>
        </w:rPr>
      </w:pPr>
      <w:r>
        <w:pict w14:anchorId="01267D51">
          <v:group id="_x0000_s2074" style="position:absolute;left:0;text-align:left;margin-left:160.95pt;margin-top:134.45pt;width:105.6pt;height:34.35pt;z-index:-1059;mso-position-horizontal-relative:page" coordorigin="3219,2689" coordsize="2112,687">
            <v:shape id="_x0000_s2075" style="position:absolute;left:3219;top:2689;width:2112;height:687" coordorigin="3219,2689" coordsize="2112,687" path="m3219,3032l4275,2689r1056,343l4275,3376,3219,3032xe" filled="f">
              <v:path arrowok="t"/>
            </v:shape>
            <w10:wrap anchorx="page"/>
          </v:group>
        </w:pict>
      </w:r>
      <w:r>
        <w:pict w14:anchorId="3CA23FE7">
          <v:group id="_x0000_s2070" style="position:absolute;left:0;text-align:left;margin-left:167pt;margin-top:66.9pt;width:99.75pt;height:27.25pt;z-index:-1058;mso-position-horizontal-relative:page" coordorigin="3340,1338" coordsize="1995,545">
            <v:shape id="_x0000_s2073" style="position:absolute;left:3594;top:1346;width:0;height:530" coordorigin="3594,1346" coordsize="0,530" path="m3594,1346r,530e" filled="f">
              <v:path arrowok="t"/>
            </v:shape>
            <v:shape id="_x0000_s2072" style="position:absolute;left:5079;top:1346;width:0;height:530" coordorigin="5079,1346" coordsize="0,530" path="m5079,1346r,530e" filled="f">
              <v:path arrowok="t"/>
            </v:shape>
            <v:shape id="_x0000_s2071" style="position:absolute;left:3347;top:1346;width:1980;height:530" coordorigin="3347,1346" coordsize="1980,530" path="m3347,1876r1980,l5327,1346r-1980,l3347,1876xe" filled="f">
              <v:path arrowok="t"/>
            </v:shape>
            <w10:wrap anchorx="page"/>
          </v:group>
        </w:pict>
      </w:r>
      <w:r>
        <w:pict w14:anchorId="377A5298">
          <v:group id="_x0000_s2067" style="position:absolute;left:0;text-align:left;margin-left:159.9pt;margin-top:626.1pt;width:102.2pt;height:33.75pt;z-index:-1057;mso-position-horizontal-relative:page;mso-position-vertical-relative:page" coordorigin="3198,12522" coordsize="2044,675">
            <v:shape id="_x0000_s2069" style="position:absolute;left:3205;top:12529;width:2029;height:660" coordorigin="3205,12529" coordsize="2029,660" path="m3205,13189r2029,l5234,12529r-2029,l3205,13189xe" filled="f">
              <v:path arrowok="t"/>
            </v:shape>
            <v:shape id="_x0000_s2068" type="#_x0000_t75" style="position:absolute;left:3211;top:12607;width:2016;height:504">
              <v:imagedata r:id="rId34" o:title=""/>
            </v:shape>
            <w10:wrap anchorx="page" anchory="page"/>
          </v:group>
        </w:pict>
      </w:r>
      <w:r>
        <w:pict w14:anchorId="6ABF4FB5">
          <v:group id="_x0000_s2065" style="position:absolute;left:0;text-align:left;margin-left:150.6pt;margin-top:695pt;width:110.85pt;height:32.95pt;z-index:-1056;mso-position-horizontal-relative:page;mso-position-vertical-relative:page" coordorigin="3012,13900" coordsize="2217,659">
            <v:shape id="_x0000_s2066" style="position:absolute;left:3012;top:13900;width:2217;height:659" coordorigin="3012,13900" coordsize="2217,659" path="m3012,14559r554,-659l5229,13900r-554,659l3012,14559xe" filled="f">
              <v:path arrowok="t"/>
            </v:shape>
            <w10:wrap anchorx="page" anchory="page"/>
          </v:group>
        </w:pict>
      </w:r>
      <w:r>
        <w:pict w14:anchorId="4861BF53">
          <v:group id="_x0000_s2063" style="position:absolute;left:0;text-align:left;margin-left:160.25pt;margin-top:552.5pt;width:92.45pt;height:33.1pt;z-index:-1055;mso-position-horizontal-relative:page;mso-position-vertical-relative:page" coordorigin="3205,11050" coordsize="1849,662">
            <v:shape id="_x0000_s2064" style="position:absolute;left:3205;top:11050;width:1849;height:662" coordorigin="3205,11050" coordsize="1849,662" path="m3205,11381r462,-331l4592,11050r462,331l4592,11712r-925,l3205,11381xe" filled="f">
              <v:path arrowok="t"/>
            </v:shape>
            <w10:wrap anchorx="page" anchory="page"/>
          </v:group>
        </w:pict>
      </w:r>
      <w:r>
        <w:pict w14:anchorId="68F5B48F">
          <v:group id="_x0000_s2061" style="position:absolute;left:0;text-align:left;margin-left:185.95pt;margin-top:265.5pt;width:53.6pt;height:33pt;z-index:-1054;mso-position-horizontal-relative:page" coordorigin="3719,5310" coordsize="1072,660">
            <v:shape id="_x0000_s2062" style="position:absolute;left:3719;top:5310;width:1072;height:660" coordorigin="3719,5310" coordsize="1072,660" path="m3719,5310r1072,l4791,5838r-536,132l3719,5838r,-528xe" filled="f">
              <v:path arrowok="t"/>
            </v:shape>
            <w10:wrap anchorx="page"/>
          </v:group>
        </w:pict>
      </w:r>
      <w:r>
        <w:pict w14:anchorId="351CB0E2">
          <v:group id="_x0000_s2057" style="position:absolute;left:0;text-align:left;margin-left:170.15pt;margin-top:498.6pt;width:64.1pt;height:6pt;z-index:-1053;mso-position-horizontal-relative:page;mso-position-vertical-relative:page" coordorigin="3403,9972" coordsize="1282,120">
            <v:shape id="_x0000_s2060" style="position:absolute;left:3403;top:9972;width:1282;height:120" coordorigin="3403,9972" coordsize="1282,120" path="m4585,10042r-20,l4565,10092r120,-60l4585,10042xe" fillcolor="black" stroked="f">
              <v:path arrowok="t"/>
            </v:shape>
            <v:shape id="_x0000_s2059" style="position:absolute;left:3403;top:9972;width:1282;height:120" coordorigin="3403,9972" coordsize="1282,120" path="m4585,10022r-20,-50l4565,10022r20,xe" fillcolor="black" stroked="f">
              <v:path arrowok="t"/>
            </v:shape>
            <v:shape id="_x0000_s2058" style="position:absolute;left:3403;top:9972;width:1282;height:120" coordorigin="3403,9972" coordsize="1282,120" path="m3403,10022r,20l4585,10042r100,-10l4565,9972r20,50l3403,10022xe" fillcolor="black" stroked="f">
              <v:path arrowok="t"/>
            </v:shape>
            <w10:wrap anchorx="page" anchory="page"/>
          </v:group>
        </w:pict>
      </w:r>
      <w:r>
        <w:pict w14:anchorId="28BAAD43">
          <v:group id="_x0000_s2055" style="position:absolute;left:0;text-align:left;margin-left:158.4pt;margin-top:326.6pt;width:91.05pt;height:27pt;z-index:-1052;mso-position-horizontal-relative:page" coordorigin="3168,6532" coordsize="1821,540">
            <v:shape id="_x0000_s2056" style="position:absolute;left:3168;top:6532;width:1821;height:540" coordorigin="3168,6532" coordsize="1821,540" path="m3168,6622r24,-61l3250,6532r8,l4899,6532r61,23l4989,6613r,9l4989,6982r-24,61l4907,7071r-8,1l3258,7072r-61,-24l3168,6990r,-8l3168,6622xe" filled="f">
              <v:path arrowok="t"/>
            </v:shape>
            <w10:wrap anchorx="page"/>
          </v:group>
        </w:pict>
      </w:r>
      <w:r>
        <w:pict w14:anchorId="1C95B10B">
          <v:group id="_x0000_s2053" style="position:absolute;left:0;text-align:left;margin-left:173.2pt;margin-top:210.05pt;width:76pt;height:27.75pt;z-index:-1051;mso-position-horizontal-relative:page" coordorigin="3464,4201" coordsize="1520,555">
            <v:shape id="_x0000_s2054" style="position:absolute;left:3464;top:4201;width:1520;height:555" coordorigin="3464,4201" coordsize="1520,555" path="m3464,4479r22,-67l3524,4371r54,-38l3647,4298r82,-30l3824,4243r51,-11l3928,4223r56,-7l4041,4210r60,-5l4162,4202r62,-1l4286,4202r61,3l4407,4210r57,6l4520,4223r53,9l4624,4243r95,25l4801,4298r69,35l4924,4371r38,41l4984,4479r-3,23l4945,4567r-46,40l4837,4643r-76,32l4673,4703r-100,22l4520,4735r-56,7l4407,4748r-60,5l4286,4756r-62,l4162,4756r-61,-3l4041,4748r-57,-6l3928,4735r-53,-10l3824,4715r-95,-25l3647,4660r-69,-35l3524,4587r-38,-41l3464,4479xe" filled="f">
              <v:path arrowok="t"/>
            </v:shape>
            <w10:wrap anchorx="page"/>
          </v:group>
        </w:pict>
      </w:r>
      <w:r>
        <w:rPr>
          <w:b/>
          <w:sz w:val="24"/>
          <w:szCs w:val="24"/>
        </w:rPr>
        <w:t>Ta</w:t>
      </w:r>
      <w:r>
        <w:rPr>
          <w:b/>
          <w:spacing w:val="1"/>
          <w:sz w:val="24"/>
          <w:szCs w:val="24"/>
        </w:rPr>
        <w:t>b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 xml:space="preserve">l 2.5. </w:t>
      </w:r>
      <w:proofErr w:type="spellStart"/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i</w:t>
      </w:r>
      <w:r>
        <w:rPr>
          <w:b/>
          <w:spacing w:val="-3"/>
          <w:sz w:val="24"/>
          <w:szCs w:val="24"/>
        </w:rPr>
        <w:t>m</w:t>
      </w:r>
      <w:r>
        <w:rPr>
          <w:b/>
          <w:spacing w:val="1"/>
          <w:sz w:val="24"/>
          <w:szCs w:val="24"/>
        </w:rPr>
        <w:t>b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l</w:t>
      </w:r>
      <w:r>
        <w:rPr>
          <w:b/>
          <w:spacing w:val="-1"/>
          <w:sz w:val="24"/>
          <w:szCs w:val="24"/>
        </w:rPr>
        <w:t>-</w:t>
      </w:r>
      <w:r>
        <w:rPr>
          <w:b/>
          <w:sz w:val="24"/>
          <w:szCs w:val="24"/>
        </w:rPr>
        <w:t>si</w:t>
      </w:r>
      <w:r>
        <w:rPr>
          <w:b/>
          <w:spacing w:val="-2"/>
          <w:sz w:val="24"/>
          <w:szCs w:val="24"/>
        </w:rPr>
        <w:t>m</w:t>
      </w:r>
      <w:r>
        <w:rPr>
          <w:b/>
          <w:spacing w:val="3"/>
          <w:sz w:val="24"/>
          <w:szCs w:val="24"/>
        </w:rPr>
        <w:t>b</w:t>
      </w:r>
      <w:r>
        <w:rPr>
          <w:b/>
          <w:sz w:val="24"/>
          <w:szCs w:val="24"/>
        </w:rPr>
        <w:t>ol</w:t>
      </w:r>
      <w:proofErr w:type="spellEnd"/>
      <w:r>
        <w:rPr>
          <w:b/>
          <w:spacing w:val="1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Flo</w:t>
      </w:r>
      <w:r>
        <w:rPr>
          <w:b/>
          <w:i/>
          <w:spacing w:val="1"/>
          <w:sz w:val="24"/>
          <w:szCs w:val="24"/>
        </w:rPr>
        <w:t>w</w:t>
      </w:r>
      <w:r>
        <w:rPr>
          <w:b/>
          <w:i/>
          <w:spacing w:val="-1"/>
          <w:sz w:val="24"/>
          <w:szCs w:val="24"/>
        </w:rPr>
        <w:t>c</w:t>
      </w:r>
      <w:r>
        <w:rPr>
          <w:b/>
          <w:i/>
          <w:spacing w:val="1"/>
          <w:sz w:val="24"/>
          <w:szCs w:val="24"/>
        </w:rPr>
        <w:t>h</w:t>
      </w:r>
      <w:r>
        <w:rPr>
          <w:b/>
          <w:i/>
          <w:sz w:val="24"/>
          <w:szCs w:val="24"/>
        </w:rPr>
        <w:t>art</w:t>
      </w:r>
    </w:p>
    <w:p w14:paraId="2E9626E1" w14:textId="77777777" w:rsidR="001136BA" w:rsidRDefault="001136BA">
      <w:pPr>
        <w:spacing w:before="10" w:line="280" w:lineRule="exact"/>
        <w:rPr>
          <w:sz w:val="28"/>
          <w:szCs w:val="28"/>
        </w:rPr>
      </w:pPr>
    </w:p>
    <w:tbl>
      <w:tblPr>
        <w:tblW w:w="0" w:type="auto"/>
        <w:tblInd w:w="5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1"/>
        <w:gridCol w:w="2612"/>
        <w:gridCol w:w="4568"/>
      </w:tblGrid>
      <w:tr w:rsidR="001136BA" w14:paraId="67F17230" w14:textId="77777777">
        <w:trPr>
          <w:trHeight w:hRule="exact" w:val="562"/>
        </w:trPr>
        <w:tc>
          <w:tcPr>
            <w:tcW w:w="5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5E5CE1" w14:textId="77777777" w:rsidR="001136BA" w:rsidRDefault="0000000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No.</w:t>
            </w:r>
          </w:p>
        </w:tc>
        <w:tc>
          <w:tcPr>
            <w:tcW w:w="26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1E0718" w14:textId="77777777" w:rsidR="001136BA" w:rsidRDefault="00000000">
            <w:pPr>
              <w:spacing w:line="260" w:lineRule="exact"/>
              <w:ind w:left="914" w:right="915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i</w:t>
            </w:r>
            <w:r>
              <w:rPr>
                <w:spacing w:val="1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bol</w:t>
            </w:r>
            <w:proofErr w:type="spellEnd"/>
          </w:p>
        </w:tc>
        <w:tc>
          <w:tcPr>
            <w:tcW w:w="45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02F804" w14:textId="77777777" w:rsidR="001136BA" w:rsidRDefault="00000000">
            <w:pPr>
              <w:spacing w:line="260" w:lineRule="exact"/>
              <w:ind w:left="1687" w:right="169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te</w:t>
            </w:r>
            <w:r>
              <w:rPr>
                <w:spacing w:val="-1"/>
                <w:sz w:val="24"/>
                <w:szCs w:val="24"/>
              </w:rPr>
              <w:t>ra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g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</w:t>
            </w:r>
            <w:proofErr w:type="spellEnd"/>
          </w:p>
        </w:tc>
      </w:tr>
      <w:tr w:rsidR="001136BA" w14:paraId="25661ED4" w14:textId="77777777">
        <w:trPr>
          <w:trHeight w:hRule="exact" w:val="1114"/>
        </w:trPr>
        <w:tc>
          <w:tcPr>
            <w:tcW w:w="5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B6993E" w14:textId="77777777" w:rsidR="001136BA" w:rsidRDefault="001136BA">
            <w:pPr>
              <w:spacing w:before="7" w:line="260" w:lineRule="exact"/>
              <w:rPr>
                <w:sz w:val="26"/>
                <w:szCs w:val="26"/>
              </w:rPr>
            </w:pPr>
          </w:p>
          <w:p w14:paraId="5C21B863" w14:textId="77777777" w:rsidR="001136BA" w:rsidRDefault="00000000">
            <w:pPr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26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AB9824" w14:textId="77777777" w:rsidR="001136BA" w:rsidRDefault="001136BA"/>
        </w:tc>
        <w:tc>
          <w:tcPr>
            <w:tcW w:w="45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F85F51" w14:textId="77777777" w:rsidR="001136BA" w:rsidRDefault="001136BA">
            <w:pPr>
              <w:spacing w:before="7" w:line="260" w:lineRule="exact"/>
              <w:rPr>
                <w:sz w:val="26"/>
                <w:szCs w:val="26"/>
              </w:rPr>
            </w:pPr>
          </w:p>
          <w:p w14:paraId="746D6FC7" w14:textId="77777777" w:rsidR="001136BA" w:rsidRDefault="00000000">
            <w:pPr>
              <w:ind w:left="102"/>
              <w:rPr>
                <w:sz w:val="24"/>
                <w:szCs w:val="24"/>
              </w:rPr>
            </w:pPr>
            <w:proofErr w:type="spellStart"/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rmul</w:t>
            </w:r>
            <w:r>
              <w:rPr>
                <w:spacing w:val="-1"/>
                <w:sz w:val="24"/>
                <w:szCs w:val="24"/>
              </w:rPr>
              <w:t>aa</w:t>
            </w:r>
            <w:r>
              <w:rPr>
                <w:sz w:val="24"/>
                <w:szCs w:val="24"/>
              </w:rPr>
              <w:t>n</w:t>
            </w:r>
            <w:proofErr w:type="spellEnd"/>
            <w:r>
              <w:rPr>
                <w:sz w:val="24"/>
                <w:szCs w:val="24"/>
              </w:rPr>
              <w:t xml:space="preserve"> sub pr</w:t>
            </w:r>
            <w:r>
              <w:rPr>
                <w:spacing w:val="2"/>
                <w:sz w:val="24"/>
                <w:szCs w:val="24"/>
              </w:rPr>
              <w:t>o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m</w:t>
            </w:r>
          </w:p>
        </w:tc>
      </w:tr>
      <w:tr w:rsidR="001136BA" w14:paraId="6519D3F9" w14:textId="77777777">
        <w:trPr>
          <w:trHeight w:hRule="exact" w:val="418"/>
        </w:trPr>
        <w:tc>
          <w:tcPr>
            <w:tcW w:w="57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59B97678" w14:textId="77777777" w:rsidR="001136BA" w:rsidRDefault="001136BA">
            <w:pPr>
              <w:spacing w:before="4" w:line="140" w:lineRule="exact"/>
              <w:rPr>
                <w:sz w:val="14"/>
                <w:szCs w:val="14"/>
              </w:rPr>
            </w:pPr>
          </w:p>
          <w:p w14:paraId="3B02B010" w14:textId="77777777" w:rsidR="001136BA" w:rsidRDefault="001136BA">
            <w:pPr>
              <w:spacing w:line="200" w:lineRule="exact"/>
            </w:pPr>
          </w:p>
          <w:p w14:paraId="712920D0" w14:textId="77777777" w:rsidR="001136BA" w:rsidRDefault="001136BA">
            <w:pPr>
              <w:spacing w:line="200" w:lineRule="exact"/>
            </w:pPr>
          </w:p>
          <w:p w14:paraId="51DCC4F2" w14:textId="77777777" w:rsidR="001136BA" w:rsidRDefault="00000000">
            <w:pPr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2612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1D7C5BA5" w14:textId="77777777" w:rsidR="001136BA" w:rsidRDefault="001136BA"/>
        </w:tc>
        <w:tc>
          <w:tcPr>
            <w:tcW w:w="4568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46D499B7" w14:textId="77777777" w:rsidR="001136BA" w:rsidRDefault="00000000">
            <w:pPr>
              <w:spacing w:line="260" w:lineRule="exact"/>
              <w:ind w:left="102"/>
              <w:rPr>
                <w:sz w:val="24"/>
                <w:szCs w:val="24"/>
              </w:rPr>
            </w:pPr>
            <w:proofErr w:type="spellStart"/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rb</w:t>
            </w:r>
            <w:r>
              <w:rPr>
                <w:spacing w:val="-2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ndi</w:t>
            </w:r>
            <w:r>
              <w:rPr>
                <w:spacing w:val="3"/>
                <w:sz w:val="24"/>
                <w:szCs w:val="24"/>
              </w:rPr>
              <w:t>n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</w:t>
            </w:r>
            <w:proofErr w:type="spellEnd"/>
            <w:r>
              <w:rPr>
                <w:sz w:val="24"/>
                <w:szCs w:val="24"/>
              </w:rPr>
              <w:t>,</w:t>
            </w:r>
            <w:r>
              <w:rPr>
                <w:spacing w:val="7"/>
                <w:sz w:val="24"/>
                <w:szCs w:val="24"/>
              </w:rPr>
              <w:t xml:space="preserve"> </w:t>
            </w:r>
            <w:proofErr w:type="spellStart"/>
            <w:r>
              <w:rPr>
                <w:spacing w:val="2"/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4"/>
                <w:sz w:val="24"/>
                <w:szCs w:val="24"/>
              </w:rPr>
              <w:t>n</w:t>
            </w:r>
            <w:r>
              <w:rPr>
                <w:spacing w:val="-5"/>
                <w:sz w:val="24"/>
                <w:szCs w:val="24"/>
              </w:rPr>
              <w:t>y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pacing w:val="3"/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</w:t>
            </w:r>
            <w:proofErr w:type="spellEnd"/>
            <w:r>
              <w:rPr>
                <w:sz w:val="24"/>
                <w:szCs w:val="24"/>
              </w:rPr>
              <w:t>,</w:t>
            </w:r>
            <w:r>
              <w:rPr>
                <w:spacing w:val="7"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pacing w:val="5"/>
                <w:sz w:val="24"/>
                <w:szCs w:val="24"/>
              </w:rPr>
              <w:t>n</w:t>
            </w:r>
            <w:r>
              <w:rPr>
                <w:spacing w:val="-5"/>
                <w:sz w:val="24"/>
                <w:szCs w:val="24"/>
              </w:rPr>
              <w:t>y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leks</w:t>
            </w:r>
            <w:r>
              <w:rPr>
                <w:spacing w:val="2"/>
                <w:sz w:val="24"/>
                <w:szCs w:val="24"/>
              </w:rPr>
              <w:t>i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</w:t>
            </w:r>
            <w:proofErr w:type="spellEnd"/>
            <w:r>
              <w:rPr>
                <w:spacing w:val="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pacing w:val="3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a</w:t>
            </w:r>
          </w:p>
        </w:tc>
      </w:tr>
      <w:tr w:rsidR="001136BA" w14:paraId="1FF29B17" w14:textId="77777777">
        <w:trPr>
          <w:trHeight w:hRule="exact" w:val="552"/>
        </w:trPr>
        <w:tc>
          <w:tcPr>
            <w:tcW w:w="57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2AE5F723" w14:textId="77777777" w:rsidR="001136BA" w:rsidRDefault="001136BA"/>
        </w:tc>
        <w:tc>
          <w:tcPr>
            <w:tcW w:w="261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5346C0F9" w14:textId="77777777" w:rsidR="001136BA" w:rsidRDefault="001136BA"/>
        </w:tc>
        <w:tc>
          <w:tcPr>
            <w:tcW w:w="456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5C65E054" w14:textId="77777777" w:rsidR="001136BA" w:rsidRDefault="001136BA">
            <w:pPr>
              <w:spacing w:before="5" w:line="120" w:lineRule="exact"/>
              <w:rPr>
                <w:sz w:val="12"/>
                <w:szCs w:val="12"/>
              </w:rPr>
            </w:pPr>
          </w:p>
          <w:p w14:paraId="4B5BE87B" w14:textId="77777777" w:rsidR="001136BA" w:rsidRDefault="00000000">
            <w:pPr>
              <w:ind w:left="102"/>
              <w:rPr>
                <w:sz w:val="24"/>
                <w:szCs w:val="24"/>
              </w:rPr>
            </w:pPr>
            <w:proofErr w:type="gramStart"/>
            <w:r>
              <w:rPr>
                <w:spacing w:val="-5"/>
                <w:sz w:val="24"/>
                <w:szCs w:val="24"/>
              </w:rPr>
              <w:t>y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 xml:space="preserve">g </w:t>
            </w:r>
            <w:r>
              <w:rPr>
                <w:spacing w:val="55"/>
                <w:sz w:val="24"/>
                <w:szCs w:val="24"/>
              </w:rPr>
              <w:t xml:space="preserve"> </w:t>
            </w:r>
            <w:proofErr w:type="spellStart"/>
            <w:r>
              <w:rPr>
                <w:spacing w:val="3"/>
                <w:sz w:val="24"/>
                <w:szCs w:val="24"/>
              </w:rPr>
              <w:t>m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mbe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ikan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</w:t>
            </w:r>
            <w:r>
              <w:rPr>
                <w:spacing w:val="57"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pi</w:t>
            </w:r>
            <w:r>
              <w:rPr>
                <w:spacing w:val="1"/>
                <w:sz w:val="24"/>
                <w:szCs w:val="24"/>
              </w:rPr>
              <w:t>l</w:t>
            </w:r>
            <w:r>
              <w:rPr>
                <w:spacing w:val="3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h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pacing w:val="57"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untuk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pacing w:val="58"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le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k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h</w:t>
            </w:r>
            <w:proofErr w:type="spellEnd"/>
          </w:p>
        </w:tc>
      </w:tr>
      <w:tr w:rsidR="001136BA" w14:paraId="347502DE" w14:textId="77777777">
        <w:trPr>
          <w:trHeight w:hRule="exact" w:val="696"/>
        </w:trPr>
        <w:tc>
          <w:tcPr>
            <w:tcW w:w="57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34841E" w14:textId="77777777" w:rsidR="001136BA" w:rsidRDefault="001136BA"/>
        </w:tc>
        <w:tc>
          <w:tcPr>
            <w:tcW w:w="2612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BD46AB" w14:textId="77777777" w:rsidR="001136BA" w:rsidRDefault="001136BA"/>
        </w:tc>
        <w:tc>
          <w:tcPr>
            <w:tcW w:w="4568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4CEACF" w14:textId="77777777" w:rsidR="001136BA" w:rsidRDefault="001136BA">
            <w:pPr>
              <w:spacing w:before="5" w:line="120" w:lineRule="exact"/>
              <w:rPr>
                <w:sz w:val="12"/>
                <w:szCs w:val="12"/>
              </w:rPr>
            </w:pPr>
          </w:p>
          <w:p w14:paraId="57D8D520" w14:textId="77777777" w:rsidR="001136BA" w:rsidRDefault="00000000">
            <w:pPr>
              <w:ind w:left="102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lanjut</w:t>
            </w:r>
            <w:r>
              <w:rPr>
                <w:spacing w:val="3"/>
                <w:sz w:val="24"/>
                <w:szCs w:val="24"/>
              </w:rPr>
              <w:t>n</w:t>
            </w:r>
            <w:r>
              <w:rPr>
                <w:spacing w:val="-5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a</w:t>
            </w:r>
            <w:proofErr w:type="spellEnd"/>
          </w:p>
        </w:tc>
      </w:tr>
      <w:tr w:rsidR="001136BA" w14:paraId="6727C9A9" w14:textId="77777777">
        <w:trPr>
          <w:trHeight w:hRule="exact" w:val="420"/>
        </w:trPr>
        <w:tc>
          <w:tcPr>
            <w:tcW w:w="57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07FBDB1D" w14:textId="77777777" w:rsidR="001136BA" w:rsidRDefault="001136BA">
            <w:pPr>
              <w:spacing w:before="9" w:line="260" w:lineRule="exact"/>
              <w:rPr>
                <w:sz w:val="26"/>
                <w:szCs w:val="26"/>
              </w:rPr>
            </w:pPr>
          </w:p>
          <w:p w14:paraId="6411A08E" w14:textId="77777777" w:rsidR="001136BA" w:rsidRDefault="00000000">
            <w:pPr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2612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13494A32" w14:textId="77777777" w:rsidR="001136BA" w:rsidRDefault="001136BA"/>
        </w:tc>
        <w:tc>
          <w:tcPr>
            <w:tcW w:w="4568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7DB01523" w14:textId="77777777" w:rsidR="001136BA" w:rsidRDefault="00000000">
            <w:pPr>
              <w:spacing w:line="260" w:lineRule="exact"/>
              <w:ind w:left="102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hubu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pacing w:val="12"/>
                <w:sz w:val="24"/>
                <w:szCs w:val="24"/>
              </w:rPr>
              <w:t xml:space="preserve"> </w:t>
            </w:r>
            <w:proofErr w:type="spellStart"/>
            <w:r>
              <w:rPr>
                <w:spacing w:val="2"/>
                <w:sz w:val="24"/>
                <w:szCs w:val="24"/>
              </w:rPr>
              <w:t>b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ia</w:t>
            </w:r>
            <w:r>
              <w:rPr>
                <w:spacing w:val="1"/>
                <w:sz w:val="24"/>
                <w:szCs w:val="24"/>
              </w:rPr>
              <w:t>n</w:t>
            </w:r>
            <w:proofErr w:type="gramEnd"/>
            <w:r>
              <w:rPr>
                <w:spacing w:val="-1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b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gian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pacing w:val="14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f</w:t>
            </w:r>
            <w:r>
              <w:rPr>
                <w:i/>
                <w:spacing w:val="1"/>
                <w:sz w:val="24"/>
                <w:szCs w:val="24"/>
              </w:rPr>
              <w:t>l</w:t>
            </w:r>
            <w:r>
              <w:rPr>
                <w:i/>
                <w:sz w:val="24"/>
                <w:szCs w:val="24"/>
              </w:rPr>
              <w:t xml:space="preserve">owchart </w:t>
            </w:r>
            <w:r>
              <w:rPr>
                <w:i/>
                <w:spacing w:val="18"/>
                <w:sz w:val="24"/>
                <w:szCs w:val="24"/>
              </w:rPr>
              <w:t xml:space="preserve"> </w:t>
            </w:r>
            <w:r>
              <w:rPr>
                <w:spacing w:val="-5"/>
                <w:sz w:val="24"/>
                <w:szCs w:val="24"/>
              </w:rPr>
              <w:t>y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pacing w:val="5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g</w:t>
            </w:r>
          </w:p>
        </w:tc>
      </w:tr>
      <w:tr w:rsidR="001136BA" w14:paraId="6D9E98BD" w14:textId="77777777">
        <w:trPr>
          <w:trHeight w:hRule="exact" w:val="693"/>
        </w:trPr>
        <w:tc>
          <w:tcPr>
            <w:tcW w:w="57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705299" w14:textId="77777777" w:rsidR="001136BA" w:rsidRDefault="001136BA"/>
        </w:tc>
        <w:tc>
          <w:tcPr>
            <w:tcW w:w="2612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1DC199" w14:textId="77777777" w:rsidR="001136BA" w:rsidRDefault="001136BA"/>
        </w:tc>
        <w:tc>
          <w:tcPr>
            <w:tcW w:w="4568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98FAE7" w14:textId="77777777" w:rsidR="001136BA" w:rsidRDefault="001136BA">
            <w:pPr>
              <w:spacing w:before="5" w:line="120" w:lineRule="exact"/>
              <w:rPr>
                <w:sz w:val="12"/>
                <w:szCs w:val="12"/>
              </w:rPr>
            </w:pPr>
          </w:p>
          <w:p w14:paraId="33DE2E2F" w14:textId="77777777" w:rsidR="001136BA" w:rsidRDefault="00000000">
            <w:pPr>
              <w:ind w:left="102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2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da</w:t>
            </w:r>
            <w:proofErr w:type="spellEnd"/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da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spacing w:val="2"/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hal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m</w:t>
            </w:r>
            <w:r>
              <w:rPr>
                <w:spacing w:val="2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</w:t>
            </w:r>
            <w:proofErr w:type="spellEnd"/>
          </w:p>
        </w:tc>
      </w:tr>
      <w:tr w:rsidR="001136BA" w14:paraId="45FE5D72" w14:textId="77777777">
        <w:trPr>
          <w:trHeight w:hRule="exact" w:val="420"/>
        </w:trPr>
        <w:tc>
          <w:tcPr>
            <w:tcW w:w="57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7856786D" w14:textId="77777777" w:rsidR="001136BA" w:rsidRDefault="001136BA">
            <w:pPr>
              <w:spacing w:before="9" w:line="260" w:lineRule="exact"/>
              <w:rPr>
                <w:sz w:val="26"/>
                <w:szCs w:val="26"/>
              </w:rPr>
            </w:pPr>
          </w:p>
          <w:p w14:paraId="2856F1D9" w14:textId="77777777" w:rsidR="001136BA" w:rsidRDefault="00000000">
            <w:pPr>
              <w:ind w:left="16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2612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2A88DC3D" w14:textId="77777777" w:rsidR="001136BA" w:rsidRDefault="001136BA"/>
        </w:tc>
        <w:tc>
          <w:tcPr>
            <w:tcW w:w="4568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5F75D1CC" w14:textId="77777777" w:rsidR="001136BA" w:rsidRDefault="00000000">
            <w:pPr>
              <w:spacing w:line="260" w:lineRule="exact"/>
              <w:ind w:left="102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hubu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pacing w:val="12"/>
                <w:sz w:val="24"/>
                <w:szCs w:val="24"/>
              </w:rPr>
              <w:t xml:space="preserve"> </w:t>
            </w:r>
            <w:proofErr w:type="spellStart"/>
            <w:r>
              <w:rPr>
                <w:spacing w:val="2"/>
                <w:sz w:val="24"/>
                <w:szCs w:val="24"/>
              </w:rPr>
              <w:t>b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ia</w:t>
            </w:r>
            <w:r>
              <w:rPr>
                <w:spacing w:val="1"/>
                <w:sz w:val="24"/>
                <w:szCs w:val="24"/>
              </w:rPr>
              <w:t>n</w:t>
            </w:r>
            <w:proofErr w:type="gramEnd"/>
            <w:r>
              <w:rPr>
                <w:spacing w:val="-1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b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gian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pacing w:val="14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f</w:t>
            </w:r>
            <w:r>
              <w:rPr>
                <w:i/>
                <w:spacing w:val="1"/>
                <w:sz w:val="24"/>
                <w:szCs w:val="24"/>
              </w:rPr>
              <w:t>l</w:t>
            </w:r>
            <w:r>
              <w:rPr>
                <w:i/>
                <w:sz w:val="24"/>
                <w:szCs w:val="24"/>
              </w:rPr>
              <w:t xml:space="preserve">owchart </w:t>
            </w:r>
            <w:r>
              <w:rPr>
                <w:i/>
                <w:spacing w:val="18"/>
                <w:sz w:val="24"/>
                <w:szCs w:val="24"/>
              </w:rPr>
              <w:t xml:space="preserve"> </w:t>
            </w:r>
            <w:r>
              <w:rPr>
                <w:spacing w:val="-5"/>
                <w:sz w:val="24"/>
                <w:szCs w:val="24"/>
              </w:rPr>
              <w:t>y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pacing w:val="5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g</w:t>
            </w:r>
          </w:p>
        </w:tc>
      </w:tr>
      <w:tr w:rsidR="001136BA" w14:paraId="1348705C" w14:textId="77777777">
        <w:trPr>
          <w:trHeight w:hRule="exact" w:val="696"/>
        </w:trPr>
        <w:tc>
          <w:tcPr>
            <w:tcW w:w="57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53AC30" w14:textId="77777777" w:rsidR="001136BA" w:rsidRDefault="001136BA"/>
        </w:tc>
        <w:tc>
          <w:tcPr>
            <w:tcW w:w="2612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019C1C" w14:textId="77777777" w:rsidR="001136BA" w:rsidRDefault="001136BA"/>
        </w:tc>
        <w:tc>
          <w:tcPr>
            <w:tcW w:w="4568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CE9C83" w14:textId="77777777" w:rsidR="001136BA" w:rsidRDefault="001136BA">
            <w:pPr>
              <w:spacing w:before="5" w:line="120" w:lineRule="exact"/>
              <w:rPr>
                <w:sz w:val="12"/>
                <w:szCs w:val="12"/>
              </w:rPr>
            </w:pPr>
          </w:p>
          <w:p w14:paraId="08572C3A" w14:textId="77777777" w:rsidR="001136BA" w:rsidRDefault="00000000">
            <w:pPr>
              <w:ind w:left="102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2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da</w:t>
            </w:r>
            <w:proofErr w:type="spellEnd"/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da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spacing w:val="2"/>
                <w:sz w:val="24"/>
                <w:szCs w:val="24"/>
              </w:rPr>
              <w:t>h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lam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</w:t>
            </w:r>
            <w:r>
              <w:rPr>
                <w:spacing w:val="1"/>
                <w:sz w:val="24"/>
                <w:szCs w:val="24"/>
              </w:rPr>
              <w:t>er</w:t>
            </w:r>
            <w:r>
              <w:rPr>
                <w:sz w:val="24"/>
                <w:szCs w:val="24"/>
              </w:rPr>
              <w:t>b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da</w:t>
            </w:r>
            <w:proofErr w:type="spellEnd"/>
          </w:p>
        </w:tc>
      </w:tr>
      <w:tr w:rsidR="001136BA" w14:paraId="27896DB5" w14:textId="77777777">
        <w:trPr>
          <w:trHeight w:hRule="exact" w:val="1114"/>
        </w:trPr>
        <w:tc>
          <w:tcPr>
            <w:tcW w:w="5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0B313E" w14:textId="77777777" w:rsidR="001136BA" w:rsidRDefault="001136BA">
            <w:pPr>
              <w:spacing w:before="7" w:line="260" w:lineRule="exact"/>
              <w:rPr>
                <w:sz w:val="26"/>
                <w:szCs w:val="26"/>
              </w:rPr>
            </w:pPr>
          </w:p>
          <w:p w14:paraId="116CFDBB" w14:textId="77777777" w:rsidR="001136BA" w:rsidRDefault="00000000">
            <w:pPr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26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4E991F" w14:textId="77777777" w:rsidR="001136BA" w:rsidRDefault="001136BA"/>
        </w:tc>
        <w:tc>
          <w:tcPr>
            <w:tcW w:w="45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54F7DA" w14:textId="77777777" w:rsidR="001136BA" w:rsidRDefault="001136BA">
            <w:pPr>
              <w:spacing w:before="3" w:line="140" w:lineRule="exact"/>
              <w:rPr>
                <w:sz w:val="14"/>
                <w:szCs w:val="14"/>
              </w:rPr>
            </w:pPr>
          </w:p>
          <w:p w14:paraId="35B54BE0" w14:textId="77777777" w:rsidR="001136BA" w:rsidRDefault="001136BA">
            <w:pPr>
              <w:spacing w:line="200" w:lineRule="exact"/>
            </w:pPr>
          </w:p>
          <w:p w14:paraId="072C9696" w14:textId="77777777" w:rsidR="001136BA" w:rsidRDefault="001136BA">
            <w:pPr>
              <w:spacing w:line="200" w:lineRule="exact"/>
            </w:pPr>
          </w:p>
          <w:p w14:paraId="5499B389" w14:textId="77777777" w:rsidR="001136BA" w:rsidRDefault="00000000">
            <w:pPr>
              <w:ind w:left="102"/>
              <w:rPr>
                <w:sz w:val="24"/>
                <w:szCs w:val="24"/>
              </w:rPr>
            </w:pPr>
            <w:proofErr w:type="spellStart"/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rmul</w:t>
            </w:r>
            <w:r>
              <w:rPr>
                <w:spacing w:val="-1"/>
                <w:sz w:val="24"/>
                <w:szCs w:val="24"/>
              </w:rPr>
              <w:t>aa</w:t>
            </w:r>
            <w:r>
              <w:rPr>
                <w:sz w:val="24"/>
                <w:szCs w:val="24"/>
              </w:rPr>
              <w:t>n</w:t>
            </w:r>
            <w:proofErr w:type="spell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akhir</w:t>
            </w:r>
            <w:proofErr w:type="spellEnd"/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pr</w:t>
            </w:r>
            <w:r>
              <w:rPr>
                <w:spacing w:val="1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g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m</w:t>
            </w:r>
          </w:p>
        </w:tc>
      </w:tr>
      <w:tr w:rsidR="001136BA" w14:paraId="07CC0A23" w14:textId="77777777">
        <w:trPr>
          <w:trHeight w:hRule="exact" w:val="1114"/>
        </w:trPr>
        <w:tc>
          <w:tcPr>
            <w:tcW w:w="5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42718C" w14:textId="77777777" w:rsidR="001136BA" w:rsidRDefault="001136BA">
            <w:pPr>
              <w:spacing w:before="7" w:line="260" w:lineRule="exact"/>
              <w:rPr>
                <w:sz w:val="26"/>
                <w:szCs w:val="26"/>
              </w:rPr>
            </w:pPr>
          </w:p>
          <w:p w14:paraId="360AFBED" w14:textId="77777777" w:rsidR="001136BA" w:rsidRDefault="00000000">
            <w:pPr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</w:p>
        </w:tc>
        <w:tc>
          <w:tcPr>
            <w:tcW w:w="26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6F746F" w14:textId="77777777" w:rsidR="001136BA" w:rsidRDefault="001136BA"/>
        </w:tc>
        <w:tc>
          <w:tcPr>
            <w:tcW w:w="45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D2AF25" w14:textId="77777777" w:rsidR="001136BA" w:rsidRDefault="001136BA">
            <w:pPr>
              <w:spacing w:before="7" w:line="260" w:lineRule="exact"/>
              <w:rPr>
                <w:sz w:val="26"/>
                <w:szCs w:val="26"/>
              </w:rPr>
            </w:pPr>
          </w:p>
          <w:p w14:paraId="51962310" w14:textId="77777777" w:rsidR="001136BA" w:rsidRDefault="00000000">
            <w:pPr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spacing w:val="-1"/>
                <w:sz w:val="24"/>
                <w:szCs w:val="24"/>
              </w:rPr>
              <w:t>ra</w:t>
            </w:r>
            <w:r>
              <w:rPr>
                <w:sz w:val="24"/>
                <w:szCs w:val="24"/>
              </w:rPr>
              <w:t xml:space="preserve">h </w:t>
            </w:r>
            <w:proofErr w:type="spellStart"/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l</w:t>
            </w:r>
            <w:r>
              <w:rPr>
                <w:spacing w:val="1"/>
                <w:sz w:val="24"/>
                <w:szCs w:val="24"/>
              </w:rPr>
              <w:t>ir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</w:t>
            </w:r>
            <w:proofErr w:type="spellEnd"/>
            <w:r>
              <w:rPr>
                <w:sz w:val="24"/>
                <w:szCs w:val="24"/>
              </w:rPr>
              <w:t xml:space="preserve"> pr</w:t>
            </w:r>
            <w:r>
              <w:rPr>
                <w:spacing w:val="1"/>
                <w:sz w:val="24"/>
                <w:szCs w:val="24"/>
              </w:rPr>
              <w:t>o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m</w:t>
            </w:r>
          </w:p>
        </w:tc>
      </w:tr>
      <w:tr w:rsidR="001136BA" w14:paraId="659FDC58" w14:textId="77777777">
        <w:trPr>
          <w:trHeight w:hRule="exact" w:val="1666"/>
        </w:trPr>
        <w:tc>
          <w:tcPr>
            <w:tcW w:w="5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AD94B7" w14:textId="77777777" w:rsidR="001136BA" w:rsidRDefault="001136BA">
            <w:pPr>
              <w:spacing w:line="200" w:lineRule="exact"/>
            </w:pPr>
          </w:p>
          <w:p w14:paraId="532F0C91" w14:textId="77777777" w:rsidR="001136BA" w:rsidRDefault="001136BA">
            <w:pPr>
              <w:spacing w:line="200" w:lineRule="exact"/>
            </w:pPr>
          </w:p>
          <w:p w14:paraId="4F01F995" w14:textId="77777777" w:rsidR="001136BA" w:rsidRDefault="001136BA">
            <w:pPr>
              <w:spacing w:line="200" w:lineRule="exact"/>
            </w:pPr>
          </w:p>
          <w:p w14:paraId="19D099FB" w14:textId="77777777" w:rsidR="001136BA" w:rsidRDefault="001136BA">
            <w:pPr>
              <w:spacing w:before="20" w:line="200" w:lineRule="exact"/>
            </w:pPr>
          </w:p>
          <w:p w14:paraId="72AFE548" w14:textId="77777777" w:rsidR="001136BA" w:rsidRDefault="00000000">
            <w:pPr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</w:p>
        </w:tc>
        <w:tc>
          <w:tcPr>
            <w:tcW w:w="26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FBF6B6" w14:textId="77777777" w:rsidR="001136BA" w:rsidRDefault="001136BA"/>
        </w:tc>
        <w:tc>
          <w:tcPr>
            <w:tcW w:w="45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349230" w14:textId="77777777" w:rsidR="001136BA" w:rsidRDefault="001136BA">
            <w:pPr>
              <w:spacing w:before="4" w:line="140" w:lineRule="exact"/>
              <w:rPr>
                <w:sz w:val="14"/>
                <w:szCs w:val="14"/>
              </w:rPr>
            </w:pPr>
          </w:p>
          <w:p w14:paraId="24D90EC2" w14:textId="77777777" w:rsidR="001136BA" w:rsidRDefault="001136BA">
            <w:pPr>
              <w:spacing w:line="200" w:lineRule="exact"/>
            </w:pPr>
          </w:p>
          <w:p w14:paraId="361801B8" w14:textId="77777777" w:rsidR="001136BA" w:rsidRDefault="001136BA">
            <w:pPr>
              <w:spacing w:line="200" w:lineRule="exact"/>
            </w:pPr>
          </w:p>
          <w:p w14:paraId="5206B022" w14:textId="77777777" w:rsidR="001136BA" w:rsidRDefault="00000000">
            <w:pPr>
              <w:ind w:left="102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ros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s </w:t>
            </w:r>
            <w:proofErr w:type="spellStart"/>
            <w:r>
              <w:rPr>
                <w:sz w:val="24"/>
                <w:szCs w:val="24"/>
              </w:rPr>
              <w:t>in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siali</w:t>
            </w:r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si</w:t>
            </w:r>
            <w:proofErr w:type="spellEnd"/>
            <w:r>
              <w:rPr>
                <w:spacing w:val="1"/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mbe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ian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ga</w:t>
            </w:r>
            <w:proofErr w:type="spellEnd"/>
            <w:r>
              <w:rPr>
                <w:spacing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pacing w:val="2"/>
                <w:sz w:val="24"/>
                <w:szCs w:val="24"/>
              </w:rPr>
              <w:t>w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l</w:t>
            </w:r>
            <w:proofErr w:type="spellEnd"/>
          </w:p>
        </w:tc>
      </w:tr>
      <w:tr w:rsidR="001136BA" w14:paraId="6778A936" w14:textId="77777777">
        <w:trPr>
          <w:trHeight w:hRule="exact" w:val="1114"/>
        </w:trPr>
        <w:tc>
          <w:tcPr>
            <w:tcW w:w="5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D50D8F" w14:textId="77777777" w:rsidR="001136BA" w:rsidRDefault="001136BA">
            <w:pPr>
              <w:spacing w:before="3" w:line="140" w:lineRule="exact"/>
              <w:rPr>
                <w:sz w:val="14"/>
                <w:szCs w:val="14"/>
              </w:rPr>
            </w:pPr>
          </w:p>
          <w:p w14:paraId="48760EE0" w14:textId="77777777" w:rsidR="001136BA" w:rsidRDefault="001136BA">
            <w:pPr>
              <w:spacing w:line="200" w:lineRule="exact"/>
            </w:pPr>
          </w:p>
          <w:p w14:paraId="74257EBD" w14:textId="77777777" w:rsidR="001136BA" w:rsidRDefault="001136BA">
            <w:pPr>
              <w:spacing w:line="200" w:lineRule="exact"/>
            </w:pPr>
          </w:p>
          <w:p w14:paraId="5D7C10EB" w14:textId="77777777" w:rsidR="001136BA" w:rsidRDefault="00000000">
            <w:pPr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</w:t>
            </w:r>
          </w:p>
        </w:tc>
        <w:tc>
          <w:tcPr>
            <w:tcW w:w="26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A1F5BD" w14:textId="77777777" w:rsidR="001136BA" w:rsidRDefault="001136BA"/>
        </w:tc>
        <w:tc>
          <w:tcPr>
            <w:tcW w:w="45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5D42DB" w14:textId="77777777" w:rsidR="001136BA" w:rsidRDefault="001136BA">
            <w:pPr>
              <w:spacing w:before="7" w:line="260" w:lineRule="exact"/>
              <w:rPr>
                <w:sz w:val="26"/>
                <w:szCs w:val="26"/>
              </w:rPr>
            </w:pPr>
          </w:p>
          <w:p w14:paraId="07DA9451" w14:textId="77777777" w:rsidR="001136BA" w:rsidRDefault="00000000">
            <w:pPr>
              <w:ind w:left="102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ros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s </w:t>
            </w:r>
            <w:proofErr w:type="spellStart"/>
            <w:r>
              <w:rPr>
                <w:sz w:val="24"/>
                <w:szCs w:val="24"/>
              </w:rPr>
              <w:t>pe</w:t>
            </w:r>
            <w:r>
              <w:rPr>
                <w:spacing w:val="1"/>
                <w:sz w:val="24"/>
                <w:szCs w:val="24"/>
              </w:rPr>
              <w:t>n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hi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un</w:t>
            </w:r>
            <w:r>
              <w:rPr>
                <w:spacing w:val="-2"/>
                <w:sz w:val="24"/>
                <w:szCs w:val="24"/>
              </w:rPr>
              <w:t>g</w:t>
            </w:r>
            <w:proofErr w:type="spellEnd"/>
            <w:r>
              <w:rPr>
                <w:sz w:val="24"/>
                <w:szCs w:val="24"/>
              </w:rPr>
              <w:t>/pro</w:t>
            </w:r>
            <w:r>
              <w:rPr>
                <w:spacing w:val="2"/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s </w:t>
            </w:r>
            <w:proofErr w:type="spellStart"/>
            <w:r>
              <w:rPr>
                <w:sz w:val="24"/>
                <w:szCs w:val="24"/>
              </w:rPr>
              <w:t>pe</w:t>
            </w:r>
            <w:r>
              <w:rPr>
                <w:spacing w:val="-1"/>
                <w:sz w:val="24"/>
                <w:szCs w:val="24"/>
              </w:rPr>
              <w:t>n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o</w:t>
            </w:r>
            <w:r>
              <w:rPr>
                <w:spacing w:val="3"/>
                <w:sz w:val="24"/>
                <w:szCs w:val="24"/>
              </w:rPr>
              <w:t>l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h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</w:t>
            </w:r>
            <w:proofErr w:type="spellEnd"/>
            <w:r>
              <w:rPr>
                <w:sz w:val="24"/>
                <w:szCs w:val="24"/>
              </w:rPr>
              <w:t xml:space="preserve"> d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pacing w:val="3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a</w:t>
            </w:r>
          </w:p>
        </w:tc>
      </w:tr>
      <w:tr w:rsidR="001136BA" w14:paraId="1CB040EA" w14:textId="77777777">
        <w:trPr>
          <w:trHeight w:hRule="exact" w:val="1666"/>
        </w:trPr>
        <w:tc>
          <w:tcPr>
            <w:tcW w:w="5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0068E4" w14:textId="77777777" w:rsidR="001136BA" w:rsidRDefault="001136BA">
            <w:pPr>
              <w:spacing w:before="3" w:line="140" w:lineRule="exact"/>
              <w:rPr>
                <w:sz w:val="14"/>
                <w:szCs w:val="14"/>
              </w:rPr>
            </w:pPr>
          </w:p>
          <w:p w14:paraId="79C4B85C" w14:textId="77777777" w:rsidR="001136BA" w:rsidRDefault="001136BA">
            <w:pPr>
              <w:spacing w:line="200" w:lineRule="exact"/>
            </w:pPr>
          </w:p>
          <w:p w14:paraId="0AE190D8" w14:textId="77777777" w:rsidR="001136BA" w:rsidRDefault="001136BA">
            <w:pPr>
              <w:spacing w:line="200" w:lineRule="exact"/>
            </w:pPr>
          </w:p>
          <w:p w14:paraId="0A7E65D8" w14:textId="77777777" w:rsidR="001136BA" w:rsidRDefault="00000000">
            <w:pPr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</w:t>
            </w:r>
          </w:p>
        </w:tc>
        <w:tc>
          <w:tcPr>
            <w:tcW w:w="26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15CBDD" w14:textId="77777777" w:rsidR="001136BA" w:rsidRDefault="001136BA"/>
        </w:tc>
        <w:tc>
          <w:tcPr>
            <w:tcW w:w="45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3AA033" w14:textId="77777777" w:rsidR="001136BA" w:rsidRDefault="001136BA">
            <w:pPr>
              <w:spacing w:before="3" w:line="140" w:lineRule="exact"/>
              <w:rPr>
                <w:sz w:val="14"/>
                <w:szCs w:val="14"/>
              </w:rPr>
            </w:pPr>
          </w:p>
          <w:p w14:paraId="05207FE0" w14:textId="77777777" w:rsidR="001136BA" w:rsidRDefault="001136BA">
            <w:pPr>
              <w:spacing w:line="200" w:lineRule="exact"/>
            </w:pPr>
          </w:p>
          <w:p w14:paraId="4AD66275" w14:textId="77777777" w:rsidR="001136BA" w:rsidRDefault="001136BA">
            <w:pPr>
              <w:spacing w:line="200" w:lineRule="exact"/>
            </w:pPr>
          </w:p>
          <w:p w14:paraId="1D8BF12E" w14:textId="77777777" w:rsidR="001136BA" w:rsidRDefault="00000000">
            <w:pPr>
              <w:ind w:left="102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ros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s </w:t>
            </w:r>
            <w:r>
              <w:rPr>
                <w:i/>
                <w:sz w:val="24"/>
                <w:szCs w:val="24"/>
              </w:rPr>
              <w:t>inpu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/</w:t>
            </w:r>
            <w:r>
              <w:rPr>
                <w:i/>
                <w:sz w:val="24"/>
                <w:szCs w:val="24"/>
              </w:rPr>
              <w:t>output</w:t>
            </w:r>
            <w:r>
              <w:rPr>
                <w:i/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ta</w:t>
            </w:r>
          </w:p>
        </w:tc>
      </w:tr>
    </w:tbl>
    <w:p w14:paraId="30B70443" w14:textId="77777777" w:rsidR="001136BA" w:rsidRDefault="001136BA">
      <w:pPr>
        <w:sectPr w:rsidR="001136BA">
          <w:pgSz w:w="11920" w:h="16840"/>
          <w:pgMar w:top="1180" w:right="1580" w:bottom="280" w:left="1680" w:header="1174" w:footer="0" w:gutter="0"/>
          <w:cols w:space="720"/>
        </w:sectPr>
      </w:pPr>
    </w:p>
    <w:p w14:paraId="782B3B1B" w14:textId="77777777" w:rsidR="001136BA" w:rsidRDefault="001136BA">
      <w:pPr>
        <w:spacing w:line="200" w:lineRule="exact"/>
      </w:pPr>
    </w:p>
    <w:p w14:paraId="2D876090" w14:textId="77777777" w:rsidR="001136BA" w:rsidRDefault="001136BA">
      <w:pPr>
        <w:spacing w:line="200" w:lineRule="exact"/>
      </w:pPr>
    </w:p>
    <w:p w14:paraId="3D904190" w14:textId="77777777" w:rsidR="001136BA" w:rsidRDefault="001136BA">
      <w:pPr>
        <w:spacing w:line="200" w:lineRule="exact"/>
      </w:pPr>
    </w:p>
    <w:p w14:paraId="62301591" w14:textId="77777777" w:rsidR="001136BA" w:rsidRDefault="001136BA">
      <w:pPr>
        <w:spacing w:line="200" w:lineRule="exact"/>
      </w:pPr>
    </w:p>
    <w:p w14:paraId="69B836DC" w14:textId="77777777" w:rsidR="001136BA" w:rsidRDefault="001136BA">
      <w:pPr>
        <w:spacing w:before="14" w:line="220" w:lineRule="exact"/>
        <w:rPr>
          <w:sz w:val="22"/>
          <w:szCs w:val="22"/>
        </w:rPr>
      </w:pPr>
    </w:p>
    <w:p w14:paraId="5B1D984C" w14:textId="77777777" w:rsidR="001136BA" w:rsidRDefault="00000000">
      <w:pPr>
        <w:spacing w:before="33"/>
        <w:ind w:left="3372" w:right="2904"/>
        <w:jc w:val="center"/>
      </w:pPr>
      <w:proofErr w:type="spellStart"/>
      <w:r>
        <w:rPr>
          <w:i/>
          <w:spacing w:val="1"/>
        </w:rPr>
        <w:t>Su</w:t>
      </w:r>
      <w:r>
        <w:rPr>
          <w:i/>
        </w:rPr>
        <w:t>m</w:t>
      </w:r>
      <w:r>
        <w:rPr>
          <w:i/>
          <w:spacing w:val="1"/>
        </w:rPr>
        <w:t>b</w:t>
      </w:r>
      <w:r>
        <w:rPr>
          <w:i/>
        </w:rPr>
        <w:t>er</w:t>
      </w:r>
      <w:proofErr w:type="spellEnd"/>
      <w:r>
        <w:rPr>
          <w:i/>
          <w:spacing w:val="-5"/>
        </w:rPr>
        <w:t xml:space="preserve"> </w:t>
      </w:r>
      <w:r>
        <w:rPr>
          <w:i/>
          <w:spacing w:val="-2"/>
        </w:rPr>
        <w:t>(</w:t>
      </w:r>
      <w:r>
        <w:rPr>
          <w:i/>
        </w:rPr>
        <w:t>A</w:t>
      </w:r>
      <w:r>
        <w:rPr>
          <w:i/>
          <w:spacing w:val="1"/>
        </w:rPr>
        <w:t>d</w:t>
      </w:r>
      <w:r>
        <w:rPr>
          <w:i/>
        </w:rPr>
        <w:t>e</w:t>
      </w:r>
      <w:r>
        <w:rPr>
          <w:i/>
          <w:spacing w:val="-3"/>
        </w:rPr>
        <w:t xml:space="preserve"> </w:t>
      </w:r>
      <w:proofErr w:type="spellStart"/>
      <w:r>
        <w:rPr>
          <w:i/>
        </w:rPr>
        <w:t>He</w:t>
      </w:r>
      <w:r>
        <w:rPr>
          <w:i/>
          <w:spacing w:val="2"/>
        </w:rPr>
        <w:t>n</w:t>
      </w:r>
      <w:r>
        <w:rPr>
          <w:i/>
          <w:spacing w:val="1"/>
        </w:rPr>
        <w:t>d</w:t>
      </w:r>
      <w:r>
        <w:rPr>
          <w:i/>
        </w:rPr>
        <w:t>i</w:t>
      </w:r>
      <w:r>
        <w:rPr>
          <w:i/>
          <w:spacing w:val="1"/>
        </w:rPr>
        <w:t>n</w:t>
      </w:r>
      <w:r>
        <w:rPr>
          <w:i/>
        </w:rPr>
        <w:t>i</w:t>
      </w:r>
      <w:proofErr w:type="spellEnd"/>
      <w:r>
        <w:rPr>
          <w:i/>
        </w:rPr>
        <w:t>,</w:t>
      </w:r>
      <w:r>
        <w:rPr>
          <w:i/>
          <w:spacing w:val="-9"/>
        </w:rPr>
        <w:t xml:space="preserve"> </w:t>
      </w:r>
      <w:r>
        <w:rPr>
          <w:i/>
          <w:spacing w:val="1"/>
          <w:w w:val="99"/>
        </w:rPr>
        <w:t>20</w:t>
      </w:r>
      <w:r>
        <w:rPr>
          <w:i/>
          <w:spacing w:val="-1"/>
          <w:w w:val="99"/>
        </w:rPr>
        <w:t>1</w:t>
      </w:r>
      <w:r>
        <w:rPr>
          <w:i/>
          <w:spacing w:val="3"/>
          <w:w w:val="99"/>
        </w:rPr>
        <w:t>6</w:t>
      </w:r>
      <w:r>
        <w:rPr>
          <w:i/>
          <w:w w:val="99"/>
        </w:rPr>
        <w:t>)</w:t>
      </w:r>
    </w:p>
    <w:p w14:paraId="1968778D" w14:textId="77777777" w:rsidR="001136BA" w:rsidRDefault="001136BA">
      <w:pPr>
        <w:spacing w:line="200" w:lineRule="exact"/>
      </w:pPr>
    </w:p>
    <w:p w14:paraId="57BF0AD4" w14:textId="77777777" w:rsidR="001136BA" w:rsidRDefault="001136BA">
      <w:pPr>
        <w:spacing w:line="200" w:lineRule="exact"/>
      </w:pPr>
    </w:p>
    <w:p w14:paraId="570F401B" w14:textId="77777777" w:rsidR="001136BA" w:rsidRDefault="001136BA">
      <w:pPr>
        <w:spacing w:line="200" w:lineRule="exact"/>
      </w:pPr>
    </w:p>
    <w:p w14:paraId="7F1B2485" w14:textId="77777777" w:rsidR="001136BA" w:rsidRDefault="001136BA">
      <w:pPr>
        <w:spacing w:before="13" w:line="240" w:lineRule="exact"/>
        <w:rPr>
          <w:sz w:val="24"/>
          <w:szCs w:val="24"/>
        </w:rPr>
      </w:pPr>
    </w:p>
    <w:p w14:paraId="4F5504EA" w14:textId="77777777" w:rsidR="001136BA" w:rsidRDefault="00000000">
      <w:pPr>
        <w:ind w:left="588"/>
        <w:rPr>
          <w:sz w:val="24"/>
          <w:szCs w:val="24"/>
        </w:rPr>
      </w:pPr>
      <w:r>
        <w:rPr>
          <w:b/>
          <w:sz w:val="24"/>
          <w:szCs w:val="24"/>
        </w:rPr>
        <w:t xml:space="preserve">2.7.      </w:t>
      </w:r>
      <w:r>
        <w:rPr>
          <w:b/>
          <w:spacing w:val="-3"/>
          <w:sz w:val="24"/>
          <w:szCs w:val="24"/>
        </w:rPr>
        <w:t>P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o</w:t>
      </w:r>
      <w:r>
        <w:rPr>
          <w:b/>
          <w:spacing w:val="2"/>
          <w:sz w:val="24"/>
          <w:szCs w:val="24"/>
        </w:rPr>
        <w:t>g</w:t>
      </w:r>
      <w:r>
        <w:rPr>
          <w:b/>
          <w:spacing w:val="-1"/>
          <w:sz w:val="24"/>
          <w:szCs w:val="24"/>
        </w:rPr>
        <w:t>r</w:t>
      </w:r>
      <w:r>
        <w:rPr>
          <w:b/>
          <w:spacing w:val="2"/>
          <w:sz w:val="24"/>
          <w:szCs w:val="24"/>
        </w:rPr>
        <w:t>a</w:t>
      </w:r>
      <w:r>
        <w:rPr>
          <w:b/>
          <w:sz w:val="24"/>
          <w:szCs w:val="24"/>
        </w:rPr>
        <w:t>m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App I</w:t>
      </w:r>
      <w:r>
        <w:rPr>
          <w:b/>
          <w:i/>
          <w:spacing w:val="1"/>
          <w:sz w:val="24"/>
          <w:szCs w:val="24"/>
        </w:rPr>
        <w:t>n</w:t>
      </w:r>
      <w:r>
        <w:rPr>
          <w:b/>
          <w:i/>
          <w:spacing w:val="-1"/>
          <w:sz w:val="24"/>
          <w:szCs w:val="24"/>
        </w:rPr>
        <w:t>ve</w:t>
      </w:r>
      <w:r>
        <w:rPr>
          <w:b/>
          <w:i/>
          <w:spacing w:val="1"/>
          <w:sz w:val="24"/>
          <w:szCs w:val="24"/>
        </w:rPr>
        <w:t>n</w:t>
      </w:r>
      <w:r>
        <w:rPr>
          <w:b/>
          <w:i/>
          <w:sz w:val="24"/>
          <w:szCs w:val="24"/>
        </w:rPr>
        <w:t>tor</w:t>
      </w:r>
      <w:r>
        <w:rPr>
          <w:b/>
          <w:i/>
          <w:spacing w:val="4"/>
          <w:sz w:val="24"/>
          <w:szCs w:val="24"/>
        </w:rPr>
        <w:t xml:space="preserve"> </w:t>
      </w: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a</w:t>
      </w:r>
      <w:r>
        <w:rPr>
          <w:b/>
          <w:spacing w:val="2"/>
          <w:sz w:val="24"/>
          <w:szCs w:val="24"/>
        </w:rPr>
        <w:t xml:space="preserve"> </w:t>
      </w:r>
      <w:proofErr w:type="spellStart"/>
      <w:r>
        <w:rPr>
          <w:b/>
          <w:spacing w:val="-3"/>
          <w:sz w:val="24"/>
          <w:szCs w:val="24"/>
        </w:rPr>
        <w:t>P</w:t>
      </w:r>
      <w:r>
        <w:rPr>
          <w:b/>
          <w:spacing w:val="1"/>
          <w:sz w:val="24"/>
          <w:szCs w:val="24"/>
        </w:rPr>
        <w:t>e</w:t>
      </w:r>
      <w:r>
        <w:rPr>
          <w:b/>
          <w:spacing w:val="-1"/>
          <w:sz w:val="24"/>
          <w:szCs w:val="24"/>
        </w:rPr>
        <w:t>mr</w:t>
      </w:r>
      <w:r>
        <w:rPr>
          <w:b/>
          <w:sz w:val="24"/>
          <w:szCs w:val="24"/>
        </w:rPr>
        <w:t>og</w:t>
      </w:r>
      <w:r>
        <w:rPr>
          <w:b/>
          <w:spacing w:val="-1"/>
          <w:sz w:val="24"/>
          <w:szCs w:val="24"/>
        </w:rPr>
        <w:t>r</w:t>
      </w:r>
      <w:r>
        <w:rPr>
          <w:b/>
          <w:spacing w:val="2"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m</w:t>
      </w:r>
      <w:r>
        <w:rPr>
          <w:b/>
          <w:sz w:val="24"/>
          <w:szCs w:val="24"/>
        </w:rPr>
        <w:t>an</w:t>
      </w:r>
      <w:proofErr w:type="spellEnd"/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An</w:t>
      </w:r>
      <w:r>
        <w:rPr>
          <w:b/>
          <w:spacing w:val="1"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oid</w:t>
      </w:r>
    </w:p>
    <w:p w14:paraId="0BAA75EE" w14:textId="77777777" w:rsidR="001136BA" w:rsidRDefault="001136BA">
      <w:pPr>
        <w:spacing w:line="200" w:lineRule="exact"/>
      </w:pPr>
    </w:p>
    <w:p w14:paraId="257AD4AC" w14:textId="77777777" w:rsidR="001136BA" w:rsidRDefault="001136BA">
      <w:pPr>
        <w:spacing w:before="12" w:line="220" w:lineRule="exact"/>
        <w:rPr>
          <w:sz w:val="22"/>
          <w:szCs w:val="22"/>
        </w:rPr>
      </w:pPr>
    </w:p>
    <w:p w14:paraId="743DA093" w14:textId="77777777" w:rsidR="001136BA" w:rsidRDefault="00000000">
      <w:pPr>
        <w:spacing w:line="479" w:lineRule="auto"/>
        <w:ind w:left="574" w:right="127" w:firstLine="734"/>
        <w:jc w:val="both"/>
        <w:rPr>
          <w:sz w:val="24"/>
          <w:szCs w:val="24"/>
        </w:rPr>
      </w:pPr>
      <w:r>
        <w:rPr>
          <w:sz w:val="24"/>
          <w:szCs w:val="24"/>
        </w:rPr>
        <w:t>Mu</w:t>
      </w:r>
      <w:r>
        <w:rPr>
          <w:spacing w:val="3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di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(201</w:t>
      </w:r>
      <w:r>
        <w:rPr>
          <w:spacing w:val="-1"/>
          <w:sz w:val="24"/>
          <w:szCs w:val="24"/>
        </w:rPr>
        <w:t>3</w:t>
      </w:r>
      <w:r>
        <w:rPr>
          <w:sz w:val="24"/>
          <w:szCs w:val="24"/>
        </w:rPr>
        <w:t>: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1) </w:t>
      </w:r>
      <w:proofErr w:type="spellStart"/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njel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skan</w:t>
      </w:r>
      <w:proofErr w:type="spellEnd"/>
      <w:r>
        <w:rPr>
          <w:spacing w:val="2"/>
          <w:sz w:val="24"/>
          <w:szCs w:val="24"/>
        </w:rPr>
        <w:t xml:space="preserve"> </w:t>
      </w:r>
      <w:r>
        <w:rPr>
          <w:i/>
          <w:sz w:val="24"/>
          <w:szCs w:val="24"/>
        </w:rPr>
        <w:t>App</w:t>
      </w:r>
      <w:r>
        <w:rPr>
          <w:i/>
          <w:spacing w:val="2"/>
          <w:sz w:val="24"/>
          <w:szCs w:val="24"/>
        </w:rPr>
        <w:t xml:space="preserve"> </w:t>
      </w:r>
      <w:r>
        <w:rPr>
          <w:i/>
          <w:sz w:val="24"/>
          <w:szCs w:val="24"/>
        </w:rPr>
        <w:t>Inv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ntor</w:t>
      </w:r>
      <w:r>
        <w:rPr>
          <w:i/>
          <w:spacing w:val="3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2"/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proofErr w:type="spellEnd"/>
      <w:r>
        <w:rPr>
          <w:spacing w:val="2"/>
          <w:sz w:val="24"/>
          <w:szCs w:val="24"/>
        </w:rPr>
        <w:t xml:space="preserve"> </w:t>
      </w:r>
      <w:r>
        <w:rPr>
          <w:i/>
          <w:sz w:val="24"/>
          <w:szCs w:val="24"/>
        </w:rPr>
        <w:t>tool</w:t>
      </w:r>
      <w:r>
        <w:rPr>
          <w:i/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proofErr w:type="spellEnd"/>
      <w:r>
        <w:rPr>
          <w:spacing w:val="58"/>
          <w:sz w:val="24"/>
          <w:szCs w:val="24"/>
        </w:rPr>
        <w:t xml:space="preserve"> </w:t>
      </w:r>
      <w:proofErr w:type="spellStart"/>
      <w:proofErr w:type="gram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ndr</w:t>
      </w:r>
      <w:r>
        <w:rPr>
          <w:spacing w:val="1"/>
          <w:sz w:val="24"/>
          <w:szCs w:val="24"/>
        </w:rPr>
        <w:t>o</w:t>
      </w:r>
      <w:r>
        <w:rPr>
          <w:sz w:val="24"/>
          <w:szCs w:val="24"/>
        </w:rPr>
        <w:t>id</w:t>
      </w:r>
      <w:proofErr w:type="gramEnd"/>
      <w:r>
        <w:rPr>
          <w:sz w:val="24"/>
          <w:szCs w:val="24"/>
        </w:rPr>
        <w:t xml:space="preserve">  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55"/>
          <w:sz w:val="24"/>
          <w:szCs w:val="24"/>
        </w:rPr>
        <w:t xml:space="preserve"> </w:t>
      </w:r>
      <w:proofErr w:type="spellStart"/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rb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sis</w:t>
      </w:r>
      <w:proofErr w:type="spellEnd"/>
      <w:r>
        <w:rPr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v</w:t>
      </w:r>
      <w:r>
        <w:rPr>
          <w:i/>
          <w:sz w:val="24"/>
          <w:szCs w:val="24"/>
        </w:rPr>
        <w:t>isual</w:t>
      </w:r>
      <w:r>
        <w:rPr>
          <w:i/>
          <w:spacing w:val="58"/>
          <w:sz w:val="24"/>
          <w:szCs w:val="24"/>
        </w:rPr>
        <w:t xml:space="preserve"> </w:t>
      </w:r>
      <w:r>
        <w:rPr>
          <w:i/>
          <w:sz w:val="24"/>
          <w:szCs w:val="24"/>
        </w:rPr>
        <w:t>block</w:t>
      </w:r>
      <w:r>
        <w:rPr>
          <w:i/>
          <w:spacing w:val="58"/>
          <w:sz w:val="24"/>
          <w:szCs w:val="24"/>
        </w:rPr>
        <w:t xml:space="preserve"> </w:t>
      </w:r>
      <w:r>
        <w:rPr>
          <w:i/>
          <w:sz w:val="24"/>
          <w:szCs w:val="24"/>
        </w:rPr>
        <w:t>programmin</w:t>
      </w:r>
      <w:r>
        <w:rPr>
          <w:i/>
          <w:spacing w:val="2"/>
          <w:sz w:val="24"/>
          <w:szCs w:val="24"/>
        </w:rPr>
        <w:t>g</w:t>
      </w:r>
      <w:r>
        <w:rPr>
          <w:sz w:val="24"/>
          <w:szCs w:val="24"/>
        </w:rPr>
        <w:t>,</w:t>
      </w:r>
      <w:r>
        <w:rPr>
          <w:spacing w:val="57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hing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</w:t>
      </w:r>
      <w:r>
        <w:rPr>
          <w:spacing w:val="2"/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tanpa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</w:t>
      </w:r>
      <w:r>
        <w:rPr>
          <w:spacing w:val="2"/>
          <w:sz w:val="24"/>
          <w:szCs w:val="24"/>
        </w:rPr>
        <w:t>l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kuk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5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odding</w:t>
      </w:r>
      <w:r>
        <w:rPr>
          <w:sz w:val="24"/>
          <w:szCs w:val="24"/>
        </w:rPr>
        <w:t>.</w:t>
      </w:r>
      <w:r>
        <w:rPr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Visual</w:t>
      </w:r>
      <w:r>
        <w:rPr>
          <w:i/>
          <w:spacing w:val="2"/>
          <w:sz w:val="24"/>
          <w:szCs w:val="24"/>
        </w:rPr>
        <w:t xml:space="preserve"> </w:t>
      </w:r>
      <w:r>
        <w:rPr>
          <w:i/>
          <w:sz w:val="24"/>
          <w:szCs w:val="24"/>
        </w:rPr>
        <w:t>block programming</w:t>
      </w:r>
      <w:r>
        <w:rPr>
          <w:i/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maksudn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a</w:t>
      </w:r>
      <w:proofErr w:type="spellEnd"/>
      <w:r>
        <w:rPr>
          <w:spacing w:val="5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lam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un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5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a</w:t>
      </w:r>
      <w:proofErr w:type="spellEnd"/>
      <w:r>
        <w:rPr>
          <w:spacing w:val="2"/>
          <w:sz w:val="24"/>
          <w:szCs w:val="24"/>
        </w:rPr>
        <w:t xml:space="preserve"> </w:t>
      </w:r>
      <w:r>
        <w:rPr>
          <w:i/>
          <w:sz w:val="24"/>
          <w:szCs w:val="24"/>
        </w:rPr>
        <w:t>user</w:t>
      </w:r>
      <w:r>
        <w:rPr>
          <w:i/>
          <w:spacing w:val="3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melihat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meng</w:t>
      </w:r>
      <w:r>
        <w:rPr>
          <w:spacing w:val="-3"/>
          <w:sz w:val="24"/>
          <w:szCs w:val="24"/>
        </w:rPr>
        <w:t>g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>,</w:t>
      </w:r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</w:t>
      </w:r>
      <w:r>
        <w:rPr>
          <w:spacing w:val="4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us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n</w:t>
      </w:r>
      <w:proofErr w:type="spellEnd"/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 xml:space="preserve"> </w:t>
      </w:r>
      <w:r>
        <w:rPr>
          <w:i/>
          <w:sz w:val="24"/>
          <w:szCs w:val="24"/>
        </w:rPr>
        <w:t>drag</w:t>
      </w:r>
      <w:r>
        <w:rPr>
          <w:i/>
          <w:spacing w:val="-1"/>
          <w:sz w:val="24"/>
          <w:szCs w:val="24"/>
        </w:rPr>
        <w:t>-</w:t>
      </w:r>
      <w:r>
        <w:rPr>
          <w:i/>
          <w:sz w:val="24"/>
          <w:szCs w:val="24"/>
        </w:rPr>
        <w:t>drops</w:t>
      </w:r>
      <w:r>
        <w:rPr>
          <w:i/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“</w:t>
      </w:r>
      <w:proofErr w:type="spellStart"/>
      <w:r>
        <w:rPr>
          <w:sz w:val="24"/>
          <w:szCs w:val="24"/>
        </w:rPr>
        <w:t>blo</w:t>
      </w:r>
      <w:r>
        <w:rPr>
          <w:spacing w:val="3"/>
          <w:sz w:val="24"/>
          <w:szCs w:val="24"/>
        </w:rPr>
        <w:t>k</w:t>
      </w:r>
      <w:proofErr w:type="spellEnd"/>
      <w:r>
        <w:rPr>
          <w:sz w:val="24"/>
          <w:szCs w:val="24"/>
        </w:rPr>
        <w:t>”</w:t>
      </w:r>
      <w:r>
        <w:rPr>
          <w:spacing w:val="6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 xml:space="preserve">g </w:t>
      </w:r>
      <w:proofErr w:type="spellStart"/>
      <w:r>
        <w:rPr>
          <w:sz w:val="24"/>
          <w:szCs w:val="24"/>
        </w:rPr>
        <w:t>me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bo</w:t>
      </w:r>
      <w:r>
        <w:rPr>
          <w:spacing w:val="4"/>
          <w:sz w:val="24"/>
          <w:szCs w:val="24"/>
        </w:rPr>
        <w:t>l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si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bol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rint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proofErr w:type="spellEnd"/>
      <w:r>
        <w:rPr>
          <w:sz w:val="24"/>
          <w:szCs w:val="24"/>
        </w:rPr>
        <w:t xml:space="preserve"> 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proofErr w:type="spellStart"/>
      <w:r>
        <w:rPr>
          <w:sz w:val="24"/>
          <w:szCs w:val="24"/>
        </w:rPr>
        <w:t>fu</w:t>
      </w:r>
      <w:r>
        <w:rPr>
          <w:spacing w:val="1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si</w:t>
      </w:r>
      <w:proofErr w:type="spellEnd"/>
      <w:r>
        <w:rPr>
          <w:spacing w:val="2"/>
          <w:sz w:val="24"/>
          <w:szCs w:val="24"/>
        </w:rPr>
        <w:t xml:space="preserve"> </w:t>
      </w:r>
      <w:r>
        <w:rPr>
          <w:i/>
          <w:sz w:val="24"/>
          <w:szCs w:val="24"/>
        </w:rPr>
        <w:t>–</w:t>
      </w:r>
      <w:r>
        <w:rPr>
          <w:i/>
          <w:spacing w:val="-1"/>
          <w:sz w:val="24"/>
          <w:szCs w:val="24"/>
        </w:rPr>
        <w:t>ev</w:t>
      </w:r>
      <w:r>
        <w:rPr>
          <w:i/>
          <w:spacing w:val="1"/>
          <w:sz w:val="24"/>
          <w:szCs w:val="24"/>
        </w:rPr>
        <w:t>e</w:t>
      </w:r>
      <w:r>
        <w:rPr>
          <w:i/>
          <w:sz w:val="24"/>
          <w:szCs w:val="24"/>
        </w:rPr>
        <w:t xml:space="preserve">nt handler </w:t>
      </w:r>
      <w:proofErr w:type="spellStart"/>
      <w:r>
        <w:rPr>
          <w:sz w:val="24"/>
          <w:szCs w:val="24"/>
        </w:rPr>
        <w:t>te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tentu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>, d</w:t>
      </w:r>
      <w:r>
        <w:rPr>
          <w:spacing w:val="-3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proofErr w:type="spellStart"/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eca</w:t>
      </w:r>
      <w:r>
        <w:rPr>
          <w:sz w:val="24"/>
          <w:szCs w:val="24"/>
        </w:rPr>
        <w:t>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rh</w:t>
      </w:r>
      <w:r>
        <w:rPr>
          <w:spacing w:val="-2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a</w:t>
      </w:r>
      <w:proofErr w:type="spellEnd"/>
      <w:r>
        <w:rPr>
          <w:spacing w:val="-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disebut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npa</w:t>
      </w:r>
      <w:proofErr w:type="spellEnd"/>
      <w:r>
        <w:rPr>
          <w:spacing w:val="-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menulisk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kode</w:t>
      </w:r>
      <w:proofErr w:type="spellEnd"/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pr</w:t>
      </w:r>
      <w:r>
        <w:rPr>
          <w:spacing w:val="1"/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m.</w:t>
      </w:r>
    </w:p>
    <w:p w14:paraId="7B461C4A" w14:textId="77777777" w:rsidR="001136BA" w:rsidRDefault="001136BA">
      <w:pPr>
        <w:spacing w:before="2" w:line="160" w:lineRule="exact"/>
        <w:rPr>
          <w:sz w:val="17"/>
          <w:szCs w:val="17"/>
        </w:rPr>
      </w:pPr>
    </w:p>
    <w:p w14:paraId="4BB82A82" w14:textId="77777777" w:rsidR="001136BA" w:rsidRDefault="00000000">
      <w:pPr>
        <w:spacing w:line="480" w:lineRule="auto"/>
        <w:ind w:left="574" w:right="128" w:firstLine="852"/>
        <w:jc w:val="both"/>
        <w:rPr>
          <w:sz w:val="24"/>
          <w:szCs w:val="24"/>
        </w:rPr>
        <w:sectPr w:rsidR="001136BA">
          <w:pgSz w:w="11920" w:h="16840"/>
          <w:pgMar w:top="1180" w:right="1580" w:bottom="280" w:left="1680" w:header="1174" w:footer="0" w:gutter="0"/>
          <w:cols w:space="720"/>
        </w:sectPr>
      </w:pPr>
      <w:proofErr w:type="spellStart"/>
      <w:r>
        <w:rPr>
          <w:sz w:val="24"/>
          <w:szCs w:val="24"/>
        </w:rPr>
        <w:t>Aplikasi</w:t>
      </w:r>
      <w:proofErr w:type="spellEnd"/>
      <w:r>
        <w:rPr>
          <w:spacing w:val="2"/>
          <w:sz w:val="24"/>
          <w:szCs w:val="24"/>
        </w:rPr>
        <w:t xml:space="preserve"> </w:t>
      </w:r>
      <w:r>
        <w:rPr>
          <w:i/>
          <w:sz w:val="24"/>
          <w:szCs w:val="24"/>
        </w:rPr>
        <w:t>App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Inv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ntor</w:t>
      </w:r>
      <w:r>
        <w:rPr>
          <w:i/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>n</w:t>
      </w:r>
      <w:r>
        <w:rPr>
          <w:sz w:val="24"/>
          <w:szCs w:val="24"/>
        </w:rPr>
        <w:t>i</w:t>
      </w:r>
      <w:proofErr w:type="spellEnd"/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da </w:t>
      </w:r>
      <w:proofErr w:type="spellStart"/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a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lah</w:t>
      </w:r>
      <w:proofErr w:type="spellEnd"/>
      <w:r>
        <w:rPr>
          <w:spacing w:val="3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pl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</w:t>
      </w:r>
      <w:proofErr w:type="spellEnd"/>
      <w:r>
        <w:rPr>
          <w:spacing w:val="4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disediak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oleh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le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</w:t>
      </w:r>
      <w:proofErr w:type="spellEnd"/>
      <w:r>
        <w:rPr>
          <w:sz w:val="24"/>
          <w:szCs w:val="24"/>
        </w:rPr>
        <w:t xml:space="preserve"> d</w:t>
      </w:r>
      <w:r>
        <w:rPr>
          <w:spacing w:val="3"/>
          <w:sz w:val="24"/>
          <w:szCs w:val="24"/>
        </w:rPr>
        <w:t>i</w:t>
      </w:r>
      <w:r>
        <w:rPr>
          <w:spacing w:val="-1"/>
          <w:sz w:val="24"/>
          <w:szCs w:val="24"/>
        </w:rPr>
        <w:t>-</w:t>
      </w:r>
      <w:r>
        <w:rPr>
          <w:i/>
          <w:sz w:val="24"/>
          <w:szCs w:val="24"/>
        </w:rPr>
        <w:t>maintena</w:t>
      </w:r>
      <w:r>
        <w:rPr>
          <w:i/>
          <w:spacing w:val="2"/>
          <w:sz w:val="24"/>
          <w:szCs w:val="24"/>
        </w:rPr>
        <w:t>n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e</w:t>
      </w:r>
      <w:r>
        <w:rPr>
          <w:i/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h</w:t>
      </w:r>
      <w:r>
        <w:rPr>
          <w:spacing w:val="3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M</w:t>
      </w:r>
      <w:r>
        <w:rPr>
          <w:i/>
          <w:sz w:val="24"/>
          <w:szCs w:val="24"/>
        </w:rPr>
        <w:t>assachus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t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s</w:t>
      </w:r>
      <w:r>
        <w:rPr>
          <w:i/>
          <w:spacing w:val="2"/>
          <w:sz w:val="24"/>
          <w:szCs w:val="24"/>
        </w:rPr>
        <w:t xml:space="preserve"> </w:t>
      </w:r>
      <w:r>
        <w:rPr>
          <w:i/>
          <w:sz w:val="24"/>
          <w:szCs w:val="24"/>
        </w:rPr>
        <w:t>Insti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ute</w:t>
      </w:r>
      <w:r>
        <w:rPr>
          <w:i/>
          <w:spacing w:val="2"/>
          <w:sz w:val="24"/>
          <w:szCs w:val="24"/>
        </w:rPr>
        <w:t xml:space="preserve"> </w:t>
      </w:r>
      <w:r>
        <w:rPr>
          <w:i/>
          <w:spacing w:val="-2"/>
          <w:sz w:val="24"/>
          <w:szCs w:val="24"/>
        </w:rPr>
        <w:t>o</w:t>
      </w:r>
      <w:r>
        <w:rPr>
          <w:i/>
          <w:sz w:val="24"/>
          <w:szCs w:val="24"/>
        </w:rPr>
        <w:t xml:space="preserve">f </w:t>
      </w:r>
      <w:r>
        <w:rPr>
          <w:i/>
          <w:spacing w:val="1"/>
          <w:sz w:val="24"/>
          <w:szCs w:val="24"/>
        </w:rPr>
        <w:t>T</w:t>
      </w:r>
      <w:r>
        <w:rPr>
          <w:i/>
          <w:spacing w:val="-1"/>
          <w:sz w:val="24"/>
          <w:szCs w:val="24"/>
        </w:rPr>
        <w:t>ec</w:t>
      </w:r>
      <w:r>
        <w:rPr>
          <w:i/>
          <w:sz w:val="24"/>
          <w:szCs w:val="24"/>
        </w:rPr>
        <w:t>hnology</w:t>
      </w:r>
      <w:r>
        <w:rPr>
          <w:i/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spacing w:val="2"/>
          <w:sz w:val="24"/>
          <w:szCs w:val="24"/>
        </w:rPr>
        <w:t>M</w:t>
      </w:r>
      <w:r>
        <w:rPr>
          <w:spacing w:val="-3"/>
          <w:sz w:val="24"/>
          <w:szCs w:val="24"/>
        </w:rPr>
        <w:t>I</w:t>
      </w: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 xml:space="preserve">). </w:t>
      </w:r>
      <w:proofErr w:type="spellStart"/>
      <w:r>
        <w:rPr>
          <w:sz w:val="24"/>
          <w:szCs w:val="24"/>
        </w:rPr>
        <w:t>Apl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les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dibuat</w:t>
      </w:r>
      <w:proofErr w:type="spellEnd"/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da 12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i</w:t>
      </w:r>
      <w:proofErr w:type="spellEnd"/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2010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diril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s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publ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c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da</w:t>
      </w:r>
      <w:proofErr w:type="gramEnd"/>
      <w:r>
        <w:rPr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31 </w:t>
      </w:r>
      <w:r>
        <w:rPr>
          <w:spacing w:val="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mber</w:t>
      </w:r>
      <w:proofErr w:type="spellEnd"/>
      <w:r>
        <w:rPr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2011. </w:t>
      </w:r>
      <w:r>
        <w:rPr>
          <w:spacing w:val="5"/>
          <w:sz w:val="24"/>
          <w:szCs w:val="24"/>
        </w:rPr>
        <w:t xml:space="preserve"> </w:t>
      </w:r>
      <w:proofErr w:type="gramStart"/>
      <w:r>
        <w:rPr>
          <w:i/>
          <w:sz w:val="24"/>
          <w:szCs w:val="24"/>
        </w:rPr>
        <w:t xml:space="preserve">App </w:t>
      </w:r>
      <w:r>
        <w:rPr>
          <w:i/>
          <w:spacing w:val="3"/>
          <w:sz w:val="24"/>
          <w:szCs w:val="24"/>
        </w:rPr>
        <w:t xml:space="preserve"> </w:t>
      </w:r>
      <w:r>
        <w:rPr>
          <w:i/>
          <w:sz w:val="24"/>
          <w:szCs w:val="24"/>
        </w:rPr>
        <w:t>In</w:t>
      </w:r>
      <w:r>
        <w:rPr>
          <w:i/>
          <w:spacing w:val="-2"/>
          <w:sz w:val="24"/>
          <w:szCs w:val="24"/>
        </w:rPr>
        <w:t>v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ntor</w:t>
      </w:r>
      <w:proofErr w:type="gramEnd"/>
      <w:r>
        <w:rPr>
          <w:i/>
          <w:sz w:val="24"/>
          <w:szCs w:val="24"/>
        </w:rPr>
        <w:t xml:space="preserve"> </w:t>
      </w:r>
      <w:r>
        <w:rPr>
          <w:i/>
          <w:spacing w:val="4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dip</w:t>
      </w:r>
      <w:r>
        <w:rPr>
          <w:spacing w:val="2"/>
          <w:sz w:val="24"/>
          <w:szCs w:val="24"/>
        </w:rPr>
        <w:t>e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proofErr w:type="spellEnd"/>
      <w:r>
        <w:rPr>
          <w:sz w:val="24"/>
          <w:szCs w:val="24"/>
        </w:rPr>
        <w:t xml:space="preserve">  ol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 xml:space="preserve">h </w:t>
      </w:r>
      <w:r>
        <w:rPr>
          <w:spacing w:val="3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M</w:t>
      </w:r>
      <w:r>
        <w:rPr>
          <w:spacing w:val="-6"/>
          <w:sz w:val="24"/>
          <w:szCs w:val="24"/>
        </w:rPr>
        <w:t>I</w:t>
      </w:r>
      <w:r>
        <w:rPr>
          <w:sz w:val="24"/>
          <w:szCs w:val="24"/>
        </w:rPr>
        <w:t xml:space="preserve">T </w:t>
      </w:r>
      <w:r>
        <w:rPr>
          <w:i/>
          <w:sz w:val="24"/>
          <w:szCs w:val="24"/>
        </w:rPr>
        <w:t>C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ntre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for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M</w:t>
      </w:r>
      <w:r>
        <w:rPr>
          <w:i/>
          <w:sz w:val="24"/>
          <w:szCs w:val="24"/>
        </w:rPr>
        <w:t>obi</w:t>
      </w:r>
      <w:r>
        <w:rPr>
          <w:i/>
          <w:spacing w:val="1"/>
          <w:sz w:val="24"/>
          <w:szCs w:val="24"/>
        </w:rPr>
        <w:t>l</w:t>
      </w:r>
      <w:r>
        <w:rPr>
          <w:i/>
          <w:sz w:val="24"/>
          <w:szCs w:val="24"/>
        </w:rPr>
        <w:t xml:space="preserve">e </w:t>
      </w:r>
      <w:r>
        <w:rPr>
          <w:i/>
          <w:spacing w:val="1"/>
          <w:sz w:val="24"/>
          <w:szCs w:val="24"/>
        </w:rPr>
        <w:t>L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a</w:t>
      </w:r>
      <w:r>
        <w:rPr>
          <w:i/>
          <w:spacing w:val="-2"/>
          <w:sz w:val="24"/>
          <w:szCs w:val="24"/>
        </w:rPr>
        <w:t>r</w:t>
      </w:r>
      <w:r>
        <w:rPr>
          <w:i/>
          <w:sz w:val="24"/>
          <w:szCs w:val="24"/>
        </w:rPr>
        <w:t>ning</w:t>
      </w:r>
      <w:r>
        <w:rPr>
          <w:i/>
          <w:spacing w:val="4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ma</w:t>
      </w:r>
      <w:proofErr w:type="spellEnd"/>
      <w:r>
        <w:rPr>
          <w:spacing w:val="1"/>
          <w:sz w:val="24"/>
          <w:szCs w:val="24"/>
        </w:rPr>
        <w:t xml:space="preserve"> </w:t>
      </w:r>
      <w:r>
        <w:rPr>
          <w:i/>
          <w:color w:val="404040"/>
          <w:spacing w:val="1"/>
          <w:sz w:val="24"/>
          <w:szCs w:val="24"/>
        </w:rPr>
        <w:t>M</w:t>
      </w:r>
      <w:r>
        <w:rPr>
          <w:i/>
          <w:color w:val="404040"/>
          <w:sz w:val="24"/>
          <w:szCs w:val="24"/>
        </w:rPr>
        <w:t>IT</w:t>
      </w:r>
      <w:r>
        <w:rPr>
          <w:i/>
          <w:color w:val="404040"/>
          <w:spacing w:val="1"/>
          <w:sz w:val="24"/>
          <w:szCs w:val="24"/>
        </w:rPr>
        <w:t xml:space="preserve"> </w:t>
      </w:r>
      <w:r>
        <w:rPr>
          <w:i/>
          <w:color w:val="404040"/>
          <w:sz w:val="24"/>
          <w:szCs w:val="24"/>
        </w:rPr>
        <w:t>App</w:t>
      </w:r>
      <w:r>
        <w:rPr>
          <w:i/>
          <w:color w:val="404040"/>
          <w:spacing w:val="4"/>
          <w:sz w:val="24"/>
          <w:szCs w:val="24"/>
        </w:rPr>
        <w:t xml:space="preserve"> </w:t>
      </w:r>
      <w:r>
        <w:rPr>
          <w:color w:val="000000"/>
          <w:spacing w:val="-6"/>
          <w:sz w:val="24"/>
          <w:szCs w:val="24"/>
        </w:rPr>
        <w:t>I</w:t>
      </w:r>
      <w:r>
        <w:rPr>
          <w:color w:val="000000"/>
          <w:sz w:val="24"/>
          <w:szCs w:val="24"/>
        </w:rPr>
        <w:t>nv</w:t>
      </w:r>
      <w:r>
        <w:rPr>
          <w:color w:val="000000"/>
          <w:spacing w:val="-1"/>
          <w:sz w:val="24"/>
          <w:szCs w:val="24"/>
        </w:rPr>
        <w:t>e</w:t>
      </w:r>
      <w:r>
        <w:rPr>
          <w:color w:val="000000"/>
          <w:sz w:val="24"/>
          <w:szCs w:val="24"/>
        </w:rPr>
        <w:t>ntor.</w:t>
      </w:r>
      <w:r>
        <w:rPr>
          <w:color w:val="000000"/>
          <w:spacing w:val="1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G</w:t>
      </w:r>
      <w:r>
        <w:rPr>
          <w:color w:val="000000"/>
          <w:spacing w:val="-1"/>
          <w:sz w:val="24"/>
          <w:szCs w:val="24"/>
        </w:rPr>
        <w:t>a</w:t>
      </w:r>
      <w:r>
        <w:rPr>
          <w:color w:val="000000"/>
          <w:sz w:val="24"/>
          <w:szCs w:val="24"/>
        </w:rPr>
        <w:t>mb</w:t>
      </w:r>
      <w:r>
        <w:rPr>
          <w:color w:val="000000"/>
          <w:spacing w:val="2"/>
          <w:sz w:val="24"/>
          <w:szCs w:val="24"/>
        </w:rPr>
        <w:t>a</w:t>
      </w:r>
      <w:r>
        <w:rPr>
          <w:color w:val="000000"/>
          <w:sz w:val="24"/>
          <w:szCs w:val="24"/>
        </w:rPr>
        <w:t>r</w:t>
      </w:r>
      <w:r>
        <w:rPr>
          <w:color w:val="000000"/>
          <w:spacing w:val="2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b</w:t>
      </w:r>
      <w:r>
        <w:rPr>
          <w:color w:val="000000"/>
          <w:spacing w:val="-1"/>
          <w:sz w:val="24"/>
          <w:szCs w:val="24"/>
        </w:rPr>
        <w:t>e</w:t>
      </w:r>
      <w:r>
        <w:rPr>
          <w:color w:val="000000"/>
          <w:sz w:val="24"/>
          <w:szCs w:val="24"/>
        </w:rPr>
        <w:t>rikut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pacing w:val="-1"/>
          <w:sz w:val="24"/>
          <w:szCs w:val="24"/>
        </w:rPr>
        <w:t>a</w:t>
      </w:r>
      <w:r>
        <w:rPr>
          <w:color w:val="000000"/>
          <w:sz w:val="24"/>
          <w:szCs w:val="24"/>
        </w:rPr>
        <w:t>d</w:t>
      </w:r>
      <w:r>
        <w:rPr>
          <w:color w:val="000000"/>
          <w:spacing w:val="-1"/>
          <w:sz w:val="24"/>
          <w:szCs w:val="24"/>
        </w:rPr>
        <w:t>a</w:t>
      </w:r>
      <w:r>
        <w:rPr>
          <w:color w:val="000000"/>
          <w:sz w:val="24"/>
          <w:szCs w:val="24"/>
        </w:rPr>
        <w:t>lah</w:t>
      </w:r>
      <w:proofErr w:type="spellEnd"/>
      <w:r>
        <w:rPr>
          <w:color w:val="000000"/>
          <w:spacing w:val="2"/>
          <w:sz w:val="24"/>
          <w:szCs w:val="24"/>
        </w:rPr>
        <w:t xml:space="preserve"> </w:t>
      </w:r>
      <w:proofErr w:type="spellStart"/>
      <w:r>
        <w:rPr>
          <w:color w:val="000000"/>
          <w:spacing w:val="-2"/>
          <w:sz w:val="24"/>
          <w:szCs w:val="24"/>
        </w:rPr>
        <w:t>g</w:t>
      </w:r>
      <w:r>
        <w:rPr>
          <w:color w:val="000000"/>
          <w:spacing w:val="-1"/>
          <w:sz w:val="24"/>
          <w:szCs w:val="24"/>
        </w:rPr>
        <w:t>a</w:t>
      </w:r>
      <w:r>
        <w:rPr>
          <w:color w:val="000000"/>
          <w:sz w:val="24"/>
          <w:szCs w:val="24"/>
        </w:rPr>
        <w:t>m</w:t>
      </w:r>
      <w:r>
        <w:rPr>
          <w:color w:val="000000"/>
          <w:spacing w:val="3"/>
          <w:sz w:val="24"/>
          <w:szCs w:val="24"/>
        </w:rPr>
        <w:t>b</w:t>
      </w:r>
      <w:r>
        <w:rPr>
          <w:color w:val="000000"/>
          <w:spacing w:val="-1"/>
          <w:sz w:val="24"/>
          <w:szCs w:val="24"/>
        </w:rPr>
        <w:t>a</w:t>
      </w:r>
      <w:r>
        <w:rPr>
          <w:color w:val="000000"/>
          <w:sz w:val="24"/>
          <w:szCs w:val="24"/>
        </w:rPr>
        <w:t>r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</w:t>
      </w:r>
      <w:r>
        <w:rPr>
          <w:color w:val="000000"/>
          <w:spacing w:val="-1"/>
          <w:sz w:val="24"/>
          <w:szCs w:val="24"/>
        </w:rPr>
        <w:t>a</w:t>
      </w:r>
      <w:r>
        <w:rPr>
          <w:color w:val="000000"/>
          <w:sz w:val="24"/>
          <w:szCs w:val="24"/>
        </w:rPr>
        <w:t>mp</w:t>
      </w:r>
      <w:r>
        <w:rPr>
          <w:color w:val="000000"/>
          <w:spacing w:val="1"/>
          <w:sz w:val="24"/>
          <w:szCs w:val="24"/>
        </w:rPr>
        <w:t>i</w:t>
      </w:r>
      <w:r>
        <w:rPr>
          <w:color w:val="000000"/>
          <w:sz w:val="24"/>
          <w:szCs w:val="24"/>
        </w:rPr>
        <w:t>lan</w:t>
      </w:r>
      <w:proofErr w:type="spellEnd"/>
      <w:r>
        <w:rPr>
          <w:color w:val="000000"/>
          <w:spacing w:val="2"/>
          <w:sz w:val="24"/>
          <w:szCs w:val="24"/>
        </w:rPr>
        <w:t xml:space="preserve"> </w:t>
      </w:r>
      <w:proofErr w:type="spellStart"/>
      <w:r>
        <w:rPr>
          <w:color w:val="000000"/>
          <w:spacing w:val="-1"/>
          <w:sz w:val="24"/>
          <w:szCs w:val="24"/>
        </w:rPr>
        <w:t>a</w:t>
      </w:r>
      <w:r>
        <w:rPr>
          <w:color w:val="000000"/>
          <w:sz w:val="24"/>
          <w:szCs w:val="24"/>
        </w:rPr>
        <w:t>pl</w:t>
      </w:r>
      <w:r>
        <w:rPr>
          <w:color w:val="000000"/>
          <w:spacing w:val="1"/>
          <w:sz w:val="24"/>
          <w:szCs w:val="24"/>
        </w:rPr>
        <w:t>i</w:t>
      </w:r>
      <w:r>
        <w:rPr>
          <w:color w:val="000000"/>
          <w:sz w:val="24"/>
          <w:szCs w:val="24"/>
        </w:rPr>
        <w:t>k</w:t>
      </w:r>
      <w:r>
        <w:rPr>
          <w:color w:val="000000"/>
          <w:spacing w:val="-1"/>
          <w:sz w:val="24"/>
          <w:szCs w:val="24"/>
        </w:rPr>
        <w:t>a</w:t>
      </w:r>
      <w:r>
        <w:rPr>
          <w:color w:val="000000"/>
          <w:sz w:val="24"/>
          <w:szCs w:val="24"/>
        </w:rPr>
        <w:t>si</w:t>
      </w:r>
      <w:proofErr w:type="spellEnd"/>
      <w:r>
        <w:rPr>
          <w:color w:val="000000"/>
          <w:spacing w:val="3"/>
          <w:sz w:val="24"/>
          <w:szCs w:val="24"/>
        </w:rPr>
        <w:t xml:space="preserve"> </w:t>
      </w:r>
      <w:r>
        <w:rPr>
          <w:i/>
          <w:color w:val="000000"/>
          <w:sz w:val="24"/>
          <w:szCs w:val="24"/>
        </w:rPr>
        <w:t xml:space="preserve">App </w:t>
      </w:r>
      <w:r>
        <w:rPr>
          <w:i/>
          <w:color w:val="000000"/>
          <w:spacing w:val="-1"/>
          <w:sz w:val="24"/>
          <w:szCs w:val="24"/>
        </w:rPr>
        <w:t>I</w:t>
      </w:r>
      <w:r>
        <w:rPr>
          <w:i/>
          <w:color w:val="000000"/>
          <w:sz w:val="24"/>
          <w:szCs w:val="24"/>
        </w:rPr>
        <w:t>n</w:t>
      </w:r>
      <w:r>
        <w:rPr>
          <w:i/>
          <w:color w:val="000000"/>
          <w:spacing w:val="-1"/>
          <w:sz w:val="24"/>
          <w:szCs w:val="24"/>
        </w:rPr>
        <w:t>ve</w:t>
      </w:r>
      <w:r>
        <w:rPr>
          <w:i/>
          <w:color w:val="000000"/>
          <w:sz w:val="24"/>
          <w:szCs w:val="24"/>
        </w:rPr>
        <w:t>n</w:t>
      </w:r>
      <w:r>
        <w:rPr>
          <w:i/>
          <w:color w:val="000000"/>
          <w:spacing w:val="1"/>
          <w:sz w:val="24"/>
          <w:szCs w:val="24"/>
        </w:rPr>
        <w:t>t</w:t>
      </w:r>
      <w:r>
        <w:rPr>
          <w:i/>
          <w:color w:val="000000"/>
          <w:sz w:val="24"/>
          <w:szCs w:val="24"/>
        </w:rPr>
        <w:t>or</w:t>
      </w:r>
      <w:r>
        <w:rPr>
          <w:color w:val="000000"/>
          <w:sz w:val="24"/>
          <w:szCs w:val="24"/>
        </w:rPr>
        <w:t>:</w:t>
      </w:r>
    </w:p>
    <w:p w14:paraId="73439F28" w14:textId="77777777" w:rsidR="001136BA" w:rsidRDefault="001136BA">
      <w:pPr>
        <w:spacing w:line="200" w:lineRule="exact"/>
      </w:pPr>
    </w:p>
    <w:p w14:paraId="043DAAE2" w14:textId="77777777" w:rsidR="001136BA" w:rsidRDefault="001136BA">
      <w:pPr>
        <w:spacing w:line="200" w:lineRule="exact"/>
      </w:pPr>
    </w:p>
    <w:p w14:paraId="4CD16290" w14:textId="77777777" w:rsidR="001136BA" w:rsidRDefault="001136BA">
      <w:pPr>
        <w:spacing w:line="200" w:lineRule="exact"/>
      </w:pPr>
    </w:p>
    <w:p w14:paraId="17BF0C93" w14:textId="77777777" w:rsidR="001136BA" w:rsidRDefault="001136BA">
      <w:pPr>
        <w:spacing w:line="200" w:lineRule="exact"/>
      </w:pPr>
    </w:p>
    <w:p w14:paraId="17522A36" w14:textId="77777777" w:rsidR="001136BA" w:rsidRDefault="001136BA">
      <w:pPr>
        <w:spacing w:before="17" w:line="220" w:lineRule="exact"/>
        <w:rPr>
          <w:sz w:val="22"/>
          <w:szCs w:val="22"/>
        </w:rPr>
      </w:pPr>
    </w:p>
    <w:p w14:paraId="462A260B" w14:textId="77777777" w:rsidR="001136BA" w:rsidRDefault="00000000">
      <w:pPr>
        <w:spacing w:before="29" w:line="480" w:lineRule="auto"/>
        <w:ind w:left="574" w:right="129" w:firstLine="852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r>
        <w:rPr>
          <w:spacing w:val="9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un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proofErr w:type="gramEnd"/>
      <w:r>
        <w:rPr>
          <w:sz w:val="24"/>
          <w:szCs w:val="24"/>
        </w:rPr>
        <w:t xml:space="preserve"> </w:t>
      </w:r>
      <w:r>
        <w:rPr>
          <w:spacing w:val="14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App </w:t>
      </w:r>
      <w:r>
        <w:rPr>
          <w:i/>
          <w:spacing w:val="9"/>
          <w:sz w:val="24"/>
          <w:szCs w:val="24"/>
        </w:rPr>
        <w:t xml:space="preserve"> </w:t>
      </w:r>
      <w:r>
        <w:rPr>
          <w:i/>
          <w:sz w:val="24"/>
          <w:szCs w:val="24"/>
        </w:rPr>
        <w:t>In</w:t>
      </w:r>
      <w:r>
        <w:rPr>
          <w:i/>
          <w:spacing w:val="-2"/>
          <w:sz w:val="24"/>
          <w:szCs w:val="24"/>
        </w:rPr>
        <w:t>v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ntor </w:t>
      </w:r>
      <w:r>
        <w:rPr>
          <w:i/>
          <w:spacing w:val="1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, </w:t>
      </w:r>
      <w:r>
        <w:rPr>
          <w:spacing w:val="9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da</w:t>
      </w:r>
      <w:proofErr w:type="spellEnd"/>
      <w:r>
        <w:rPr>
          <w:sz w:val="24"/>
          <w:szCs w:val="24"/>
        </w:rPr>
        <w:t xml:space="preserve"> </w:t>
      </w:r>
      <w:r>
        <w:rPr>
          <w:spacing w:val="8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pacing w:val="2"/>
          <w:sz w:val="24"/>
          <w:szCs w:val="24"/>
        </w:rPr>
        <w:t>p</w:t>
      </w:r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</w:t>
      </w:r>
      <w:r>
        <w:rPr>
          <w:spacing w:val="8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r>
        <w:rPr>
          <w:spacing w:val="1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 xml:space="preserve">g </w:t>
      </w:r>
      <w:proofErr w:type="spell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bu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nta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a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proofErr w:type="spellEnd"/>
      <w:r>
        <w:rPr>
          <w:sz w:val="24"/>
          <w:szCs w:val="24"/>
        </w:rPr>
        <w:t>:</w:t>
      </w:r>
    </w:p>
    <w:p w14:paraId="5A025853" w14:textId="77777777" w:rsidR="001136BA" w:rsidRDefault="00000000">
      <w:pPr>
        <w:spacing w:before="10"/>
        <w:ind w:left="588"/>
        <w:rPr>
          <w:sz w:val="24"/>
          <w:szCs w:val="24"/>
        </w:rPr>
      </w:pPr>
      <w:r>
        <w:rPr>
          <w:sz w:val="24"/>
          <w:szCs w:val="24"/>
        </w:rPr>
        <w:t xml:space="preserve">1. 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game</w:t>
      </w:r>
    </w:p>
    <w:p w14:paraId="27034A4F" w14:textId="77777777" w:rsidR="001136BA" w:rsidRDefault="001136BA">
      <w:pPr>
        <w:spacing w:before="16" w:line="260" w:lineRule="exact"/>
        <w:rPr>
          <w:sz w:val="26"/>
          <w:szCs w:val="26"/>
        </w:rPr>
      </w:pPr>
    </w:p>
    <w:p w14:paraId="44469097" w14:textId="77777777" w:rsidR="001136BA" w:rsidRDefault="00000000">
      <w:pPr>
        <w:ind w:left="588"/>
        <w:rPr>
          <w:sz w:val="24"/>
          <w:szCs w:val="24"/>
        </w:rPr>
      </w:pPr>
      <w:r>
        <w:rPr>
          <w:sz w:val="24"/>
          <w:szCs w:val="24"/>
        </w:rPr>
        <w:t xml:space="preserve">2. 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sis</w:t>
      </w:r>
      <w:proofErr w:type="spellEnd"/>
      <w:r>
        <w:rPr>
          <w:spacing w:val="2"/>
          <w:sz w:val="24"/>
          <w:szCs w:val="24"/>
        </w:rPr>
        <w:t xml:space="preserve"> </w:t>
      </w:r>
      <w:r>
        <w:rPr>
          <w:i/>
          <w:sz w:val="24"/>
          <w:szCs w:val="24"/>
        </w:rPr>
        <w:t>tra</w:t>
      </w:r>
      <w:r>
        <w:rPr>
          <w:i/>
          <w:spacing w:val="2"/>
          <w:sz w:val="24"/>
          <w:szCs w:val="24"/>
        </w:rPr>
        <w:t>c</w:t>
      </w:r>
      <w:r>
        <w:rPr>
          <w:i/>
          <w:spacing w:val="-1"/>
          <w:sz w:val="24"/>
          <w:szCs w:val="24"/>
        </w:rPr>
        <w:t>k</w:t>
      </w:r>
      <w:r>
        <w:rPr>
          <w:i/>
          <w:sz w:val="24"/>
          <w:szCs w:val="24"/>
        </w:rPr>
        <w:t>ing</w:t>
      </w:r>
      <w:r>
        <w:rPr>
          <w:i/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lokasi</w:t>
      </w:r>
      <w:proofErr w:type="spellEnd"/>
    </w:p>
    <w:p w14:paraId="6225CD2A" w14:textId="77777777" w:rsidR="001136BA" w:rsidRDefault="001136BA">
      <w:pPr>
        <w:spacing w:before="16" w:line="260" w:lineRule="exact"/>
        <w:rPr>
          <w:sz w:val="26"/>
          <w:szCs w:val="26"/>
        </w:rPr>
      </w:pPr>
    </w:p>
    <w:p w14:paraId="5F3CBC11" w14:textId="77777777" w:rsidR="001136BA" w:rsidRDefault="00000000">
      <w:pPr>
        <w:ind w:left="588"/>
        <w:rPr>
          <w:sz w:val="24"/>
          <w:szCs w:val="24"/>
        </w:rPr>
      </w:pPr>
      <w:r>
        <w:rPr>
          <w:sz w:val="24"/>
          <w:szCs w:val="24"/>
        </w:rPr>
        <w:t xml:space="preserve">3. 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MS</w:t>
      </w:r>
    </w:p>
    <w:p w14:paraId="3807C306" w14:textId="77777777" w:rsidR="001136BA" w:rsidRDefault="001136BA">
      <w:pPr>
        <w:spacing w:before="17" w:line="260" w:lineRule="exact"/>
        <w:rPr>
          <w:sz w:val="26"/>
          <w:szCs w:val="26"/>
        </w:rPr>
      </w:pPr>
    </w:p>
    <w:p w14:paraId="1CD197C5" w14:textId="77777777" w:rsidR="001136BA" w:rsidRDefault="00000000">
      <w:pPr>
        <w:ind w:left="588"/>
        <w:rPr>
          <w:sz w:val="24"/>
          <w:szCs w:val="24"/>
        </w:rPr>
      </w:pPr>
      <w:r>
        <w:rPr>
          <w:sz w:val="24"/>
          <w:szCs w:val="24"/>
        </w:rPr>
        <w:t xml:space="preserve">4. 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sis</w:t>
      </w:r>
      <w:proofErr w:type="spellEnd"/>
      <w:r>
        <w:rPr>
          <w:spacing w:val="2"/>
          <w:sz w:val="24"/>
          <w:szCs w:val="24"/>
        </w:rPr>
        <w:t xml:space="preserve"> </w:t>
      </w:r>
      <w:r>
        <w:rPr>
          <w:i/>
          <w:sz w:val="24"/>
          <w:szCs w:val="24"/>
        </w:rPr>
        <w:t>w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b</w:t>
      </w:r>
    </w:p>
    <w:p w14:paraId="2FB82B32" w14:textId="77777777" w:rsidR="001136BA" w:rsidRDefault="001136BA">
      <w:pPr>
        <w:spacing w:before="16" w:line="260" w:lineRule="exact"/>
        <w:rPr>
          <w:sz w:val="26"/>
          <w:szCs w:val="26"/>
        </w:rPr>
      </w:pPr>
    </w:p>
    <w:p w14:paraId="475DF3B5" w14:textId="77777777" w:rsidR="001136BA" w:rsidRDefault="00000000">
      <w:pPr>
        <w:ind w:left="588"/>
        <w:rPr>
          <w:sz w:val="24"/>
          <w:szCs w:val="24"/>
        </w:rPr>
      </w:pPr>
      <w:r>
        <w:rPr>
          <w:sz w:val="24"/>
          <w:szCs w:val="24"/>
        </w:rPr>
        <w:t xml:space="preserve">5. 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kompleks</w:t>
      </w:r>
      <w:proofErr w:type="spellEnd"/>
    </w:p>
    <w:p w14:paraId="7A5B38B9" w14:textId="77777777" w:rsidR="001136BA" w:rsidRDefault="001136BA">
      <w:pPr>
        <w:spacing w:line="200" w:lineRule="exact"/>
      </w:pPr>
    </w:p>
    <w:p w14:paraId="189C0679" w14:textId="77777777" w:rsidR="001136BA" w:rsidRDefault="001136BA">
      <w:pPr>
        <w:spacing w:before="17" w:line="220" w:lineRule="exact"/>
        <w:rPr>
          <w:sz w:val="22"/>
          <w:szCs w:val="22"/>
        </w:rPr>
      </w:pPr>
    </w:p>
    <w:p w14:paraId="34B10DC6" w14:textId="77777777" w:rsidR="001136BA" w:rsidRDefault="00000000">
      <w:pPr>
        <w:spacing w:line="480" w:lineRule="auto"/>
        <w:ind w:left="588" w:right="133"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Aplikasi</w:t>
      </w:r>
      <w:proofErr w:type="spellEnd"/>
      <w:r>
        <w:rPr>
          <w:spacing w:val="20"/>
          <w:sz w:val="24"/>
          <w:szCs w:val="24"/>
        </w:rPr>
        <w:t xml:space="preserve"> </w:t>
      </w:r>
      <w:r>
        <w:rPr>
          <w:i/>
          <w:sz w:val="24"/>
          <w:szCs w:val="24"/>
        </w:rPr>
        <w:t>App</w:t>
      </w:r>
      <w:r>
        <w:rPr>
          <w:i/>
          <w:spacing w:val="21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I</w:t>
      </w:r>
      <w:r>
        <w:rPr>
          <w:sz w:val="24"/>
          <w:szCs w:val="24"/>
        </w:rPr>
        <w:t>nv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ntor</w:t>
      </w:r>
      <w:r>
        <w:rPr>
          <w:spacing w:val="19"/>
          <w:sz w:val="24"/>
          <w:szCs w:val="24"/>
        </w:rPr>
        <w:t xml:space="preserve"> </w:t>
      </w:r>
      <w:proofErr w:type="spellStart"/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ki</w:t>
      </w:r>
      <w:proofErr w:type="spellEnd"/>
      <w:r>
        <w:rPr>
          <w:spacing w:val="19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a</w:t>
      </w:r>
      <w:proofErr w:type="spellEnd"/>
      <w:r>
        <w:rPr>
          <w:spacing w:val="18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opsi</w:t>
      </w:r>
      <w:proofErr w:type="spellEnd"/>
      <w:r>
        <w:rPr>
          <w:spacing w:val="19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lam</w:t>
      </w:r>
      <w:proofErr w:type="spellEnd"/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oses</w:t>
      </w:r>
      <w:r>
        <w:rPr>
          <w:spacing w:val="18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uj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19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tem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diant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pacing w:val="5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a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lah</w:t>
      </w:r>
      <w:proofErr w:type="spellEnd"/>
      <w:r>
        <w:rPr>
          <w:sz w:val="24"/>
          <w:szCs w:val="24"/>
        </w:rPr>
        <w:t>:</w:t>
      </w:r>
    </w:p>
    <w:p w14:paraId="076A3927" w14:textId="77777777" w:rsidR="001136BA" w:rsidRDefault="001136BA">
      <w:pPr>
        <w:spacing w:before="9" w:line="160" w:lineRule="exact"/>
        <w:rPr>
          <w:sz w:val="16"/>
          <w:szCs w:val="16"/>
        </w:rPr>
      </w:pPr>
    </w:p>
    <w:p w14:paraId="111F46F1" w14:textId="77777777" w:rsidR="001136BA" w:rsidRDefault="00000000">
      <w:pPr>
        <w:ind w:left="588"/>
        <w:rPr>
          <w:sz w:val="24"/>
          <w:szCs w:val="24"/>
        </w:rPr>
      </w:pPr>
      <w:r>
        <w:rPr>
          <w:sz w:val="24"/>
          <w:szCs w:val="24"/>
        </w:rPr>
        <w:t xml:space="preserve">A.       </w:t>
      </w:r>
      <w:r>
        <w:rPr>
          <w:spacing w:val="7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</w:t>
      </w:r>
      <w:r>
        <w:rPr>
          <w:spacing w:val="1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proofErr w:type="spellEnd"/>
      <w:r>
        <w:rPr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 xml:space="preserve">ndroid </w:t>
      </w:r>
      <w:proofErr w:type="spellStart"/>
      <w:proofErr w:type="gram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ko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ksi</w:t>
      </w:r>
      <w:proofErr w:type="spellEnd"/>
      <w:proofErr w:type="gramEnd"/>
      <w:r>
        <w:rPr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W</w:t>
      </w:r>
      <w:r>
        <w:rPr>
          <w:spacing w:val="4"/>
          <w:sz w:val="24"/>
          <w:szCs w:val="24"/>
        </w:rPr>
        <w:t>i</w:t>
      </w:r>
      <w:r>
        <w:rPr>
          <w:spacing w:val="-1"/>
          <w:sz w:val="24"/>
          <w:szCs w:val="24"/>
        </w:rPr>
        <w:t>-F</w:t>
      </w:r>
      <w:r>
        <w:rPr>
          <w:sz w:val="24"/>
          <w:szCs w:val="24"/>
        </w:rPr>
        <w:t>i.</w:t>
      </w:r>
    </w:p>
    <w:p w14:paraId="77F140BF" w14:textId="77777777" w:rsidR="001136BA" w:rsidRDefault="001136BA">
      <w:pPr>
        <w:spacing w:before="6" w:line="160" w:lineRule="exact"/>
        <w:rPr>
          <w:sz w:val="16"/>
          <w:szCs w:val="16"/>
        </w:rPr>
      </w:pPr>
    </w:p>
    <w:p w14:paraId="7D4DDE3D" w14:textId="77777777" w:rsidR="001136BA" w:rsidRDefault="001136BA">
      <w:pPr>
        <w:spacing w:line="200" w:lineRule="exact"/>
      </w:pPr>
    </w:p>
    <w:p w14:paraId="2F53B7EE" w14:textId="77777777" w:rsidR="001136BA" w:rsidRDefault="001136BA">
      <w:pPr>
        <w:spacing w:line="200" w:lineRule="exact"/>
      </w:pPr>
    </w:p>
    <w:p w14:paraId="39C40359" w14:textId="77777777" w:rsidR="001136BA" w:rsidRDefault="00000000">
      <w:pPr>
        <w:ind w:left="1422"/>
      </w:pPr>
      <w:r>
        <w:pict w14:anchorId="35B5B456">
          <v:shape id="_x0000_i1033" type="#_x0000_t75" style="width:336.75pt;height:249pt">
            <v:imagedata r:id="rId35" o:title=""/>
          </v:shape>
        </w:pict>
      </w:r>
    </w:p>
    <w:p w14:paraId="2FC137AA" w14:textId="77777777" w:rsidR="001136BA" w:rsidRDefault="001136BA">
      <w:pPr>
        <w:spacing w:line="200" w:lineRule="exact"/>
      </w:pPr>
    </w:p>
    <w:p w14:paraId="22812F6E" w14:textId="77777777" w:rsidR="001136BA" w:rsidRDefault="001136BA">
      <w:pPr>
        <w:spacing w:line="200" w:lineRule="exact"/>
      </w:pPr>
    </w:p>
    <w:p w14:paraId="51054B0D" w14:textId="77777777" w:rsidR="001136BA" w:rsidRDefault="001136BA">
      <w:pPr>
        <w:spacing w:before="8" w:line="220" w:lineRule="exact"/>
        <w:rPr>
          <w:sz w:val="22"/>
          <w:szCs w:val="22"/>
        </w:rPr>
      </w:pPr>
    </w:p>
    <w:p w14:paraId="531D257C" w14:textId="77777777" w:rsidR="001136BA" w:rsidRDefault="00000000">
      <w:pPr>
        <w:ind w:left="2703"/>
        <w:rPr>
          <w:sz w:val="22"/>
          <w:szCs w:val="22"/>
        </w:rPr>
      </w:pPr>
      <w:r>
        <w:rPr>
          <w:b/>
          <w:spacing w:val="-1"/>
          <w:sz w:val="22"/>
          <w:szCs w:val="22"/>
        </w:rPr>
        <w:t>G</w:t>
      </w:r>
      <w:r>
        <w:rPr>
          <w:b/>
          <w:sz w:val="22"/>
          <w:szCs w:val="22"/>
        </w:rPr>
        <w:t>a</w:t>
      </w:r>
      <w:r>
        <w:rPr>
          <w:b/>
          <w:spacing w:val="1"/>
          <w:sz w:val="22"/>
          <w:szCs w:val="22"/>
        </w:rPr>
        <w:t>m</w:t>
      </w:r>
      <w:r>
        <w:rPr>
          <w:b/>
          <w:sz w:val="22"/>
          <w:szCs w:val="22"/>
        </w:rPr>
        <w:t>bar 2.</w:t>
      </w:r>
      <w:r>
        <w:rPr>
          <w:b/>
          <w:spacing w:val="-2"/>
          <w:sz w:val="22"/>
          <w:szCs w:val="22"/>
        </w:rPr>
        <w:t>8</w:t>
      </w:r>
      <w:r>
        <w:rPr>
          <w:b/>
          <w:sz w:val="22"/>
          <w:szCs w:val="22"/>
        </w:rPr>
        <w:t xml:space="preserve">. </w:t>
      </w:r>
      <w:proofErr w:type="spellStart"/>
      <w:r>
        <w:rPr>
          <w:b/>
          <w:spacing w:val="1"/>
          <w:sz w:val="22"/>
          <w:szCs w:val="22"/>
        </w:rPr>
        <w:t>K</w:t>
      </w:r>
      <w:r>
        <w:rPr>
          <w:b/>
          <w:spacing w:val="-2"/>
          <w:sz w:val="22"/>
          <w:szCs w:val="22"/>
        </w:rPr>
        <w:t>o</w:t>
      </w:r>
      <w:r>
        <w:rPr>
          <w:b/>
          <w:sz w:val="22"/>
          <w:szCs w:val="22"/>
        </w:rPr>
        <w:t>nek</w:t>
      </w:r>
      <w:r>
        <w:rPr>
          <w:b/>
          <w:spacing w:val="-2"/>
          <w:sz w:val="22"/>
          <w:szCs w:val="22"/>
        </w:rPr>
        <w:t>s</w:t>
      </w:r>
      <w:r>
        <w:rPr>
          <w:b/>
          <w:sz w:val="22"/>
          <w:szCs w:val="22"/>
        </w:rPr>
        <w:t>i</w:t>
      </w:r>
      <w:proofErr w:type="spellEnd"/>
      <w:r>
        <w:rPr>
          <w:b/>
          <w:spacing w:val="1"/>
          <w:sz w:val="22"/>
          <w:szCs w:val="22"/>
        </w:rPr>
        <w:t xml:space="preserve"> </w:t>
      </w:r>
      <w:r>
        <w:rPr>
          <w:b/>
          <w:spacing w:val="-1"/>
          <w:sz w:val="22"/>
          <w:szCs w:val="22"/>
        </w:rPr>
        <w:t>A</w:t>
      </w:r>
      <w:r>
        <w:rPr>
          <w:b/>
          <w:spacing w:val="-3"/>
          <w:sz w:val="22"/>
          <w:szCs w:val="22"/>
        </w:rPr>
        <w:t>n</w:t>
      </w:r>
      <w:r>
        <w:rPr>
          <w:b/>
          <w:sz w:val="22"/>
          <w:szCs w:val="22"/>
        </w:rPr>
        <w:t>dro</w:t>
      </w:r>
      <w:r>
        <w:rPr>
          <w:b/>
          <w:spacing w:val="1"/>
          <w:sz w:val="22"/>
          <w:szCs w:val="22"/>
        </w:rPr>
        <w:t>i</w:t>
      </w:r>
      <w:r>
        <w:rPr>
          <w:b/>
          <w:sz w:val="22"/>
          <w:szCs w:val="22"/>
        </w:rPr>
        <w:t xml:space="preserve">d </w:t>
      </w:r>
      <w:proofErr w:type="spellStart"/>
      <w:r>
        <w:rPr>
          <w:b/>
          <w:spacing w:val="-1"/>
          <w:sz w:val="22"/>
          <w:szCs w:val="22"/>
        </w:rPr>
        <w:t>d</w:t>
      </w:r>
      <w:r>
        <w:rPr>
          <w:b/>
          <w:sz w:val="22"/>
          <w:szCs w:val="22"/>
        </w:rPr>
        <w:t>e</w:t>
      </w:r>
      <w:r>
        <w:rPr>
          <w:b/>
          <w:spacing w:val="-2"/>
          <w:sz w:val="22"/>
          <w:szCs w:val="22"/>
        </w:rPr>
        <w:t>n</w:t>
      </w:r>
      <w:r>
        <w:rPr>
          <w:b/>
          <w:sz w:val="22"/>
          <w:szCs w:val="22"/>
        </w:rPr>
        <w:t>gan</w:t>
      </w:r>
      <w:proofErr w:type="spellEnd"/>
      <w:r>
        <w:rPr>
          <w:b/>
          <w:spacing w:val="1"/>
          <w:sz w:val="22"/>
          <w:szCs w:val="22"/>
        </w:rPr>
        <w:t xml:space="preserve"> </w:t>
      </w:r>
      <w:r>
        <w:rPr>
          <w:b/>
          <w:i/>
          <w:spacing w:val="-2"/>
          <w:sz w:val="22"/>
          <w:szCs w:val="22"/>
        </w:rPr>
        <w:t>W</w:t>
      </w:r>
      <w:r>
        <w:rPr>
          <w:b/>
          <w:i/>
          <w:spacing w:val="1"/>
          <w:sz w:val="22"/>
          <w:szCs w:val="22"/>
        </w:rPr>
        <w:t>i-</w:t>
      </w:r>
      <w:r>
        <w:rPr>
          <w:b/>
          <w:i/>
          <w:spacing w:val="-3"/>
          <w:sz w:val="22"/>
          <w:szCs w:val="22"/>
        </w:rPr>
        <w:t>Fi</w:t>
      </w:r>
    </w:p>
    <w:p w14:paraId="2033F83D" w14:textId="77777777" w:rsidR="001136BA" w:rsidRDefault="001136BA">
      <w:pPr>
        <w:spacing w:before="4" w:line="280" w:lineRule="exact"/>
        <w:rPr>
          <w:sz w:val="28"/>
          <w:szCs w:val="28"/>
        </w:rPr>
      </w:pPr>
    </w:p>
    <w:p w14:paraId="04C70F1C" w14:textId="77777777" w:rsidR="001136BA" w:rsidRDefault="00000000">
      <w:pPr>
        <w:ind w:left="3109"/>
        <w:sectPr w:rsidR="001136BA">
          <w:pgSz w:w="11920" w:h="16840"/>
          <w:pgMar w:top="1180" w:right="1580" w:bottom="280" w:left="1680" w:header="1174" w:footer="0" w:gutter="0"/>
          <w:cols w:space="720"/>
        </w:sectPr>
      </w:pPr>
      <w:proofErr w:type="spellStart"/>
      <w:r>
        <w:rPr>
          <w:i/>
          <w:spacing w:val="1"/>
        </w:rPr>
        <w:t>Su</w:t>
      </w:r>
      <w:r>
        <w:rPr>
          <w:i/>
        </w:rPr>
        <w:t>m</w:t>
      </w:r>
      <w:r>
        <w:rPr>
          <w:i/>
          <w:spacing w:val="1"/>
        </w:rPr>
        <w:t>b</w:t>
      </w:r>
      <w:r>
        <w:rPr>
          <w:i/>
        </w:rPr>
        <w:t>er</w:t>
      </w:r>
      <w:proofErr w:type="spellEnd"/>
      <w:r>
        <w:rPr>
          <w:i/>
          <w:spacing w:val="-5"/>
        </w:rPr>
        <w:t xml:space="preserve"> </w:t>
      </w:r>
      <w:hyperlink r:id="rId36">
        <w:r>
          <w:rPr>
            <w:i/>
            <w:spacing w:val="-2"/>
          </w:rPr>
          <w:t>(</w:t>
        </w:r>
        <w:r>
          <w:rPr>
            <w:i/>
            <w:spacing w:val="1"/>
          </w:rPr>
          <w:t>h</w:t>
        </w:r>
        <w:r>
          <w:rPr>
            <w:i/>
          </w:rPr>
          <w:t>tt</w:t>
        </w:r>
        <w:r>
          <w:rPr>
            <w:i/>
            <w:spacing w:val="1"/>
          </w:rPr>
          <w:t>p:</w:t>
        </w:r>
        <w:r>
          <w:rPr>
            <w:i/>
          </w:rPr>
          <w:t>//</w:t>
        </w:r>
        <w:r>
          <w:rPr>
            <w:i/>
            <w:spacing w:val="1"/>
          </w:rPr>
          <w:t>app</w:t>
        </w:r>
        <w:r>
          <w:rPr>
            <w:i/>
          </w:rPr>
          <w:t>i</w:t>
        </w:r>
        <w:r>
          <w:rPr>
            <w:i/>
            <w:spacing w:val="1"/>
          </w:rPr>
          <w:t>n</w:t>
        </w:r>
        <w:r>
          <w:rPr>
            <w:i/>
          </w:rPr>
          <w:t>v</w:t>
        </w:r>
        <w:r>
          <w:rPr>
            <w:i/>
            <w:spacing w:val="-2"/>
          </w:rPr>
          <w:t>e</w:t>
        </w:r>
        <w:r>
          <w:rPr>
            <w:i/>
            <w:spacing w:val="1"/>
          </w:rPr>
          <w:t>n</w:t>
        </w:r>
        <w:r>
          <w:rPr>
            <w:i/>
          </w:rPr>
          <w:t>t</w:t>
        </w:r>
        <w:r>
          <w:rPr>
            <w:i/>
            <w:spacing w:val="1"/>
          </w:rPr>
          <w:t>o</w:t>
        </w:r>
        <w:r>
          <w:rPr>
            <w:i/>
            <w:spacing w:val="-1"/>
          </w:rPr>
          <w:t>r</w:t>
        </w:r>
        <w:r>
          <w:rPr>
            <w:i/>
          </w:rPr>
          <w:t>.mit.</w:t>
        </w:r>
        <w:r>
          <w:rPr>
            <w:i/>
            <w:spacing w:val="1"/>
          </w:rPr>
          <w:t>ed</w:t>
        </w:r>
        <w:r>
          <w:rPr>
            <w:i/>
            <w:spacing w:val="4"/>
          </w:rPr>
          <w:t>u</w:t>
        </w:r>
      </w:hyperlink>
      <w:r>
        <w:rPr>
          <w:i/>
        </w:rPr>
        <w:t>)</w:t>
      </w:r>
    </w:p>
    <w:p w14:paraId="639B5B91" w14:textId="77777777" w:rsidR="001136BA" w:rsidRDefault="001136BA">
      <w:pPr>
        <w:spacing w:before="3" w:line="120" w:lineRule="exact"/>
        <w:rPr>
          <w:sz w:val="13"/>
          <w:szCs w:val="13"/>
        </w:rPr>
      </w:pPr>
    </w:p>
    <w:p w14:paraId="5A14C4EE" w14:textId="77777777" w:rsidR="001136BA" w:rsidRDefault="001136BA">
      <w:pPr>
        <w:spacing w:line="200" w:lineRule="exact"/>
      </w:pPr>
    </w:p>
    <w:p w14:paraId="69D3D6F2" w14:textId="77777777" w:rsidR="001136BA" w:rsidRDefault="001136BA">
      <w:pPr>
        <w:spacing w:line="200" w:lineRule="exact"/>
      </w:pPr>
    </w:p>
    <w:p w14:paraId="7EE9DEBF" w14:textId="77777777" w:rsidR="001136BA" w:rsidRDefault="001136BA">
      <w:pPr>
        <w:spacing w:line="200" w:lineRule="exact"/>
      </w:pPr>
    </w:p>
    <w:p w14:paraId="6D13479C" w14:textId="77777777" w:rsidR="001136BA" w:rsidRDefault="001136BA">
      <w:pPr>
        <w:spacing w:line="200" w:lineRule="exact"/>
      </w:pPr>
    </w:p>
    <w:p w14:paraId="17AF2030" w14:textId="77777777" w:rsidR="001136BA" w:rsidRDefault="001136BA">
      <w:pPr>
        <w:spacing w:line="200" w:lineRule="exact"/>
      </w:pPr>
    </w:p>
    <w:p w14:paraId="3472964C" w14:textId="77777777" w:rsidR="001136BA" w:rsidRDefault="001136BA">
      <w:pPr>
        <w:spacing w:line="200" w:lineRule="exact"/>
      </w:pPr>
    </w:p>
    <w:p w14:paraId="2AFCB8AD" w14:textId="77777777" w:rsidR="001136BA" w:rsidRDefault="001136BA">
      <w:pPr>
        <w:spacing w:line="200" w:lineRule="exact"/>
      </w:pPr>
    </w:p>
    <w:p w14:paraId="3C45A13C" w14:textId="77777777" w:rsidR="001136BA" w:rsidRDefault="001136BA">
      <w:pPr>
        <w:spacing w:line="200" w:lineRule="exact"/>
      </w:pPr>
    </w:p>
    <w:p w14:paraId="56475336" w14:textId="77777777" w:rsidR="001136BA" w:rsidRDefault="00000000">
      <w:pPr>
        <w:spacing w:before="29" w:line="480" w:lineRule="auto"/>
        <w:ind w:left="588" w:right="130" w:firstLine="540"/>
        <w:rPr>
          <w:sz w:val="24"/>
          <w:szCs w:val="24"/>
        </w:rPr>
      </w:pPr>
      <w:r>
        <w:rPr>
          <w:spacing w:val="-3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>
        <w:rPr>
          <w:spacing w:val="5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lan</w:t>
      </w:r>
      <w:r>
        <w:rPr>
          <w:spacing w:val="-3"/>
          <w:sz w:val="24"/>
          <w:szCs w:val="24"/>
        </w:rPr>
        <w:t>g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proofErr w:type="spellEnd"/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5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rus</w:t>
      </w:r>
      <w:proofErr w:type="spellEnd"/>
      <w:r>
        <w:rPr>
          <w:spacing w:val="4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kuk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5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lam</w:t>
      </w:r>
      <w:proofErr w:type="spellEnd"/>
      <w:r>
        <w:rPr>
          <w:spacing w:val="5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mbuat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5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</w:t>
      </w:r>
      <w:proofErr w:type="spellEnd"/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ndro</w:t>
      </w:r>
      <w:r>
        <w:rPr>
          <w:spacing w:val="2"/>
          <w:sz w:val="24"/>
          <w:szCs w:val="24"/>
        </w:rPr>
        <w:t>i</w:t>
      </w:r>
      <w:r>
        <w:rPr>
          <w:sz w:val="24"/>
          <w:szCs w:val="24"/>
        </w:rPr>
        <w:t xml:space="preserve">d </w:t>
      </w:r>
      <w:proofErr w:type="spell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ksi</w:t>
      </w:r>
      <w:proofErr w:type="spellEnd"/>
      <w:r>
        <w:rPr>
          <w:spacing w:val="3"/>
          <w:sz w:val="24"/>
          <w:szCs w:val="24"/>
        </w:rPr>
        <w:t xml:space="preserve"> </w:t>
      </w:r>
      <w:r>
        <w:rPr>
          <w:i/>
          <w:spacing w:val="-3"/>
          <w:sz w:val="24"/>
          <w:szCs w:val="24"/>
        </w:rPr>
        <w:t>W</w:t>
      </w:r>
      <w:r>
        <w:rPr>
          <w:i/>
          <w:spacing w:val="1"/>
          <w:sz w:val="24"/>
          <w:szCs w:val="24"/>
        </w:rPr>
        <w:t>i</w:t>
      </w:r>
      <w:r>
        <w:rPr>
          <w:i/>
          <w:spacing w:val="-1"/>
          <w:sz w:val="24"/>
          <w:szCs w:val="24"/>
        </w:rPr>
        <w:t>-</w:t>
      </w:r>
      <w:r>
        <w:rPr>
          <w:i/>
          <w:sz w:val="24"/>
          <w:szCs w:val="24"/>
        </w:rPr>
        <w:t>Fi</w:t>
      </w:r>
      <w:r>
        <w:rPr>
          <w:i/>
          <w:spacing w:val="3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iku</w:t>
      </w:r>
      <w:r>
        <w:rPr>
          <w:spacing w:val="1"/>
          <w:sz w:val="24"/>
          <w:szCs w:val="24"/>
        </w:rPr>
        <w:t>t</w:t>
      </w:r>
      <w:proofErr w:type="spellEnd"/>
      <w:r>
        <w:rPr>
          <w:sz w:val="24"/>
          <w:szCs w:val="24"/>
        </w:rPr>
        <w:t>:</w:t>
      </w:r>
    </w:p>
    <w:p w14:paraId="09502559" w14:textId="77777777" w:rsidR="001136BA" w:rsidRDefault="00000000">
      <w:pPr>
        <w:spacing w:before="10"/>
        <w:ind w:left="1668"/>
        <w:rPr>
          <w:sz w:val="24"/>
          <w:szCs w:val="24"/>
        </w:rPr>
      </w:pPr>
      <w:r>
        <w:rPr>
          <w:sz w:val="24"/>
          <w:szCs w:val="24"/>
        </w:rPr>
        <w:t xml:space="preserve">1.   </w:t>
      </w:r>
      <w:proofErr w:type="spellStart"/>
      <w:r>
        <w:rPr>
          <w:sz w:val="24"/>
          <w:szCs w:val="24"/>
        </w:rPr>
        <w:t>Unduh</w:t>
      </w:r>
      <w:proofErr w:type="spellEnd"/>
      <w:r>
        <w:rPr>
          <w:sz w:val="24"/>
          <w:szCs w:val="24"/>
        </w:rPr>
        <w:t xml:space="preserve"> 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ins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al</w:t>
      </w:r>
      <w:proofErr w:type="spellEnd"/>
      <w:r>
        <w:rPr>
          <w:i/>
          <w:spacing w:val="1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M</w:t>
      </w:r>
      <w:r>
        <w:rPr>
          <w:spacing w:val="-6"/>
          <w:sz w:val="24"/>
          <w:szCs w:val="24"/>
        </w:rPr>
        <w:t>I</w:t>
      </w:r>
      <w:r>
        <w:rPr>
          <w:sz w:val="24"/>
          <w:szCs w:val="24"/>
        </w:rPr>
        <w:t xml:space="preserve">T </w:t>
      </w:r>
      <w:r>
        <w:rPr>
          <w:spacing w:val="4"/>
          <w:sz w:val="24"/>
          <w:szCs w:val="24"/>
        </w:rPr>
        <w:t>A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2</w:t>
      </w:r>
      <w:r>
        <w:rPr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Companion </w:t>
      </w:r>
      <w:r>
        <w:rPr>
          <w:sz w:val="24"/>
          <w:szCs w:val="24"/>
        </w:rPr>
        <w:t xml:space="preserve">di </w:t>
      </w:r>
      <w:proofErr w:type="spellStart"/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onsel</w:t>
      </w:r>
      <w:proofErr w:type="spellEnd"/>
    </w:p>
    <w:p w14:paraId="62B57BEE" w14:textId="77777777" w:rsidR="001136BA" w:rsidRDefault="001136BA">
      <w:pPr>
        <w:spacing w:before="17" w:line="260" w:lineRule="exact"/>
        <w:rPr>
          <w:sz w:val="26"/>
          <w:szCs w:val="26"/>
        </w:rPr>
      </w:pPr>
    </w:p>
    <w:p w14:paraId="676046EE" w14:textId="77777777" w:rsidR="001136BA" w:rsidRDefault="00000000">
      <w:pPr>
        <w:spacing w:line="480" w:lineRule="auto"/>
        <w:ind w:left="2028" w:right="126" w:hanging="360"/>
        <w:rPr>
          <w:sz w:val="24"/>
          <w:szCs w:val="24"/>
        </w:rPr>
      </w:pPr>
      <w:r>
        <w:rPr>
          <w:sz w:val="24"/>
          <w:szCs w:val="24"/>
        </w:rPr>
        <w:t xml:space="preserve">2.   </w:t>
      </w:r>
      <w:proofErr w:type="spellStart"/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mbun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19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kompu</w:t>
      </w:r>
      <w:r>
        <w:rPr>
          <w:spacing w:val="1"/>
          <w:sz w:val="24"/>
          <w:szCs w:val="24"/>
        </w:rPr>
        <w:t>te</w:t>
      </w:r>
      <w:r>
        <w:rPr>
          <w:sz w:val="24"/>
          <w:szCs w:val="24"/>
        </w:rPr>
        <w:t>r</w:t>
      </w:r>
      <w:proofErr w:type="spellEnd"/>
      <w:r>
        <w:rPr>
          <w:spacing w:val="18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9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proofErr w:type="spellEnd"/>
      <w:r>
        <w:rPr>
          <w:spacing w:val="19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19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</w:t>
      </w:r>
      <w:r>
        <w:rPr>
          <w:spacing w:val="-1"/>
          <w:sz w:val="24"/>
          <w:szCs w:val="24"/>
        </w:rPr>
        <w:t>r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29"/>
          <w:sz w:val="24"/>
          <w:szCs w:val="24"/>
        </w:rPr>
        <w:t xml:space="preserve"> </w:t>
      </w:r>
      <w:proofErr w:type="spellStart"/>
      <w:r>
        <w:rPr>
          <w:i/>
          <w:spacing w:val="-3"/>
          <w:sz w:val="24"/>
          <w:szCs w:val="24"/>
        </w:rPr>
        <w:t>W</w:t>
      </w:r>
      <w:r>
        <w:rPr>
          <w:i/>
          <w:sz w:val="24"/>
          <w:szCs w:val="24"/>
        </w:rPr>
        <w:t>iFi</w:t>
      </w:r>
      <w:proofErr w:type="spellEnd"/>
      <w:r>
        <w:rPr>
          <w:i/>
          <w:spacing w:val="25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 xml:space="preserve">g </w:t>
      </w:r>
      <w:proofErr w:type="spellStart"/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ma</w:t>
      </w:r>
      <w:proofErr w:type="spellEnd"/>
    </w:p>
    <w:p w14:paraId="738E00C2" w14:textId="77777777" w:rsidR="001136BA" w:rsidRDefault="00000000">
      <w:pPr>
        <w:spacing w:before="10"/>
        <w:ind w:left="1668"/>
        <w:rPr>
          <w:sz w:val="24"/>
          <w:szCs w:val="24"/>
        </w:rPr>
      </w:pPr>
      <w:r>
        <w:rPr>
          <w:sz w:val="24"/>
          <w:szCs w:val="24"/>
        </w:rPr>
        <w:t xml:space="preserve">3.   </w:t>
      </w:r>
      <w:r>
        <w:rPr>
          <w:spacing w:val="-2"/>
          <w:sz w:val="24"/>
          <w:szCs w:val="24"/>
        </w:rPr>
        <w:t>B</w:t>
      </w:r>
      <w:r>
        <w:rPr>
          <w:sz w:val="24"/>
          <w:szCs w:val="24"/>
        </w:rPr>
        <w:t>uka</w:t>
      </w:r>
      <w:r>
        <w:rPr>
          <w:spacing w:val="-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</w:t>
      </w:r>
      <w:r>
        <w:rPr>
          <w:spacing w:val="4"/>
          <w:sz w:val="24"/>
          <w:szCs w:val="24"/>
        </w:rPr>
        <w:t>o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k</w:t>
      </w:r>
      <w:proofErr w:type="spellEnd"/>
      <w:r>
        <w:rPr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App</w:t>
      </w:r>
      <w:r>
        <w:rPr>
          <w:i/>
          <w:spacing w:val="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ntor 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proofErr w:type="spellStart"/>
      <w:r>
        <w:rPr>
          <w:sz w:val="24"/>
          <w:szCs w:val="24"/>
        </w:rPr>
        <w:t>hubu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2"/>
          <w:sz w:val="24"/>
          <w:szCs w:val="24"/>
        </w:rPr>
        <w:t>k</w:t>
      </w:r>
      <w:r>
        <w:rPr>
          <w:sz w:val="24"/>
          <w:szCs w:val="24"/>
        </w:rPr>
        <w:t>e</w:t>
      </w:r>
      <w:proofErr w:type="spellEnd"/>
      <w:r>
        <w:rPr>
          <w:spacing w:val="59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proofErr w:type="spellEnd"/>
    </w:p>
    <w:p w14:paraId="29C00CB0" w14:textId="77777777" w:rsidR="001136BA" w:rsidRDefault="001136BA">
      <w:pPr>
        <w:spacing w:before="16" w:line="260" w:lineRule="exact"/>
        <w:rPr>
          <w:sz w:val="26"/>
          <w:szCs w:val="26"/>
        </w:rPr>
      </w:pPr>
    </w:p>
    <w:p w14:paraId="47B3794E" w14:textId="77777777" w:rsidR="001136BA" w:rsidRDefault="00000000">
      <w:pPr>
        <w:spacing w:line="480" w:lineRule="auto"/>
        <w:ind w:left="768" w:right="80" w:firstLine="720"/>
        <w:jc w:val="both"/>
        <w:rPr>
          <w:sz w:val="24"/>
          <w:szCs w:val="24"/>
        </w:rPr>
      </w:pPr>
      <w:proofErr w:type="spellStart"/>
      <w:proofErr w:type="gramStart"/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tel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proofErr w:type="spellEnd"/>
      <w:r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a</w:t>
      </w:r>
      <w:proofErr w:type="spellEnd"/>
      <w:proofErr w:type="gramEnd"/>
      <w:r>
        <w:rPr>
          <w:sz w:val="24"/>
          <w:szCs w:val="24"/>
        </w:rPr>
        <w:t xml:space="preserve">  </w:t>
      </w:r>
      <w:proofErr w:type="spellStart"/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proofErr w:type="spellEnd"/>
      <w:r>
        <w:rPr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diat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proofErr w:type="spellEnd"/>
      <w:r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le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, 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lan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ju</w:t>
      </w:r>
      <w:r>
        <w:rPr>
          <w:spacing w:val="1"/>
          <w:sz w:val="24"/>
          <w:szCs w:val="24"/>
        </w:rPr>
        <w:t>t</w:t>
      </w:r>
      <w:r>
        <w:rPr>
          <w:spacing w:val="2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bu</w:t>
      </w:r>
      <w:r>
        <w:rPr>
          <w:spacing w:val="2"/>
          <w:sz w:val="24"/>
          <w:szCs w:val="24"/>
        </w:rPr>
        <w:t>k</w:t>
      </w:r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ntor</w:t>
      </w:r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mud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ih</w:t>
      </w:r>
      <w:proofErr w:type="spellEnd"/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"</w:t>
      </w:r>
      <w:r>
        <w:rPr>
          <w:i/>
          <w:sz w:val="24"/>
          <w:szCs w:val="24"/>
        </w:rPr>
        <w:t>Conn</w:t>
      </w:r>
      <w:r>
        <w:rPr>
          <w:i/>
          <w:spacing w:val="-1"/>
          <w:sz w:val="24"/>
          <w:szCs w:val="24"/>
        </w:rPr>
        <w:t>ec</w:t>
      </w:r>
      <w:r>
        <w:rPr>
          <w:i/>
          <w:spacing w:val="3"/>
          <w:sz w:val="24"/>
          <w:szCs w:val="24"/>
        </w:rPr>
        <w:t>t</w:t>
      </w:r>
      <w:r>
        <w:rPr>
          <w:sz w:val="24"/>
          <w:szCs w:val="24"/>
        </w:rPr>
        <w:t>" 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"</w:t>
      </w:r>
      <w:r>
        <w:rPr>
          <w:i/>
          <w:spacing w:val="2"/>
          <w:sz w:val="24"/>
          <w:szCs w:val="24"/>
        </w:rPr>
        <w:t>A</w:t>
      </w:r>
      <w:r>
        <w:rPr>
          <w:i/>
          <w:sz w:val="24"/>
          <w:szCs w:val="24"/>
        </w:rPr>
        <w:t>I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Companion</w:t>
      </w:r>
      <w:r>
        <w:rPr>
          <w:sz w:val="24"/>
          <w:szCs w:val="24"/>
        </w:rPr>
        <w:t xml:space="preserve">" </w:t>
      </w:r>
      <w:proofErr w:type="spell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ri</w:t>
      </w:r>
      <w:proofErr w:type="spellEnd"/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menu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tas</w:t>
      </w:r>
      <w:proofErr w:type="spellEnd"/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di </w:t>
      </w:r>
      <w:r>
        <w:rPr>
          <w:i/>
          <w:sz w:val="24"/>
          <w:szCs w:val="24"/>
        </w:rPr>
        <w:t>bro</w:t>
      </w:r>
      <w:r>
        <w:rPr>
          <w:i/>
          <w:spacing w:val="1"/>
          <w:sz w:val="24"/>
          <w:szCs w:val="24"/>
        </w:rPr>
        <w:t>w</w:t>
      </w:r>
      <w:r>
        <w:rPr>
          <w:i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r </w:t>
      </w:r>
      <w:r>
        <w:rPr>
          <w:spacing w:val="2"/>
          <w:sz w:val="24"/>
          <w:szCs w:val="24"/>
        </w:rPr>
        <w:t>A</w:t>
      </w:r>
      <w:r>
        <w:rPr>
          <w:spacing w:val="-6"/>
          <w:sz w:val="24"/>
          <w:szCs w:val="24"/>
        </w:rPr>
        <w:t>I</w:t>
      </w:r>
      <w:r>
        <w:rPr>
          <w:sz w:val="24"/>
          <w:szCs w:val="24"/>
        </w:rPr>
        <w:t>2:</w:t>
      </w:r>
    </w:p>
    <w:p w14:paraId="4B41761C" w14:textId="77777777" w:rsidR="001136BA" w:rsidRDefault="001136BA">
      <w:pPr>
        <w:spacing w:before="6" w:line="100" w:lineRule="exact"/>
        <w:rPr>
          <w:sz w:val="11"/>
          <w:szCs w:val="11"/>
        </w:rPr>
      </w:pPr>
    </w:p>
    <w:p w14:paraId="295CE2AB" w14:textId="77777777" w:rsidR="001136BA" w:rsidRDefault="001136BA">
      <w:pPr>
        <w:spacing w:line="200" w:lineRule="exact"/>
      </w:pPr>
    </w:p>
    <w:p w14:paraId="6B70936F" w14:textId="77777777" w:rsidR="001136BA" w:rsidRDefault="001136BA">
      <w:pPr>
        <w:spacing w:line="200" w:lineRule="exact"/>
      </w:pPr>
    </w:p>
    <w:p w14:paraId="58D4F6F1" w14:textId="77777777" w:rsidR="001136BA" w:rsidRDefault="00000000">
      <w:pPr>
        <w:ind w:left="920"/>
      </w:pPr>
      <w:r>
        <w:pict w14:anchorId="16D409B5">
          <v:shape id="_x0000_i1034" type="#_x0000_t75" style="width:374.25pt;height:207.75pt">
            <v:imagedata r:id="rId37" o:title=""/>
          </v:shape>
        </w:pict>
      </w:r>
    </w:p>
    <w:p w14:paraId="7D1271DC" w14:textId="77777777" w:rsidR="001136BA" w:rsidRDefault="001136BA">
      <w:pPr>
        <w:spacing w:before="8" w:line="180" w:lineRule="exact"/>
        <w:rPr>
          <w:sz w:val="19"/>
          <w:szCs w:val="19"/>
        </w:rPr>
      </w:pPr>
    </w:p>
    <w:p w14:paraId="47A6FDDB" w14:textId="77777777" w:rsidR="001136BA" w:rsidRDefault="001136BA">
      <w:pPr>
        <w:spacing w:line="200" w:lineRule="exact"/>
      </w:pPr>
    </w:p>
    <w:p w14:paraId="6C659AFD" w14:textId="77777777" w:rsidR="001136BA" w:rsidRDefault="001136BA">
      <w:pPr>
        <w:spacing w:line="200" w:lineRule="exact"/>
      </w:pPr>
    </w:p>
    <w:p w14:paraId="10F7D359" w14:textId="77777777" w:rsidR="001136BA" w:rsidRDefault="001136BA">
      <w:pPr>
        <w:spacing w:line="200" w:lineRule="exact"/>
      </w:pPr>
    </w:p>
    <w:p w14:paraId="0E73C57E" w14:textId="77777777" w:rsidR="001136BA" w:rsidRDefault="001136BA">
      <w:pPr>
        <w:spacing w:line="200" w:lineRule="exact"/>
      </w:pPr>
    </w:p>
    <w:p w14:paraId="0A6C232E" w14:textId="77777777" w:rsidR="001136BA" w:rsidRDefault="001136BA">
      <w:pPr>
        <w:spacing w:line="200" w:lineRule="exact"/>
      </w:pPr>
    </w:p>
    <w:p w14:paraId="718E5C39" w14:textId="77777777" w:rsidR="001136BA" w:rsidRDefault="001136BA">
      <w:pPr>
        <w:spacing w:line="200" w:lineRule="exact"/>
      </w:pPr>
    </w:p>
    <w:p w14:paraId="7D74DF9A" w14:textId="77777777" w:rsidR="001136BA" w:rsidRDefault="00000000">
      <w:pPr>
        <w:ind w:left="3072" w:right="2124"/>
        <w:jc w:val="center"/>
        <w:rPr>
          <w:sz w:val="22"/>
          <w:szCs w:val="22"/>
        </w:rPr>
      </w:pPr>
      <w:r>
        <w:rPr>
          <w:b/>
          <w:spacing w:val="-1"/>
          <w:sz w:val="22"/>
          <w:szCs w:val="22"/>
        </w:rPr>
        <w:t>G</w:t>
      </w:r>
      <w:r>
        <w:rPr>
          <w:b/>
          <w:sz w:val="22"/>
          <w:szCs w:val="22"/>
        </w:rPr>
        <w:t>a</w:t>
      </w:r>
      <w:r>
        <w:rPr>
          <w:b/>
          <w:spacing w:val="1"/>
          <w:sz w:val="22"/>
          <w:szCs w:val="22"/>
        </w:rPr>
        <w:t>m</w:t>
      </w:r>
      <w:r>
        <w:rPr>
          <w:b/>
          <w:sz w:val="22"/>
          <w:szCs w:val="22"/>
        </w:rPr>
        <w:t>bar 2.</w:t>
      </w:r>
      <w:r>
        <w:rPr>
          <w:b/>
          <w:spacing w:val="-2"/>
          <w:sz w:val="22"/>
          <w:szCs w:val="22"/>
        </w:rPr>
        <w:t>9</w:t>
      </w:r>
      <w:r>
        <w:rPr>
          <w:b/>
          <w:sz w:val="22"/>
          <w:szCs w:val="22"/>
        </w:rPr>
        <w:t xml:space="preserve">. </w:t>
      </w:r>
      <w:r>
        <w:rPr>
          <w:b/>
          <w:i/>
          <w:spacing w:val="-1"/>
          <w:sz w:val="22"/>
          <w:szCs w:val="22"/>
        </w:rPr>
        <w:t>C</w:t>
      </w:r>
      <w:r>
        <w:rPr>
          <w:b/>
          <w:i/>
          <w:sz w:val="22"/>
          <w:szCs w:val="22"/>
        </w:rPr>
        <w:t>on</w:t>
      </w:r>
      <w:r>
        <w:rPr>
          <w:b/>
          <w:i/>
          <w:spacing w:val="-1"/>
          <w:sz w:val="22"/>
          <w:szCs w:val="22"/>
        </w:rPr>
        <w:t>n</w:t>
      </w:r>
      <w:r>
        <w:rPr>
          <w:b/>
          <w:i/>
          <w:sz w:val="22"/>
          <w:szCs w:val="22"/>
        </w:rPr>
        <w:t>e</w:t>
      </w:r>
      <w:r>
        <w:rPr>
          <w:b/>
          <w:i/>
          <w:spacing w:val="-2"/>
          <w:sz w:val="22"/>
          <w:szCs w:val="22"/>
        </w:rPr>
        <w:t>c</w:t>
      </w:r>
      <w:r>
        <w:rPr>
          <w:b/>
          <w:i/>
          <w:sz w:val="22"/>
          <w:szCs w:val="22"/>
        </w:rPr>
        <w:t>t</w:t>
      </w:r>
      <w:r>
        <w:rPr>
          <w:b/>
          <w:i/>
          <w:spacing w:val="1"/>
          <w:sz w:val="22"/>
          <w:szCs w:val="22"/>
        </w:rPr>
        <w:t xml:space="preserve"> </w:t>
      </w:r>
      <w:r>
        <w:rPr>
          <w:b/>
          <w:i/>
          <w:spacing w:val="-1"/>
          <w:sz w:val="22"/>
          <w:szCs w:val="22"/>
        </w:rPr>
        <w:t>A</w:t>
      </w:r>
      <w:r>
        <w:rPr>
          <w:b/>
          <w:i/>
          <w:sz w:val="22"/>
          <w:szCs w:val="22"/>
        </w:rPr>
        <w:t>l</w:t>
      </w:r>
      <w:r>
        <w:rPr>
          <w:b/>
          <w:i/>
          <w:spacing w:val="-1"/>
          <w:sz w:val="22"/>
          <w:szCs w:val="22"/>
        </w:rPr>
        <w:t xml:space="preserve"> C</w:t>
      </w:r>
      <w:r>
        <w:rPr>
          <w:b/>
          <w:i/>
          <w:spacing w:val="-2"/>
          <w:sz w:val="22"/>
          <w:szCs w:val="22"/>
        </w:rPr>
        <w:t>o</w:t>
      </w:r>
      <w:r>
        <w:rPr>
          <w:b/>
          <w:i/>
          <w:spacing w:val="3"/>
          <w:sz w:val="22"/>
          <w:szCs w:val="22"/>
        </w:rPr>
        <w:t>m</w:t>
      </w:r>
      <w:r>
        <w:rPr>
          <w:b/>
          <w:i/>
          <w:sz w:val="22"/>
          <w:szCs w:val="22"/>
        </w:rPr>
        <w:t>pa</w:t>
      </w:r>
      <w:r>
        <w:rPr>
          <w:b/>
          <w:i/>
          <w:spacing w:val="-3"/>
          <w:sz w:val="22"/>
          <w:szCs w:val="22"/>
        </w:rPr>
        <w:t>n</w:t>
      </w:r>
      <w:r>
        <w:rPr>
          <w:b/>
          <w:i/>
          <w:spacing w:val="1"/>
          <w:sz w:val="22"/>
          <w:szCs w:val="22"/>
        </w:rPr>
        <w:t>i</w:t>
      </w:r>
      <w:r>
        <w:rPr>
          <w:b/>
          <w:i/>
          <w:sz w:val="22"/>
          <w:szCs w:val="22"/>
        </w:rPr>
        <w:t>on</w:t>
      </w:r>
    </w:p>
    <w:p w14:paraId="07B3228A" w14:textId="77777777" w:rsidR="001136BA" w:rsidRDefault="001136BA">
      <w:pPr>
        <w:spacing w:before="4" w:line="280" w:lineRule="exact"/>
        <w:rPr>
          <w:sz w:val="28"/>
          <w:szCs w:val="28"/>
        </w:rPr>
      </w:pPr>
    </w:p>
    <w:p w14:paraId="7E40CAE4" w14:textId="77777777" w:rsidR="001136BA" w:rsidRDefault="00000000">
      <w:pPr>
        <w:ind w:left="3321" w:right="2373"/>
        <w:jc w:val="center"/>
        <w:sectPr w:rsidR="001136BA">
          <w:pgSz w:w="11920" w:h="16840"/>
          <w:pgMar w:top="1180" w:right="1580" w:bottom="280" w:left="1680" w:header="1174" w:footer="0" w:gutter="0"/>
          <w:cols w:space="720"/>
        </w:sectPr>
      </w:pPr>
      <w:proofErr w:type="spellStart"/>
      <w:r>
        <w:rPr>
          <w:i/>
          <w:spacing w:val="1"/>
        </w:rPr>
        <w:t>Su</w:t>
      </w:r>
      <w:r>
        <w:rPr>
          <w:i/>
        </w:rPr>
        <w:t>m</w:t>
      </w:r>
      <w:r>
        <w:rPr>
          <w:i/>
          <w:spacing w:val="1"/>
        </w:rPr>
        <w:t>b</w:t>
      </w:r>
      <w:r>
        <w:rPr>
          <w:i/>
        </w:rPr>
        <w:t>er</w:t>
      </w:r>
      <w:proofErr w:type="spellEnd"/>
      <w:r>
        <w:rPr>
          <w:i/>
          <w:spacing w:val="-5"/>
        </w:rPr>
        <w:t xml:space="preserve"> </w:t>
      </w:r>
      <w:r>
        <w:rPr>
          <w:i/>
          <w:spacing w:val="-2"/>
          <w:w w:val="99"/>
        </w:rPr>
        <w:t>(</w:t>
      </w:r>
      <w:hyperlink r:id="rId38">
        <w:r>
          <w:rPr>
            <w:color w:val="0000FF"/>
            <w:spacing w:val="-1"/>
            <w:w w:val="99"/>
            <w:u w:val="single" w:color="0000FF"/>
          </w:rPr>
          <w:t>h</w:t>
        </w:r>
        <w:r>
          <w:rPr>
            <w:color w:val="0000FF"/>
            <w:w w:val="99"/>
            <w:u w:val="single" w:color="0000FF"/>
          </w:rPr>
          <w:t>tt</w:t>
        </w:r>
        <w:r>
          <w:rPr>
            <w:color w:val="0000FF"/>
            <w:spacing w:val="1"/>
            <w:w w:val="99"/>
            <w:u w:val="single" w:color="0000FF"/>
          </w:rPr>
          <w:t>p</w:t>
        </w:r>
        <w:r>
          <w:rPr>
            <w:color w:val="0000FF"/>
            <w:w w:val="99"/>
            <w:u w:val="single" w:color="0000FF"/>
          </w:rPr>
          <w:t>://a</w:t>
        </w:r>
        <w:r>
          <w:rPr>
            <w:color w:val="0000FF"/>
            <w:spacing w:val="1"/>
            <w:w w:val="99"/>
            <w:u w:val="single" w:color="0000FF"/>
          </w:rPr>
          <w:t>pp</w:t>
        </w:r>
        <w:r>
          <w:rPr>
            <w:color w:val="0000FF"/>
            <w:w w:val="99"/>
            <w:u w:val="single" w:color="0000FF"/>
          </w:rPr>
          <w:t>i</w:t>
        </w:r>
        <w:r>
          <w:rPr>
            <w:color w:val="0000FF"/>
            <w:spacing w:val="1"/>
            <w:w w:val="99"/>
            <w:u w:val="single" w:color="0000FF"/>
          </w:rPr>
          <w:t>n</w:t>
        </w:r>
        <w:r>
          <w:rPr>
            <w:color w:val="0000FF"/>
            <w:spacing w:val="-1"/>
            <w:w w:val="99"/>
            <w:u w:val="single" w:color="0000FF"/>
          </w:rPr>
          <w:t>v</w:t>
        </w:r>
        <w:r>
          <w:rPr>
            <w:color w:val="0000FF"/>
            <w:spacing w:val="3"/>
            <w:w w:val="99"/>
            <w:u w:val="single" w:color="0000FF"/>
          </w:rPr>
          <w:t>e</w:t>
        </w:r>
        <w:r>
          <w:rPr>
            <w:color w:val="0000FF"/>
            <w:spacing w:val="-1"/>
            <w:w w:val="99"/>
            <w:u w:val="single" w:color="0000FF"/>
          </w:rPr>
          <w:t>n</w:t>
        </w:r>
        <w:r>
          <w:rPr>
            <w:color w:val="0000FF"/>
            <w:w w:val="99"/>
            <w:u w:val="single" w:color="0000FF"/>
          </w:rPr>
          <w:t>t</w:t>
        </w:r>
        <w:r>
          <w:rPr>
            <w:color w:val="0000FF"/>
            <w:spacing w:val="1"/>
            <w:w w:val="99"/>
            <w:u w:val="single" w:color="0000FF"/>
          </w:rPr>
          <w:t>or</w:t>
        </w:r>
        <w:r>
          <w:rPr>
            <w:color w:val="0000FF"/>
            <w:spacing w:val="3"/>
            <w:w w:val="99"/>
            <w:u w:val="single" w:color="0000FF"/>
          </w:rPr>
          <w:t>.</w:t>
        </w:r>
        <w:r>
          <w:rPr>
            <w:color w:val="0000FF"/>
            <w:spacing w:val="-4"/>
            <w:w w:val="99"/>
            <w:u w:val="single" w:color="0000FF"/>
          </w:rPr>
          <w:t>m</w:t>
        </w:r>
        <w:r>
          <w:rPr>
            <w:color w:val="0000FF"/>
            <w:spacing w:val="2"/>
            <w:w w:val="99"/>
            <w:u w:val="single" w:color="0000FF"/>
          </w:rPr>
          <w:t>i</w:t>
        </w:r>
        <w:r>
          <w:rPr>
            <w:color w:val="0000FF"/>
            <w:w w:val="99"/>
            <w:u w:val="single" w:color="0000FF"/>
          </w:rPr>
          <w:t>t.</w:t>
        </w:r>
        <w:r>
          <w:rPr>
            <w:color w:val="0000FF"/>
            <w:spacing w:val="1"/>
            <w:w w:val="99"/>
            <w:u w:val="single" w:color="0000FF"/>
          </w:rPr>
          <w:t>ed</w:t>
        </w:r>
        <w:r>
          <w:rPr>
            <w:color w:val="0000FF"/>
            <w:spacing w:val="2"/>
            <w:w w:val="99"/>
            <w:u w:val="single" w:color="0000FF"/>
          </w:rPr>
          <w:t>u</w:t>
        </w:r>
        <w:r>
          <w:rPr>
            <w:color w:val="0000FF"/>
            <w:w w:val="99"/>
            <w:u w:val="single" w:color="0000FF"/>
          </w:rPr>
          <w:t>)</w:t>
        </w:r>
      </w:hyperlink>
    </w:p>
    <w:p w14:paraId="16B486F7" w14:textId="77777777" w:rsidR="001136BA" w:rsidRDefault="001136BA">
      <w:pPr>
        <w:spacing w:before="3" w:line="120" w:lineRule="exact"/>
        <w:rPr>
          <w:sz w:val="13"/>
          <w:szCs w:val="13"/>
        </w:rPr>
      </w:pPr>
    </w:p>
    <w:p w14:paraId="26AA6835" w14:textId="77777777" w:rsidR="001136BA" w:rsidRDefault="001136BA">
      <w:pPr>
        <w:spacing w:line="200" w:lineRule="exact"/>
      </w:pPr>
    </w:p>
    <w:p w14:paraId="726C6EC0" w14:textId="77777777" w:rsidR="001136BA" w:rsidRDefault="001136BA">
      <w:pPr>
        <w:spacing w:line="200" w:lineRule="exact"/>
      </w:pPr>
    </w:p>
    <w:p w14:paraId="44E1B01D" w14:textId="77777777" w:rsidR="001136BA" w:rsidRDefault="001136BA">
      <w:pPr>
        <w:spacing w:line="200" w:lineRule="exact"/>
      </w:pPr>
    </w:p>
    <w:p w14:paraId="212E25D3" w14:textId="77777777" w:rsidR="001136BA" w:rsidRDefault="001136BA">
      <w:pPr>
        <w:spacing w:line="200" w:lineRule="exact"/>
      </w:pPr>
    </w:p>
    <w:p w14:paraId="026DC89A" w14:textId="77777777" w:rsidR="001136BA" w:rsidRDefault="001136BA">
      <w:pPr>
        <w:spacing w:line="200" w:lineRule="exact"/>
      </w:pPr>
    </w:p>
    <w:p w14:paraId="48B57138" w14:textId="77777777" w:rsidR="001136BA" w:rsidRDefault="001136BA">
      <w:pPr>
        <w:spacing w:line="200" w:lineRule="exact"/>
      </w:pPr>
    </w:p>
    <w:p w14:paraId="73C550CD" w14:textId="77777777" w:rsidR="001136BA" w:rsidRDefault="001136BA">
      <w:pPr>
        <w:spacing w:line="200" w:lineRule="exact"/>
      </w:pPr>
    </w:p>
    <w:p w14:paraId="73B9C90C" w14:textId="77777777" w:rsidR="001136BA" w:rsidRDefault="001136BA">
      <w:pPr>
        <w:spacing w:line="200" w:lineRule="exact"/>
      </w:pPr>
    </w:p>
    <w:p w14:paraId="3962C5E0" w14:textId="77777777" w:rsidR="001136BA" w:rsidRDefault="00000000">
      <w:pPr>
        <w:spacing w:before="29" w:line="480" w:lineRule="auto"/>
        <w:ind w:left="588" w:right="130" w:firstLine="540"/>
        <w:jc w:val="both"/>
        <w:rPr>
          <w:sz w:val="24"/>
          <w:szCs w:val="24"/>
        </w:rPr>
      </w:pPr>
      <w:proofErr w:type="spellStart"/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tel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proofErr w:type="spellEnd"/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oses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dia</w:t>
      </w:r>
      <w:r>
        <w:rPr>
          <w:spacing w:val="2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les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lanjut</w:t>
      </w:r>
      <w:r>
        <w:rPr>
          <w:spacing w:val="5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oto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mun</w:t>
      </w:r>
      <w:r>
        <w:rPr>
          <w:spacing w:val="2"/>
          <w:sz w:val="24"/>
          <w:szCs w:val="24"/>
        </w:rPr>
        <w:t>c</w:t>
      </w:r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tampi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kode</w:t>
      </w:r>
      <w:proofErr w:type="spellEnd"/>
      <w:proofErr w:type="gramEnd"/>
      <w:r>
        <w:rPr>
          <w:sz w:val="24"/>
          <w:szCs w:val="24"/>
        </w:rPr>
        <w:t xml:space="preserve">  QR </w:t>
      </w:r>
      <w:r>
        <w:rPr>
          <w:spacing w:val="2"/>
          <w:sz w:val="24"/>
          <w:szCs w:val="24"/>
        </w:rPr>
        <w:t xml:space="preserve"> p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 xml:space="preserve">a  </w:t>
      </w:r>
      <w:proofErr w:type="spellStart"/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la</w:t>
      </w:r>
      <w:r>
        <w:rPr>
          <w:spacing w:val="2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M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 xml:space="preserve">T </w:t>
      </w:r>
      <w:r>
        <w:rPr>
          <w:spacing w:val="6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nv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 xml:space="preserve">or 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lalu</w:t>
      </w:r>
      <w:proofErr w:type="spellEnd"/>
      <w:r>
        <w:rPr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 xml:space="preserve"> </w:t>
      </w:r>
      <w:r>
        <w:rPr>
          <w:i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 xml:space="preserve">an </w:t>
      </w:r>
      <w:r>
        <w:rPr>
          <w:i/>
          <w:spacing w:val="4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kode</w:t>
      </w:r>
      <w:proofErr w:type="spellEnd"/>
      <w:r>
        <w:rPr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 xml:space="preserve">QR </w:t>
      </w:r>
      <w:r>
        <w:rPr>
          <w:spacing w:val="4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</w:t>
      </w:r>
      <w:proofErr w:type="spellEnd"/>
      <w:r>
        <w:rPr>
          <w:spacing w:val="6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 xml:space="preserve">g </w:t>
      </w:r>
      <w:proofErr w:type="spellStart"/>
      <w:r>
        <w:rPr>
          <w:sz w:val="24"/>
          <w:szCs w:val="24"/>
        </w:rPr>
        <w:t>tel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proofErr w:type="spellEnd"/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di</w:t>
      </w:r>
      <w:r>
        <w:rPr>
          <w:spacing w:val="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unduh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lu</w:t>
      </w:r>
      <w:r>
        <w:rPr>
          <w:spacing w:val="1"/>
          <w:sz w:val="24"/>
          <w:szCs w:val="24"/>
        </w:rPr>
        <w:t>m</w:t>
      </w:r>
      <w:r>
        <w:rPr>
          <w:spacing w:val="2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a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ri</w:t>
      </w:r>
      <w:proofErr w:type="spellEnd"/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goo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le</w:t>
      </w:r>
      <w:r>
        <w:rPr>
          <w:spacing w:val="5"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playstore</w:t>
      </w:r>
      <w:proofErr w:type="spellEnd"/>
      <w:r>
        <w:rPr>
          <w:sz w:val="24"/>
          <w:szCs w:val="24"/>
        </w:rPr>
        <w:t>.</w:t>
      </w:r>
      <w:r>
        <w:rPr>
          <w:spacing w:val="2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tel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proofErr w:type="spellEnd"/>
      <w:r>
        <w:rPr>
          <w:spacing w:val="4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mua</w:t>
      </w:r>
      <w:proofErr w:type="spellEnd"/>
      <w:r>
        <w:rPr>
          <w:sz w:val="24"/>
          <w:szCs w:val="24"/>
        </w:rPr>
        <w:t xml:space="preserve"> 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oses</w:t>
      </w:r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les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omatis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</w:t>
      </w:r>
      <w:proofErr w:type="spellEnd"/>
      <w:r>
        <w:rPr>
          <w:spacing w:val="5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lah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dibuat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rhu</w:t>
      </w:r>
      <w:r>
        <w:rPr>
          <w:spacing w:val="1"/>
          <w:sz w:val="24"/>
          <w:szCs w:val="24"/>
        </w:rPr>
        <w:t>b</w:t>
      </w:r>
      <w:r>
        <w:rPr>
          <w:sz w:val="24"/>
          <w:szCs w:val="24"/>
        </w:rPr>
        <w:t>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2"/>
          <w:sz w:val="24"/>
          <w:szCs w:val="24"/>
        </w:rPr>
        <w:t>k</w:t>
      </w:r>
      <w:r>
        <w:rPr>
          <w:sz w:val="24"/>
          <w:szCs w:val="24"/>
        </w:rPr>
        <w:t>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proofErr w:type="spellEnd"/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ndroid.</w:t>
      </w:r>
    </w:p>
    <w:p w14:paraId="1D4DE73D" w14:textId="77777777" w:rsidR="001136BA" w:rsidRDefault="001136BA">
      <w:pPr>
        <w:spacing w:before="5" w:line="180" w:lineRule="exact"/>
        <w:rPr>
          <w:sz w:val="18"/>
          <w:szCs w:val="18"/>
        </w:rPr>
      </w:pPr>
    </w:p>
    <w:p w14:paraId="50ACBFDD" w14:textId="77777777" w:rsidR="001136BA" w:rsidRDefault="001136BA">
      <w:pPr>
        <w:spacing w:line="200" w:lineRule="exact"/>
      </w:pPr>
    </w:p>
    <w:p w14:paraId="0E495DAD" w14:textId="77777777" w:rsidR="001136BA" w:rsidRDefault="001136BA">
      <w:pPr>
        <w:spacing w:line="200" w:lineRule="exact"/>
      </w:pPr>
    </w:p>
    <w:p w14:paraId="2F9B67E7" w14:textId="77777777" w:rsidR="001136BA" w:rsidRDefault="001136BA">
      <w:pPr>
        <w:spacing w:line="200" w:lineRule="exact"/>
      </w:pPr>
    </w:p>
    <w:p w14:paraId="77EDC947" w14:textId="77777777" w:rsidR="001136BA" w:rsidRDefault="001136BA">
      <w:pPr>
        <w:spacing w:line="200" w:lineRule="exact"/>
      </w:pPr>
    </w:p>
    <w:p w14:paraId="784FAA1E" w14:textId="77777777" w:rsidR="001136BA" w:rsidRDefault="001136BA">
      <w:pPr>
        <w:spacing w:line="200" w:lineRule="exact"/>
      </w:pPr>
    </w:p>
    <w:p w14:paraId="233E2E85" w14:textId="77777777" w:rsidR="001136BA" w:rsidRDefault="00B35CEB">
      <w:pPr>
        <w:ind w:left="1284"/>
      </w:pPr>
      <w:r>
        <w:pict w14:anchorId="5F851CA6">
          <v:shape id="_x0000_i1035" type="#_x0000_t75" style="width:347.25pt;height:300pt">
            <v:imagedata r:id="rId39" o:title=""/>
          </v:shape>
        </w:pict>
      </w:r>
    </w:p>
    <w:p w14:paraId="238B7444" w14:textId="77777777" w:rsidR="001136BA" w:rsidRDefault="001136BA">
      <w:pPr>
        <w:spacing w:before="4" w:line="180" w:lineRule="exact"/>
        <w:rPr>
          <w:sz w:val="18"/>
          <w:szCs w:val="18"/>
        </w:rPr>
      </w:pPr>
    </w:p>
    <w:p w14:paraId="37F82746" w14:textId="77777777" w:rsidR="001136BA" w:rsidRDefault="001136BA">
      <w:pPr>
        <w:spacing w:line="200" w:lineRule="exact"/>
      </w:pPr>
    </w:p>
    <w:p w14:paraId="460788B6" w14:textId="77777777" w:rsidR="001136BA" w:rsidRDefault="00000000">
      <w:pPr>
        <w:ind w:left="3446" w:right="2498"/>
        <w:jc w:val="center"/>
        <w:rPr>
          <w:sz w:val="22"/>
          <w:szCs w:val="22"/>
        </w:rPr>
      </w:pPr>
      <w:r>
        <w:rPr>
          <w:b/>
          <w:spacing w:val="-1"/>
          <w:sz w:val="22"/>
          <w:szCs w:val="22"/>
        </w:rPr>
        <w:t>G</w:t>
      </w:r>
      <w:r>
        <w:rPr>
          <w:b/>
          <w:sz w:val="22"/>
          <w:szCs w:val="22"/>
        </w:rPr>
        <w:t>a</w:t>
      </w:r>
      <w:r>
        <w:rPr>
          <w:b/>
          <w:spacing w:val="1"/>
          <w:sz w:val="22"/>
          <w:szCs w:val="22"/>
        </w:rPr>
        <w:t>m</w:t>
      </w:r>
      <w:r>
        <w:rPr>
          <w:b/>
          <w:sz w:val="22"/>
          <w:szCs w:val="22"/>
        </w:rPr>
        <w:t>bar 2.</w:t>
      </w:r>
      <w:r>
        <w:rPr>
          <w:b/>
          <w:spacing w:val="-2"/>
          <w:sz w:val="22"/>
          <w:szCs w:val="22"/>
        </w:rPr>
        <w:t>1</w:t>
      </w:r>
      <w:r>
        <w:rPr>
          <w:b/>
          <w:sz w:val="22"/>
          <w:szCs w:val="22"/>
        </w:rPr>
        <w:t>0.</w:t>
      </w:r>
      <w:r>
        <w:rPr>
          <w:b/>
          <w:spacing w:val="1"/>
          <w:sz w:val="22"/>
          <w:szCs w:val="22"/>
        </w:rPr>
        <w:t xml:space="preserve"> </w:t>
      </w:r>
      <w:r>
        <w:rPr>
          <w:b/>
          <w:i/>
          <w:sz w:val="22"/>
          <w:szCs w:val="22"/>
        </w:rPr>
        <w:t xml:space="preserve">Scan </w:t>
      </w:r>
      <w:r>
        <w:rPr>
          <w:b/>
          <w:i/>
          <w:spacing w:val="-1"/>
          <w:sz w:val="22"/>
          <w:szCs w:val="22"/>
        </w:rPr>
        <w:t>Q</w:t>
      </w:r>
      <w:r>
        <w:rPr>
          <w:b/>
          <w:i/>
          <w:sz w:val="22"/>
          <w:szCs w:val="22"/>
        </w:rPr>
        <w:t>R</w:t>
      </w:r>
      <w:r>
        <w:rPr>
          <w:b/>
          <w:i/>
          <w:spacing w:val="-1"/>
          <w:sz w:val="22"/>
          <w:szCs w:val="22"/>
        </w:rPr>
        <w:t xml:space="preserve"> </w:t>
      </w:r>
      <w:r>
        <w:rPr>
          <w:b/>
          <w:i/>
          <w:spacing w:val="-2"/>
          <w:sz w:val="22"/>
          <w:szCs w:val="22"/>
        </w:rPr>
        <w:t>co</w:t>
      </w:r>
      <w:r>
        <w:rPr>
          <w:b/>
          <w:i/>
          <w:sz w:val="22"/>
          <w:szCs w:val="22"/>
        </w:rPr>
        <w:t>de</w:t>
      </w:r>
    </w:p>
    <w:p w14:paraId="2A14979E" w14:textId="77777777" w:rsidR="001136BA" w:rsidRDefault="001136BA">
      <w:pPr>
        <w:spacing w:before="4" w:line="280" w:lineRule="exact"/>
        <w:rPr>
          <w:sz w:val="28"/>
          <w:szCs w:val="28"/>
        </w:rPr>
      </w:pPr>
    </w:p>
    <w:p w14:paraId="730958A5" w14:textId="77777777" w:rsidR="001136BA" w:rsidRDefault="00000000">
      <w:pPr>
        <w:ind w:left="3314" w:right="2366"/>
        <w:jc w:val="center"/>
        <w:sectPr w:rsidR="001136BA">
          <w:pgSz w:w="11920" w:h="16840"/>
          <w:pgMar w:top="1180" w:right="1580" w:bottom="280" w:left="1680" w:header="1174" w:footer="0" w:gutter="0"/>
          <w:cols w:space="720"/>
        </w:sectPr>
      </w:pPr>
      <w:proofErr w:type="spellStart"/>
      <w:r>
        <w:rPr>
          <w:i/>
          <w:spacing w:val="1"/>
        </w:rPr>
        <w:t>Su</w:t>
      </w:r>
      <w:r>
        <w:rPr>
          <w:i/>
        </w:rPr>
        <w:t>m</w:t>
      </w:r>
      <w:r>
        <w:rPr>
          <w:i/>
          <w:spacing w:val="1"/>
        </w:rPr>
        <w:t>b</w:t>
      </w:r>
      <w:r>
        <w:rPr>
          <w:i/>
        </w:rPr>
        <w:t>er</w:t>
      </w:r>
      <w:proofErr w:type="spellEnd"/>
      <w:r>
        <w:rPr>
          <w:i/>
          <w:spacing w:val="-5"/>
        </w:rPr>
        <w:t xml:space="preserve"> </w:t>
      </w:r>
      <w:hyperlink r:id="rId40">
        <w:r>
          <w:rPr>
            <w:i/>
            <w:spacing w:val="-2"/>
            <w:w w:val="99"/>
          </w:rPr>
          <w:t>(</w:t>
        </w:r>
        <w:r>
          <w:rPr>
            <w:i/>
            <w:spacing w:val="1"/>
            <w:w w:val="99"/>
          </w:rPr>
          <w:t>h</w:t>
        </w:r>
        <w:r>
          <w:rPr>
            <w:i/>
            <w:w w:val="99"/>
          </w:rPr>
          <w:t>tt</w:t>
        </w:r>
        <w:r>
          <w:rPr>
            <w:i/>
            <w:spacing w:val="1"/>
            <w:w w:val="99"/>
          </w:rPr>
          <w:t>p:</w:t>
        </w:r>
        <w:r>
          <w:rPr>
            <w:i/>
            <w:w w:val="99"/>
          </w:rPr>
          <w:t>//</w:t>
        </w:r>
        <w:r>
          <w:rPr>
            <w:i/>
            <w:spacing w:val="1"/>
            <w:w w:val="99"/>
          </w:rPr>
          <w:t>app</w:t>
        </w:r>
        <w:r>
          <w:rPr>
            <w:i/>
            <w:w w:val="99"/>
          </w:rPr>
          <w:t>i</w:t>
        </w:r>
        <w:r>
          <w:rPr>
            <w:i/>
            <w:spacing w:val="1"/>
            <w:w w:val="99"/>
          </w:rPr>
          <w:t>n</w:t>
        </w:r>
        <w:r>
          <w:rPr>
            <w:i/>
            <w:w w:val="99"/>
          </w:rPr>
          <w:t>v</w:t>
        </w:r>
        <w:r>
          <w:rPr>
            <w:i/>
            <w:spacing w:val="-2"/>
            <w:w w:val="99"/>
          </w:rPr>
          <w:t>e</w:t>
        </w:r>
        <w:r>
          <w:rPr>
            <w:i/>
            <w:spacing w:val="1"/>
            <w:w w:val="99"/>
          </w:rPr>
          <w:t>n</w:t>
        </w:r>
        <w:r>
          <w:rPr>
            <w:i/>
            <w:w w:val="99"/>
          </w:rPr>
          <w:t>t</w:t>
        </w:r>
        <w:r>
          <w:rPr>
            <w:i/>
            <w:spacing w:val="1"/>
            <w:w w:val="99"/>
          </w:rPr>
          <w:t>o</w:t>
        </w:r>
        <w:r>
          <w:rPr>
            <w:i/>
            <w:spacing w:val="-1"/>
            <w:w w:val="99"/>
          </w:rPr>
          <w:t>r</w:t>
        </w:r>
        <w:r>
          <w:rPr>
            <w:i/>
            <w:w w:val="99"/>
          </w:rPr>
          <w:t>.mit.</w:t>
        </w:r>
        <w:r>
          <w:rPr>
            <w:i/>
            <w:spacing w:val="1"/>
            <w:w w:val="99"/>
          </w:rPr>
          <w:t>ed</w:t>
        </w:r>
        <w:r>
          <w:rPr>
            <w:i/>
            <w:spacing w:val="4"/>
            <w:w w:val="99"/>
          </w:rPr>
          <w:t>u</w:t>
        </w:r>
      </w:hyperlink>
      <w:r>
        <w:rPr>
          <w:i/>
          <w:w w:val="99"/>
        </w:rPr>
        <w:t>)</w:t>
      </w:r>
    </w:p>
    <w:p w14:paraId="489AA063" w14:textId="77777777" w:rsidR="001136BA" w:rsidRDefault="001136BA">
      <w:pPr>
        <w:spacing w:line="200" w:lineRule="exact"/>
      </w:pPr>
    </w:p>
    <w:p w14:paraId="6F07C5E9" w14:textId="77777777" w:rsidR="001136BA" w:rsidRDefault="001136BA">
      <w:pPr>
        <w:spacing w:line="200" w:lineRule="exact"/>
      </w:pPr>
    </w:p>
    <w:p w14:paraId="18407495" w14:textId="77777777" w:rsidR="001136BA" w:rsidRDefault="001136BA">
      <w:pPr>
        <w:spacing w:line="200" w:lineRule="exact"/>
      </w:pPr>
    </w:p>
    <w:p w14:paraId="7BC53232" w14:textId="77777777" w:rsidR="001136BA" w:rsidRDefault="001136BA">
      <w:pPr>
        <w:spacing w:before="17" w:line="220" w:lineRule="exact"/>
        <w:rPr>
          <w:sz w:val="22"/>
          <w:szCs w:val="22"/>
        </w:rPr>
      </w:pPr>
    </w:p>
    <w:p w14:paraId="57239F99" w14:textId="77777777" w:rsidR="001136BA" w:rsidRDefault="00000000">
      <w:pPr>
        <w:spacing w:before="29"/>
        <w:ind w:left="588"/>
        <w:rPr>
          <w:sz w:val="24"/>
          <w:szCs w:val="24"/>
        </w:rPr>
      </w:pPr>
      <w:r>
        <w:rPr>
          <w:spacing w:val="-2"/>
          <w:sz w:val="24"/>
          <w:szCs w:val="24"/>
        </w:rPr>
        <w:t>B</w:t>
      </w:r>
      <w:r>
        <w:rPr>
          <w:sz w:val="24"/>
          <w:szCs w:val="24"/>
        </w:rPr>
        <w:t xml:space="preserve">.       </w:t>
      </w:r>
      <w:r>
        <w:rPr>
          <w:spacing w:val="2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Emul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tor 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da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 xml:space="preserve">C </w:t>
      </w:r>
      <w:r>
        <w:rPr>
          <w:spacing w:val="1"/>
          <w:sz w:val="24"/>
          <w:szCs w:val="24"/>
        </w:rPr>
        <w:t>(</w:t>
      </w:r>
      <w:r>
        <w:rPr>
          <w:i/>
          <w:sz w:val="24"/>
          <w:szCs w:val="24"/>
        </w:rPr>
        <w:t>P</w:t>
      </w:r>
      <w:r>
        <w:rPr>
          <w:i/>
          <w:spacing w:val="-1"/>
          <w:sz w:val="24"/>
          <w:szCs w:val="24"/>
        </w:rPr>
        <w:t>e</w:t>
      </w:r>
      <w:r>
        <w:rPr>
          <w:i/>
          <w:spacing w:val="2"/>
          <w:sz w:val="24"/>
          <w:szCs w:val="24"/>
        </w:rPr>
        <w:t>r</w:t>
      </w:r>
      <w:r>
        <w:rPr>
          <w:i/>
          <w:sz w:val="24"/>
          <w:szCs w:val="24"/>
        </w:rPr>
        <w:t>sonal Comput</w:t>
      </w:r>
      <w:r>
        <w:rPr>
          <w:i/>
          <w:spacing w:val="-1"/>
          <w:sz w:val="24"/>
          <w:szCs w:val="24"/>
        </w:rPr>
        <w:t>e</w:t>
      </w:r>
      <w:r>
        <w:rPr>
          <w:i/>
          <w:spacing w:val="2"/>
          <w:sz w:val="24"/>
          <w:szCs w:val="24"/>
        </w:rPr>
        <w:t>r</w:t>
      </w:r>
      <w:r>
        <w:rPr>
          <w:sz w:val="24"/>
          <w:szCs w:val="24"/>
        </w:rPr>
        <w:t>)</w:t>
      </w:r>
    </w:p>
    <w:p w14:paraId="0CAE9F1B" w14:textId="77777777" w:rsidR="001136BA" w:rsidRDefault="001136BA">
      <w:pPr>
        <w:spacing w:line="200" w:lineRule="exact"/>
      </w:pPr>
    </w:p>
    <w:p w14:paraId="221A7F37" w14:textId="77777777" w:rsidR="001136BA" w:rsidRDefault="001136BA">
      <w:pPr>
        <w:spacing w:before="17" w:line="220" w:lineRule="exact"/>
        <w:rPr>
          <w:sz w:val="22"/>
          <w:szCs w:val="22"/>
        </w:rPr>
      </w:pPr>
    </w:p>
    <w:p w14:paraId="6D8F217E" w14:textId="77777777" w:rsidR="001136BA" w:rsidRDefault="00000000">
      <w:pPr>
        <w:spacing w:line="480" w:lineRule="auto"/>
        <w:ind w:left="588" w:right="126" w:firstLine="720"/>
        <w:jc w:val="both"/>
        <w:rPr>
          <w:sz w:val="24"/>
          <w:szCs w:val="24"/>
        </w:rPr>
      </w:pPr>
      <w:proofErr w:type="gramStart"/>
      <w:r>
        <w:rPr>
          <w:spacing w:val="-3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h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proofErr w:type="gramEnd"/>
      <w:r>
        <w:rPr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proofErr w:type="spellEnd"/>
      <w:r>
        <w:rPr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ng  </w:t>
      </w:r>
      <w:proofErr w:type="spellStart"/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rus</w:t>
      </w:r>
      <w:proofErr w:type="spellEnd"/>
      <w:r>
        <w:rPr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kuk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proofErr w:type="spellEnd"/>
      <w:r>
        <w:rPr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mbuat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mu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tor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da 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C</w:t>
      </w:r>
      <w:r>
        <w:rPr>
          <w:spacing w:val="4"/>
          <w:sz w:val="24"/>
          <w:szCs w:val="24"/>
        </w:rPr>
        <w:t xml:space="preserve"> </w:t>
      </w:r>
      <w:proofErr w:type="spellStart"/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</w:t>
      </w:r>
      <w:r>
        <w:rPr>
          <w:spacing w:val="1"/>
          <w:sz w:val="24"/>
          <w:szCs w:val="24"/>
        </w:rPr>
        <w:t>g</w:t>
      </w:r>
      <w:r>
        <w:rPr>
          <w:i/>
          <w:sz w:val="24"/>
          <w:szCs w:val="24"/>
        </w:rPr>
        <w:t>ins</w:t>
      </w:r>
      <w:r>
        <w:rPr>
          <w:i/>
          <w:spacing w:val="3"/>
          <w:sz w:val="24"/>
          <w:szCs w:val="24"/>
        </w:rPr>
        <w:t>t</w:t>
      </w:r>
      <w:r>
        <w:rPr>
          <w:i/>
          <w:sz w:val="24"/>
          <w:szCs w:val="24"/>
        </w:rPr>
        <w:t>al</w:t>
      </w:r>
      <w:proofErr w:type="spellEnd"/>
      <w:r>
        <w:rPr>
          <w:i/>
          <w:spacing w:val="2"/>
          <w:sz w:val="24"/>
          <w:szCs w:val="24"/>
        </w:rPr>
        <w:t xml:space="preserve"> </w:t>
      </w:r>
      <w:r>
        <w:rPr>
          <w:i/>
          <w:sz w:val="24"/>
          <w:szCs w:val="24"/>
        </w:rPr>
        <w:t>sof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ware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App</w:t>
      </w:r>
      <w:r>
        <w:rPr>
          <w:i/>
          <w:spacing w:val="2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I</w:t>
      </w:r>
      <w:r>
        <w:rPr>
          <w:sz w:val="24"/>
          <w:szCs w:val="24"/>
        </w:rPr>
        <w:t>nv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ntor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2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da 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 xml:space="preserve">C.  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 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proofErr w:type="spellEnd"/>
      <w:r>
        <w:rPr>
          <w:sz w:val="24"/>
          <w:szCs w:val="24"/>
        </w:rPr>
        <w:t xml:space="preserve">  </w:t>
      </w:r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rj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lan</w:t>
      </w:r>
      <w:proofErr w:type="spellEnd"/>
      <w:r>
        <w:rPr>
          <w:sz w:val="24"/>
          <w:szCs w:val="24"/>
        </w:rPr>
        <w:t xml:space="preserve">  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disemua</w:t>
      </w:r>
      <w:proofErr w:type="spellEnd"/>
      <w:r>
        <w:rPr>
          <w:sz w:val="24"/>
          <w:szCs w:val="24"/>
        </w:rPr>
        <w:t xml:space="preserve">  </w:t>
      </w:r>
      <w:r>
        <w:rPr>
          <w:spacing w:val="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tem</w:t>
      </w:r>
      <w:proofErr w:type="spellEnd"/>
      <w:r>
        <w:rPr>
          <w:sz w:val="24"/>
          <w:szCs w:val="24"/>
        </w:rPr>
        <w:t xml:space="preserve">  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wind</w:t>
      </w:r>
      <w:r>
        <w:rPr>
          <w:spacing w:val="4"/>
          <w:sz w:val="24"/>
          <w:szCs w:val="24"/>
        </w:rPr>
        <w:t>o</w:t>
      </w:r>
      <w:r>
        <w:rPr>
          <w:sz w:val="24"/>
          <w:szCs w:val="24"/>
        </w:rPr>
        <w:t xml:space="preserve">ws 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proofErr w:type="spellStart"/>
      <w:r>
        <w:rPr>
          <w:sz w:val="24"/>
          <w:szCs w:val="24"/>
        </w:rPr>
        <w:t>meng</w:t>
      </w:r>
      <w:r>
        <w:rPr>
          <w:spacing w:val="-3"/>
          <w:sz w:val="24"/>
          <w:szCs w:val="24"/>
        </w:rPr>
        <w:t>g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r>
        <w:rPr>
          <w:i/>
          <w:spacing w:val="2"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arch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</w:t>
      </w:r>
      <w:r>
        <w:rPr>
          <w:i/>
          <w:spacing w:val="2"/>
          <w:sz w:val="24"/>
          <w:szCs w:val="24"/>
        </w:rPr>
        <w:t>g</w:t>
      </w:r>
      <w:r>
        <w:rPr>
          <w:i/>
          <w:sz w:val="24"/>
          <w:szCs w:val="24"/>
        </w:rPr>
        <w:t>ine google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hrome</w:t>
      </w:r>
      <w:r>
        <w:rPr>
          <w:i/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proofErr w:type="spellStart"/>
      <w:r>
        <w:rPr>
          <w:i/>
          <w:spacing w:val="2"/>
          <w:sz w:val="24"/>
          <w:szCs w:val="24"/>
        </w:rPr>
        <w:t>m</w:t>
      </w:r>
      <w:r>
        <w:rPr>
          <w:i/>
          <w:sz w:val="24"/>
          <w:szCs w:val="24"/>
        </w:rPr>
        <w:t>ozi</w:t>
      </w:r>
      <w:r>
        <w:rPr>
          <w:i/>
          <w:spacing w:val="1"/>
          <w:sz w:val="24"/>
          <w:szCs w:val="24"/>
        </w:rPr>
        <w:t>l</w:t>
      </w:r>
      <w:r>
        <w:rPr>
          <w:i/>
          <w:sz w:val="24"/>
          <w:szCs w:val="24"/>
        </w:rPr>
        <w:t>a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f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r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fox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pacing w:val="2"/>
          <w:sz w:val="24"/>
          <w:szCs w:val="24"/>
        </w:rPr>
        <w:t>J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lank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sof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 xml:space="preserve">ware 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 xml:space="preserve">g </w:t>
      </w:r>
      <w:proofErr w:type="spellStart"/>
      <w:r>
        <w:rPr>
          <w:sz w:val="24"/>
          <w:szCs w:val="24"/>
        </w:rPr>
        <w:t>su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proofErr w:type="spellEnd"/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di</w:t>
      </w:r>
      <w:r>
        <w:rPr>
          <w:spacing w:val="4"/>
          <w:sz w:val="24"/>
          <w:szCs w:val="24"/>
        </w:rPr>
        <w:t xml:space="preserve"> </w:t>
      </w:r>
      <w:r>
        <w:rPr>
          <w:i/>
          <w:sz w:val="24"/>
          <w:szCs w:val="24"/>
        </w:rPr>
        <w:t>ins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all</w:t>
      </w:r>
      <w:r>
        <w:rPr>
          <w:i/>
          <w:spacing w:val="4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lu</w:t>
      </w:r>
      <w:r>
        <w:rPr>
          <w:spacing w:val="1"/>
          <w:sz w:val="24"/>
          <w:szCs w:val="24"/>
        </w:rPr>
        <w:t>m</w:t>
      </w:r>
      <w:r>
        <w:rPr>
          <w:spacing w:val="2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proofErr w:type="spellEnd"/>
      <w:r>
        <w:rPr>
          <w:sz w:val="24"/>
          <w:szCs w:val="24"/>
        </w:rPr>
        <w:t>,</w:t>
      </w:r>
      <w:r>
        <w:rPr>
          <w:spacing w:val="2"/>
          <w:sz w:val="24"/>
          <w:szCs w:val="24"/>
        </w:rPr>
        <w:t xml:space="preserve"> </w:t>
      </w:r>
      <w:proofErr w:type="spellStart"/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lu</w:t>
      </w:r>
      <w:proofErr w:type="spellEnd"/>
      <w:r>
        <w:rPr>
          <w:spacing w:val="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buka</w:t>
      </w:r>
      <w:proofErr w:type="spellEnd"/>
      <w:r>
        <w:rPr>
          <w:spacing w:val="3"/>
          <w:sz w:val="24"/>
          <w:szCs w:val="24"/>
        </w:rPr>
        <w:t xml:space="preserve"> </w:t>
      </w:r>
      <w:r>
        <w:rPr>
          <w:i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ar</w:t>
      </w:r>
      <w:r>
        <w:rPr>
          <w:i/>
          <w:spacing w:val="1"/>
          <w:sz w:val="24"/>
          <w:szCs w:val="24"/>
        </w:rPr>
        <w:t>c</w:t>
      </w:r>
      <w:r>
        <w:rPr>
          <w:i/>
          <w:sz w:val="24"/>
          <w:szCs w:val="24"/>
        </w:rPr>
        <w:t>h</w:t>
      </w:r>
      <w:r>
        <w:rPr>
          <w:i/>
          <w:spacing w:val="2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ngine</w:t>
      </w:r>
      <w:r>
        <w:rPr>
          <w:i/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masuk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lam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proj</w:t>
      </w:r>
      <w:r>
        <w:rPr>
          <w:i/>
          <w:spacing w:val="-1"/>
          <w:sz w:val="24"/>
          <w:szCs w:val="24"/>
        </w:rPr>
        <w:t>ec</w:t>
      </w:r>
      <w:r>
        <w:rPr>
          <w:i/>
          <w:sz w:val="24"/>
          <w:szCs w:val="24"/>
        </w:rPr>
        <w:t>t App</w:t>
      </w:r>
      <w:r>
        <w:rPr>
          <w:i/>
          <w:spacing w:val="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nv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ntor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buka</w:t>
      </w:r>
      <w:proofErr w:type="spellEnd"/>
      <w:r>
        <w:rPr>
          <w:spacing w:val="-1"/>
          <w:sz w:val="24"/>
          <w:szCs w:val="24"/>
        </w:rPr>
        <w:t xml:space="preserve"> e</w:t>
      </w:r>
      <w:r>
        <w:rPr>
          <w:sz w:val="24"/>
          <w:szCs w:val="24"/>
        </w:rPr>
        <w:t>mu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tor.</w:t>
      </w:r>
    </w:p>
    <w:p w14:paraId="2704C7AD" w14:textId="77777777" w:rsidR="001136BA" w:rsidRDefault="001136BA">
      <w:pPr>
        <w:spacing w:before="8" w:line="160" w:lineRule="exact"/>
        <w:rPr>
          <w:sz w:val="16"/>
          <w:szCs w:val="16"/>
        </w:rPr>
      </w:pPr>
    </w:p>
    <w:p w14:paraId="7D6CF6B6" w14:textId="77777777" w:rsidR="001136BA" w:rsidRDefault="00000000">
      <w:pPr>
        <w:ind w:left="588"/>
        <w:rPr>
          <w:sz w:val="24"/>
          <w:szCs w:val="24"/>
        </w:rPr>
      </w:pP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 xml:space="preserve">.       </w:t>
      </w:r>
      <w:r>
        <w:rPr>
          <w:spacing w:val="19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</w:t>
      </w:r>
      <w:r>
        <w:rPr>
          <w:spacing w:val="1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And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oid dan </w:t>
      </w:r>
      <w:r>
        <w:rPr>
          <w:spacing w:val="-1"/>
          <w:sz w:val="24"/>
          <w:szCs w:val="24"/>
        </w:rPr>
        <w:t>U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B</w:t>
      </w:r>
    </w:p>
    <w:p w14:paraId="58418D2A" w14:textId="77777777" w:rsidR="001136BA" w:rsidRDefault="001136BA">
      <w:pPr>
        <w:spacing w:line="200" w:lineRule="exact"/>
      </w:pPr>
    </w:p>
    <w:p w14:paraId="65D17792" w14:textId="77777777" w:rsidR="001136BA" w:rsidRDefault="001136BA">
      <w:pPr>
        <w:spacing w:before="17" w:line="220" w:lineRule="exact"/>
        <w:rPr>
          <w:sz w:val="22"/>
          <w:szCs w:val="22"/>
        </w:rPr>
      </w:pPr>
    </w:p>
    <w:p w14:paraId="2FE50AC9" w14:textId="77777777" w:rsidR="001136BA" w:rsidRDefault="00000000">
      <w:pPr>
        <w:spacing w:line="480" w:lineRule="auto"/>
        <w:ind w:left="588" w:right="130" w:firstLine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Membu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And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oid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USB</w:t>
      </w:r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kuk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</w:t>
      </w:r>
      <w:r>
        <w:rPr>
          <w:spacing w:val="-3"/>
          <w:sz w:val="24"/>
          <w:szCs w:val="24"/>
        </w:rPr>
        <w:t>g</w:t>
      </w:r>
      <w:r>
        <w:rPr>
          <w:sz w:val="24"/>
          <w:szCs w:val="24"/>
        </w:rPr>
        <w:t>hubu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proofErr w:type="spellEnd"/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USB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lank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k</w:t>
      </w:r>
      <w:r>
        <w:rPr>
          <w:sz w:val="24"/>
          <w:szCs w:val="24"/>
        </w:rPr>
        <w:t>si</w:t>
      </w:r>
      <w:proofErr w:type="spellEnd"/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da </w:t>
      </w:r>
      <w:proofErr w:type="spellStart"/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lam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2"/>
          <w:sz w:val="24"/>
          <w:szCs w:val="24"/>
        </w:rPr>
        <w:t>j</w:t>
      </w:r>
      <w:r>
        <w:rPr>
          <w:sz w:val="24"/>
          <w:szCs w:val="24"/>
        </w:rPr>
        <w:t>a</w:t>
      </w:r>
      <w:proofErr w:type="spellEnd"/>
      <w:r>
        <w:rPr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App</w:t>
      </w:r>
      <w:r>
        <w:rPr>
          <w:i/>
          <w:spacing w:val="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nv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 xml:space="preserve">tor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r </w:t>
      </w:r>
      <w:proofErr w:type="spellStart"/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nsf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proofErr w:type="spellEnd"/>
      <w:r>
        <w:rPr>
          <w:sz w:val="24"/>
          <w:szCs w:val="24"/>
        </w:rPr>
        <w:t xml:space="preserve"> d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ta</w:t>
      </w:r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pacing w:val="-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proofErr w:type="spellEnd"/>
      <w:r>
        <w:rPr>
          <w:sz w:val="24"/>
          <w:szCs w:val="24"/>
        </w:rPr>
        <w:t>.</w:t>
      </w:r>
    </w:p>
    <w:sectPr w:rsidR="001136BA">
      <w:pgSz w:w="11920" w:h="16840"/>
      <w:pgMar w:top="1380" w:right="1580" w:bottom="280" w:left="1680" w:header="117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AB058D" w14:textId="77777777" w:rsidR="00EB52D8" w:rsidRDefault="00EB52D8">
      <w:r>
        <w:separator/>
      </w:r>
    </w:p>
  </w:endnote>
  <w:endnote w:type="continuationSeparator" w:id="0">
    <w:p w14:paraId="3573AC93" w14:textId="77777777" w:rsidR="00EB52D8" w:rsidRDefault="00EB52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B64FE0" w14:textId="77777777" w:rsidR="00EB52D8" w:rsidRDefault="00EB52D8">
      <w:r>
        <w:separator/>
      </w:r>
    </w:p>
  </w:footnote>
  <w:footnote w:type="continuationSeparator" w:id="0">
    <w:p w14:paraId="0E05F8C2" w14:textId="77777777" w:rsidR="00EB52D8" w:rsidRDefault="00EB52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F5188" w14:textId="77777777" w:rsidR="001136BA" w:rsidRDefault="00000000">
    <w:pPr>
      <w:spacing w:line="20" w:lineRule="exact"/>
      <w:rPr>
        <w:sz w:val="2"/>
        <w:szCs w:val="2"/>
      </w:rPr>
    </w:pPr>
    <w:r>
      <w:pict w14:anchorId="2BE64364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97.2pt;margin-top:57.7pt;width:15.3pt;height:13.05pt;z-index:-251658752;mso-position-horizontal-relative:page;mso-position-vertical-relative:page" filled="f" stroked="f">
          <v:textbox inset="0,0,0,0">
            <w:txbxContent>
              <w:p w14:paraId="3BB42573" w14:textId="77777777" w:rsidR="001136BA" w:rsidRDefault="00000000">
                <w:pPr>
                  <w:spacing w:line="240" w:lineRule="exact"/>
                  <w:ind w:left="4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fldChar w:fldCharType="begin"/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8A518C"/>
    <w:multiLevelType w:val="multilevel"/>
    <w:tmpl w:val="58CC13B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114321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16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36BA"/>
    <w:rsid w:val="001136BA"/>
    <w:rsid w:val="00B35CEB"/>
    <w:rsid w:val="00EB5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65"/>
    <o:shapelayout v:ext="edit">
      <o:idmap v:ext="edit" data="2"/>
    </o:shapelayout>
  </w:shapeDefaults>
  <w:decimalSymbol w:val="."/>
  <w:listSeparator w:val=","/>
  <w14:docId w14:val="74C2D4CB"/>
  <w15:docId w15:val="{9C7F41B1-0B89-4567-85FC-18DB924FD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://www.arduino.cc/" TargetMode="External"/><Relationship Id="rId39" Type="http://schemas.openxmlformats.org/officeDocument/2006/relationships/image" Target="media/image28.jpeg"/><Relationship Id="rId21" Type="http://schemas.openxmlformats.org/officeDocument/2006/relationships/image" Target="media/image14.png"/><Relationship Id="rId34" Type="http://schemas.openxmlformats.org/officeDocument/2006/relationships/image" Target="media/image25.png"/><Relationship Id="rId42" Type="http://schemas.openxmlformats.org/officeDocument/2006/relationships/theme" Target="theme/theme1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0.jpe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3.jpeg"/><Relationship Id="rId37" Type="http://schemas.openxmlformats.org/officeDocument/2006/relationships/image" Target="media/image27.jpeg"/><Relationship Id="rId40" Type="http://schemas.openxmlformats.org/officeDocument/2006/relationships/hyperlink" Target="http://appinventor.mit.edu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://www.arduino.cc" TargetMode="External"/><Relationship Id="rId36" Type="http://schemas.openxmlformats.org/officeDocument/2006/relationships/hyperlink" Target="http://appinventor.mit.edu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2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19.jpeg"/><Relationship Id="rId30" Type="http://schemas.openxmlformats.org/officeDocument/2006/relationships/image" Target="media/image21.jpeg"/><Relationship Id="rId35" Type="http://schemas.openxmlformats.org/officeDocument/2006/relationships/image" Target="media/image26.png"/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jpeg"/><Relationship Id="rId33" Type="http://schemas.openxmlformats.org/officeDocument/2006/relationships/image" Target="media/image24.jpeg"/><Relationship Id="rId38" Type="http://schemas.openxmlformats.org/officeDocument/2006/relationships/hyperlink" Target="http://appinventor.mit.ed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23</Pages>
  <Words>2854</Words>
  <Characters>16273</Characters>
  <Application>Microsoft Office Word</Application>
  <DocSecurity>0</DocSecurity>
  <Lines>135</Lines>
  <Paragraphs>38</Paragraphs>
  <ScaleCrop>false</ScaleCrop>
  <Company/>
  <LinksUpToDate>false</LinksUpToDate>
  <CharactersWithSpaces>19089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Mahmuda Areha</cp:lastModifiedBy>
  <cp:revision>2</cp:revision>
  <dcterms:created xsi:type="dcterms:W3CDTF">2022-10-01T04:31:00Z</dcterms:created>
  <dcterms:modified xsi:type="dcterms:W3CDTF">2022-10-01T04:34:00Z</dcterms:modified>
</cp:coreProperties>
</file>